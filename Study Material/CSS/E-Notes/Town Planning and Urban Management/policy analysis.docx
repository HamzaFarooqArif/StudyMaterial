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8D1DD7">
      <w:pPr>
        <w:spacing w:before="28" w:line="320" w:lineRule="exact"/>
        <w:ind w:left="1399" w:right="1402"/>
        <w:jc w:val="center"/>
        <w:rPr>
          <w:sz w:val="28"/>
          <w:szCs w:val="28"/>
        </w:rPr>
      </w:pPr>
      <w:r>
        <w:rPr>
          <w:b/>
          <w:sz w:val="28"/>
          <w:szCs w:val="28"/>
        </w:rPr>
        <w:t>Economic, social,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z w:val="28"/>
          <w:szCs w:val="28"/>
        </w:rPr>
        <w:t>environmental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sustainability</w:t>
      </w:r>
      <w:r>
        <w:rPr>
          <w:b/>
          <w:spacing w:val="33"/>
          <w:sz w:val="28"/>
          <w:szCs w:val="28"/>
        </w:rPr>
        <w:t xml:space="preserve"> </w:t>
      </w:r>
      <w:r>
        <w:rPr>
          <w:b/>
          <w:w w:val="103"/>
          <w:sz w:val="28"/>
          <w:szCs w:val="28"/>
        </w:rPr>
        <w:t xml:space="preserve">in </w:t>
      </w:r>
      <w:r>
        <w:rPr>
          <w:b/>
          <w:sz w:val="28"/>
          <w:szCs w:val="28"/>
        </w:rPr>
        <w:t>development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z w:val="28"/>
          <w:szCs w:val="28"/>
        </w:rPr>
        <w:t>theory</w:t>
      </w:r>
      <w:r>
        <w:rPr>
          <w:b/>
          <w:spacing w:val="-14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16"/>
          <w:sz w:val="28"/>
          <w:szCs w:val="28"/>
        </w:rPr>
        <w:t xml:space="preserve"> </w:t>
      </w:r>
      <w:r>
        <w:rPr>
          <w:b/>
          <w:sz w:val="28"/>
          <w:szCs w:val="28"/>
        </w:rPr>
        <w:t>urban planning</w:t>
      </w:r>
      <w:r>
        <w:rPr>
          <w:b/>
          <w:spacing w:val="21"/>
          <w:sz w:val="28"/>
          <w:szCs w:val="28"/>
        </w:rPr>
        <w:t xml:space="preserve"> </w:t>
      </w:r>
      <w:r>
        <w:rPr>
          <w:b/>
          <w:sz w:val="28"/>
          <w:szCs w:val="28"/>
        </w:rPr>
        <w:t>practice</w:t>
      </w:r>
    </w:p>
    <w:p w:rsidR="00D909AC" w:rsidRDefault="00D909AC">
      <w:pPr>
        <w:spacing w:before="9" w:line="140" w:lineRule="exact"/>
        <w:rPr>
          <w:sz w:val="15"/>
          <w:szCs w:val="15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before="19" w:line="280" w:lineRule="exact"/>
        <w:rPr>
          <w:sz w:val="28"/>
          <w:szCs w:val="28"/>
        </w:rPr>
      </w:pPr>
    </w:p>
    <w:p w:rsidR="00420A45" w:rsidRDefault="00420A45">
      <w:pPr>
        <w:spacing w:before="19" w:line="280" w:lineRule="exact"/>
        <w:rPr>
          <w:sz w:val="28"/>
          <w:szCs w:val="28"/>
        </w:rPr>
      </w:pPr>
    </w:p>
    <w:p w:rsidR="00D909AC" w:rsidRDefault="008D1DD7">
      <w:pPr>
        <w:spacing w:line="249" w:lineRule="auto"/>
        <w:ind w:left="116" w:right="79"/>
        <w:jc w:val="both"/>
      </w:pPr>
      <w:r>
        <w:rPr>
          <w:b/>
        </w:rPr>
        <w:t xml:space="preserve">Summary.  </w:t>
      </w:r>
      <w:r>
        <w:rPr>
          <w:b/>
          <w:spacing w:val="9"/>
        </w:rPr>
        <w:t xml:space="preserve"> </w:t>
      </w:r>
      <w:r>
        <w:t xml:space="preserve">In </w:t>
      </w:r>
      <w:r>
        <w:rPr>
          <w:spacing w:val="12"/>
        </w:rPr>
        <w:t xml:space="preserve"> </w:t>
      </w:r>
      <w:r>
        <w:t xml:space="preserve">ten </w:t>
      </w:r>
      <w:r>
        <w:rPr>
          <w:spacing w:val="23"/>
        </w:rPr>
        <w:t xml:space="preserve"> </w:t>
      </w:r>
      <w:r>
        <w:t xml:space="preserve">years, </w:t>
      </w:r>
      <w:r>
        <w:rPr>
          <w:spacing w:val="5"/>
        </w:rPr>
        <w:t xml:space="preserve"> </w:t>
      </w:r>
      <w:r>
        <w:t xml:space="preserve">more </w:t>
      </w:r>
      <w:r>
        <w:rPr>
          <w:spacing w:val="25"/>
        </w:rPr>
        <w:t xml:space="preserve"> </w:t>
      </w:r>
      <w:r>
        <w:t xml:space="preserve">than </w:t>
      </w:r>
      <w:r>
        <w:rPr>
          <w:spacing w:val="33"/>
        </w:rPr>
        <w:t xml:space="preserve"> </w:t>
      </w:r>
      <w:r>
        <w:t xml:space="preserve">half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>world’s</w:t>
      </w:r>
      <w:r>
        <w:rPr>
          <w:spacing w:val="34"/>
        </w:rPr>
        <w:t xml:space="preserve"> </w:t>
      </w:r>
      <w:r>
        <w:rPr>
          <w:w w:val="108"/>
        </w:rPr>
        <w:t>population</w:t>
      </w:r>
      <w:r>
        <w:rPr>
          <w:spacing w:val="33"/>
          <w:w w:val="10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 xml:space="preserve">be </w:t>
      </w:r>
      <w:r>
        <w:rPr>
          <w:spacing w:val="7"/>
        </w:rPr>
        <w:t xml:space="preserve"> </w:t>
      </w:r>
      <w:r>
        <w:t>living</w:t>
      </w:r>
      <w:r>
        <w:rPr>
          <w:spacing w:val="36"/>
        </w:rPr>
        <w:t xml:space="preserve"> </w:t>
      </w:r>
      <w:r>
        <w:t xml:space="preserve">in  cities.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rPr>
          <w:w w:val="110"/>
        </w:rPr>
        <w:t xml:space="preserve">United </w:t>
      </w:r>
      <w:r>
        <w:t xml:space="preserve">Nations </w:t>
      </w:r>
      <w:r>
        <w:rPr>
          <w:spacing w:val="9"/>
        </w:rPr>
        <w:t xml:space="preserve"> </w:t>
      </w:r>
      <w:r>
        <w:rPr>
          <w:w w:val="54"/>
          <w:position w:val="2"/>
        </w:rPr>
        <w:t>Ž</w:t>
      </w:r>
      <w:r>
        <w:rPr>
          <w:w w:val="110"/>
        </w:rPr>
        <w:t>U</w:t>
      </w:r>
      <w:r>
        <w:rPr>
          <w:spacing w:val="-4"/>
          <w:w w:val="110"/>
        </w:rPr>
        <w:t>N</w:t>
      </w:r>
      <w:r>
        <w:rPr>
          <w:w w:val="133"/>
          <w:position w:val="2"/>
        </w:rPr>
        <w:t>.</w:t>
      </w:r>
      <w:r>
        <w:rPr>
          <w:spacing w:val="16"/>
          <w:position w:val="2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 xml:space="preserve">stated </w:t>
      </w:r>
      <w:r>
        <w:rPr>
          <w:spacing w:val="16"/>
        </w:rPr>
        <w:t xml:space="preserve"> </w:t>
      </w:r>
      <w:r>
        <w:t xml:space="preserve">that </w:t>
      </w:r>
      <w:r>
        <w:rPr>
          <w:spacing w:val="9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w w:val="112"/>
        </w:rPr>
        <w:t>threaten</w:t>
      </w:r>
      <w:r>
        <w:rPr>
          <w:spacing w:val="18"/>
          <w:w w:val="112"/>
        </w:rPr>
        <w:t xml:space="preserve"> </w:t>
      </w:r>
      <w:r>
        <w:t>cities</w:t>
      </w:r>
      <w:r>
        <w:rPr>
          <w:spacing w:val="3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social</w:t>
      </w:r>
      <w:r>
        <w:rPr>
          <w:spacing w:val="32"/>
        </w:rPr>
        <w:t xml:space="preserve"> </w:t>
      </w:r>
      <w:r>
        <w:t>conflict,</w:t>
      </w:r>
      <w:r>
        <w:rPr>
          <w:spacing w:val="38"/>
        </w:rPr>
        <w:t xml:space="preserve"> </w:t>
      </w:r>
      <w:r>
        <w:rPr>
          <w:w w:val="110"/>
        </w:rPr>
        <w:t>environmental</w:t>
      </w:r>
      <w:r>
        <w:rPr>
          <w:spacing w:val="-21"/>
          <w:w w:val="110"/>
        </w:rPr>
        <w:t xml:space="preserve"> </w:t>
      </w:r>
      <w:r>
        <w:rPr>
          <w:w w:val="110"/>
        </w:rPr>
        <w:t>degradation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and </w:t>
      </w:r>
      <w:r>
        <w:t xml:space="preserve">the </w:t>
      </w:r>
      <w:r>
        <w:rPr>
          <w:spacing w:val="16"/>
        </w:rPr>
        <w:t xml:space="preserve"> </w:t>
      </w:r>
      <w:r>
        <w:t xml:space="preserve">collapse </w:t>
      </w:r>
      <w:r>
        <w:rPr>
          <w:spacing w:val="1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 xml:space="preserve">basic  services.  The </w:t>
      </w:r>
      <w:r>
        <w:rPr>
          <w:spacing w:val="11"/>
        </w:rPr>
        <w:t xml:space="preserve"> </w:t>
      </w:r>
      <w:r>
        <w:t xml:space="preserve">economic, </w:t>
      </w:r>
      <w:r>
        <w:rPr>
          <w:spacing w:val="21"/>
        </w:rPr>
        <w:t xml:space="preserve"> </w:t>
      </w:r>
      <w:r>
        <w:t>social,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12"/>
        </w:rPr>
        <w:t xml:space="preserve"> </w:t>
      </w:r>
      <w:r>
        <w:rPr>
          <w:w w:val="107"/>
        </w:rPr>
        <w:t>environmental</w:t>
      </w:r>
      <w:r>
        <w:rPr>
          <w:spacing w:val="34"/>
          <w:w w:val="107"/>
        </w:rPr>
        <w:t xml:space="preserve"> </w:t>
      </w:r>
      <w:r>
        <w:t xml:space="preserve">planning </w:t>
      </w:r>
      <w:r>
        <w:rPr>
          <w:spacing w:val="27"/>
        </w:rPr>
        <w:t xml:space="preserve"> </w:t>
      </w:r>
      <w:r>
        <w:t xml:space="preserve">practices </w:t>
      </w:r>
      <w:r>
        <w:rPr>
          <w:spacing w:val="3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w w:val="105"/>
        </w:rPr>
        <w:t xml:space="preserve">societies </w:t>
      </w:r>
      <w:r>
        <w:t>embodying</w:t>
      </w:r>
      <w:r>
        <w:rPr>
          <w:spacing w:val="39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13"/>
          <w:w w:val="110"/>
        </w:rPr>
        <w:t xml:space="preserve"> </w:t>
      </w:r>
      <w:r>
        <w:t>sustainability’</w:t>
      </w:r>
      <w:r>
        <w:rPr>
          <w:spacing w:val="40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been</w:t>
      </w:r>
      <w:r>
        <w:rPr>
          <w:spacing w:val="45"/>
        </w:rPr>
        <w:t xml:space="preserve"> </w:t>
      </w:r>
      <w:r>
        <w:t xml:space="preserve">proposed </w:t>
      </w:r>
      <w:r>
        <w:rPr>
          <w:spacing w:val="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w w:val="109"/>
        </w:rPr>
        <w:t>antidotes</w:t>
      </w:r>
      <w:r>
        <w:rPr>
          <w:spacing w:val="7"/>
          <w:w w:val="10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these  negative</w:t>
      </w:r>
      <w:r>
        <w:rPr>
          <w:spacing w:val="44"/>
        </w:rPr>
        <w:t xml:space="preserve"> </w:t>
      </w:r>
      <w:r>
        <w:t xml:space="preserve">urban </w:t>
      </w:r>
      <w:r>
        <w:rPr>
          <w:spacing w:val="9"/>
        </w:rPr>
        <w:t xml:space="preserve"> </w:t>
      </w:r>
      <w:r>
        <w:t xml:space="preserve">trends. </w:t>
      </w:r>
      <w:r>
        <w:rPr>
          <w:spacing w:val="2"/>
        </w:rPr>
        <w:t xml:space="preserve"> </w:t>
      </w:r>
      <w:r>
        <w:rPr>
          <w:spacing w:val="7"/>
          <w:w w:val="75"/>
        </w:rPr>
        <w:t>‘</w:t>
      </w:r>
      <w:r>
        <w:rPr>
          <w:w w:val="111"/>
        </w:rPr>
        <w:t xml:space="preserve">Urban </w:t>
      </w:r>
      <w:r>
        <w:t xml:space="preserve">sustainability’ </w:t>
      </w:r>
      <w:r>
        <w:rPr>
          <w:spacing w:val="33"/>
        </w:rPr>
        <w:t xml:space="preserve"> </w:t>
      </w:r>
      <w:r>
        <w:t xml:space="preserve">is  a </w:t>
      </w:r>
      <w:r>
        <w:rPr>
          <w:spacing w:val="12"/>
        </w:rPr>
        <w:t xml:space="preserve"> </w:t>
      </w:r>
      <w:r>
        <w:t xml:space="preserve">doctrine  </w:t>
      </w:r>
      <w:r>
        <w:rPr>
          <w:spacing w:val="5"/>
        </w:rPr>
        <w:t xml:space="preserve"> </w:t>
      </w:r>
      <w:r>
        <w:t xml:space="preserve">with </w:t>
      </w:r>
      <w:r>
        <w:rPr>
          <w:spacing w:val="9"/>
        </w:rPr>
        <w:t xml:space="preserve"> </w:t>
      </w:r>
      <w:r>
        <w:t xml:space="preserve">diverse </w:t>
      </w:r>
      <w:r>
        <w:rPr>
          <w:spacing w:val="25"/>
        </w:rPr>
        <w:t xml:space="preserve"> </w:t>
      </w:r>
      <w:r>
        <w:t xml:space="preserve">origins. </w:t>
      </w:r>
      <w:r>
        <w:rPr>
          <w:spacing w:val="18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t xml:space="preserve">author  </w:t>
      </w:r>
      <w:r>
        <w:rPr>
          <w:spacing w:val="11"/>
        </w:rPr>
        <w:t xml:space="preserve"> </w:t>
      </w:r>
      <w:r>
        <w:t xml:space="preserve">believes </w:t>
      </w:r>
      <w:r>
        <w:rPr>
          <w:spacing w:val="25"/>
        </w:rPr>
        <w:t xml:space="preserve"> </w:t>
      </w:r>
      <w:r>
        <w:t xml:space="preserve">that </w:t>
      </w:r>
      <w:r>
        <w:rPr>
          <w:spacing w:val="45"/>
        </w:rPr>
        <w:t xml:space="preserve"> </w:t>
      </w:r>
      <w:r>
        <w:t xml:space="preserve">the </w:t>
      </w:r>
      <w:r>
        <w:rPr>
          <w:spacing w:val="34"/>
        </w:rPr>
        <w:t xml:space="preserve"> </w:t>
      </w:r>
      <w:r>
        <w:rPr>
          <w:w w:val="108"/>
        </w:rPr>
        <w:t xml:space="preserve">alternative </w:t>
      </w:r>
      <w:r>
        <w:rPr>
          <w:spacing w:val="1"/>
          <w:w w:val="108"/>
        </w:rPr>
        <w:t xml:space="preserve"> </w:t>
      </w:r>
      <w:r>
        <w:t xml:space="preserve">models </w:t>
      </w:r>
      <w:r>
        <w:rPr>
          <w:spacing w:val="33"/>
        </w:rPr>
        <w:t xml:space="preserve"> </w:t>
      </w:r>
      <w:r>
        <w:rPr>
          <w:w w:val="104"/>
        </w:rPr>
        <w:t xml:space="preserve">of </w:t>
      </w:r>
      <w:r>
        <w:t xml:space="preserve">cultural </w:t>
      </w:r>
      <w:r>
        <w:rPr>
          <w:spacing w:val="17"/>
        </w:rPr>
        <w:t xml:space="preserve"> </w:t>
      </w:r>
      <w:r>
        <w:rPr>
          <w:w w:val="107"/>
        </w:rPr>
        <w:t>development</w:t>
      </w:r>
      <w:r>
        <w:rPr>
          <w:spacing w:val="8"/>
          <w:w w:val="10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 xml:space="preserve">Curitiba, </w:t>
      </w:r>
      <w:r>
        <w:rPr>
          <w:spacing w:val="18"/>
        </w:rPr>
        <w:t xml:space="preserve"> </w:t>
      </w:r>
      <w:r>
        <w:t>Brazil,</w:t>
      </w:r>
      <w:r>
        <w:rPr>
          <w:spacing w:val="32"/>
        </w:rPr>
        <w:t xml:space="preserve"> </w:t>
      </w:r>
      <w:r>
        <w:t xml:space="preserve">Kerala, </w:t>
      </w:r>
      <w:bookmarkStart w:id="0" w:name="_GoBack"/>
      <w:bookmarkEnd w:id="0"/>
      <w:r>
        <w:rPr>
          <w:spacing w:val="10"/>
        </w:rPr>
        <w:t xml:space="preserve"> </w:t>
      </w:r>
      <w:r>
        <w:t xml:space="preserve">India, </w:t>
      </w:r>
      <w:r>
        <w:rPr>
          <w:spacing w:val="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Nayarit,</w:t>
      </w:r>
      <w:r>
        <w:rPr>
          <w:spacing w:val="48"/>
        </w:rPr>
        <w:t xml:space="preserve"> </w:t>
      </w:r>
      <w:r>
        <w:t>Mexico</w:t>
      </w:r>
      <w:r>
        <w:rPr>
          <w:spacing w:val="28"/>
        </w:rPr>
        <w:t xml:space="preserve"> </w:t>
      </w:r>
      <w:r>
        <w:t>embody</w:t>
      </w:r>
      <w:r>
        <w:rPr>
          <w:spacing w:val="4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w w:val="110"/>
        </w:rPr>
        <w:t xml:space="preserve">integration and </w:t>
      </w:r>
      <w:r>
        <w:rPr>
          <w:w w:val="107"/>
        </w:rPr>
        <w:t>interlinkage</w:t>
      </w:r>
      <w:r>
        <w:rPr>
          <w:spacing w:val="34"/>
          <w:w w:val="10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 xml:space="preserve">economic, </w:t>
      </w:r>
      <w:r>
        <w:rPr>
          <w:spacing w:val="19"/>
        </w:rPr>
        <w:t xml:space="preserve"> </w:t>
      </w:r>
      <w:r>
        <w:t>social,</w:t>
      </w:r>
      <w:r>
        <w:rPr>
          <w:spacing w:val="42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rPr>
          <w:w w:val="107"/>
        </w:rPr>
        <w:t>environmental</w:t>
      </w:r>
      <w:r>
        <w:rPr>
          <w:spacing w:val="31"/>
          <w:w w:val="107"/>
        </w:rPr>
        <w:t xml:space="preserve"> </w:t>
      </w:r>
      <w:r>
        <w:t xml:space="preserve">sustainability. </w:t>
      </w:r>
      <w:r>
        <w:rPr>
          <w:spacing w:val="36"/>
        </w:rPr>
        <w:t xml:space="preserve"> </w:t>
      </w:r>
      <w:r>
        <w:t xml:space="preserve">Curitiba </w:t>
      </w:r>
      <w:r>
        <w:rPr>
          <w:spacing w:val="38"/>
        </w:rPr>
        <w:t xml:space="preserve"> </w:t>
      </w:r>
      <w:r>
        <w:t xml:space="preserve">has </w:t>
      </w:r>
      <w:r>
        <w:rPr>
          <w:spacing w:val="1"/>
        </w:rPr>
        <w:t xml:space="preserve"> </w:t>
      </w:r>
      <w:r>
        <w:t xml:space="preserve">become </w:t>
      </w:r>
      <w:r>
        <w:rPr>
          <w:spacing w:val="2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 xml:space="preserve">more </w:t>
      </w:r>
      <w:r>
        <w:rPr>
          <w:spacing w:val="16"/>
        </w:rPr>
        <w:t xml:space="preserve"> </w:t>
      </w:r>
      <w:r>
        <w:rPr>
          <w:w w:val="102"/>
        </w:rPr>
        <w:t xml:space="preserve">livable </w:t>
      </w:r>
      <w:r>
        <w:t>city</w:t>
      </w:r>
      <w:r>
        <w:rPr>
          <w:spacing w:val="11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building</w:t>
      </w:r>
      <w:r>
        <w:rPr>
          <w:spacing w:val="40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 xml:space="preserve">efficient </w:t>
      </w:r>
      <w:r>
        <w:rPr>
          <w:spacing w:val="4"/>
        </w:rPr>
        <w:t xml:space="preserve"> </w:t>
      </w:r>
      <w:r>
        <w:rPr>
          <w:w w:val="109"/>
        </w:rPr>
        <w:t>intra-urban</w:t>
      </w:r>
      <w:r>
        <w:rPr>
          <w:spacing w:val="18"/>
          <w:w w:val="109"/>
        </w:rPr>
        <w:t xml:space="preserve"> </w:t>
      </w:r>
      <w:r>
        <w:t>bus</w:t>
      </w:r>
      <w:r>
        <w:rPr>
          <w:spacing w:val="29"/>
        </w:rPr>
        <w:t xml:space="preserve"> </w:t>
      </w:r>
      <w:r>
        <w:t>system,</w:t>
      </w:r>
      <w:r>
        <w:rPr>
          <w:spacing w:val="25"/>
        </w:rPr>
        <w:t xml:space="preserve"> </w:t>
      </w:r>
      <w:r>
        <w:t xml:space="preserve">expanding </w:t>
      </w:r>
      <w:r>
        <w:rPr>
          <w:spacing w:val="3"/>
        </w:rPr>
        <w:t xml:space="preserve"> </w:t>
      </w:r>
      <w:r>
        <w:t xml:space="preserve">urban </w:t>
      </w:r>
      <w:r>
        <w:rPr>
          <w:spacing w:val="13"/>
        </w:rPr>
        <w:t xml:space="preserve"> </w:t>
      </w:r>
      <w:r>
        <w:t>green  space,</w:t>
      </w:r>
      <w:r>
        <w:rPr>
          <w:spacing w:val="3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 xml:space="preserve">meeting </w:t>
      </w:r>
      <w:r>
        <w:rPr>
          <w:spacing w:val="10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w w:val="103"/>
        </w:rPr>
        <w:t xml:space="preserve">basic </w:t>
      </w:r>
      <w:r>
        <w:t xml:space="preserve">needs  </w:t>
      </w:r>
      <w:r>
        <w:rPr>
          <w:spacing w:val="5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t xml:space="preserve">the   urban  </w:t>
      </w:r>
      <w:r>
        <w:rPr>
          <w:spacing w:val="18"/>
        </w:rPr>
        <w:t xml:space="preserve"> </w:t>
      </w:r>
      <w:r>
        <w:t xml:space="preserve">poor. </w:t>
      </w:r>
      <w:r>
        <w:rPr>
          <w:spacing w:val="43"/>
        </w:rPr>
        <w:t xml:space="preserve"> </w:t>
      </w:r>
      <w:r>
        <w:t xml:space="preserve">Kerala  </w:t>
      </w:r>
      <w:r>
        <w:rPr>
          <w:spacing w:val="14"/>
        </w:rPr>
        <w:t xml:space="preserve"> </w:t>
      </w:r>
      <w:r>
        <w:t xml:space="preserve">has </w:t>
      </w:r>
      <w:r>
        <w:rPr>
          <w:spacing w:val="37"/>
        </w:rPr>
        <w:t xml:space="preserve"> </w:t>
      </w:r>
      <w:r>
        <w:rPr>
          <w:w w:val="110"/>
        </w:rPr>
        <w:t xml:space="preserve">attained </w:t>
      </w:r>
      <w:r>
        <w:rPr>
          <w:spacing w:val="12"/>
          <w:w w:val="110"/>
        </w:rPr>
        <w:t xml:space="preserve"> </w:t>
      </w:r>
      <w:r>
        <w:t xml:space="preserve">social </w:t>
      </w:r>
      <w:r>
        <w:rPr>
          <w:spacing w:val="34"/>
        </w:rPr>
        <w:t xml:space="preserve"> </w:t>
      </w:r>
      <w:r>
        <w:t xml:space="preserve">harmony  </w:t>
      </w:r>
      <w:r>
        <w:rPr>
          <w:spacing w:val="10"/>
        </w:rPr>
        <w:t xml:space="preserve"> </w:t>
      </w:r>
      <w:r>
        <w:t xml:space="preserve">by </w:t>
      </w:r>
      <w:r>
        <w:rPr>
          <w:spacing w:val="12"/>
        </w:rPr>
        <w:t xml:space="preserve"> </w:t>
      </w:r>
      <w:r>
        <w:t xml:space="preserve">emphasizing  </w:t>
      </w:r>
      <w:r>
        <w:rPr>
          <w:spacing w:val="16"/>
        </w:rPr>
        <w:t xml:space="preserve"> </w:t>
      </w:r>
      <w:r>
        <w:t xml:space="preserve">equitable  </w:t>
      </w:r>
      <w:r>
        <w:rPr>
          <w:spacing w:val="32"/>
        </w:rPr>
        <w:t xml:space="preserve"> </w:t>
      </w:r>
      <w:r>
        <w:rPr>
          <w:w w:val="108"/>
        </w:rPr>
        <w:t xml:space="preserve">resource </w:t>
      </w:r>
      <w:r>
        <w:rPr>
          <w:w w:val="107"/>
        </w:rPr>
        <w:t>distribution</w:t>
      </w:r>
      <w:r>
        <w:rPr>
          <w:spacing w:val="43"/>
          <w:w w:val="107"/>
        </w:rPr>
        <w:t xml:space="preserve"> </w:t>
      </w:r>
      <w:r>
        <w:t xml:space="preserve">rather  </w:t>
      </w:r>
      <w:r>
        <w:rPr>
          <w:spacing w:val="5"/>
        </w:rPr>
        <w:t xml:space="preserve"> </w:t>
      </w:r>
      <w:r>
        <w:t xml:space="preserve">than </w:t>
      </w:r>
      <w:r>
        <w:rPr>
          <w:spacing w:val="35"/>
        </w:rPr>
        <w:t xml:space="preserve"> </w:t>
      </w:r>
      <w:r>
        <w:rPr>
          <w:w w:val="106"/>
        </w:rPr>
        <w:t>consumption,</w:t>
      </w:r>
      <w:r>
        <w:rPr>
          <w:spacing w:val="36"/>
          <w:w w:val="10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 xml:space="preserve">restraining  </w:t>
      </w:r>
      <w:r>
        <w:rPr>
          <w:spacing w:val="11"/>
        </w:rPr>
        <w:t xml:space="preserve"> </w:t>
      </w:r>
      <w:r>
        <w:rPr>
          <w:w w:val="108"/>
        </w:rPr>
        <w:t>reproduction,</w:t>
      </w:r>
      <w:r>
        <w:rPr>
          <w:spacing w:val="35"/>
          <w:w w:val="108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 xml:space="preserve">attacking </w:t>
      </w:r>
      <w:r>
        <w:rPr>
          <w:spacing w:val="42"/>
        </w:rPr>
        <w:t xml:space="preserve"> </w:t>
      </w:r>
      <w:r>
        <w:t>divisions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w w:val="107"/>
        </w:rPr>
        <w:t xml:space="preserve">race, </w:t>
      </w:r>
      <w:r>
        <w:t>caste,</w:t>
      </w:r>
      <w:r>
        <w:rPr>
          <w:spacing w:val="46"/>
        </w:rPr>
        <w:t xml:space="preserve"> </w:t>
      </w:r>
      <w:r>
        <w:t>religion,</w:t>
      </w:r>
      <w:r>
        <w:rPr>
          <w:spacing w:val="49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 xml:space="preserve">gender. </w:t>
      </w:r>
      <w:r>
        <w:rPr>
          <w:spacing w:val="5"/>
        </w:rPr>
        <w:t xml:space="preserve"> </w:t>
      </w:r>
      <w:r>
        <w:t xml:space="preserve">Nayarit </w:t>
      </w:r>
      <w:r>
        <w:rPr>
          <w:spacing w:val="3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sought</w:t>
      </w:r>
      <w:r>
        <w:rPr>
          <w:spacing w:val="48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 xml:space="preserve">balance </w:t>
      </w:r>
      <w:r>
        <w:rPr>
          <w:spacing w:val="15"/>
        </w:rPr>
        <w:t xml:space="preserve"> </w:t>
      </w:r>
      <w:r>
        <w:rPr>
          <w:w w:val="107"/>
        </w:rPr>
        <w:t>development</w:t>
      </w:r>
      <w:r>
        <w:rPr>
          <w:spacing w:val="7"/>
          <w:w w:val="107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w w:val="107"/>
        </w:rPr>
        <w:t>environment</w:t>
      </w:r>
      <w:r>
        <w:rPr>
          <w:spacing w:val="13"/>
          <w:w w:val="107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w w:val="105"/>
        </w:rPr>
        <w:t xml:space="preserve">framing </w:t>
      </w:r>
      <w:r>
        <w:t xml:space="preserve">a </w:t>
      </w:r>
      <w:r>
        <w:rPr>
          <w:spacing w:val="11"/>
        </w:rPr>
        <w:t xml:space="preserve"> </w:t>
      </w:r>
      <w:r>
        <w:rPr>
          <w:w w:val="107"/>
        </w:rPr>
        <w:t xml:space="preserve">nature-friendly </w:t>
      </w:r>
      <w:r>
        <w:rPr>
          <w:spacing w:val="1"/>
          <w:w w:val="107"/>
        </w:rPr>
        <w:t xml:space="preserve"> </w:t>
      </w:r>
      <w:r>
        <w:rPr>
          <w:w w:val="107"/>
        </w:rPr>
        <w:t>development</w:t>
      </w:r>
      <w:r>
        <w:rPr>
          <w:spacing w:val="42"/>
          <w:w w:val="107"/>
        </w:rPr>
        <w:t xml:space="preserve"> </w:t>
      </w:r>
      <w:r>
        <w:t xml:space="preserve">plan </w:t>
      </w:r>
      <w:r>
        <w:rPr>
          <w:spacing w:val="28"/>
        </w:rPr>
        <w:t xml:space="preserve"> </w:t>
      </w:r>
      <w:r>
        <w:t xml:space="preserve">that </w:t>
      </w:r>
      <w:r>
        <w:rPr>
          <w:spacing w:val="43"/>
        </w:rPr>
        <w:t xml:space="preserve"> </w:t>
      </w:r>
      <w:r>
        <w:t xml:space="preserve">protects  </w:t>
      </w:r>
      <w:r>
        <w:rPr>
          <w:spacing w:val="2"/>
        </w:rPr>
        <w:t xml:space="preserve"> </w:t>
      </w:r>
      <w:r>
        <w:t xml:space="preserve">natural  </w:t>
      </w:r>
      <w:r>
        <w:rPr>
          <w:spacing w:val="13"/>
        </w:rPr>
        <w:t xml:space="preserve"> </w:t>
      </w:r>
      <w:r>
        <w:t xml:space="preserve">systems </w:t>
      </w:r>
      <w:r>
        <w:rPr>
          <w:spacing w:val="16"/>
        </w:rPr>
        <w:t xml:space="preserve"> </w:t>
      </w:r>
      <w:r>
        <w:t xml:space="preserve">from </w:t>
      </w:r>
      <w:r>
        <w:rPr>
          <w:spacing w:val="22"/>
        </w:rPr>
        <w:t xml:space="preserve"> </w:t>
      </w:r>
      <w:r>
        <w:t xml:space="preserve">urban   </w:t>
      </w:r>
      <w:r>
        <w:rPr>
          <w:w w:val="107"/>
        </w:rPr>
        <w:t>development</w:t>
      </w:r>
      <w:r>
        <w:rPr>
          <w:spacing w:val="42"/>
          <w:w w:val="107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rPr>
          <w:w w:val="113"/>
        </w:rPr>
        <w:t xml:space="preserve">that </w:t>
      </w:r>
      <w:r>
        <w:t xml:space="preserve">involves  the </w:t>
      </w:r>
      <w:r>
        <w:rPr>
          <w:spacing w:val="28"/>
        </w:rPr>
        <w:t xml:space="preserve"> </w:t>
      </w:r>
      <w:r>
        <w:t xml:space="preserve">public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28"/>
        </w:rPr>
        <w:t xml:space="preserve"> </w:t>
      </w:r>
      <w:r>
        <w:rPr>
          <w:w w:val="107"/>
        </w:rPr>
        <w:t>development</w:t>
      </w:r>
      <w:r>
        <w:rPr>
          <w:spacing w:val="36"/>
          <w:w w:val="107"/>
        </w:rPr>
        <w:t xml:space="preserve"> </w:t>
      </w:r>
      <w:r>
        <w:t xml:space="preserve">process. </w:t>
      </w:r>
      <w:r>
        <w:rPr>
          <w:spacing w:val="26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detailed  </w:t>
      </w:r>
      <w:r>
        <w:rPr>
          <w:spacing w:val="2"/>
        </w:rPr>
        <w:t xml:space="preserve"> </w:t>
      </w:r>
      <w:r>
        <w:t xml:space="preserve">examination  </w:t>
      </w:r>
      <w:r>
        <w:rPr>
          <w:spacing w:val="8"/>
        </w:rPr>
        <w:t xml:space="preserve"> </w:t>
      </w:r>
      <w:r>
        <w:t xml:space="preserve">of  these </w:t>
      </w:r>
      <w:r>
        <w:rPr>
          <w:spacing w:val="37"/>
        </w:rPr>
        <w:t xml:space="preserve"> </w:t>
      </w:r>
      <w:r>
        <w:rPr>
          <w:w w:val="107"/>
        </w:rPr>
        <w:t xml:space="preserve">alternative </w:t>
      </w:r>
      <w:r>
        <w:rPr>
          <w:spacing w:val="4"/>
          <w:w w:val="107"/>
        </w:rPr>
        <w:t xml:space="preserve"> </w:t>
      </w:r>
      <w:r>
        <w:rPr>
          <w:w w:val="107"/>
        </w:rPr>
        <w:t>cultural development</w:t>
      </w:r>
      <w:r>
        <w:rPr>
          <w:spacing w:val="14"/>
          <w:w w:val="107"/>
        </w:rPr>
        <w:t xml:space="preserve"> </w:t>
      </w:r>
      <w:r>
        <w:t xml:space="preserve">models </w:t>
      </w:r>
      <w:r>
        <w:rPr>
          <w:spacing w:val="3"/>
        </w:rPr>
        <w:t xml:space="preserve"> </w:t>
      </w:r>
      <w:r>
        <w:t xml:space="preserve">reveals </w:t>
      </w:r>
      <w:r>
        <w:rPr>
          <w:spacing w:val="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myriad</w:t>
      </w:r>
      <w:r>
        <w:rPr>
          <w:spacing w:val="4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possible  means </w:t>
      </w:r>
      <w:r>
        <w:rPr>
          <w:spacing w:val="1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 xml:space="preserve">economic, </w:t>
      </w:r>
      <w:r>
        <w:rPr>
          <w:spacing w:val="10"/>
        </w:rPr>
        <w:t xml:space="preserve"> </w:t>
      </w:r>
      <w:r>
        <w:t>social,</w:t>
      </w:r>
      <w:r>
        <w:rPr>
          <w:spacing w:val="33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w w:val="107"/>
        </w:rPr>
        <w:t xml:space="preserve">environmental </w:t>
      </w:r>
      <w:r>
        <w:t xml:space="preserve">sustainability </w:t>
      </w:r>
      <w:r>
        <w:rPr>
          <w:spacing w:val="26"/>
        </w:rPr>
        <w:t xml:space="preserve"> </w:t>
      </w:r>
      <w:r>
        <w:t>might</w:t>
      </w:r>
      <w:r>
        <w:rPr>
          <w:spacing w:val="44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 xml:space="preserve">advanced </w:t>
      </w:r>
      <w:r>
        <w:rPr>
          <w:spacing w:val="1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 xml:space="preserve">practice. </w:t>
      </w:r>
      <w:r>
        <w:rPr>
          <w:spacing w:val="15"/>
        </w:rPr>
        <w:t xml:space="preserve"> </w:t>
      </w:r>
      <w:r>
        <w:t xml:space="preserve">The  author </w:t>
      </w:r>
      <w:r>
        <w:rPr>
          <w:spacing w:val="31"/>
        </w:rPr>
        <w:t xml:space="preserve"> </w:t>
      </w:r>
      <w:r>
        <w:t xml:space="preserve">concludes </w:t>
      </w:r>
      <w:r>
        <w:rPr>
          <w:spacing w:val="14"/>
        </w:rPr>
        <w:t xml:space="preserve"> </w:t>
      </w:r>
      <w:r>
        <w:t xml:space="preserve">that </w:t>
      </w:r>
      <w:r>
        <w:rPr>
          <w:spacing w:val="16"/>
        </w:rPr>
        <w:t xml:space="preserve"> </w:t>
      </w:r>
      <w:r>
        <w:t>while</w:t>
      </w:r>
      <w:r>
        <w:rPr>
          <w:spacing w:val="32"/>
        </w:rPr>
        <w:t xml:space="preserve"> </w:t>
      </w:r>
      <w:r>
        <w:t xml:space="preserve">these </w:t>
      </w:r>
      <w:r>
        <w:rPr>
          <w:spacing w:val="14"/>
        </w:rPr>
        <w:t xml:space="preserve"> </w:t>
      </w:r>
      <w:r>
        <w:t xml:space="preserve">examples </w:t>
      </w:r>
      <w:r>
        <w:rPr>
          <w:spacing w:val="3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rPr>
          <w:w w:val="112"/>
        </w:rPr>
        <w:t xml:space="preserve">the </w:t>
      </w:r>
      <w:r>
        <w:t xml:space="preserve">developing </w:t>
      </w:r>
      <w:r>
        <w:rPr>
          <w:spacing w:val="16"/>
        </w:rPr>
        <w:t xml:space="preserve"> </w:t>
      </w:r>
      <w:r>
        <w:t>world</w:t>
      </w:r>
      <w:r>
        <w:rPr>
          <w:spacing w:val="45"/>
        </w:rPr>
        <w:t xml:space="preserve"> </w:t>
      </w:r>
      <w:r>
        <w:t xml:space="preserve">cannot </w:t>
      </w:r>
      <w:r>
        <w:rPr>
          <w:spacing w:val="32"/>
        </w:rPr>
        <w:t xml:space="preserve"> </w:t>
      </w:r>
      <w:r>
        <w:t xml:space="preserve">be </w:t>
      </w:r>
      <w:r>
        <w:rPr>
          <w:spacing w:val="3"/>
        </w:rPr>
        <w:t xml:space="preserve"> </w:t>
      </w:r>
      <w:r>
        <w:t xml:space="preserve">directly </w:t>
      </w:r>
      <w:r>
        <w:rPr>
          <w:spacing w:val="12"/>
        </w:rPr>
        <w:t xml:space="preserve"> </w:t>
      </w:r>
      <w:r>
        <w:rPr>
          <w:w w:val="109"/>
        </w:rPr>
        <w:t>translated</w:t>
      </w:r>
      <w:r>
        <w:rPr>
          <w:spacing w:val="38"/>
          <w:w w:val="109"/>
        </w:rPr>
        <w:t xml:space="preserve"> </w:t>
      </w:r>
      <w:r>
        <w:t xml:space="preserve">to </w:t>
      </w:r>
      <w:r>
        <w:rPr>
          <w:spacing w:val="4"/>
        </w:rPr>
        <w:t xml:space="preserve"> </w:t>
      </w:r>
      <w:r>
        <w:t xml:space="preserve">cities </w:t>
      </w:r>
      <w:r>
        <w:rPr>
          <w:spacing w:val="4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t xml:space="preserve">developed </w:t>
      </w:r>
      <w:r>
        <w:rPr>
          <w:spacing w:val="27"/>
        </w:rPr>
        <w:t xml:space="preserve"> </w:t>
      </w:r>
      <w:r>
        <w:t>world,</w:t>
      </w:r>
      <w:r>
        <w:rPr>
          <w:spacing w:val="44"/>
        </w:rPr>
        <w:t xml:space="preserve"> </w:t>
      </w:r>
      <w:r>
        <w:t xml:space="preserve">they </w:t>
      </w:r>
      <w:r>
        <w:rPr>
          <w:spacing w:val="5"/>
        </w:rPr>
        <w:t xml:space="preserve"> </w:t>
      </w:r>
      <w:r>
        <w:t xml:space="preserve">do  indicate </w:t>
      </w:r>
      <w:r>
        <w:rPr>
          <w:spacing w:val="34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w w:val="111"/>
        </w:rPr>
        <w:t xml:space="preserve">a </w:t>
      </w:r>
      <w:r>
        <w:t xml:space="preserve">general </w:t>
      </w:r>
      <w:r>
        <w:rPr>
          <w:spacing w:val="5"/>
        </w:rPr>
        <w:t xml:space="preserve"> </w:t>
      </w:r>
      <w:r>
        <w:t>sense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imaginative</w:t>
      </w:r>
      <w:r>
        <w:rPr>
          <w:spacing w:val="49"/>
        </w:rPr>
        <w:t xml:space="preserve"> </w:t>
      </w:r>
      <w:r>
        <w:t>policies</w:t>
      </w:r>
      <w:r>
        <w:rPr>
          <w:spacing w:val="29"/>
        </w:rPr>
        <w:t xml:space="preserve"> </w:t>
      </w:r>
      <w:r>
        <w:t xml:space="preserve">that </w:t>
      </w:r>
      <w:r>
        <w:rPr>
          <w:spacing w:val="3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society</w:t>
      </w:r>
      <w:r>
        <w:rPr>
          <w:spacing w:val="23"/>
        </w:rPr>
        <w:t xml:space="preserve"> </w:t>
      </w:r>
      <w:r>
        <w:t>must</w:t>
      </w:r>
      <w:r>
        <w:rPr>
          <w:spacing w:val="34"/>
        </w:rPr>
        <w:t xml:space="preserve"> </w:t>
      </w:r>
      <w:r>
        <w:t>foster</w:t>
      </w:r>
      <w:r>
        <w:rPr>
          <w:spacing w:val="4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achieve</w:t>
      </w:r>
      <w:r>
        <w:rPr>
          <w:spacing w:val="37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14"/>
        </w:rPr>
        <w:t xml:space="preserve"> </w:t>
      </w:r>
      <w:r>
        <w:rPr>
          <w:w w:val="102"/>
        </w:rPr>
        <w:t>sustainability’.</w:t>
      </w:r>
    </w:p>
    <w:p w:rsidR="00D909AC" w:rsidRDefault="00D909AC">
      <w:pPr>
        <w:spacing w:before="5" w:line="180" w:lineRule="exact"/>
        <w:rPr>
          <w:sz w:val="18"/>
          <w:szCs w:val="18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  <w:sectPr w:rsidR="00D909AC">
          <w:pgSz w:w="9880" w:h="13920"/>
          <w:pgMar w:top="320" w:right="260" w:bottom="280" w:left="300" w:header="720" w:footer="720" w:gutter="0"/>
          <w:cols w:space="720"/>
        </w:sectPr>
      </w:pPr>
    </w:p>
    <w:p w:rsidR="00D909AC" w:rsidRDefault="008D1DD7">
      <w:pPr>
        <w:spacing w:before="33"/>
        <w:ind w:left="116" w:right="3182"/>
        <w:jc w:val="both"/>
      </w:pPr>
      <w:r>
        <w:rPr>
          <w:b/>
        </w:rPr>
        <w:lastRenderedPageBreak/>
        <w:t>Introduction</w:t>
      </w:r>
    </w:p>
    <w:p w:rsidR="00D909AC" w:rsidRDefault="00D909AC">
      <w:pPr>
        <w:spacing w:line="260" w:lineRule="exact"/>
        <w:rPr>
          <w:sz w:val="26"/>
          <w:szCs w:val="26"/>
        </w:rPr>
      </w:pPr>
    </w:p>
    <w:p w:rsidR="00D909AC" w:rsidRDefault="008D1DD7">
      <w:pPr>
        <w:spacing w:line="248" w:lineRule="auto"/>
        <w:ind w:left="116" w:right="-37"/>
        <w:jc w:val="both"/>
      </w:pPr>
      <w:r>
        <w:t>In</w:t>
      </w:r>
      <w:r>
        <w:rPr>
          <w:spacing w:val="21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1996,</w:t>
      </w:r>
      <w:r>
        <w:rPr>
          <w:spacing w:val="-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 xml:space="preserve">United </w:t>
      </w:r>
      <w:r>
        <w:rPr>
          <w:spacing w:val="4"/>
        </w:rPr>
        <w:t xml:space="preserve"> </w:t>
      </w:r>
      <w:r>
        <w:t>Nations</w:t>
      </w:r>
      <w:r>
        <w:rPr>
          <w:spacing w:val="44"/>
        </w:rPr>
        <w:t xml:space="preserve"> </w:t>
      </w:r>
      <w:r>
        <w:rPr>
          <w:w w:val="110"/>
        </w:rPr>
        <w:t>Population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Fund </w:t>
      </w:r>
      <w:r>
        <w:rPr>
          <w:w w:val="111"/>
        </w:rPr>
        <w:t xml:space="preserve">reported </w:t>
      </w:r>
      <w:r>
        <w:t xml:space="preserve">that </w:t>
      </w:r>
      <w:r>
        <w:rPr>
          <w:spacing w:val="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year</w:t>
      </w:r>
      <w:r>
        <w:rPr>
          <w:spacing w:val="27"/>
        </w:rPr>
        <w:t xml:space="preserve"> </w:t>
      </w:r>
      <w:r>
        <w:t>2006</w:t>
      </w:r>
      <w:r>
        <w:rPr>
          <w:spacing w:val="6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than  half</w:t>
      </w:r>
      <w:r>
        <w:rPr>
          <w:spacing w:val="27"/>
        </w:rPr>
        <w:t xml:space="preserve"> </w:t>
      </w:r>
      <w:r>
        <w:rPr>
          <w:w w:val="112"/>
        </w:rPr>
        <w:t xml:space="preserve">the </w:t>
      </w:r>
      <w:r>
        <w:t>world’s</w:t>
      </w:r>
      <w:r>
        <w:rPr>
          <w:spacing w:val="24"/>
        </w:rPr>
        <w:t xml:space="preserve"> </w:t>
      </w:r>
      <w:r>
        <w:t xml:space="preserve">projected </w:t>
      </w:r>
      <w:r>
        <w:rPr>
          <w:spacing w:val="35"/>
        </w:rPr>
        <w:t xml:space="preserve"> </w:t>
      </w:r>
      <w:r>
        <w:t>6.6</w:t>
      </w:r>
      <w:r>
        <w:rPr>
          <w:spacing w:val="27"/>
        </w:rPr>
        <w:t xml:space="preserve"> </w:t>
      </w:r>
      <w:r>
        <w:t xml:space="preserve">billion </w:t>
      </w:r>
      <w:r>
        <w:rPr>
          <w:spacing w:val="4"/>
        </w:rPr>
        <w:t xml:space="preserve"> </w:t>
      </w:r>
      <w:r>
        <w:t xml:space="preserve">people 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 xml:space="preserve">living in  </w:t>
      </w:r>
      <w:r>
        <w:rPr>
          <w:spacing w:val="9"/>
        </w:rPr>
        <w:t xml:space="preserve"> </w:t>
      </w:r>
      <w:r>
        <w:t xml:space="preserve">urban    areas.  </w:t>
      </w:r>
      <w:r>
        <w:rPr>
          <w:spacing w:val="40"/>
        </w:rPr>
        <w:t xml:space="preserve"> </w:t>
      </w:r>
      <w:r>
        <w:t xml:space="preserve">This  </w:t>
      </w:r>
      <w:r>
        <w:rPr>
          <w:spacing w:val="15"/>
        </w:rPr>
        <w:t xml:space="preserve"> </w:t>
      </w:r>
      <w:r>
        <w:t xml:space="preserve">raises  </w:t>
      </w:r>
      <w:r>
        <w:rPr>
          <w:spacing w:val="28"/>
        </w:rPr>
        <w:t xml:space="preserve"> </w:t>
      </w:r>
      <w:r>
        <w:t xml:space="preserve">the  </w:t>
      </w:r>
      <w:r>
        <w:rPr>
          <w:spacing w:val="33"/>
        </w:rPr>
        <w:t xml:space="preserve"> </w:t>
      </w:r>
      <w:r>
        <w:t xml:space="preserve">prospect   </w:t>
      </w:r>
      <w:r>
        <w:rPr>
          <w:spacing w:val="3"/>
        </w:rPr>
        <w:t xml:space="preserve"> </w:t>
      </w:r>
      <w:r>
        <w:rPr>
          <w:w w:val="104"/>
        </w:rPr>
        <w:t xml:space="preserve">of </w:t>
      </w:r>
      <w:r>
        <w:t xml:space="preserve">crowded, </w:t>
      </w:r>
      <w:r>
        <w:rPr>
          <w:spacing w:val="6"/>
        </w:rPr>
        <w:t xml:space="preserve"> </w:t>
      </w:r>
      <w:r>
        <w:t xml:space="preserve">violent  and </w:t>
      </w:r>
      <w:r>
        <w:rPr>
          <w:spacing w:val="6"/>
        </w:rPr>
        <w:t xml:space="preserve"> </w:t>
      </w:r>
      <w:r>
        <w:t xml:space="preserve">unhealthy </w:t>
      </w:r>
      <w:r>
        <w:rPr>
          <w:spacing w:val="40"/>
        </w:rPr>
        <w:t xml:space="preserve"> </w:t>
      </w:r>
      <w:r>
        <w:t>cities</w:t>
      </w:r>
      <w:r>
        <w:rPr>
          <w:spacing w:val="45"/>
        </w:rPr>
        <w:t xml:space="preserve"> </w:t>
      </w:r>
      <w:r>
        <w:rPr>
          <w:w w:val="111"/>
        </w:rPr>
        <w:t xml:space="preserve">threatened </w:t>
      </w:r>
      <w:r>
        <w:t>by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 xml:space="preserve">escalation 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social</w:t>
      </w:r>
      <w:r>
        <w:rPr>
          <w:spacing w:val="44"/>
        </w:rPr>
        <w:t xml:space="preserve"> </w:t>
      </w:r>
      <w:r>
        <w:t xml:space="preserve">conflict,  and </w:t>
      </w:r>
      <w:r>
        <w:rPr>
          <w:spacing w:val="7"/>
        </w:rPr>
        <w:t xml:space="preserve"> </w:t>
      </w:r>
      <w:r>
        <w:rPr>
          <w:w w:val="109"/>
        </w:rPr>
        <w:t>intoler</w:t>
      </w:r>
      <w:r>
        <w:rPr>
          <w:spacing w:val="5"/>
          <w:w w:val="109"/>
        </w:rPr>
        <w:t>a</w:t>
      </w:r>
      <w:r>
        <w:rPr>
          <w:w w:val="99"/>
        </w:rPr>
        <w:t xml:space="preserve">- </w:t>
      </w:r>
      <w:r>
        <w:t xml:space="preserve">ble </w:t>
      </w:r>
      <w:r>
        <w:rPr>
          <w:spacing w:val="6"/>
        </w:rPr>
        <w:t xml:space="preserve"> </w:t>
      </w:r>
      <w:r>
        <w:rPr>
          <w:w w:val="107"/>
        </w:rPr>
        <w:t>environmental</w:t>
      </w:r>
      <w:r>
        <w:rPr>
          <w:spacing w:val="38"/>
          <w:w w:val="107"/>
        </w:rPr>
        <w:t xml:space="preserve"> </w:t>
      </w:r>
      <w:r>
        <w:rPr>
          <w:w w:val="107"/>
        </w:rPr>
        <w:t>degradation,</w:t>
      </w:r>
      <w:r>
        <w:rPr>
          <w:spacing w:val="40"/>
          <w:w w:val="107"/>
        </w:rPr>
        <w:t xml:space="preserve"> </w:t>
      </w:r>
      <w:r>
        <w:t xml:space="preserve">and </w:t>
      </w:r>
      <w:r>
        <w:rPr>
          <w:spacing w:val="17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rPr>
          <w:w w:val="105"/>
        </w:rPr>
        <w:t xml:space="preserve">collapse </w:t>
      </w:r>
      <w:r>
        <w:t>of</w:t>
      </w:r>
      <w:r>
        <w:rPr>
          <w:spacing w:val="20"/>
        </w:rPr>
        <w:t xml:space="preserve"> </w:t>
      </w:r>
      <w:r>
        <w:t>basic</w:t>
      </w:r>
      <w:r>
        <w:rPr>
          <w:spacing w:val="30"/>
        </w:rPr>
        <w:t xml:space="preserve"> </w:t>
      </w:r>
      <w:r>
        <w:t>services</w:t>
      </w:r>
      <w:r>
        <w:rPr>
          <w:spacing w:val="31"/>
        </w:rPr>
        <w:t xml:space="preserve"> </w:t>
      </w:r>
      <w:r>
        <w:rPr>
          <w:w w:val="54"/>
          <w:position w:val="2"/>
        </w:rPr>
        <w:t>Ž</w:t>
      </w:r>
      <w:r>
        <w:rPr>
          <w:spacing w:val="-21"/>
          <w:position w:val="2"/>
        </w:rPr>
        <w:t xml:space="preserve"> </w:t>
      </w:r>
      <w:r>
        <w:rPr>
          <w:i/>
        </w:rPr>
        <w:t>Los</w:t>
      </w:r>
      <w:r>
        <w:rPr>
          <w:i/>
          <w:spacing w:val="32"/>
        </w:rPr>
        <w:t xml:space="preserve"> </w:t>
      </w:r>
      <w:r>
        <w:rPr>
          <w:i/>
        </w:rPr>
        <w:t>Angeles</w:t>
      </w:r>
      <w:r>
        <w:rPr>
          <w:i/>
          <w:spacing w:val="3"/>
        </w:rPr>
        <w:t xml:space="preserve"> </w:t>
      </w:r>
      <w:r>
        <w:rPr>
          <w:i/>
        </w:rPr>
        <w:t>Time</w:t>
      </w:r>
      <w:r>
        <w:rPr>
          <w:i/>
          <w:spacing w:val="-2"/>
        </w:rPr>
        <w:t>s</w:t>
      </w:r>
      <w:r>
        <w:t>,</w:t>
      </w:r>
      <w:r>
        <w:rPr>
          <w:spacing w:val="31"/>
        </w:rPr>
        <w:t xml:space="preserve"> </w:t>
      </w:r>
      <w:r>
        <w:t>199</w:t>
      </w:r>
      <w:r>
        <w:rPr>
          <w:spacing w:val="-1"/>
        </w:rPr>
        <w:t>6</w:t>
      </w:r>
      <w:r>
        <w:rPr>
          <w:w w:val="133"/>
          <w:position w:val="2"/>
        </w:rPr>
        <w:t>.</w:t>
      </w:r>
      <w:r>
        <w:t>.</w:t>
      </w:r>
      <w:r>
        <w:rPr>
          <w:spacing w:val="12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w w:val="111"/>
        </w:rPr>
        <w:t>a</w:t>
      </w:r>
      <w:r>
        <w:rPr>
          <w:w w:val="109"/>
        </w:rPr>
        <w:t xml:space="preserve">n </w:t>
      </w:r>
      <w:r>
        <w:rPr>
          <w:w w:val="110"/>
        </w:rPr>
        <w:t>antidote</w:t>
      </w:r>
      <w:r>
        <w:rPr>
          <w:spacing w:val="28"/>
          <w:w w:val="110"/>
        </w:rPr>
        <w:t xml:space="preserve"> </w:t>
      </w:r>
      <w:r>
        <w:t xml:space="preserve">to  these </w:t>
      </w:r>
      <w:r>
        <w:rPr>
          <w:spacing w:val="24"/>
        </w:rPr>
        <w:t xml:space="preserve"> </w:t>
      </w:r>
      <w:r>
        <w:t xml:space="preserve">economic, </w:t>
      </w:r>
      <w:r>
        <w:rPr>
          <w:spacing w:val="20"/>
        </w:rPr>
        <w:t xml:space="preserve"> </w:t>
      </w:r>
      <w:r>
        <w:t>social,</w:t>
      </w:r>
      <w:r>
        <w:rPr>
          <w:spacing w:val="43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rPr>
          <w:w w:val="105"/>
        </w:rPr>
        <w:t xml:space="preserve">environ- </w:t>
      </w:r>
      <w:r>
        <w:t xml:space="preserve">mental </w:t>
      </w:r>
      <w:r>
        <w:rPr>
          <w:spacing w:val="1"/>
        </w:rPr>
        <w:t xml:space="preserve"> </w:t>
      </w:r>
      <w:r>
        <w:t>ills, city</w:t>
      </w:r>
      <w:r>
        <w:rPr>
          <w:spacing w:val="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regional</w:t>
      </w:r>
      <w:r>
        <w:rPr>
          <w:spacing w:val="45"/>
        </w:rPr>
        <w:t xml:space="preserve"> </w:t>
      </w:r>
      <w:r>
        <w:t>planning</w:t>
      </w:r>
      <w:r>
        <w:rPr>
          <w:spacing w:val="48"/>
        </w:rPr>
        <w:t xml:space="preserve"> </w:t>
      </w:r>
      <w:r>
        <w:rPr>
          <w:w w:val="105"/>
        </w:rPr>
        <w:t xml:space="preserve">regimes </w:t>
      </w:r>
      <w:r>
        <w:t xml:space="preserve">embodying </w:t>
      </w:r>
      <w:r>
        <w:rPr>
          <w:spacing w:val="14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38"/>
          <w:w w:val="110"/>
        </w:rPr>
        <w:t xml:space="preserve"> </w:t>
      </w:r>
      <w:r>
        <w:t xml:space="preserve">sustainability’ </w:t>
      </w:r>
      <w:r>
        <w:rPr>
          <w:spacing w:val="15"/>
        </w:rPr>
        <w:t xml:space="preserve"> </w:t>
      </w:r>
      <w:r>
        <w:t xml:space="preserve">must </w:t>
      </w:r>
      <w:r>
        <w:rPr>
          <w:spacing w:val="7"/>
        </w:rPr>
        <w:t xml:space="preserve"> </w:t>
      </w:r>
      <w:r>
        <w:t xml:space="preserve">be  </w:t>
      </w:r>
      <w:r>
        <w:rPr>
          <w:w w:val="105"/>
        </w:rPr>
        <w:t>const</w:t>
      </w:r>
      <w:r>
        <w:rPr>
          <w:spacing w:val="3"/>
          <w:w w:val="105"/>
        </w:rPr>
        <w:t>i</w:t>
      </w:r>
      <w:r>
        <w:rPr>
          <w:w w:val="99"/>
        </w:rPr>
        <w:t xml:space="preserve">- </w:t>
      </w:r>
      <w:r>
        <w:t xml:space="preserve">tuted. </w:t>
      </w:r>
      <w:r>
        <w:rPr>
          <w:spacing w:val="27"/>
        </w:rPr>
        <w:t xml:space="preserve"> </w:t>
      </w:r>
      <w:r>
        <w:t xml:space="preserve">There 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 xml:space="preserve">no  universal </w:t>
      </w:r>
      <w:r>
        <w:rPr>
          <w:spacing w:val="25"/>
        </w:rPr>
        <w:t xml:space="preserve"> </w:t>
      </w:r>
      <w:r>
        <w:t xml:space="preserve">archetype, </w:t>
      </w:r>
      <w:r>
        <w:rPr>
          <w:spacing w:val="34"/>
        </w:rPr>
        <w:t xml:space="preserve"> </w:t>
      </w:r>
      <w:r>
        <w:rPr>
          <w:spacing w:val="7"/>
          <w:w w:val="75"/>
        </w:rPr>
        <w:t>‘</w:t>
      </w:r>
      <w:r>
        <w:rPr>
          <w:w w:val="112"/>
        </w:rPr>
        <w:t>the</w:t>
      </w:r>
      <w:r>
        <w:rPr>
          <w:spacing w:val="36"/>
          <w:w w:val="112"/>
        </w:rPr>
        <w:t xml:space="preserve"> 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 xml:space="preserve">- </w:t>
      </w:r>
      <w:r>
        <w:t xml:space="preserve">tainable </w:t>
      </w:r>
      <w:r>
        <w:rPr>
          <w:spacing w:val="23"/>
        </w:rPr>
        <w:t xml:space="preserve"> </w:t>
      </w:r>
      <w:r>
        <w:t>city’,</w:t>
      </w:r>
      <w:r>
        <w:rPr>
          <w:spacing w:val="-9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rPr>
          <w:w w:val="108"/>
        </w:rPr>
        <w:t>thousands</w:t>
      </w:r>
      <w:r>
        <w:rPr>
          <w:spacing w:val="14"/>
          <w:w w:val="10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possible</w:t>
      </w:r>
      <w:r>
        <w:rPr>
          <w:spacing w:val="41"/>
        </w:rPr>
        <w:t xml:space="preserve"> </w:t>
      </w:r>
      <w:r>
        <w:rPr>
          <w:spacing w:val="3"/>
          <w:w w:val="75"/>
        </w:rPr>
        <w:t>‘</w:t>
      </w:r>
      <w:r>
        <w:rPr>
          <w:w w:val="107"/>
        </w:rPr>
        <w:t>sustain</w:t>
      </w:r>
      <w:r>
        <w:rPr>
          <w:spacing w:val="8"/>
          <w:w w:val="107"/>
        </w:rPr>
        <w:t>a</w:t>
      </w:r>
      <w:r>
        <w:rPr>
          <w:w w:val="99"/>
        </w:rPr>
        <w:t>-</w:t>
      </w:r>
    </w:p>
    <w:p w:rsidR="00D909AC" w:rsidRDefault="00D909AC">
      <w:pPr>
        <w:spacing w:before="1" w:line="180" w:lineRule="exact"/>
        <w:rPr>
          <w:sz w:val="19"/>
          <w:szCs w:val="19"/>
        </w:rPr>
      </w:pPr>
    </w:p>
    <w:p w:rsidR="00D909AC" w:rsidRDefault="00D909AC">
      <w:pPr>
        <w:spacing w:line="200" w:lineRule="exact"/>
      </w:pPr>
    </w:p>
    <w:p w:rsidR="00D909AC" w:rsidRDefault="008D1DD7">
      <w:pPr>
        <w:spacing w:line="259" w:lineRule="auto"/>
        <w:ind w:left="116" w:right="-26"/>
        <w:jc w:val="both"/>
        <w:rPr>
          <w:sz w:val="16"/>
          <w:szCs w:val="16"/>
        </w:rPr>
      </w:pPr>
      <w:r>
        <w:rPr>
          <w:sz w:val="16"/>
          <w:szCs w:val="16"/>
        </w:rPr>
        <w:t>*</w:t>
      </w:r>
      <w:r>
        <w:rPr>
          <w:spacing w:val="-14"/>
          <w:sz w:val="16"/>
          <w:szCs w:val="16"/>
        </w:rPr>
        <w:t xml:space="preserve"> </w:t>
      </w:r>
      <w:r>
        <w:rPr>
          <w:sz w:val="16"/>
          <w:szCs w:val="16"/>
        </w:rPr>
        <w:t xml:space="preserve">Andrew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Basiago,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an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American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lawyer,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holds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two</w:t>
      </w:r>
      <w:r>
        <w:rPr>
          <w:spacing w:val="36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 xml:space="preserve">advanced </w:t>
      </w:r>
      <w:r>
        <w:rPr>
          <w:sz w:val="16"/>
          <w:szCs w:val="16"/>
        </w:rPr>
        <w:t xml:space="preserve">degrees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22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environmental</w:t>
      </w:r>
      <w:r>
        <w:rPr>
          <w:spacing w:val="24"/>
          <w:w w:val="106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planning.</w:t>
      </w:r>
    </w:p>
    <w:p w:rsidR="00D909AC" w:rsidRDefault="008D1DD7">
      <w:pPr>
        <w:spacing w:before="38" w:line="254" w:lineRule="auto"/>
        <w:ind w:right="81"/>
        <w:jc w:val="both"/>
      </w:pPr>
      <w:r>
        <w:br w:type="column"/>
      </w:r>
      <w:r>
        <w:lastRenderedPageBreak/>
        <w:t xml:space="preserve">ble </w:t>
      </w:r>
      <w:r>
        <w:rPr>
          <w:spacing w:val="20"/>
        </w:rPr>
        <w:t xml:space="preserve"> </w:t>
      </w:r>
      <w:r>
        <w:t xml:space="preserve">cities’, </w:t>
      </w:r>
      <w:r>
        <w:rPr>
          <w:spacing w:val="4"/>
        </w:rPr>
        <w:t xml:space="preserve"> </w:t>
      </w:r>
      <w:r>
        <w:t xml:space="preserve">for </w:t>
      </w:r>
      <w:r>
        <w:rPr>
          <w:spacing w:val="20"/>
        </w:rPr>
        <w:t xml:space="preserve"> </w:t>
      </w:r>
      <w:r>
        <w:t xml:space="preserve">each </w:t>
      </w:r>
      <w:r>
        <w:rPr>
          <w:spacing w:val="32"/>
        </w:rPr>
        <w:t xml:space="preserve"> </w:t>
      </w:r>
      <w:r>
        <w:t xml:space="preserve">city </w:t>
      </w:r>
      <w:r>
        <w:rPr>
          <w:spacing w:val="2"/>
        </w:rPr>
        <w:t xml:space="preserve"> </w:t>
      </w:r>
      <w:r>
        <w:t xml:space="preserve">has </w:t>
      </w:r>
      <w:r>
        <w:rPr>
          <w:spacing w:val="22"/>
        </w:rPr>
        <w:t xml:space="preserve"> </w:t>
      </w:r>
      <w:r>
        <w:t xml:space="preserve">unique   </w:t>
      </w:r>
      <w:r>
        <w:rPr>
          <w:w w:val="105"/>
        </w:rPr>
        <w:t xml:space="preserve">historical, </w:t>
      </w:r>
      <w:r>
        <w:t xml:space="preserve">cultural, </w:t>
      </w:r>
      <w:r>
        <w:rPr>
          <w:spacing w:val="1"/>
        </w:rPr>
        <w:t xml:space="preserve"> </w:t>
      </w:r>
      <w:r>
        <w:t>political,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w w:val="107"/>
        </w:rPr>
        <w:t xml:space="preserve">environmental </w:t>
      </w:r>
      <w:r>
        <w:rPr>
          <w:w w:val="104"/>
        </w:rPr>
        <w:t>circu</w:t>
      </w:r>
      <w:r>
        <w:rPr>
          <w:spacing w:val="2"/>
          <w:w w:val="104"/>
        </w:rPr>
        <w:t>m</w:t>
      </w:r>
      <w:r>
        <w:rPr>
          <w:w w:val="99"/>
        </w:rPr>
        <w:t xml:space="preserve">- </w:t>
      </w:r>
      <w:r>
        <w:t xml:space="preserve">stances. </w:t>
      </w:r>
      <w:r>
        <w:rPr>
          <w:spacing w:val="5"/>
        </w:rPr>
        <w:t xml:space="preserve"> </w:t>
      </w:r>
      <w:r>
        <w:t xml:space="preserve">However,  planning </w:t>
      </w:r>
      <w:r>
        <w:rPr>
          <w:spacing w:val="13"/>
        </w:rPr>
        <w:t xml:space="preserve"> </w:t>
      </w:r>
      <w:r>
        <w:t xml:space="preserve">regimes </w:t>
      </w:r>
      <w:r>
        <w:rPr>
          <w:spacing w:val="1"/>
        </w:rPr>
        <w:t xml:space="preserve"> </w:t>
      </w:r>
      <w:r>
        <w:rPr>
          <w:w w:val="109"/>
        </w:rPr>
        <w:t>oriented</w:t>
      </w:r>
      <w:r>
        <w:rPr>
          <w:spacing w:val="22"/>
          <w:w w:val="109"/>
        </w:rPr>
        <w:t xml:space="preserve"> </w:t>
      </w:r>
      <w:r>
        <w:rPr>
          <w:w w:val="109"/>
        </w:rPr>
        <w:t xml:space="preserve">to- </w:t>
      </w:r>
      <w:r>
        <w:t>wards</w:t>
      </w:r>
      <w:r>
        <w:rPr>
          <w:spacing w:val="31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22"/>
          <w:w w:val="110"/>
        </w:rPr>
        <w:t xml:space="preserve"> </w:t>
      </w:r>
      <w:r>
        <w:t>sustainability’  can</w:t>
      </w:r>
      <w:r>
        <w:rPr>
          <w:spacing w:val="37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w w:val="108"/>
        </w:rPr>
        <w:t>adapted</w:t>
      </w:r>
      <w:r>
        <w:rPr>
          <w:spacing w:val="23"/>
          <w:w w:val="108"/>
        </w:rPr>
        <w:t xml:space="preserve"> </w:t>
      </w:r>
      <w:r>
        <w:rPr>
          <w:w w:val="108"/>
        </w:rPr>
        <w:t>from approaches</w:t>
      </w:r>
      <w:r>
        <w:rPr>
          <w:spacing w:val="-3"/>
          <w:w w:val="108"/>
        </w:rPr>
        <w:t xml:space="preserve"> </w:t>
      </w:r>
      <w:r>
        <w:rPr>
          <w:w w:val="108"/>
        </w:rPr>
        <w:t>formulated</w:t>
      </w:r>
      <w:r>
        <w:rPr>
          <w:spacing w:val="-2"/>
          <w:w w:val="10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cities</w:t>
      </w:r>
      <w:r>
        <w:rPr>
          <w:spacing w:val="1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regions</w:t>
      </w:r>
      <w:r>
        <w:rPr>
          <w:spacing w:val="31"/>
        </w:rPr>
        <w:t xml:space="preserve"> </w:t>
      </w:r>
      <w:r>
        <w:rPr>
          <w:w w:val="106"/>
        </w:rPr>
        <w:t xml:space="preserve">where </w:t>
      </w:r>
      <w:r>
        <w:t xml:space="preserve">problems </w:t>
      </w:r>
      <w:r>
        <w:rPr>
          <w:spacing w:val="2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w w:val="108"/>
        </w:rPr>
        <w:t>infrastructure,</w:t>
      </w:r>
      <w:r>
        <w:rPr>
          <w:spacing w:val="35"/>
          <w:w w:val="108"/>
        </w:rPr>
        <w:t xml:space="preserve"> </w:t>
      </w:r>
      <w:r>
        <w:t>social</w:t>
      </w:r>
      <w:r>
        <w:rPr>
          <w:spacing w:val="44"/>
        </w:rPr>
        <w:t xml:space="preserve"> </w:t>
      </w:r>
      <w:r>
        <w:t xml:space="preserve">equity,  and </w:t>
      </w:r>
      <w:r>
        <w:rPr>
          <w:spacing w:val="7"/>
        </w:rPr>
        <w:t xml:space="preserve"> </w:t>
      </w:r>
      <w:r>
        <w:rPr>
          <w:w w:val="111"/>
        </w:rPr>
        <w:t>u</w:t>
      </w:r>
      <w:r>
        <w:rPr>
          <w:spacing w:val="2"/>
          <w:w w:val="111"/>
        </w:rPr>
        <w:t>r</w:t>
      </w:r>
      <w:r>
        <w:rPr>
          <w:w w:val="99"/>
        </w:rPr>
        <w:t xml:space="preserve">- </w:t>
      </w:r>
      <w:r>
        <w:t xml:space="preserve">banization  </w:t>
      </w:r>
      <w:r>
        <w:rPr>
          <w:spacing w:val="29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t xml:space="preserve">the   </w:t>
      </w:r>
      <w:r>
        <w:rPr>
          <w:w w:val="107"/>
        </w:rPr>
        <w:t xml:space="preserve">environment </w:t>
      </w:r>
      <w:r>
        <w:rPr>
          <w:spacing w:val="13"/>
          <w:w w:val="107"/>
        </w:rPr>
        <w:t xml:space="preserve"> </w:t>
      </w:r>
      <w:r>
        <w:t xml:space="preserve">have </w:t>
      </w:r>
      <w:r>
        <w:rPr>
          <w:spacing w:val="38"/>
        </w:rPr>
        <w:t xml:space="preserve"> </w:t>
      </w:r>
      <w:r>
        <w:t xml:space="preserve">been  </w:t>
      </w:r>
      <w:r>
        <w:rPr>
          <w:spacing w:val="6"/>
        </w:rPr>
        <w:t xml:space="preserve"> </w:t>
      </w:r>
      <w:r>
        <w:rPr>
          <w:w w:val="106"/>
        </w:rPr>
        <w:t xml:space="preserve">cre- </w:t>
      </w:r>
      <w:r>
        <w:t>atively</w:t>
      </w:r>
      <w:r>
        <w:rPr>
          <w:spacing w:val="25"/>
        </w:rPr>
        <w:t xml:space="preserve"> </w:t>
      </w:r>
      <w:r>
        <w:rPr>
          <w:w w:val="107"/>
        </w:rPr>
        <w:t>addressed.</w:t>
      </w:r>
    </w:p>
    <w:p w:rsidR="00D909AC" w:rsidRDefault="008D1DD7">
      <w:pPr>
        <w:spacing w:line="254" w:lineRule="auto"/>
        <w:ind w:right="81" w:firstLine="239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4" w:space="475"/>
            <w:col w:w="4421"/>
          </w:cols>
        </w:sectPr>
      </w:pPr>
      <w:r>
        <w:t>Visionary</w:t>
      </w:r>
      <w:r>
        <w:rPr>
          <w:spacing w:val="13"/>
        </w:rPr>
        <w:t xml:space="preserve"> </w:t>
      </w:r>
      <w:r>
        <w:t>planner</w:t>
      </w:r>
      <w:r>
        <w:rPr>
          <w:spacing w:val="38"/>
        </w:rPr>
        <w:t xml:space="preserve"> </w:t>
      </w:r>
      <w:r>
        <w:t>Jaime</w:t>
      </w:r>
      <w:r>
        <w:rPr>
          <w:spacing w:val="19"/>
        </w:rPr>
        <w:t xml:space="preserve"> </w:t>
      </w:r>
      <w:r>
        <w:t>Lerner</w:t>
      </w:r>
      <w:r>
        <w:rPr>
          <w:spacing w:val="38"/>
        </w:rPr>
        <w:t xml:space="preserve"> </w:t>
      </w:r>
      <w:r>
        <w:t xml:space="preserve">has </w:t>
      </w:r>
      <w:r>
        <w:rPr>
          <w:w w:val="106"/>
        </w:rPr>
        <w:t xml:space="preserve">designed </w:t>
      </w:r>
      <w:r>
        <w:t xml:space="preserve">urban </w:t>
      </w:r>
      <w:r>
        <w:rPr>
          <w:spacing w:val="18"/>
        </w:rPr>
        <w:t xml:space="preserve"> </w:t>
      </w:r>
      <w:r>
        <w:t xml:space="preserve">planning </w:t>
      </w:r>
      <w:r>
        <w:rPr>
          <w:spacing w:val="12"/>
        </w:rPr>
        <w:t xml:space="preserve"> </w:t>
      </w:r>
      <w:r>
        <w:t xml:space="preserve">solutions </w:t>
      </w:r>
      <w:r>
        <w:rPr>
          <w:spacing w:val="7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 xml:space="preserve">the  Brazilian </w:t>
      </w:r>
      <w:r>
        <w:rPr>
          <w:spacing w:val="8"/>
        </w:rPr>
        <w:t xml:space="preserve"> </w:t>
      </w:r>
      <w:r>
        <w:t>city</w:t>
      </w:r>
      <w:r>
        <w:rPr>
          <w:spacing w:val="17"/>
        </w:rPr>
        <w:t xml:space="preserve"> </w:t>
      </w:r>
      <w:r>
        <w:rPr>
          <w:w w:val="104"/>
        </w:rPr>
        <w:t xml:space="preserve">of </w:t>
      </w:r>
      <w:r>
        <w:t xml:space="preserve">Curitiba </w:t>
      </w:r>
      <w:r>
        <w:rPr>
          <w:spacing w:val="24"/>
        </w:rPr>
        <w:t xml:space="preserve"> </w:t>
      </w:r>
      <w:r>
        <w:t xml:space="preserve">that </w:t>
      </w:r>
      <w:r>
        <w:rPr>
          <w:spacing w:val="12"/>
        </w:rPr>
        <w:t xml:space="preserve"> </w:t>
      </w:r>
      <w:r>
        <w:t xml:space="preserve">meet </w:t>
      </w:r>
      <w:r>
        <w:rPr>
          <w:spacing w:val="8"/>
        </w:rPr>
        <w:t xml:space="preserve"> </w:t>
      </w:r>
      <w:r>
        <w:t>the  service</w:t>
      </w:r>
      <w:r>
        <w:rPr>
          <w:spacing w:val="38"/>
        </w:rPr>
        <w:t xml:space="preserve"> </w:t>
      </w:r>
      <w:r>
        <w:t xml:space="preserve">needs </w:t>
      </w:r>
      <w:r>
        <w:rPr>
          <w:spacing w:val="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the  </w:t>
      </w:r>
      <w:r>
        <w:rPr>
          <w:w w:val="104"/>
        </w:rPr>
        <w:t xml:space="preserve">gen- </w:t>
      </w:r>
      <w:r>
        <w:t>eral</w:t>
      </w:r>
      <w:r>
        <w:rPr>
          <w:spacing w:val="26"/>
        </w:rPr>
        <w:t xml:space="preserve"> </w:t>
      </w:r>
      <w:r>
        <w:t>public</w:t>
      </w:r>
      <w:r>
        <w:rPr>
          <w:spacing w:val="17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enhancing  the</w:t>
      </w:r>
      <w:r>
        <w:rPr>
          <w:spacing w:val="27"/>
        </w:rPr>
        <w:t xml:space="preserve"> </w:t>
      </w:r>
      <w:r>
        <w:rPr>
          <w:w w:val="108"/>
        </w:rPr>
        <w:t>naturalness</w:t>
      </w:r>
      <w:r>
        <w:rPr>
          <w:spacing w:val="2"/>
          <w:w w:val="108"/>
        </w:rPr>
        <w:t xml:space="preserve"> </w:t>
      </w:r>
      <w:r>
        <w:t xml:space="preserve">of </w:t>
      </w:r>
      <w:r>
        <w:rPr>
          <w:w w:val="112"/>
        </w:rPr>
        <w:t xml:space="preserve">the </w:t>
      </w:r>
      <w:r>
        <w:t xml:space="preserve">urban </w:t>
      </w:r>
      <w:r>
        <w:rPr>
          <w:spacing w:val="47"/>
        </w:rPr>
        <w:t xml:space="preserve"> </w:t>
      </w:r>
      <w:r>
        <w:rPr>
          <w:w w:val="107"/>
        </w:rPr>
        <w:t>environment.</w:t>
      </w:r>
      <w:r>
        <w:rPr>
          <w:spacing w:val="43"/>
          <w:w w:val="107"/>
        </w:rPr>
        <w:t xml:space="preserve"> </w:t>
      </w:r>
      <w:r>
        <w:t xml:space="preserve">He </w:t>
      </w:r>
      <w:r>
        <w:rPr>
          <w:spacing w:val="25"/>
        </w:rPr>
        <w:t xml:space="preserve"> </w:t>
      </w:r>
      <w:r>
        <w:t xml:space="preserve">has </w:t>
      </w:r>
      <w:r>
        <w:rPr>
          <w:spacing w:val="17"/>
        </w:rPr>
        <w:t xml:space="preserve"> </w:t>
      </w:r>
      <w:r>
        <w:t xml:space="preserve">given  </w:t>
      </w:r>
      <w:r>
        <w:rPr>
          <w:w w:val="108"/>
        </w:rPr>
        <w:t>particular</w:t>
      </w:r>
      <w:r>
        <w:rPr>
          <w:spacing w:val="49"/>
          <w:w w:val="108"/>
        </w:rPr>
        <w:t xml:space="preserve"> </w:t>
      </w:r>
      <w:r>
        <w:rPr>
          <w:w w:val="113"/>
        </w:rPr>
        <w:t>a</w:t>
      </w:r>
      <w:r>
        <w:rPr>
          <w:spacing w:val="2"/>
          <w:w w:val="113"/>
        </w:rPr>
        <w:t>t</w:t>
      </w:r>
      <w:r>
        <w:rPr>
          <w:w w:val="99"/>
        </w:rPr>
        <w:t xml:space="preserve">- </w:t>
      </w:r>
      <w:r>
        <w:t xml:space="preserve">tention  </w:t>
      </w:r>
      <w:r>
        <w:rPr>
          <w:spacing w:val="18"/>
        </w:rPr>
        <w:t xml:space="preserve"> </w:t>
      </w:r>
      <w:r>
        <w:t xml:space="preserve">to </w:t>
      </w:r>
      <w:r>
        <w:rPr>
          <w:spacing w:val="27"/>
        </w:rPr>
        <w:t xml:space="preserve"> </w:t>
      </w:r>
      <w:r>
        <w:t xml:space="preserve">designing </w:t>
      </w:r>
      <w:r>
        <w:rPr>
          <w:spacing w:val="40"/>
        </w:rPr>
        <w:t xml:space="preserve"> </w:t>
      </w:r>
      <w:r>
        <w:t xml:space="preserve">an </w:t>
      </w:r>
      <w:r>
        <w:rPr>
          <w:spacing w:val="30"/>
        </w:rPr>
        <w:t xml:space="preserve"> </w:t>
      </w:r>
      <w:r>
        <w:t xml:space="preserve">efficient   and </w:t>
      </w:r>
      <w:r>
        <w:rPr>
          <w:spacing w:val="38"/>
        </w:rPr>
        <w:t xml:space="preserve"> </w:t>
      </w:r>
      <w:r>
        <w:rPr>
          <w:w w:val="107"/>
        </w:rPr>
        <w:t xml:space="preserve">desirable </w:t>
      </w:r>
      <w:r>
        <w:rPr>
          <w:w w:val="109"/>
        </w:rPr>
        <w:t>intra-urban</w:t>
      </w:r>
      <w:r>
        <w:rPr>
          <w:spacing w:val="16"/>
          <w:w w:val="109"/>
        </w:rPr>
        <w:t xml:space="preserve"> </w:t>
      </w:r>
      <w:r>
        <w:t>bus</w:t>
      </w:r>
      <w:r>
        <w:rPr>
          <w:spacing w:val="27"/>
        </w:rPr>
        <w:t xml:space="preserve"> </w:t>
      </w:r>
      <w:r>
        <w:t>system,</w:t>
      </w:r>
      <w:r>
        <w:rPr>
          <w:spacing w:val="2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 xml:space="preserve">expanding  urban </w:t>
      </w:r>
      <w:r>
        <w:rPr>
          <w:spacing w:val="10"/>
        </w:rPr>
        <w:t xml:space="preserve"> </w:t>
      </w:r>
      <w:r>
        <w:rPr>
          <w:w w:val="108"/>
        </w:rPr>
        <w:t xml:space="preserve">green </w:t>
      </w:r>
      <w:r>
        <w:t xml:space="preserve">space, </w:t>
      </w:r>
      <w:r>
        <w:rPr>
          <w:spacing w:val="41"/>
        </w:rPr>
        <w:t xml:space="preserve"> </w:t>
      </w:r>
      <w:r>
        <w:t xml:space="preserve">and </w:t>
      </w:r>
      <w:r>
        <w:rPr>
          <w:spacing w:val="47"/>
        </w:rPr>
        <w:t xml:space="preserve"> </w:t>
      </w:r>
      <w:r>
        <w:t xml:space="preserve">to </w:t>
      </w:r>
      <w:r>
        <w:rPr>
          <w:spacing w:val="35"/>
        </w:rPr>
        <w:t xml:space="preserve"> </w:t>
      </w:r>
      <w:r>
        <w:t xml:space="preserve">meeting  </w:t>
      </w:r>
      <w:r>
        <w:rPr>
          <w:spacing w:val="14"/>
        </w:rPr>
        <w:t xml:space="preserve"> </w:t>
      </w:r>
      <w:r>
        <w:t xml:space="preserve">the   basic </w:t>
      </w:r>
      <w:r>
        <w:rPr>
          <w:spacing w:val="34"/>
        </w:rPr>
        <w:t xml:space="preserve"> </w:t>
      </w:r>
      <w:r>
        <w:t xml:space="preserve">needs  </w:t>
      </w:r>
      <w:r>
        <w:rPr>
          <w:spacing w:val="6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rPr>
          <w:w w:val="112"/>
        </w:rPr>
        <w:t xml:space="preserve">the </w:t>
      </w:r>
      <w:r>
        <w:t xml:space="preserve">urban </w:t>
      </w:r>
      <w:r>
        <w:rPr>
          <w:spacing w:val="36"/>
        </w:rPr>
        <w:t xml:space="preserve"> </w:t>
      </w:r>
      <w:r>
        <w:t xml:space="preserve">poor. </w:t>
      </w:r>
      <w:r>
        <w:rPr>
          <w:spacing w:val="11"/>
        </w:rPr>
        <w:t xml:space="preserve"> </w:t>
      </w:r>
      <w:r>
        <w:t xml:space="preserve">Curitiba </w:t>
      </w:r>
      <w:r>
        <w:rPr>
          <w:spacing w:val="42"/>
        </w:rPr>
        <w:t xml:space="preserve"> </w:t>
      </w:r>
      <w:r>
        <w:rPr>
          <w:w w:val="108"/>
        </w:rPr>
        <w:t>demonstrates</w:t>
      </w:r>
      <w:r>
        <w:rPr>
          <w:spacing w:val="34"/>
          <w:w w:val="108"/>
        </w:rPr>
        <w:t xml:space="preserve"> </w:t>
      </w:r>
      <w:r>
        <w:t xml:space="preserve">that 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rPr>
          <w:w w:val="104"/>
        </w:rPr>
        <w:t xml:space="preserve">goal </w:t>
      </w:r>
      <w:r>
        <w:t xml:space="preserve">of </w:t>
      </w:r>
      <w:r>
        <w:rPr>
          <w:spacing w:val="13"/>
        </w:rPr>
        <w:t xml:space="preserve"> </w:t>
      </w:r>
      <w:r>
        <w:t xml:space="preserve">making </w:t>
      </w:r>
      <w:r>
        <w:rPr>
          <w:spacing w:val="29"/>
        </w:rPr>
        <w:t xml:space="preserve"> </w:t>
      </w:r>
      <w:r>
        <w:t xml:space="preserve">cities </w:t>
      </w:r>
      <w:r>
        <w:rPr>
          <w:spacing w:val="25"/>
        </w:rPr>
        <w:t xml:space="preserve"> </w:t>
      </w:r>
      <w:r>
        <w:t xml:space="preserve">more </w:t>
      </w:r>
      <w:r>
        <w:rPr>
          <w:spacing w:val="42"/>
        </w:rPr>
        <w:t xml:space="preserve"> </w:t>
      </w:r>
      <w:r>
        <w:t xml:space="preserve">‘green’ </w:t>
      </w:r>
      <w:r>
        <w:rPr>
          <w:spacing w:val="7"/>
        </w:rPr>
        <w:t xml:space="preserve"> </w:t>
      </w:r>
      <w:r>
        <w:t xml:space="preserve">to </w:t>
      </w:r>
      <w:r>
        <w:rPr>
          <w:spacing w:val="25"/>
        </w:rPr>
        <w:t xml:space="preserve"> </w:t>
      </w:r>
      <w:r>
        <w:t xml:space="preserve">mitigate </w:t>
      </w:r>
      <w:r>
        <w:rPr>
          <w:spacing w:val="48"/>
        </w:rPr>
        <w:t xml:space="preserve"> </w:t>
      </w:r>
      <w:r>
        <w:rPr>
          <w:w w:val="110"/>
        </w:rPr>
        <w:t>their</w:t>
      </w:r>
    </w:p>
    <w:p w:rsidR="00D909AC" w:rsidRDefault="00D909AC">
      <w:pPr>
        <w:spacing w:before="18" w:line="200" w:lineRule="exact"/>
        <w:sectPr w:rsidR="00D909AC">
          <w:headerReference w:type="default" r:id="rId7"/>
          <w:pgSz w:w="9880" w:h="13920"/>
          <w:pgMar w:top="560" w:right="280" w:bottom="280" w:left="280" w:header="380" w:footer="0" w:gutter="0"/>
          <w:pgNumType w:start="146"/>
          <w:cols w:space="720"/>
        </w:sectPr>
      </w:pPr>
    </w:p>
    <w:p w:rsidR="00D909AC" w:rsidRDefault="008D1DD7">
      <w:pPr>
        <w:spacing w:before="31" w:line="249" w:lineRule="auto"/>
        <w:ind w:left="116" w:right="-25"/>
        <w:jc w:val="both"/>
      </w:pPr>
      <w:r>
        <w:lastRenderedPageBreak/>
        <w:t xml:space="preserve">impact </w:t>
      </w:r>
      <w:r>
        <w:rPr>
          <w:spacing w:val="16"/>
        </w:rPr>
        <w:t xml:space="preserve"> </w:t>
      </w:r>
      <w:r>
        <w:t xml:space="preserve">on  the </w:t>
      </w:r>
      <w:r>
        <w:rPr>
          <w:spacing w:val="15"/>
        </w:rPr>
        <w:t xml:space="preserve"> </w:t>
      </w:r>
      <w:r>
        <w:rPr>
          <w:w w:val="107"/>
        </w:rPr>
        <w:t>environment</w:t>
      </w:r>
      <w:r>
        <w:rPr>
          <w:spacing w:val="32"/>
          <w:w w:val="107"/>
        </w:rPr>
        <w:t xml:space="preserve"> </w:t>
      </w:r>
      <w:r>
        <w:t xml:space="preserve">can </w:t>
      </w:r>
      <w:r>
        <w:rPr>
          <w:spacing w:val="3"/>
        </w:rPr>
        <w:t xml:space="preserve"> </w:t>
      </w:r>
      <w:r>
        <w:t xml:space="preserve">be  embodied </w:t>
      </w:r>
      <w:r>
        <w:rPr>
          <w:spacing w:val="32"/>
        </w:rPr>
        <w:t xml:space="preserve"> </w:t>
      </w:r>
      <w:r>
        <w:rPr>
          <w:w w:val="105"/>
        </w:rPr>
        <w:t xml:space="preserve">in </w:t>
      </w:r>
      <w:r>
        <w:rPr>
          <w:w w:val="108"/>
        </w:rPr>
        <w:t>infrastructure</w:t>
      </w:r>
      <w:r>
        <w:rPr>
          <w:spacing w:val="2"/>
          <w:w w:val="108"/>
        </w:rPr>
        <w:t xml:space="preserve"> </w:t>
      </w:r>
      <w:r>
        <w:t>projects</w:t>
      </w:r>
      <w:r>
        <w:rPr>
          <w:spacing w:val="30"/>
        </w:rPr>
        <w:t xml:space="preserve"> </w:t>
      </w:r>
      <w:r>
        <w:t>which make</w:t>
      </w:r>
      <w:r>
        <w:rPr>
          <w:spacing w:val="23"/>
        </w:rPr>
        <w:t xml:space="preserve"> </w:t>
      </w:r>
      <w:r>
        <w:t>cities</w:t>
      </w:r>
      <w:r>
        <w:rPr>
          <w:spacing w:val="11"/>
        </w:rPr>
        <w:t xml:space="preserve"> </w:t>
      </w:r>
      <w:r>
        <w:rPr>
          <w:w w:val="109"/>
        </w:rPr>
        <w:t xml:space="preserve">more </w:t>
      </w:r>
      <w:r>
        <w:t>livable</w:t>
      </w:r>
      <w:r>
        <w:rPr>
          <w:spacing w:val="32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w w:val="106"/>
        </w:rPr>
        <w:t>humans.</w:t>
      </w:r>
    </w:p>
    <w:p w:rsidR="00D909AC" w:rsidRDefault="008D1DD7">
      <w:pPr>
        <w:spacing w:line="249" w:lineRule="auto"/>
        <w:ind w:left="116" w:right="-28" w:firstLine="239"/>
        <w:jc w:val="both"/>
      </w:pPr>
      <w:r>
        <w:t xml:space="preserve">The </w:t>
      </w:r>
      <w:r>
        <w:rPr>
          <w:spacing w:val="11"/>
        </w:rPr>
        <w:t xml:space="preserve"> </w:t>
      </w:r>
      <w:r>
        <w:rPr>
          <w:w w:val="107"/>
        </w:rPr>
        <w:t>communitarian</w:t>
      </w:r>
      <w:r>
        <w:rPr>
          <w:spacing w:val="33"/>
          <w:w w:val="107"/>
        </w:rPr>
        <w:t xml:space="preserve"> </w:t>
      </w:r>
      <w:r>
        <w:t xml:space="preserve">culture </w:t>
      </w:r>
      <w:r>
        <w:rPr>
          <w:spacing w:val="34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 xml:space="preserve">Kerala, </w:t>
      </w:r>
      <w:r>
        <w:rPr>
          <w:spacing w:val="27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w w:val="110"/>
        </w:rPr>
        <w:t xml:space="preserve">state </w:t>
      </w:r>
      <w:r>
        <w:t xml:space="preserve">in </w:t>
      </w:r>
      <w:r>
        <w:rPr>
          <w:spacing w:val="4"/>
        </w:rPr>
        <w:t xml:space="preserve"> </w:t>
      </w:r>
      <w:r>
        <w:t xml:space="preserve">India, </w:t>
      </w:r>
      <w:r>
        <w:rPr>
          <w:spacing w:val="30"/>
        </w:rPr>
        <w:t xml:space="preserve"> </w:t>
      </w:r>
      <w:r>
        <w:t xml:space="preserve">has </w:t>
      </w:r>
      <w:r>
        <w:rPr>
          <w:spacing w:val="13"/>
        </w:rPr>
        <w:t xml:space="preserve"> </w:t>
      </w:r>
      <w:r>
        <w:t xml:space="preserve">reduced   social </w:t>
      </w:r>
      <w:r>
        <w:rPr>
          <w:spacing w:val="10"/>
        </w:rPr>
        <w:t xml:space="preserve"> </w:t>
      </w:r>
      <w:r>
        <w:t xml:space="preserve">conflict </w:t>
      </w:r>
      <w:r>
        <w:rPr>
          <w:spacing w:val="16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w w:val="107"/>
        </w:rPr>
        <w:t xml:space="preserve">empha- </w:t>
      </w:r>
      <w:r>
        <w:t>sizing the</w:t>
      </w:r>
      <w:r>
        <w:rPr>
          <w:spacing w:val="33"/>
        </w:rPr>
        <w:t xml:space="preserve"> </w:t>
      </w:r>
      <w:r>
        <w:t xml:space="preserve">equitable </w:t>
      </w:r>
      <w:r>
        <w:rPr>
          <w:spacing w:val="15"/>
        </w:rPr>
        <w:t xml:space="preserve"> </w:t>
      </w:r>
      <w:r>
        <w:rPr>
          <w:w w:val="107"/>
        </w:rPr>
        <w:t>distribution</w:t>
      </w:r>
      <w:r>
        <w:rPr>
          <w:spacing w:val="1"/>
          <w:w w:val="10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w w:val="105"/>
        </w:rPr>
        <w:t xml:space="preserve">economic </w:t>
      </w:r>
      <w:r>
        <w:t xml:space="preserve">resources  </w:t>
      </w:r>
      <w:r>
        <w:rPr>
          <w:spacing w:val="17"/>
        </w:rPr>
        <w:t xml:space="preserve"> </w:t>
      </w:r>
      <w:r>
        <w:t xml:space="preserve">rather  </w:t>
      </w:r>
      <w:r>
        <w:rPr>
          <w:spacing w:val="20"/>
        </w:rPr>
        <w:t xml:space="preserve"> </w:t>
      </w:r>
      <w:r>
        <w:t xml:space="preserve">than  </w:t>
      </w:r>
      <w:r>
        <w:rPr>
          <w:spacing w:val="1"/>
        </w:rPr>
        <w:t xml:space="preserve"> </w:t>
      </w:r>
      <w:r>
        <w:t xml:space="preserve">merely </w:t>
      </w:r>
      <w:r>
        <w:rPr>
          <w:spacing w:val="32"/>
        </w:rPr>
        <w:t xml:space="preserve"> </w:t>
      </w:r>
      <w:r>
        <w:t xml:space="preserve">their   </w:t>
      </w:r>
      <w:r>
        <w:rPr>
          <w:w w:val="108"/>
        </w:rPr>
        <w:t xml:space="preserve">production. </w:t>
      </w:r>
      <w:r>
        <w:t xml:space="preserve">Kerala </w:t>
      </w:r>
      <w:r>
        <w:rPr>
          <w:spacing w:val="31"/>
        </w:rPr>
        <w:t xml:space="preserve"> </w:t>
      </w:r>
      <w:r>
        <w:t xml:space="preserve">strives </w:t>
      </w:r>
      <w:r>
        <w:rPr>
          <w:spacing w:val="3"/>
        </w:rPr>
        <w:t xml:space="preserve"> </w:t>
      </w:r>
      <w:r>
        <w:t>for  low</w:t>
      </w:r>
      <w:r>
        <w:rPr>
          <w:spacing w:val="28"/>
        </w:rPr>
        <w:t xml:space="preserve"> </w:t>
      </w:r>
      <w:r>
        <w:t xml:space="preserve">rates </w:t>
      </w:r>
      <w:r>
        <w:rPr>
          <w:spacing w:val="2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w w:val="110"/>
        </w:rPr>
        <w:t>reproduction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and </w:t>
      </w:r>
      <w:r>
        <w:rPr>
          <w:w w:val="106"/>
        </w:rPr>
        <w:t>consumption, manufactures</w:t>
      </w:r>
      <w:r>
        <w:rPr>
          <w:spacing w:val="23"/>
          <w:w w:val="106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 xml:space="preserve">is necessary </w:t>
      </w:r>
      <w:r>
        <w:rPr>
          <w:spacing w:val="32"/>
        </w:rPr>
        <w:t xml:space="preserve"> </w:t>
      </w:r>
      <w:r>
        <w:t xml:space="preserve">and </w:t>
      </w:r>
      <w:r>
        <w:rPr>
          <w:spacing w:val="23"/>
        </w:rPr>
        <w:t xml:space="preserve"> </w:t>
      </w:r>
      <w:r>
        <w:t xml:space="preserve">does </w:t>
      </w:r>
      <w:r>
        <w:rPr>
          <w:spacing w:val="18"/>
        </w:rPr>
        <w:t xml:space="preserve"> </w:t>
      </w:r>
      <w:r>
        <w:t xml:space="preserve">so  in </w:t>
      </w:r>
      <w:r>
        <w:rPr>
          <w:spacing w:val="4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w w:val="108"/>
        </w:rPr>
        <w:t xml:space="preserve">deliberate  manner, </w:t>
      </w:r>
      <w:r>
        <w:t xml:space="preserve">and </w:t>
      </w:r>
      <w:r>
        <w:rPr>
          <w:spacing w:val="21"/>
        </w:rPr>
        <w:t xml:space="preserve"> </w:t>
      </w:r>
      <w:r>
        <w:t xml:space="preserve">has </w:t>
      </w:r>
      <w:r>
        <w:rPr>
          <w:spacing w:val="11"/>
        </w:rPr>
        <w:t xml:space="preserve"> </w:t>
      </w:r>
      <w:r>
        <w:t xml:space="preserve">tried </w:t>
      </w:r>
      <w:r>
        <w:rPr>
          <w:spacing w:val="30"/>
        </w:rPr>
        <w:t xml:space="preserve"> </w:t>
      </w:r>
      <w:r>
        <w:t xml:space="preserve">to </w:t>
      </w:r>
      <w:r>
        <w:rPr>
          <w:spacing w:val="10"/>
        </w:rPr>
        <w:t xml:space="preserve"> </w:t>
      </w:r>
      <w:r>
        <w:t xml:space="preserve">eliminate   </w:t>
      </w:r>
      <w:r>
        <w:rPr>
          <w:w w:val="107"/>
        </w:rPr>
        <w:t>discrimination</w:t>
      </w:r>
      <w:r>
        <w:rPr>
          <w:spacing w:val="30"/>
          <w:w w:val="107"/>
        </w:rPr>
        <w:t xml:space="preserve"> </w:t>
      </w:r>
      <w:r>
        <w:rPr>
          <w:w w:val="107"/>
        </w:rPr>
        <w:t xml:space="preserve">based </w:t>
      </w:r>
      <w:r>
        <w:t xml:space="preserve">upon  </w:t>
      </w:r>
      <w:r>
        <w:rPr>
          <w:spacing w:val="5"/>
        </w:rPr>
        <w:t xml:space="preserve"> </w:t>
      </w:r>
      <w:r>
        <w:t xml:space="preserve">race,   caste,  </w:t>
      </w:r>
      <w:r>
        <w:rPr>
          <w:spacing w:val="1"/>
        </w:rPr>
        <w:t xml:space="preserve"> </w:t>
      </w:r>
      <w:r>
        <w:t xml:space="preserve">religion,  </w:t>
      </w:r>
      <w:r>
        <w:rPr>
          <w:spacing w:val="5"/>
        </w:rPr>
        <w:t xml:space="preserve"> </w:t>
      </w:r>
      <w:r>
        <w:t xml:space="preserve">and   gender.  </w:t>
      </w:r>
      <w:r>
        <w:rPr>
          <w:spacing w:val="11"/>
        </w:rPr>
        <w:t xml:space="preserve"> </w:t>
      </w:r>
      <w:r>
        <w:rPr>
          <w:w w:val="108"/>
        </w:rPr>
        <w:t xml:space="preserve">Kerala </w:t>
      </w:r>
      <w:r>
        <w:t>shows</w:t>
      </w:r>
      <w:r>
        <w:rPr>
          <w:spacing w:val="39"/>
        </w:rPr>
        <w:t xml:space="preserve"> </w:t>
      </w:r>
      <w:r>
        <w:t xml:space="preserve">that </w:t>
      </w:r>
      <w:r>
        <w:rPr>
          <w:spacing w:val="2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society</w:t>
      </w:r>
      <w:r>
        <w:rPr>
          <w:spacing w:val="47"/>
        </w:rPr>
        <w:t xml:space="preserve"> </w:t>
      </w:r>
      <w:r>
        <w:rPr>
          <w:w w:val="108"/>
        </w:rPr>
        <w:t>characterized</w:t>
      </w:r>
      <w:r>
        <w:rPr>
          <w:spacing w:val="36"/>
          <w:w w:val="108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 xml:space="preserve">high 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 xml:space="preserve">gree </w:t>
      </w:r>
      <w:r>
        <w:rPr>
          <w:spacing w:val="1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mutuality </w:t>
      </w:r>
      <w:r>
        <w:rPr>
          <w:spacing w:val="26"/>
        </w:rPr>
        <w:t xml:space="preserve"> </w:t>
      </w:r>
      <w:r>
        <w:t xml:space="preserve">can </w:t>
      </w:r>
      <w:r>
        <w:rPr>
          <w:spacing w:val="4"/>
        </w:rPr>
        <w:t xml:space="preserve"> </w:t>
      </w:r>
      <w:r>
        <w:t>be  very</w:t>
      </w:r>
      <w:r>
        <w:rPr>
          <w:spacing w:val="33"/>
        </w:rPr>
        <w:t xml:space="preserve"> </w:t>
      </w:r>
      <w:r>
        <w:t xml:space="preserve">resource </w:t>
      </w:r>
      <w:r>
        <w:rPr>
          <w:spacing w:val="42"/>
        </w:rPr>
        <w:t xml:space="preserve"> </w:t>
      </w:r>
      <w:r>
        <w:rPr>
          <w:w w:val="105"/>
        </w:rPr>
        <w:t xml:space="preserve">efficient </w:t>
      </w:r>
      <w:r>
        <w:t>and</w:t>
      </w:r>
      <w:r>
        <w:rPr>
          <w:spacing w:val="47"/>
        </w:rPr>
        <w:t xml:space="preserve"> </w:t>
      </w:r>
      <w:r>
        <w:t xml:space="preserve">attain </w:t>
      </w:r>
      <w:r>
        <w:rPr>
          <w:spacing w:val="1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high</w:t>
      </w:r>
      <w:r>
        <w:rPr>
          <w:spacing w:val="33"/>
        </w:rPr>
        <w:t xml:space="preserve"> </w:t>
      </w:r>
      <w:r>
        <w:t>quality</w:t>
      </w:r>
      <w:r>
        <w:rPr>
          <w:spacing w:val="4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w w:val="102"/>
        </w:rPr>
        <w:t>life.</w:t>
      </w:r>
    </w:p>
    <w:p w:rsidR="00D909AC" w:rsidRDefault="008D1DD7">
      <w:pPr>
        <w:spacing w:line="249" w:lineRule="auto"/>
        <w:ind w:left="116" w:right="-30" w:firstLine="239"/>
        <w:jc w:val="both"/>
      </w:pPr>
      <w:r>
        <w:t xml:space="preserve">The  </w:t>
      </w:r>
      <w:r>
        <w:rPr>
          <w:w w:val="106"/>
        </w:rPr>
        <w:t>conservation</w:t>
      </w:r>
      <w:r>
        <w:rPr>
          <w:spacing w:val="22"/>
          <w:w w:val="106"/>
        </w:rPr>
        <w:t xml:space="preserve"> </w:t>
      </w:r>
      <w:r>
        <w:t xml:space="preserve">group </w:t>
      </w:r>
      <w:r>
        <w:rPr>
          <w:spacing w:val="2"/>
        </w:rPr>
        <w:t xml:space="preserve"> </w:t>
      </w:r>
      <w:r>
        <w:t xml:space="preserve">The  Cousteau </w:t>
      </w:r>
      <w:r>
        <w:rPr>
          <w:spacing w:val="35"/>
        </w:rPr>
        <w:t xml:space="preserve"> </w:t>
      </w:r>
      <w:r>
        <w:rPr>
          <w:w w:val="102"/>
        </w:rPr>
        <w:t xml:space="preserve">Society </w:t>
      </w:r>
      <w:r>
        <w:t>has</w:t>
      </w:r>
      <w:r>
        <w:rPr>
          <w:spacing w:val="40"/>
        </w:rPr>
        <w:t xml:space="preserve"> </w:t>
      </w:r>
      <w:r>
        <w:t xml:space="preserve">proposed </w:t>
      </w:r>
      <w:r>
        <w:rPr>
          <w:spacing w:val="2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 xml:space="preserve">nature </w:t>
      </w:r>
      <w:r>
        <w:rPr>
          <w:spacing w:val="32"/>
        </w:rPr>
        <w:t xml:space="preserve"> </w:t>
      </w:r>
      <w:r>
        <w:t>friendly</w:t>
      </w:r>
      <w:r>
        <w:rPr>
          <w:spacing w:val="48"/>
        </w:rPr>
        <w:t xml:space="preserve"> </w:t>
      </w:r>
      <w:r>
        <w:rPr>
          <w:w w:val="108"/>
        </w:rPr>
        <w:t>development</w:t>
      </w:r>
      <w:r>
        <w:rPr>
          <w:spacing w:val="2"/>
          <w:w w:val="108"/>
        </w:rPr>
        <w:t xml:space="preserve"> </w:t>
      </w:r>
      <w:r>
        <w:rPr>
          <w:w w:val="108"/>
        </w:rPr>
        <w:t xml:space="preserve">plan </w:t>
      </w:r>
      <w:r>
        <w:t xml:space="preserve">for  the </w:t>
      </w:r>
      <w:r>
        <w:rPr>
          <w:spacing w:val="16"/>
        </w:rPr>
        <w:t xml:space="preserve"> </w:t>
      </w:r>
      <w:r>
        <w:t xml:space="preserve">Mexican </w:t>
      </w:r>
      <w:r>
        <w:rPr>
          <w:spacing w:val="15"/>
        </w:rPr>
        <w:t xml:space="preserve"> </w:t>
      </w:r>
      <w:r>
        <w:t xml:space="preserve">state </w:t>
      </w:r>
      <w:r>
        <w:rPr>
          <w:spacing w:val="25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 xml:space="preserve">Nayarit </w:t>
      </w:r>
      <w:r>
        <w:rPr>
          <w:spacing w:val="21"/>
        </w:rPr>
        <w:t xml:space="preserve"> </w:t>
      </w:r>
      <w:r>
        <w:t xml:space="preserve">that </w:t>
      </w:r>
      <w:r>
        <w:rPr>
          <w:spacing w:val="27"/>
        </w:rPr>
        <w:t xml:space="preserve"> </w:t>
      </w:r>
      <w:r>
        <w:t>allows</w:t>
      </w:r>
      <w:r>
        <w:rPr>
          <w:spacing w:val="38"/>
        </w:rPr>
        <w:t xml:space="preserve"> </w:t>
      </w:r>
      <w:r>
        <w:rPr>
          <w:w w:val="107"/>
        </w:rPr>
        <w:t xml:space="preserve">for </w:t>
      </w:r>
      <w:r>
        <w:t>economic  growth</w:t>
      </w:r>
      <w:r>
        <w:rPr>
          <w:spacing w:val="33"/>
        </w:rPr>
        <w:t xml:space="preserve"> </w:t>
      </w:r>
      <w:r>
        <w:t>while</w:t>
      </w:r>
      <w:r>
        <w:rPr>
          <w:spacing w:val="23"/>
        </w:rPr>
        <w:t xml:space="preserve"> </w:t>
      </w:r>
      <w:r>
        <w:t xml:space="preserve">protecting </w:t>
      </w:r>
      <w:r>
        <w:rPr>
          <w:spacing w:val="20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 xml:space="preserve">integrity </w:t>
      </w:r>
      <w:r>
        <w:rPr>
          <w:spacing w:val="1"/>
        </w:rPr>
        <w:t xml:space="preserve"> </w:t>
      </w:r>
      <w:r>
        <w:rPr>
          <w:w w:val="104"/>
        </w:rPr>
        <w:t xml:space="preserve">of </w:t>
      </w:r>
      <w:r>
        <w:t xml:space="preserve">natural </w:t>
      </w:r>
      <w:r>
        <w:rPr>
          <w:spacing w:val="39"/>
        </w:rPr>
        <w:t xml:space="preserve"> </w:t>
      </w:r>
      <w:r>
        <w:t>systems.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Nayarit </w:t>
      </w:r>
      <w:r>
        <w:rPr>
          <w:spacing w:val="14"/>
        </w:rPr>
        <w:t xml:space="preserve"> </w:t>
      </w:r>
      <w:r>
        <w:t xml:space="preserve">plan </w:t>
      </w:r>
      <w:r>
        <w:rPr>
          <w:spacing w:val="5"/>
        </w:rPr>
        <w:t xml:space="preserve"> </w:t>
      </w:r>
      <w:r>
        <w:t xml:space="preserve">begins  the </w:t>
      </w:r>
      <w:r>
        <w:rPr>
          <w:spacing w:val="8"/>
        </w:rPr>
        <w:t xml:space="preserve">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 xml:space="preserve">velopment </w:t>
      </w:r>
      <w:r>
        <w:rPr>
          <w:spacing w:val="9"/>
        </w:rPr>
        <w:t xml:space="preserve"> </w:t>
      </w:r>
      <w:r>
        <w:t>process</w:t>
      </w:r>
      <w:r>
        <w:rPr>
          <w:spacing w:val="4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asking</w:t>
      </w:r>
      <w:r>
        <w:rPr>
          <w:spacing w:val="29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aspects  of</w:t>
      </w:r>
      <w:r>
        <w:rPr>
          <w:spacing w:val="17"/>
        </w:rPr>
        <w:t xml:space="preserve"> </w:t>
      </w:r>
      <w:r>
        <w:rPr>
          <w:w w:val="112"/>
        </w:rPr>
        <w:t xml:space="preserve">the </w:t>
      </w:r>
      <w:r>
        <w:t xml:space="preserve">natural </w:t>
      </w:r>
      <w:r>
        <w:rPr>
          <w:spacing w:val="31"/>
        </w:rPr>
        <w:t xml:space="preserve"> </w:t>
      </w:r>
      <w:r>
        <w:rPr>
          <w:w w:val="107"/>
        </w:rPr>
        <w:t>environment</w:t>
      </w:r>
      <w:r>
        <w:rPr>
          <w:spacing w:val="18"/>
          <w:w w:val="107"/>
        </w:rPr>
        <w:t xml:space="preserve"> </w:t>
      </w:r>
      <w:r>
        <w:t>should  be</w:t>
      </w:r>
      <w:r>
        <w:rPr>
          <w:spacing w:val="35"/>
        </w:rPr>
        <w:t xml:space="preserve"> </w:t>
      </w:r>
      <w:r>
        <w:t>saved</w:t>
      </w:r>
      <w:r>
        <w:rPr>
          <w:spacing w:val="35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rPr>
          <w:w w:val="103"/>
        </w:rPr>
        <w:t xml:space="preserve">devel- </w:t>
      </w:r>
      <w:r>
        <w:t xml:space="preserve">opment, </w:t>
      </w:r>
      <w:r>
        <w:rPr>
          <w:spacing w:val="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contains</w:t>
      </w:r>
      <w:r>
        <w:rPr>
          <w:spacing w:val="50"/>
        </w:rPr>
        <w:t xml:space="preserve"> </w:t>
      </w:r>
      <w:r>
        <w:t>effective</w:t>
      </w:r>
      <w:r>
        <w:rPr>
          <w:spacing w:val="31"/>
        </w:rPr>
        <w:t xml:space="preserve"> </w:t>
      </w:r>
      <w:r>
        <w:t>provisions</w:t>
      </w:r>
      <w:r>
        <w:rPr>
          <w:spacing w:val="35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w w:val="106"/>
        </w:rPr>
        <w:t xml:space="preserve">pub- </w:t>
      </w:r>
      <w:r>
        <w:t xml:space="preserve">lic </w:t>
      </w:r>
      <w:r>
        <w:rPr>
          <w:spacing w:val="6"/>
        </w:rPr>
        <w:t xml:space="preserve"> </w:t>
      </w:r>
      <w:r>
        <w:rPr>
          <w:w w:val="107"/>
        </w:rPr>
        <w:t xml:space="preserve">participation.  </w:t>
      </w:r>
      <w:r>
        <w:t xml:space="preserve">The </w:t>
      </w:r>
      <w:r>
        <w:rPr>
          <w:spacing w:val="35"/>
        </w:rPr>
        <w:t xml:space="preserve"> </w:t>
      </w:r>
      <w:r>
        <w:t xml:space="preserve">Nayarit </w:t>
      </w:r>
      <w:r>
        <w:rPr>
          <w:spacing w:val="45"/>
        </w:rPr>
        <w:t xml:space="preserve"> </w:t>
      </w:r>
      <w:r>
        <w:t xml:space="preserve">plan </w:t>
      </w:r>
      <w:r>
        <w:rPr>
          <w:spacing w:val="36"/>
        </w:rPr>
        <w:t xml:space="preserve"> </w:t>
      </w:r>
      <w:r>
        <w:t xml:space="preserve">reveals </w:t>
      </w:r>
      <w:r>
        <w:rPr>
          <w:spacing w:val="39"/>
        </w:rPr>
        <w:t xml:space="preserve"> </w:t>
      </w:r>
      <w:r>
        <w:rPr>
          <w:w w:val="102"/>
        </w:rPr>
        <w:t xml:space="preserve">how </w:t>
      </w:r>
      <w:r>
        <w:t>the</w:t>
      </w:r>
      <w:r>
        <w:rPr>
          <w:spacing w:val="37"/>
        </w:rPr>
        <w:t xml:space="preserve"> </w:t>
      </w:r>
      <w:r>
        <w:t xml:space="preserve">natural </w:t>
      </w:r>
      <w:r>
        <w:rPr>
          <w:spacing w:val="17"/>
        </w:rPr>
        <w:t xml:space="preserve"> </w:t>
      </w:r>
      <w:r>
        <w:rPr>
          <w:w w:val="107"/>
        </w:rPr>
        <w:t xml:space="preserve">environment, </w:t>
      </w:r>
      <w:r>
        <w:t>placed</w:t>
      </w:r>
      <w:r>
        <w:rPr>
          <w:spacing w:val="4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rPr>
          <w:w w:val="111"/>
        </w:rPr>
        <w:t xml:space="preserve">proper </w:t>
      </w:r>
      <w:r>
        <w:t xml:space="preserve">perspective, </w:t>
      </w:r>
      <w:r>
        <w:rPr>
          <w:spacing w:val="3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act</w:t>
      </w:r>
      <w:r>
        <w:rPr>
          <w:spacing w:val="2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w w:val="107"/>
        </w:rPr>
        <w:t>opportunity for development</w:t>
      </w:r>
      <w:r>
        <w:rPr>
          <w:spacing w:val="9"/>
          <w:w w:val="10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w w:val="108"/>
        </w:rPr>
        <w:t>constraint</w:t>
      </w:r>
      <w:r>
        <w:rPr>
          <w:spacing w:val="20"/>
          <w:w w:val="108"/>
        </w:rPr>
        <w:t xml:space="preserve"> </w:t>
      </w:r>
      <w:r>
        <w:t xml:space="preserve">upon </w:t>
      </w:r>
      <w:r>
        <w:rPr>
          <w:spacing w:val="1"/>
        </w:rPr>
        <w:t xml:space="preserve"> </w:t>
      </w:r>
      <w:r>
        <w:rPr>
          <w:w w:val="107"/>
        </w:rPr>
        <w:t>development.</w:t>
      </w:r>
    </w:p>
    <w:p w:rsidR="00D909AC" w:rsidRDefault="008D1DD7">
      <w:pPr>
        <w:spacing w:line="249" w:lineRule="auto"/>
        <w:ind w:left="116" w:right="-22" w:firstLine="239"/>
        <w:jc w:val="both"/>
      </w:pPr>
      <w:r>
        <w:t xml:space="preserve">In </w:t>
      </w:r>
      <w:r>
        <w:rPr>
          <w:spacing w:val="32"/>
        </w:rPr>
        <w:t xml:space="preserve"> </w:t>
      </w:r>
      <w:r>
        <w:t xml:space="preserve">this </w:t>
      </w:r>
      <w:r>
        <w:rPr>
          <w:spacing w:val="33"/>
        </w:rPr>
        <w:t xml:space="preserve"> </w:t>
      </w:r>
      <w:r>
        <w:t xml:space="preserve">paper, 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44"/>
        </w:rPr>
        <w:t xml:space="preserve"> </w:t>
      </w:r>
      <w:r>
        <w:t xml:space="preserve">author  </w:t>
      </w:r>
      <w:r>
        <w:rPr>
          <w:spacing w:val="21"/>
        </w:rPr>
        <w:t xml:space="preserve"> </w:t>
      </w:r>
      <w:r>
        <w:t xml:space="preserve">grapples   with </w:t>
      </w:r>
      <w:r>
        <w:rPr>
          <w:spacing w:val="18"/>
        </w:rPr>
        <w:t xml:space="preserve"> </w:t>
      </w:r>
      <w:r>
        <w:rPr>
          <w:w w:val="112"/>
        </w:rPr>
        <w:t xml:space="preserve">the </w:t>
      </w:r>
      <w:r>
        <w:t xml:space="preserve">question 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rPr>
          <w:w w:val="109"/>
        </w:rPr>
        <w:t>integrated</w:t>
      </w:r>
      <w:r>
        <w:rPr>
          <w:spacing w:val="2"/>
          <w:w w:val="109"/>
        </w:rPr>
        <w:t xml:space="preserve"> </w:t>
      </w:r>
      <w:r>
        <w:t>paradigm  of</w:t>
      </w:r>
      <w:r>
        <w:rPr>
          <w:spacing w:val="8"/>
        </w:rPr>
        <w:t xml:space="preserve"> </w:t>
      </w:r>
      <w:r>
        <w:rPr>
          <w:w w:val="102"/>
        </w:rPr>
        <w:t xml:space="preserve">social, </w:t>
      </w:r>
      <w:r>
        <w:t>economic</w:t>
      </w:r>
      <w:r>
        <w:rPr>
          <w:spacing w:val="3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w w:val="107"/>
        </w:rPr>
        <w:t xml:space="preserve">environmental </w:t>
      </w:r>
      <w:r>
        <w:t xml:space="preserve">sustainability </w:t>
      </w:r>
      <w:r>
        <w:rPr>
          <w:spacing w:val="3"/>
        </w:rPr>
        <w:t xml:space="preserve"> </w:t>
      </w:r>
      <w:r>
        <w:rPr>
          <w:w w:val="101"/>
        </w:rPr>
        <w:t xml:space="preserve">sug- </w:t>
      </w:r>
      <w:r>
        <w:t xml:space="preserve">gested </w:t>
      </w:r>
      <w:r>
        <w:rPr>
          <w:spacing w:val="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 xml:space="preserve">these </w:t>
      </w:r>
      <w:r>
        <w:rPr>
          <w:spacing w:val="9"/>
        </w:rPr>
        <w:t xml:space="preserve"> </w:t>
      </w:r>
      <w:r>
        <w:t>models</w:t>
      </w:r>
      <w:r>
        <w:rPr>
          <w:spacing w:val="49"/>
        </w:rPr>
        <w:t xml:space="preserve"> </w:t>
      </w:r>
      <w:r>
        <w:t>might</w:t>
      </w:r>
      <w:r>
        <w:rPr>
          <w:spacing w:val="39"/>
        </w:rPr>
        <w:t xml:space="preserve"> </w:t>
      </w:r>
      <w:r>
        <w:t>inform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w w:val="107"/>
        </w:rPr>
        <w:t xml:space="preserve">practice </w:t>
      </w:r>
      <w:r>
        <w:t xml:space="preserve">of </w:t>
      </w:r>
      <w:r>
        <w:rPr>
          <w:spacing w:val="42"/>
        </w:rPr>
        <w:t xml:space="preserve"> </w:t>
      </w:r>
      <w:r>
        <w:t xml:space="preserve">city </w:t>
      </w:r>
      <w:r>
        <w:rPr>
          <w:spacing w:val="35"/>
        </w:rPr>
        <w:t xml:space="preserve"> </w:t>
      </w:r>
      <w:r>
        <w:t xml:space="preserve">and  </w:t>
      </w:r>
      <w:r>
        <w:rPr>
          <w:spacing w:val="15"/>
        </w:rPr>
        <w:t xml:space="preserve"> </w:t>
      </w:r>
      <w:r>
        <w:t xml:space="preserve">regional  </w:t>
      </w:r>
      <w:r>
        <w:rPr>
          <w:spacing w:val="28"/>
        </w:rPr>
        <w:t xml:space="preserve"> </w:t>
      </w:r>
      <w:r>
        <w:t xml:space="preserve">planning  </w:t>
      </w:r>
      <w:r>
        <w:rPr>
          <w:spacing w:val="30"/>
        </w:rPr>
        <w:t xml:space="preserve"> </w:t>
      </w:r>
      <w:r>
        <w:rPr>
          <w:w w:val="112"/>
        </w:rPr>
        <w:t xml:space="preserve">throughout  the </w:t>
      </w:r>
      <w:r>
        <w:rPr>
          <w:w w:val="103"/>
        </w:rPr>
        <w:t>world.</w:t>
      </w:r>
    </w:p>
    <w:p w:rsidR="00D909AC" w:rsidRDefault="00D909AC">
      <w:pPr>
        <w:spacing w:line="200" w:lineRule="exact"/>
      </w:pPr>
    </w:p>
    <w:p w:rsidR="00D909AC" w:rsidRDefault="00D909AC">
      <w:pPr>
        <w:spacing w:before="18" w:line="260" w:lineRule="exact"/>
        <w:rPr>
          <w:sz w:val="26"/>
          <w:szCs w:val="26"/>
        </w:rPr>
      </w:pPr>
    </w:p>
    <w:p w:rsidR="00D909AC" w:rsidRDefault="008D1DD7">
      <w:pPr>
        <w:ind w:left="116" w:right="2336"/>
        <w:jc w:val="both"/>
      </w:pPr>
      <w:r>
        <w:rPr>
          <w:b/>
        </w:rPr>
        <w:t>Historical</w:t>
      </w:r>
      <w:r>
        <w:rPr>
          <w:b/>
          <w:spacing w:val="32"/>
        </w:rPr>
        <w:t xml:space="preserve"> </w:t>
      </w:r>
      <w:r>
        <w:rPr>
          <w:b/>
        </w:rPr>
        <w:t>background</w:t>
      </w:r>
    </w:p>
    <w:p w:rsidR="00D909AC" w:rsidRDefault="00D909AC">
      <w:pPr>
        <w:spacing w:before="8" w:line="240" w:lineRule="exact"/>
        <w:rPr>
          <w:sz w:val="24"/>
          <w:szCs w:val="24"/>
        </w:rPr>
      </w:pPr>
    </w:p>
    <w:p w:rsidR="00D909AC" w:rsidRDefault="008D1DD7">
      <w:pPr>
        <w:spacing w:line="246" w:lineRule="auto"/>
        <w:ind w:left="116" w:right="-28"/>
        <w:jc w:val="both"/>
      </w:pPr>
      <w:r>
        <w:t>The</w:t>
      </w:r>
      <w:r>
        <w:rPr>
          <w:spacing w:val="30"/>
        </w:rPr>
        <w:t xml:space="preserve"> </w:t>
      </w:r>
      <w:r>
        <w:t xml:space="preserve">doctrine 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13"/>
          <w:w w:val="106"/>
        </w:rPr>
        <w:t xml:space="preserve"> </w:t>
      </w:r>
      <w:r>
        <w:t xml:space="preserve">development’  </w:t>
      </w:r>
      <w:r>
        <w:rPr>
          <w:w w:val="104"/>
        </w:rPr>
        <w:t xml:space="preserve">derives </w:t>
      </w:r>
      <w:r>
        <w:t xml:space="preserve">from </w:t>
      </w:r>
      <w:r>
        <w:rPr>
          <w:spacing w:val="38"/>
        </w:rPr>
        <w:t xml:space="preserve"> </w:t>
      </w:r>
      <w:r>
        <w:t xml:space="preserve">a </w:t>
      </w:r>
      <w:r>
        <w:rPr>
          <w:spacing w:val="28"/>
        </w:rPr>
        <w:t xml:space="preserve"> </w:t>
      </w:r>
      <w:r>
        <w:t xml:space="preserve">discipline   in </w:t>
      </w:r>
      <w:r>
        <w:rPr>
          <w:spacing w:val="27"/>
        </w:rPr>
        <w:t xml:space="preserve"> </w:t>
      </w:r>
      <w:r>
        <w:t xml:space="preserve">economics  </w:t>
      </w:r>
      <w:r>
        <w:rPr>
          <w:spacing w:val="9"/>
        </w:rPr>
        <w:t xml:space="preserve"> </w:t>
      </w:r>
      <w:r>
        <w:t xml:space="preserve">that  </w:t>
      </w:r>
      <w:r>
        <w:rPr>
          <w:spacing w:val="11"/>
        </w:rPr>
        <w:t xml:space="preserve"> </w:t>
      </w:r>
      <w:r>
        <w:t xml:space="preserve">has </w:t>
      </w:r>
      <w:r>
        <w:rPr>
          <w:spacing w:val="36"/>
        </w:rPr>
        <w:t xml:space="preserve"> </w:t>
      </w:r>
      <w:r>
        <w:rPr>
          <w:w w:val="109"/>
        </w:rPr>
        <w:t xml:space="preserve">been </w:t>
      </w:r>
      <w:r>
        <w:t xml:space="preserve">evolving </w:t>
      </w:r>
      <w:r>
        <w:rPr>
          <w:spacing w:val="13"/>
        </w:rPr>
        <w:t xml:space="preserve"> </w:t>
      </w:r>
      <w:r>
        <w:t xml:space="preserve">for </w:t>
      </w:r>
      <w:r>
        <w:rPr>
          <w:spacing w:val="34"/>
        </w:rPr>
        <w:t xml:space="preserve"> </w:t>
      </w:r>
      <w:r>
        <w:t xml:space="preserve">almost   two </w:t>
      </w:r>
      <w:r>
        <w:rPr>
          <w:spacing w:val="24"/>
        </w:rPr>
        <w:t xml:space="preserve"> </w:t>
      </w:r>
      <w:r>
        <w:t xml:space="preserve">centuries.  </w:t>
      </w:r>
      <w:r>
        <w:rPr>
          <w:spacing w:val="28"/>
        </w:rPr>
        <w:t xml:space="preserve"> </w:t>
      </w:r>
      <w:r>
        <w:t xml:space="preserve">The </w:t>
      </w:r>
      <w:r>
        <w:rPr>
          <w:spacing w:val="45"/>
        </w:rPr>
        <w:t xml:space="preserve"> </w:t>
      </w:r>
      <w:r>
        <w:rPr>
          <w:w w:val="110"/>
        </w:rPr>
        <w:t xml:space="preserve">debate </w:t>
      </w:r>
      <w:r>
        <w:t xml:space="preserve">about </w:t>
      </w:r>
      <w:r>
        <w:rPr>
          <w:spacing w:val="34"/>
        </w:rPr>
        <w:t xml:space="preserve"> </w:t>
      </w:r>
      <w:r>
        <w:t xml:space="preserve">whether </w:t>
      </w:r>
      <w:r>
        <w:rPr>
          <w:spacing w:val="36"/>
        </w:rPr>
        <w:t xml:space="preserve"> </w:t>
      </w:r>
      <w:r>
        <w:t xml:space="preserve">Earth’s </w:t>
      </w:r>
      <w:r>
        <w:rPr>
          <w:spacing w:val="26"/>
        </w:rPr>
        <w:t xml:space="preserve"> </w:t>
      </w:r>
      <w:r>
        <w:t xml:space="preserve">limited </w:t>
      </w:r>
      <w:r>
        <w:rPr>
          <w:spacing w:val="21"/>
        </w:rPr>
        <w:t xml:space="preserve"> </w:t>
      </w:r>
      <w:r>
        <w:t xml:space="preserve">natural   </w:t>
      </w:r>
      <w:r>
        <w:rPr>
          <w:w w:val="107"/>
        </w:rPr>
        <w:t xml:space="preserve">resources </w:t>
      </w:r>
      <w:r>
        <w:t>will</w:t>
      </w:r>
      <w:r>
        <w:rPr>
          <w:spacing w:val="-15"/>
        </w:rPr>
        <w:t xml:space="preserve"> </w:t>
      </w:r>
      <w:r>
        <w:t xml:space="preserve">continue </w:t>
      </w:r>
      <w:r>
        <w:rPr>
          <w:spacing w:val="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provide</w:t>
      </w:r>
      <w:r>
        <w:rPr>
          <w:spacing w:val="28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support</w:t>
      </w:r>
      <w:r>
        <w:rPr>
          <w:spacing w:val="4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w w:val="103"/>
        </w:rPr>
        <w:t xml:space="preserve">humanity’s </w:t>
      </w:r>
      <w:r>
        <w:t xml:space="preserve">burgeoning  </w:t>
      </w:r>
      <w:r>
        <w:rPr>
          <w:spacing w:val="16"/>
        </w:rPr>
        <w:t xml:space="preserve"> </w:t>
      </w:r>
      <w:r>
        <w:rPr>
          <w:w w:val="108"/>
        </w:rPr>
        <w:t>population</w:t>
      </w:r>
      <w:r>
        <w:rPr>
          <w:spacing w:val="53"/>
          <w:w w:val="108"/>
        </w:rPr>
        <w:t xml:space="preserve"> </w:t>
      </w:r>
      <w:r>
        <w:t xml:space="preserve">began </w:t>
      </w:r>
      <w:r>
        <w:rPr>
          <w:spacing w:val="45"/>
        </w:rPr>
        <w:t xml:space="preserve"> </w:t>
      </w:r>
      <w:r>
        <w:t xml:space="preserve">with </w:t>
      </w:r>
      <w:r>
        <w:rPr>
          <w:spacing w:val="17"/>
        </w:rPr>
        <w:t xml:space="preserve"> </w:t>
      </w:r>
      <w:r>
        <w:t xml:space="preserve">the </w:t>
      </w:r>
      <w:r>
        <w:rPr>
          <w:spacing w:val="42"/>
        </w:rPr>
        <w:t xml:space="preserve"> </w:t>
      </w:r>
      <w:r>
        <w:t xml:space="preserve">work </w:t>
      </w:r>
      <w:r>
        <w:rPr>
          <w:spacing w:val="18"/>
        </w:rPr>
        <w:t xml:space="preserve"> </w:t>
      </w:r>
      <w:r>
        <w:rPr>
          <w:w w:val="104"/>
        </w:rPr>
        <w:t xml:space="preserve">of </w:t>
      </w:r>
      <w:r>
        <w:t xml:space="preserve">the </w:t>
      </w:r>
      <w:r>
        <w:rPr>
          <w:spacing w:val="17"/>
        </w:rPr>
        <w:t xml:space="preserve"> </w:t>
      </w:r>
      <w:r>
        <w:t xml:space="preserve">English </w:t>
      </w:r>
      <w:r>
        <w:rPr>
          <w:spacing w:val="19"/>
        </w:rPr>
        <w:t xml:space="preserve"> </w:t>
      </w:r>
      <w:r>
        <w:t xml:space="preserve">political </w:t>
      </w:r>
      <w:r>
        <w:rPr>
          <w:spacing w:val="19"/>
        </w:rPr>
        <w:t xml:space="preserve"> </w:t>
      </w:r>
      <w:r>
        <w:t xml:space="preserve">economist </w:t>
      </w:r>
      <w:r>
        <w:rPr>
          <w:spacing w:val="33"/>
        </w:rPr>
        <w:t xml:space="preserve"> </w:t>
      </w:r>
      <w:r>
        <w:t xml:space="preserve">Thomas </w:t>
      </w:r>
      <w:r>
        <w:rPr>
          <w:spacing w:val="26"/>
        </w:rPr>
        <w:t xml:space="preserve"> </w:t>
      </w:r>
      <w:r>
        <w:rPr>
          <w:w w:val="107"/>
        </w:rPr>
        <w:t xml:space="preserve">Malthus </w:t>
      </w:r>
      <w:r>
        <w:t>in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>early</w:t>
      </w:r>
      <w:r>
        <w:rPr>
          <w:spacing w:val="47"/>
        </w:rPr>
        <w:t xml:space="preserve"> </w:t>
      </w:r>
      <w:r>
        <w:t>1800’s</w:t>
      </w:r>
      <w:r>
        <w:rPr>
          <w:spacing w:val="4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t xml:space="preserve"> </w:t>
      </w:r>
      <w:r>
        <w:rPr>
          <w:spacing w:val="-19"/>
        </w:rPr>
        <w:t xml:space="preserve"> </w:t>
      </w:r>
      <w:r>
        <w:t>Dixon</w:t>
      </w:r>
      <w:r>
        <w:rPr>
          <w:spacing w:val="45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Fallon, </w:t>
      </w:r>
      <w:r>
        <w:rPr>
          <w:spacing w:val="15"/>
        </w:rPr>
        <w:t xml:space="preserve"> </w:t>
      </w:r>
      <w:r>
        <w:t>198</w:t>
      </w:r>
      <w:r>
        <w:rPr>
          <w:spacing w:val="-2"/>
        </w:rPr>
        <w:t>9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2" w:line="244" w:lineRule="auto"/>
        <w:ind w:left="116" w:right="-37" w:firstLine="239"/>
        <w:jc w:val="both"/>
      </w:pPr>
      <w:r>
        <w:t xml:space="preserve">In  </w:t>
      </w:r>
      <w:r>
        <w:rPr>
          <w:spacing w:val="29"/>
        </w:rPr>
        <w:t xml:space="preserve"> </w:t>
      </w:r>
      <w:r>
        <w:rPr>
          <w:i/>
        </w:rPr>
        <w:t xml:space="preserve">An </w:t>
      </w:r>
      <w:r>
        <w:rPr>
          <w:i/>
          <w:spacing w:val="29"/>
        </w:rPr>
        <w:t xml:space="preserve"> </w:t>
      </w:r>
      <w:r>
        <w:rPr>
          <w:i/>
        </w:rPr>
        <w:t xml:space="preserve">Essay  on </w:t>
      </w:r>
      <w:r>
        <w:rPr>
          <w:i/>
          <w:spacing w:val="19"/>
        </w:rPr>
        <w:t xml:space="preserve"> </w:t>
      </w:r>
      <w:r>
        <w:rPr>
          <w:i/>
        </w:rPr>
        <w:t xml:space="preserve">the </w:t>
      </w:r>
      <w:r>
        <w:rPr>
          <w:i/>
          <w:spacing w:val="10"/>
        </w:rPr>
        <w:t xml:space="preserve"> </w:t>
      </w:r>
      <w:r>
        <w:rPr>
          <w:i/>
        </w:rPr>
        <w:t>Principle</w:t>
      </w:r>
      <w:r>
        <w:rPr>
          <w:i/>
          <w:spacing w:val="28"/>
        </w:rPr>
        <w:t xml:space="preserve"> </w:t>
      </w:r>
      <w:r>
        <w:rPr>
          <w:i/>
        </w:rPr>
        <w:t xml:space="preserve">of </w:t>
      </w:r>
      <w:r>
        <w:rPr>
          <w:i/>
          <w:spacing w:val="15"/>
        </w:rPr>
        <w:t xml:space="preserve"> </w:t>
      </w:r>
      <w:r>
        <w:rPr>
          <w:i/>
          <w:w w:val="102"/>
        </w:rPr>
        <w:t xml:space="preserve">Population </w:t>
      </w:r>
      <w:r>
        <w:rPr>
          <w:w w:val="54"/>
          <w:position w:val="2"/>
        </w:rPr>
        <w:t>Ž</w:t>
      </w:r>
      <w:r>
        <w:t>179</w:t>
      </w:r>
      <w:r>
        <w:rPr>
          <w:spacing w:val="-1"/>
        </w:rPr>
        <w:t>8</w:t>
      </w:r>
      <w:r>
        <w:rPr>
          <w:w w:val="133"/>
          <w:position w:val="2"/>
        </w:rPr>
        <w:t>.</w:t>
      </w:r>
      <w:r>
        <w:t>,</w:t>
      </w:r>
      <w:r>
        <w:rPr>
          <w:spacing w:val="15"/>
        </w:rPr>
        <w:t xml:space="preserve"> </w:t>
      </w:r>
      <w:r>
        <w:t xml:space="preserve">Malthus </w:t>
      </w:r>
      <w:r>
        <w:rPr>
          <w:spacing w:val="16"/>
        </w:rPr>
        <w:t xml:space="preserve"> </w:t>
      </w:r>
      <w:r>
        <w:t xml:space="preserve">framed </w:t>
      </w:r>
      <w:r>
        <w:rPr>
          <w:spacing w:val="12"/>
        </w:rPr>
        <w:t xml:space="preserve"> </w:t>
      </w:r>
      <w:r>
        <w:t xml:space="preserve">the  </w:t>
      </w:r>
      <w:r>
        <w:rPr>
          <w:w w:val="108"/>
        </w:rPr>
        <w:t>fundamental</w:t>
      </w:r>
      <w:r>
        <w:rPr>
          <w:spacing w:val="18"/>
          <w:w w:val="108"/>
        </w:rPr>
        <w:t xml:space="preserve"> </w:t>
      </w:r>
      <w:r>
        <w:t xml:space="preserve">tenet </w:t>
      </w:r>
      <w:r>
        <w:rPr>
          <w:spacing w:val="19"/>
        </w:rPr>
        <w:t xml:space="preserve"> </w:t>
      </w:r>
      <w:r>
        <w:rPr>
          <w:w w:val="104"/>
        </w:rPr>
        <w:t xml:space="preserve">of </w:t>
      </w:r>
      <w:r>
        <w:rPr>
          <w:w w:val="106"/>
        </w:rPr>
        <w:t>environmentalism</w:t>
      </w:r>
      <w:r>
        <w:rPr>
          <w:spacing w:val="-34"/>
        </w:rPr>
        <w:t xml:space="preserve"> </w:t>
      </w:r>
      <w:r>
        <w:rPr>
          <w:spacing w:val="12"/>
          <w:w w:val="208"/>
        </w:rPr>
        <w:t>}</w:t>
      </w:r>
      <w:r>
        <w:rPr>
          <w:w w:val="104"/>
        </w:rPr>
        <w:t>namely,</w:t>
      </w:r>
      <w:r>
        <w:t xml:space="preserve"> </w:t>
      </w:r>
      <w:r>
        <w:rPr>
          <w:spacing w:val="-15"/>
        </w:rPr>
        <w:t xml:space="preserve"> </w:t>
      </w:r>
      <w:r>
        <w:t xml:space="preserve">that </w:t>
      </w:r>
      <w:r>
        <w:rPr>
          <w:spacing w:val="29"/>
        </w:rPr>
        <w:t xml:space="preserve"> </w:t>
      </w:r>
      <w:r>
        <w:t xml:space="preserve">because </w:t>
      </w:r>
      <w:r>
        <w:rPr>
          <w:spacing w:val="30"/>
        </w:rPr>
        <w:t xml:space="preserve"> </w:t>
      </w:r>
      <w:r>
        <w:rPr>
          <w:w w:val="108"/>
        </w:rPr>
        <w:t>human population</w:t>
      </w:r>
      <w:r>
        <w:rPr>
          <w:spacing w:val="7"/>
          <w:w w:val="108"/>
        </w:rPr>
        <w:t xml:space="preserve"> </w:t>
      </w:r>
      <w:r>
        <w:t>tends  to</w:t>
      </w:r>
      <w:r>
        <w:rPr>
          <w:spacing w:val="32"/>
        </w:rPr>
        <w:t xml:space="preserve"> </w:t>
      </w:r>
      <w:r>
        <w:t>grow</w:t>
      </w:r>
      <w:r>
        <w:rPr>
          <w:spacing w:val="1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 xml:space="preserve">geometric </w:t>
      </w:r>
      <w:r>
        <w:rPr>
          <w:spacing w:val="11"/>
        </w:rPr>
        <w:t xml:space="preserve"> </w:t>
      </w:r>
      <w:r>
        <w:rPr>
          <w:w w:val="107"/>
        </w:rPr>
        <w:t>progre</w:t>
      </w:r>
      <w:r>
        <w:rPr>
          <w:spacing w:val="-2"/>
          <w:w w:val="107"/>
        </w:rPr>
        <w:t>s</w:t>
      </w:r>
      <w:r>
        <w:rPr>
          <w:w w:val="99"/>
        </w:rPr>
        <w:t xml:space="preserve">- </w:t>
      </w:r>
      <w:r>
        <w:t>sion</w:t>
      </w:r>
      <w:r>
        <w:rPr>
          <w:spacing w:val="39"/>
        </w:rPr>
        <w:t xml:space="preserve"> </w:t>
      </w:r>
      <w:r>
        <w:t>while</w:t>
      </w:r>
      <w:r>
        <w:rPr>
          <w:spacing w:val="35"/>
        </w:rPr>
        <w:t xml:space="preserve"> </w:t>
      </w:r>
      <w:r>
        <w:t xml:space="preserve">subsistence </w:t>
      </w:r>
      <w:r>
        <w:rPr>
          <w:spacing w:val="32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grow</w:t>
      </w:r>
      <w:r>
        <w:rPr>
          <w:spacing w:val="2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w w:val="110"/>
        </w:rPr>
        <w:t>arit</w:t>
      </w:r>
      <w:r>
        <w:rPr>
          <w:spacing w:val="5"/>
          <w:w w:val="110"/>
        </w:rPr>
        <w:t>h</w:t>
      </w:r>
      <w:r>
        <w:rPr>
          <w:w w:val="99"/>
        </w:rPr>
        <w:t>-</w:t>
      </w:r>
    </w:p>
    <w:p w:rsidR="00D909AC" w:rsidRDefault="008D1DD7">
      <w:pPr>
        <w:spacing w:before="29" w:line="240" w:lineRule="exact"/>
        <w:ind w:right="80"/>
        <w:jc w:val="both"/>
      </w:pPr>
      <w:r>
        <w:br w:type="column"/>
      </w:r>
      <w:r>
        <w:lastRenderedPageBreak/>
        <w:t xml:space="preserve">metic </w:t>
      </w:r>
      <w:r>
        <w:rPr>
          <w:spacing w:val="12"/>
        </w:rPr>
        <w:t xml:space="preserve"> </w:t>
      </w:r>
      <w:r>
        <w:t xml:space="preserve">progression, </w:t>
      </w:r>
      <w:r>
        <w:rPr>
          <w:spacing w:val="39"/>
        </w:rPr>
        <w:t xml:space="preserve"> </w:t>
      </w:r>
      <w:r>
        <w:rPr>
          <w:w w:val="108"/>
        </w:rPr>
        <w:t>population</w:t>
      </w:r>
      <w:r>
        <w:rPr>
          <w:spacing w:val="27"/>
          <w:w w:val="108"/>
        </w:rPr>
        <w:t xml:space="preserve"> </w:t>
      </w:r>
      <w:r>
        <w:t xml:space="preserve">growth </w:t>
      </w:r>
      <w:r>
        <w:rPr>
          <w:spacing w:val="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rPr>
          <w:w w:val="108"/>
        </w:rPr>
        <w:t xml:space="preserve">destined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checked  by</w:t>
      </w:r>
      <w:r>
        <w:rPr>
          <w:spacing w:val="4"/>
        </w:rPr>
        <w:t xml:space="preserve"> </w:t>
      </w:r>
      <w:r>
        <w:t xml:space="preserve">natural </w:t>
      </w:r>
      <w:r>
        <w:rPr>
          <w:spacing w:val="22"/>
        </w:rPr>
        <w:t xml:space="preserve"> </w:t>
      </w:r>
      <w:r>
        <w:t xml:space="preserve">resource </w:t>
      </w:r>
      <w:r>
        <w:rPr>
          <w:spacing w:val="18"/>
        </w:rPr>
        <w:t xml:space="preserve"> </w:t>
      </w:r>
      <w:r>
        <w:t xml:space="preserve">depletion </w:t>
      </w:r>
      <w:r>
        <w:rPr>
          <w:spacing w:val="18"/>
        </w:rPr>
        <w:t xml:space="preserve"> </w:t>
      </w:r>
      <w:r>
        <w:rPr>
          <w:w w:val="110"/>
        </w:rPr>
        <w:t xml:space="preserve">and </w:t>
      </w:r>
      <w:r>
        <w:t>inevitable  human  want</w:t>
      </w:r>
      <w:r>
        <w:rPr>
          <w:spacing w:val="2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misery</w:t>
      </w:r>
      <w:r>
        <w:rPr>
          <w:spacing w:val="17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7"/>
          <w:w w:val="107"/>
        </w:rPr>
        <w:t xml:space="preserve"> </w:t>
      </w:r>
      <w:r>
        <w:t xml:space="preserve">Eblen </w:t>
      </w:r>
      <w:r>
        <w:rPr>
          <w:spacing w:val="1"/>
        </w:rPr>
        <w:t xml:space="preserve"> </w:t>
      </w:r>
      <w:r>
        <w:rPr>
          <w:w w:val="110"/>
        </w:rPr>
        <w:t xml:space="preserve">and </w:t>
      </w:r>
      <w:r>
        <w:t xml:space="preserve">Eblen, </w:t>
      </w:r>
      <w:r>
        <w:rPr>
          <w:spacing w:val="11"/>
        </w:rPr>
        <w:t xml:space="preserve"> </w:t>
      </w:r>
      <w:r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4" w:line="247" w:lineRule="auto"/>
        <w:ind w:right="77" w:firstLine="239"/>
        <w:jc w:val="both"/>
      </w:pPr>
      <w:r>
        <w:t xml:space="preserve">Since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days </w:t>
      </w:r>
      <w:r>
        <w:rPr>
          <w:spacing w:val="7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t xml:space="preserve">Malthus,   economists  </w:t>
      </w:r>
      <w:r>
        <w:rPr>
          <w:spacing w:val="1"/>
        </w:rPr>
        <w:t xml:space="preserve"> </w:t>
      </w:r>
      <w:r>
        <w:rPr>
          <w:w w:val="105"/>
        </w:rPr>
        <w:t xml:space="preserve">have </w:t>
      </w:r>
      <w:r>
        <w:t xml:space="preserve">tended </w:t>
      </w:r>
      <w:r>
        <w:rPr>
          <w:spacing w:val="2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 xml:space="preserve">ignore </w:t>
      </w:r>
      <w:r>
        <w:rPr>
          <w:spacing w:val="2"/>
        </w:rPr>
        <w:t xml:space="preserve"> </w:t>
      </w:r>
      <w:r>
        <w:t xml:space="preserve">the  dilemma </w:t>
      </w:r>
      <w:r>
        <w:rPr>
          <w:spacing w:val="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 xml:space="preserve">resource </w:t>
      </w:r>
      <w:r>
        <w:rPr>
          <w:spacing w:val="26"/>
        </w:rPr>
        <w:t xml:space="preserve"> </w:t>
      </w:r>
      <w:r>
        <w:rPr>
          <w:w w:val="108"/>
        </w:rPr>
        <w:t>depl</w:t>
      </w:r>
      <w:r>
        <w:rPr>
          <w:spacing w:val="-2"/>
          <w:w w:val="108"/>
        </w:rPr>
        <w:t>e</w:t>
      </w:r>
      <w:r>
        <w:rPr>
          <w:w w:val="99"/>
        </w:rPr>
        <w:t xml:space="preserve">- </w:t>
      </w:r>
      <w:r>
        <w:t xml:space="preserve">tion. </w:t>
      </w:r>
      <w:r>
        <w:rPr>
          <w:spacing w:val="36"/>
        </w:rPr>
        <w:t xml:space="preserve"> </w:t>
      </w:r>
      <w:r>
        <w:t xml:space="preserve">Traditionally,  </w:t>
      </w:r>
      <w:r>
        <w:rPr>
          <w:spacing w:val="16"/>
        </w:rPr>
        <w:t xml:space="preserve"> </w:t>
      </w:r>
      <w:r>
        <w:t xml:space="preserve">economists  </w:t>
      </w:r>
      <w:r>
        <w:rPr>
          <w:spacing w:val="8"/>
        </w:rPr>
        <w:t xml:space="preserve"> </w:t>
      </w:r>
      <w:r>
        <w:t xml:space="preserve">have </w:t>
      </w:r>
      <w:r>
        <w:rPr>
          <w:spacing w:val="32"/>
        </w:rPr>
        <w:t xml:space="preserve"> </w:t>
      </w:r>
      <w:r>
        <w:t xml:space="preserve">been   </w:t>
      </w:r>
      <w:r>
        <w:rPr>
          <w:w w:val="104"/>
        </w:rPr>
        <w:t xml:space="preserve">con- </w:t>
      </w:r>
      <w:r>
        <w:t xml:space="preserve">cerned </w:t>
      </w:r>
      <w:r>
        <w:rPr>
          <w:spacing w:val="17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  efficiency</w:t>
      </w:r>
      <w:r>
        <w:rPr>
          <w:spacing w:val="3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 xml:space="preserve">resource </w:t>
      </w:r>
      <w:r>
        <w:rPr>
          <w:spacing w:val="26"/>
        </w:rPr>
        <w:t xml:space="preserve"> </w:t>
      </w:r>
      <w:r>
        <w:t>use.</w:t>
      </w:r>
      <w:r>
        <w:rPr>
          <w:spacing w:val="34"/>
        </w:rPr>
        <w:t xml:space="preserve"> </w:t>
      </w:r>
      <w:r>
        <w:rPr>
          <w:w w:val="104"/>
        </w:rPr>
        <w:t xml:space="preserve">They </w:t>
      </w:r>
      <w:r>
        <w:t xml:space="preserve">have </w:t>
      </w:r>
      <w:r>
        <w:rPr>
          <w:spacing w:val="10"/>
        </w:rPr>
        <w:t xml:space="preserve"> </w:t>
      </w:r>
      <w:r>
        <w:t xml:space="preserve">been </w:t>
      </w:r>
      <w:r>
        <w:rPr>
          <w:spacing w:val="28"/>
        </w:rPr>
        <w:t xml:space="preserve"> </w:t>
      </w:r>
      <w:r>
        <w:t>slow</w:t>
      </w:r>
      <w:r>
        <w:rPr>
          <w:spacing w:val="34"/>
        </w:rPr>
        <w:t xml:space="preserve"> </w:t>
      </w:r>
      <w:r>
        <w:t xml:space="preserve">in  developing </w:t>
      </w:r>
      <w:r>
        <w:rPr>
          <w:spacing w:val="20"/>
        </w:rPr>
        <w:t xml:space="preserve"> </w:t>
      </w:r>
      <w:r>
        <w:t xml:space="preserve">economic </w:t>
      </w:r>
      <w:r>
        <w:rPr>
          <w:spacing w:val="27"/>
        </w:rPr>
        <w:t xml:space="preserve"> </w:t>
      </w:r>
      <w:r>
        <w:rPr>
          <w:w w:val="106"/>
        </w:rPr>
        <w:t xml:space="preserve">models </w:t>
      </w:r>
      <w:r>
        <w:t xml:space="preserve">that  </w:t>
      </w:r>
      <w:r>
        <w:rPr>
          <w:w w:val="107"/>
        </w:rPr>
        <w:t>adequately</w:t>
      </w:r>
      <w:r>
        <w:rPr>
          <w:spacing w:val="6"/>
          <w:w w:val="107"/>
        </w:rPr>
        <w:t xml:space="preserve"> </w:t>
      </w:r>
      <w:r>
        <w:t xml:space="preserve">account </w:t>
      </w:r>
      <w:r>
        <w:rPr>
          <w:spacing w:val="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 xml:space="preserve">resource </w:t>
      </w:r>
      <w:r>
        <w:rPr>
          <w:spacing w:val="15"/>
        </w:rPr>
        <w:t xml:space="preserve"> </w:t>
      </w:r>
      <w:r>
        <w:t>scarcity</w:t>
      </w:r>
      <w:r>
        <w:rPr>
          <w:spacing w:val="25"/>
        </w:rPr>
        <w:t xml:space="preserve"> </w:t>
      </w:r>
      <w:r>
        <w:rPr>
          <w:w w:val="110"/>
        </w:rPr>
        <w:t xml:space="preserve">and </w:t>
      </w:r>
      <w:r>
        <w:t xml:space="preserve">pollution.   Only </w:t>
      </w:r>
      <w:r>
        <w:rPr>
          <w:spacing w:val="20"/>
        </w:rPr>
        <w:t xml:space="preserve"> </w:t>
      </w:r>
      <w:r>
        <w:t xml:space="preserve">rarely </w:t>
      </w:r>
      <w:r>
        <w:rPr>
          <w:spacing w:val="39"/>
        </w:rPr>
        <w:t xml:space="preserve"> </w:t>
      </w:r>
      <w:r>
        <w:t xml:space="preserve">have </w:t>
      </w:r>
      <w:r>
        <w:rPr>
          <w:spacing w:val="27"/>
        </w:rPr>
        <w:t xml:space="preserve"> </w:t>
      </w:r>
      <w:r>
        <w:t xml:space="preserve">economists  </w:t>
      </w:r>
      <w:r>
        <w:rPr>
          <w:spacing w:val="2"/>
        </w:rPr>
        <w:t xml:space="preserve"> </w:t>
      </w:r>
      <w:r>
        <w:rPr>
          <w:w w:val="106"/>
        </w:rPr>
        <w:t xml:space="preserve">worried </w:t>
      </w:r>
      <w:r>
        <w:t xml:space="preserve">that </w:t>
      </w:r>
      <w:r>
        <w:rPr>
          <w:spacing w:val="21"/>
        </w:rPr>
        <w:t xml:space="preserve"> </w:t>
      </w:r>
      <w:r>
        <w:t xml:space="preserve">some  resources </w:t>
      </w:r>
      <w:r>
        <w:rPr>
          <w:spacing w:val="34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 xml:space="preserve">short </w:t>
      </w:r>
      <w:r>
        <w:rPr>
          <w:spacing w:val="15"/>
        </w:rPr>
        <w:t xml:space="preserve"> </w:t>
      </w:r>
      <w:r>
        <w:t>supply,</w:t>
      </w:r>
      <w:r>
        <w:rPr>
          <w:spacing w:val="34"/>
        </w:rPr>
        <w:t xml:space="preserve"> </w:t>
      </w:r>
      <w:r>
        <w:rPr>
          <w:w w:val="110"/>
        </w:rPr>
        <w:t xml:space="preserve">and </w:t>
      </w:r>
      <w:r>
        <w:t xml:space="preserve">that </w:t>
      </w:r>
      <w:r>
        <w:rPr>
          <w:spacing w:val="17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 xml:space="preserve">these </w:t>
      </w:r>
      <w:r>
        <w:rPr>
          <w:spacing w:val="16"/>
        </w:rPr>
        <w:t xml:space="preserve"> </w:t>
      </w:r>
      <w:r>
        <w:t xml:space="preserve">resources </w:t>
      </w:r>
      <w:r>
        <w:rPr>
          <w:spacing w:val="32"/>
        </w:rPr>
        <w:t xml:space="preserve"> </w:t>
      </w:r>
      <w:r>
        <w:t xml:space="preserve">are </w:t>
      </w:r>
      <w:r>
        <w:rPr>
          <w:spacing w:val="7"/>
        </w:rPr>
        <w:t xml:space="preserve"> </w:t>
      </w:r>
      <w:r>
        <w:t xml:space="preserve">used  </w:t>
      </w:r>
      <w:r>
        <w:rPr>
          <w:w w:val="104"/>
        </w:rPr>
        <w:t xml:space="preserve">indiscriminately, </w:t>
      </w:r>
      <w:r>
        <w:t xml:space="preserve">they </w:t>
      </w:r>
      <w:r>
        <w:rPr>
          <w:spacing w:val="27"/>
        </w:rPr>
        <w:t xml:space="preserve"> </w:t>
      </w:r>
      <w:r>
        <w:t xml:space="preserve">may </w:t>
      </w:r>
      <w:r>
        <w:rPr>
          <w:spacing w:val="12"/>
        </w:rPr>
        <w:t xml:space="preserve"> </w:t>
      </w:r>
      <w:r>
        <w:t xml:space="preserve">become   exhausted  </w:t>
      </w:r>
      <w:r>
        <w:rPr>
          <w:spacing w:val="17"/>
        </w:rPr>
        <w:t xml:space="preserve"> </w:t>
      </w:r>
      <w:r>
        <w:t xml:space="preserve">and </w:t>
      </w:r>
      <w:r>
        <w:rPr>
          <w:spacing w:val="36"/>
        </w:rPr>
        <w:t xml:space="preserve"> </w:t>
      </w:r>
      <w:r>
        <w:t xml:space="preserve">constrain  </w:t>
      </w:r>
      <w:r>
        <w:rPr>
          <w:spacing w:val="14"/>
        </w:rPr>
        <w:t xml:space="preserve"> </w:t>
      </w:r>
      <w:r>
        <w:rPr>
          <w:w w:val="112"/>
        </w:rPr>
        <w:t xml:space="preserve">the </w:t>
      </w:r>
      <w:r>
        <w:t>very</w:t>
      </w:r>
      <w:r>
        <w:rPr>
          <w:spacing w:val="7"/>
        </w:rPr>
        <w:t xml:space="preserve"> </w:t>
      </w:r>
      <w:r>
        <w:t>growth</w:t>
      </w:r>
      <w:r>
        <w:rPr>
          <w:spacing w:val="27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they</w:t>
      </w:r>
      <w:r>
        <w:rPr>
          <w:spacing w:val="27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 xml:space="preserve">developed.  </w:t>
      </w:r>
      <w:r>
        <w:rPr>
          <w:w w:val="108"/>
        </w:rPr>
        <w:t xml:space="preserve">Hence, </w:t>
      </w:r>
      <w:r>
        <w:t xml:space="preserve">economic   theories  </w:t>
      </w:r>
      <w:r>
        <w:rPr>
          <w:spacing w:val="19"/>
        </w:rPr>
        <w:t xml:space="preserve"> </w:t>
      </w:r>
      <w:r>
        <w:t xml:space="preserve">explaining </w:t>
      </w:r>
      <w:r>
        <w:rPr>
          <w:spacing w:val="41"/>
        </w:rPr>
        <w:t xml:space="preserve"> </w:t>
      </w:r>
      <w:r>
        <w:t xml:space="preserve">long-term  </w:t>
      </w:r>
      <w:r>
        <w:rPr>
          <w:spacing w:val="10"/>
        </w:rPr>
        <w:t xml:space="preserve"> </w:t>
      </w:r>
      <w:r>
        <w:rPr>
          <w:w w:val="104"/>
        </w:rPr>
        <w:t xml:space="preserve">growth </w:t>
      </w:r>
      <w:r>
        <w:t xml:space="preserve">and </w:t>
      </w:r>
      <w:r>
        <w:rPr>
          <w:spacing w:val="8"/>
        </w:rPr>
        <w:t xml:space="preserve"> </w:t>
      </w:r>
      <w:r>
        <w:t xml:space="preserve">technical </w:t>
      </w:r>
      <w:r>
        <w:rPr>
          <w:spacing w:val="31"/>
        </w:rPr>
        <w:t xml:space="preserve"> </w:t>
      </w:r>
      <w:r>
        <w:t xml:space="preserve">progress </w:t>
      </w:r>
      <w:r>
        <w:rPr>
          <w:spacing w:val="19"/>
        </w:rPr>
        <w:t xml:space="preserve"> </w:t>
      </w:r>
      <w:r>
        <w:t xml:space="preserve">have  </w:t>
      </w:r>
      <w:r>
        <w:rPr>
          <w:w w:val="109"/>
        </w:rPr>
        <w:t>remained</w:t>
      </w:r>
      <w:r>
        <w:rPr>
          <w:spacing w:val="27"/>
          <w:w w:val="109"/>
        </w:rPr>
        <w:t xml:space="preserve"> </w:t>
      </w:r>
      <w:r>
        <w:rPr>
          <w:w w:val="109"/>
        </w:rPr>
        <w:t xml:space="preserve">unsettled </w:t>
      </w:r>
      <w:r>
        <w:t>into</w:t>
      </w:r>
      <w:r>
        <w:rPr>
          <w:spacing w:val="44"/>
        </w:rPr>
        <w:t xml:space="preserve"> </w:t>
      </w:r>
      <w:r>
        <w:t xml:space="preserve">the  modern </w:t>
      </w:r>
      <w:r>
        <w:rPr>
          <w:spacing w:val="19"/>
        </w:rPr>
        <w:t xml:space="preserve"> </w:t>
      </w:r>
      <w:r>
        <w:t>era</w:t>
      </w:r>
      <w:r>
        <w:rPr>
          <w:spacing w:val="49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21"/>
        </w:rPr>
        <w:t xml:space="preserve"> </w:t>
      </w:r>
      <w:r>
        <w:rPr>
          <w:w w:val="109"/>
        </w:rPr>
        <w:t>Freeman,</w:t>
      </w:r>
      <w:r>
        <w:rPr>
          <w:spacing w:val="11"/>
          <w:w w:val="109"/>
        </w:rPr>
        <w:t xml:space="preserve"> </w:t>
      </w:r>
      <w:r>
        <w:rPr>
          <w:w w:val="109"/>
        </w:rPr>
        <w:t>197</w:t>
      </w:r>
      <w:r>
        <w:rPr>
          <w:spacing w:val="-2"/>
          <w:w w:val="109"/>
        </w:rPr>
        <w:t>3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" w:line="249" w:lineRule="auto"/>
        <w:ind w:right="81" w:firstLine="239"/>
        <w:jc w:val="both"/>
      </w:pPr>
      <w:r>
        <w:t>In</w:t>
      </w:r>
      <w:r>
        <w:rPr>
          <w:spacing w:val="32"/>
        </w:rPr>
        <w:t xml:space="preserve"> </w:t>
      </w:r>
      <w:r>
        <w:t xml:space="preserve">recent </w:t>
      </w:r>
      <w:r>
        <w:rPr>
          <w:spacing w:val="16"/>
        </w:rPr>
        <w:t xml:space="preserve"> </w:t>
      </w:r>
      <w:r>
        <w:t>decades,  global</w:t>
      </w:r>
      <w:r>
        <w:rPr>
          <w:spacing w:val="32"/>
        </w:rPr>
        <w:t xml:space="preserve"> </w:t>
      </w:r>
      <w:r>
        <w:t xml:space="preserve">concern </w:t>
      </w:r>
      <w:r>
        <w:rPr>
          <w:spacing w:val="9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rPr>
          <w:w w:val="108"/>
        </w:rPr>
        <w:t xml:space="preserve">emerged </w:t>
      </w:r>
      <w:r>
        <w:t xml:space="preserve">about 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rPr>
          <w:w w:val="105"/>
        </w:rPr>
        <w:t>non-renewability</w:t>
      </w:r>
      <w:r>
        <w:rPr>
          <w:spacing w:val="50"/>
          <w:w w:val="105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natural  </w:t>
      </w:r>
      <w:r>
        <w:rPr>
          <w:spacing w:val="9"/>
        </w:rPr>
        <w:t xml:space="preserve"> </w:t>
      </w:r>
      <w:r>
        <w:rPr>
          <w:w w:val="107"/>
        </w:rPr>
        <w:t xml:space="preserve">resources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 xml:space="preserve">factor </w:t>
      </w:r>
      <w:r>
        <w:rPr>
          <w:spacing w:val="7"/>
        </w:rPr>
        <w:t xml:space="preserve"> </w:t>
      </w:r>
      <w:r>
        <w:t>limiting</w:t>
      </w:r>
      <w:r>
        <w:rPr>
          <w:spacing w:val="41"/>
        </w:rPr>
        <w:t xml:space="preserve"> </w:t>
      </w:r>
      <w:r>
        <w:rPr>
          <w:w w:val="108"/>
        </w:rPr>
        <w:t>production</w:t>
      </w:r>
      <w:r>
        <w:rPr>
          <w:spacing w:val="13"/>
          <w:w w:val="108"/>
        </w:rPr>
        <w:t xml:space="preserve"> </w:t>
      </w:r>
      <w:r>
        <w:t xml:space="preserve">and  the </w:t>
      </w:r>
      <w:r>
        <w:rPr>
          <w:spacing w:val="3"/>
        </w:rPr>
        <w:t xml:space="preserve"> </w:t>
      </w:r>
      <w:r>
        <w:t xml:space="preserve">threat </w:t>
      </w:r>
      <w:r>
        <w:rPr>
          <w:spacing w:val="36"/>
        </w:rPr>
        <w:t xml:space="preserve"> </w:t>
      </w:r>
      <w:r>
        <w:rPr>
          <w:w w:val="112"/>
        </w:rPr>
        <w:t xml:space="preserve">to </w:t>
      </w:r>
      <w:r>
        <w:t xml:space="preserve">long-term </w:t>
      </w:r>
      <w:r>
        <w:rPr>
          <w:spacing w:val="3"/>
        </w:rPr>
        <w:t xml:space="preserve"> </w:t>
      </w:r>
      <w:r>
        <w:t>economic</w:t>
      </w:r>
      <w:r>
        <w:rPr>
          <w:spacing w:val="43"/>
        </w:rPr>
        <w:t xml:space="preserve"> </w:t>
      </w:r>
      <w:r>
        <w:t>growth</w:t>
      </w:r>
      <w:r>
        <w:rPr>
          <w:spacing w:val="26"/>
        </w:rPr>
        <w:t xml:space="preserve"> </w:t>
      </w:r>
      <w:r>
        <w:t>caused</w:t>
      </w:r>
      <w:r>
        <w:rPr>
          <w:spacing w:val="41"/>
        </w:rPr>
        <w:t xml:space="preserve"> </w:t>
      </w:r>
      <w:r>
        <w:t xml:space="preserve">by </w:t>
      </w:r>
      <w:r>
        <w:rPr>
          <w:w w:val="105"/>
        </w:rPr>
        <w:t xml:space="preserve">environ- </w:t>
      </w:r>
      <w:r>
        <w:t xml:space="preserve">mental </w:t>
      </w:r>
      <w:r>
        <w:rPr>
          <w:spacing w:val="19"/>
        </w:rPr>
        <w:t xml:space="preserve"> </w:t>
      </w:r>
      <w:r>
        <w:rPr>
          <w:w w:val="106"/>
        </w:rPr>
        <w:t>destabilization</w:t>
      </w:r>
      <w:r>
        <w:rPr>
          <w:spacing w:val="23"/>
          <w:w w:val="106"/>
        </w:rPr>
        <w:t xml:space="preserve"> </w:t>
      </w:r>
      <w:r>
        <w:t xml:space="preserve">and  pollution. </w:t>
      </w:r>
      <w:r>
        <w:rPr>
          <w:spacing w:val="15"/>
        </w:rPr>
        <w:t xml:space="preserve"> </w:t>
      </w:r>
      <w:r>
        <w:rPr>
          <w:w w:val="106"/>
        </w:rPr>
        <w:t xml:space="preserve">Economists </w:t>
      </w:r>
      <w:r>
        <w:t>have</w:t>
      </w:r>
      <w:r>
        <w:rPr>
          <w:spacing w:val="28"/>
        </w:rPr>
        <w:t xml:space="preserve"> </w:t>
      </w:r>
      <w:r>
        <w:t>begun</w:t>
      </w:r>
      <w:r>
        <w:rPr>
          <w:spacing w:val="3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address  the</w:t>
      </w:r>
      <w:r>
        <w:rPr>
          <w:spacing w:val="40"/>
        </w:rPr>
        <w:t xml:space="preserve"> </w:t>
      </w:r>
      <w:r>
        <w:t xml:space="preserve">question </w:t>
      </w:r>
      <w:r>
        <w:rPr>
          <w:spacing w:val="15"/>
        </w:rPr>
        <w:t xml:space="preserve"> </w:t>
      </w:r>
      <w:r>
        <w:t>first</w:t>
      </w:r>
      <w:r>
        <w:rPr>
          <w:spacing w:val="29"/>
        </w:rPr>
        <w:t xml:space="preserve"> </w:t>
      </w:r>
      <w:r>
        <w:t>posed</w:t>
      </w:r>
      <w:r>
        <w:rPr>
          <w:spacing w:val="36"/>
        </w:rPr>
        <w:t xml:space="preserve"> </w:t>
      </w:r>
      <w:r>
        <w:t xml:space="preserve">by Malthus </w:t>
      </w:r>
      <w:r>
        <w:rPr>
          <w:spacing w:val="42"/>
        </w:rPr>
        <w:t xml:space="preserve"> </w:t>
      </w:r>
      <w:r>
        <w:t xml:space="preserve">whether </w:t>
      </w:r>
      <w:r>
        <w:rPr>
          <w:spacing w:val="39"/>
        </w:rPr>
        <w:t xml:space="preserve"> </w:t>
      </w:r>
      <w:r>
        <w:t xml:space="preserve">exponential   growth </w:t>
      </w:r>
      <w:r>
        <w:rPr>
          <w:spacing w:val="11"/>
        </w:rPr>
        <w:t xml:space="preserve"> </w:t>
      </w:r>
      <w:r>
        <w:t xml:space="preserve">in  </w:t>
      </w:r>
      <w:r>
        <w:rPr>
          <w:w w:val="108"/>
        </w:rPr>
        <w:t>popul</w:t>
      </w:r>
      <w:r>
        <w:rPr>
          <w:spacing w:val="-4"/>
          <w:w w:val="108"/>
        </w:rPr>
        <w:t>a</w:t>
      </w:r>
      <w:r>
        <w:rPr>
          <w:w w:val="99"/>
        </w:rPr>
        <w:t xml:space="preserve">- </w:t>
      </w:r>
      <w:r>
        <w:t>tion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 xml:space="preserve">resource </w:t>
      </w:r>
      <w:r>
        <w:rPr>
          <w:spacing w:val="1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but</w:t>
      </w:r>
      <w:r>
        <w:rPr>
          <w:spacing w:val="37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linear  growth</w:t>
      </w:r>
      <w:r>
        <w:rPr>
          <w:spacing w:val="28"/>
        </w:rPr>
        <w:t xml:space="preserve"> </w:t>
      </w:r>
      <w:r>
        <w:rPr>
          <w:w w:val="105"/>
        </w:rPr>
        <w:t xml:space="preserve">in </w:t>
      </w:r>
      <w:r>
        <w:t xml:space="preserve">technology </w:t>
      </w:r>
      <w:r>
        <w:rPr>
          <w:spacing w:val="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 xml:space="preserve">subsistence </w:t>
      </w:r>
      <w:r>
        <w:rPr>
          <w:spacing w:val="2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bound </w:t>
      </w:r>
      <w:r>
        <w:rPr>
          <w:spacing w:val="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lead</w:t>
      </w:r>
      <w:r>
        <w:rPr>
          <w:spacing w:val="44"/>
        </w:rPr>
        <w:t xml:space="preserve"> </w:t>
      </w:r>
      <w:r>
        <w:rPr>
          <w:w w:val="112"/>
        </w:rPr>
        <w:t xml:space="preserve">to </w:t>
      </w:r>
      <w:r>
        <w:t>a</w:t>
      </w:r>
      <w:r>
        <w:rPr>
          <w:spacing w:val="20"/>
        </w:rPr>
        <w:t xml:space="preserve"> </w:t>
      </w:r>
      <w:r>
        <w:t>social</w:t>
      </w:r>
      <w:r>
        <w:rPr>
          <w:spacing w:val="25"/>
        </w:rPr>
        <w:t xml:space="preserve"> </w:t>
      </w:r>
      <w:r>
        <w:rPr>
          <w:w w:val="109"/>
        </w:rPr>
        <w:t>catastrophe</w:t>
      </w:r>
      <w:r>
        <w:rPr>
          <w:spacing w:val="-33"/>
        </w:rPr>
        <w:t xml:space="preserve"> </w:t>
      </w:r>
      <w:r>
        <w:rPr>
          <w:spacing w:val="12"/>
          <w:w w:val="208"/>
        </w:rPr>
        <w:t>}</w:t>
      </w:r>
      <w:r>
        <w:rPr>
          <w:w w:val="105"/>
        </w:rPr>
        <w:t>in</w:t>
      </w:r>
      <w:r>
        <w:rPr>
          <w:spacing w:val="1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word,</w:t>
      </w:r>
      <w:r>
        <w:rPr>
          <w:spacing w:val="19"/>
        </w:rPr>
        <w:t xml:space="preserve"> </w:t>
      </w:r>
      <w:r>
        <w:t xml:space="preserve">whether </w:t>
      </w:r>
      <w:r>
        <w:rPr>
          <w:spacing w:val="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w w:val="104"/>
        </w:rPr>
        <w:t xml:space="preserve">con- </w:t>
      </w:r>
      <w:r>
        <w:rPr>
          <w:w w:val="108"/>
        </w:rPr>
        <w:t xml:space="preserve">temporary </w:t>
      </w:r>
      <w:r>
        <w:rPr>
          <w:spacing w:val="16"/>
          <w:w w:val="108"/>
        </w:rPr>
        <w:t xml:space="preserve"> </w:t>
      </w:r>
      <w:r>
        <w:t xml:space="preserve">course  </w:t>
      </w:r>
      <w:r>
        <w:rPr>
          <w:spacing w:val="15"/>
        </w:rPr>
        <w:t xml:space="preserve"> </w:t>
      </w:r>
      <w:r>
        <w:t xml:space="preserve">of </w:t>
      </w:r>
      <w:r>
        <w:rPr>
          <w:spacing w:val="32"/>
        </w:rPr>
        <w:t xml:space="preserve"> </w:t>
      </w:r>
      <w:r>
        <w:t xml:space="preserve">economic  </w:t>
      </w:r>
      <w:r>
        <w:rPr>
          <w:spacing w:val="13"/>
        </w:rPr>
        <w:t xml:space="preserve"> </w:t>
      </w:r>
      <w:r>
        <w:rPr>
          <w:w w:val="107"/>
        </w:rPr>
        <w:t xml:space="preserve">development </w:t>
      </w:r>
      <w:r>
        <w:rPr>
          <w:spacing w:val="14"/>
          <w:w w:val="107"/>
        </w:rPr>
        <w:t xml:space="preserve"> </w:t>
      </w:r>
      <w:r>
        <w:t>is</w:t>
      </w:r>
    </w:p>
    <w:p w:rsidR="00D909AC" w:rsidRDefault="008D1DD7">
      <w:pPr>
        <w:ind w:right="3290"/>
        <w:jc w:val="both"/>
      </w:pPr>
      <w:r>
        <w:rPr>
          <w:spacing w:val="3"/>
          <w:w w:val="75"/>
        </w:rPr>
        <w:t>‘</w:t>
      </w:r>
      <w:r>
        <w:rPr>
          <w:w w:val="104"/>
        </w:rPr>
        <w:t>sustainable’.</w:t>
      </w:r>
    </w:p>
    <w:p w:rsidR="00D909AC" w:rsidRDefault="008D1DD7">
      <w:pPr>
        <w:spacing w:before="9" w:line="246" w:lineRule="auto"/>
        <w:ind w:right="75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33" w:space="466"/>
            <w:col w:w="4421"/>
          </w:cols>
        </w:sectPr>
      </w:pPr>
      <w:r>
        <w:t xml:space="preserve">The </w:t>
      </w:r>
      <w:r>
        <w:rPr>
          <w:spacing w:val="19"/>
        </w:rPr>
        <w:t xml:space="preserve"> </w:t>
      </w:r>
      <w:r>
        <w:t xml:space="preserve">first </w:t>
      </w:r>
      <w:r>
        <w:rPr>
          <w:spacing w:val="13"/>
        </w:rPr>
        <w:t xml:space="preserve"> </w:t>
      </w:r>
      <w:r>
        <w:t xml:space="preserve">influential  </w:t>
      </w:r>
      <w:r>
        <w:rPr>
          <w:spacing w:val="1"/>
        </w:rPr>
        <w:t xml:space="preserve"> </w:t>
      </w:r>
      <w:r>
        <w:t xml:space="preserve">work  examining </w:t>
      </w:r>
      <w:r>
        <w:rPr>
          <w:spacing w:val="19"/>
        </w:rPr>
        <w:t xml:space="preserve"> </w:t>
      </w:r>
      <w:r>
        <w:rPr>
          <w:w w:val="107"/>
        </w:rPr>
        <w:t xml:space="preserve">whether </w:t>
      </w:r>
      <w:r>
        <w:t>the</w:t>
      </w:r>
      <w:r>
        <w:rPr>
          <w:spacing w:val="45"/>
        </w:rPr>
        <w:t xml:space="preserve"> </w:t>
      </w:r>
      <w:r>
        <w:t xml:space="preserve">current </w:t>
      </w:r>
      <w:r>
        <w:rPr>
          <w:spacing w:val="26"/>
        </w:rPr>
        <w:t xml:space="preserve"> </w:t>
      </w:r>
      <w:r>
        <w:t xml:space="preserve">paradigm 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world</w:t>
      </w:r>
      <w:r>
        <w:rPr>
          <w:spacing w:val="22"/>
        </w:rPr>
        <w:t xml:space="preserve"> </w:t>
      </w:r>
      <w:r>
        <w:t xml:space="preserve">economic  </w:t>
      </w:r>
      <w:r>
        <w:rPr>
          <w:w w:val="105"/>
        </w:rPr>
        <w:t>develo</w:t>
      </w:r>
      <w:r>
        <w:rPr>
          <w:spacing w:val="-6"/>
          <w:w w:val="105"/>
        </w:rPr>
        <w:t>p</w:t>
      </w:r>
      <w:r>
        <w:rPr>
          <w:w w:val="99"/>
        </w:rPr>
        <w:t xml:space="preserve">- </w:t>
      </w:r>
      <w:r>
        <w:t xml:space="preserve">ment </w:t>
      </w:r>
      <w:r>
        <w:rPr>
          <w:spacing w:val="39"/>
        </w:rPr>
        <w:t xml:space="preserve"> </w:t>
      </w:r>
      <w:r>
        <w:t xml:space="preserve">is  </w:t>
      </w:r>
      <w:r>
        <w:rPr>
          <w:spacing w:val="3"/>
          <w:w w:val="75"/>
        </w:rPr>
        <w:t>‘</w:t>
      </w:r>
      <w:r>
        <w:rPr>
          <w:w w:val="104"/>
        </w:rPr>
        <w:t xml:space="preserve">sustainable’ </w:t>
      </w:r>
      <w:r>
        <w:rPr>
          <w:spacing w:val="10"/>
          <w:w w:val="104"/>
        </w:rPr>
        <w:t xml:space="preserve"> </w:t>
      </w:r>
      <w:r>
        <w:t xml:space="preserve">was </w:t>
      </w:r>
      <w:r>
        <w:rPr>
          <w:spacing w:val="3"/>
        </w:rPr>
        <w:t xml:space="preserve"> </w:t>
      </w:r>
      <w:r>
        <w:rPr>
          <w:i/>
        </w:rPr>
        <w:t xml:space="preserve">The </w:t>
      </w:r>
      <w:r>
        <w:rPr>
          <w:i/>
          <w:spacing w:val="18"/>
        </w:rPr>
        <w:t xml:space="preserve"> </w:t>
      </w:r>
      <w:r>
        <w:rPr>
          <w:i/>
        </w:rPr>
        <w:t xml:space="preserve">Limits </w:t>
      </w:r>
      <w:r>
        <w:rPr>
          <w:i/>
          <w:spacing w:val="26"/>
        </w:rPr>
        <w:t xml:space="preserve"> </w:t>
      </w:r>
      <w:r>
        <w:rPr>
          <w:i/>
        </w:rPr>
        <w:t xml:space="preserve">to </w:t>
      </w:r>
      <w:r>
        <w:rPr>
          <w:i/>
          <w:spacing w:val="3"/>
        </w:rPr>
        <w:t xml:space="preserve"> </w:t>
      </w:r>
      <w:r>
        <w:rPr>
          <w:i/>
          <w:w w:val="102"/>
        </w:rPr>
        <w:t xml:space="preserve">Growth </w:t>
      </w:r>
      <w:r>
        <w:rPr>
          <w:w w:val="54"/>
          <w:position w:val="2"/>
        </w:rPr>
        <w:t>Ž</w:t>
      </w:r>
      <w:r>
        <w:rPr>
          <w:w w:val="109"/>
        </w:rPr>
        <w:t>The</w:t>
      </w:r>
      <w:r>
        <w:rPr>
          <w:spacing w:val="10"/>
          <w:w w:val="109"/>
        </w:rPr>
        <w:t xml:space="preserve"> </w:t>
      </w:r>
      <w:r>
        <w:t>Club</w:t>
      </w:r>
      <w:r>
        <w:rPr>
          <w:spacing w:val="3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Rome,  197</w:t>
      </w:r>
      <w:r>
        <w:rPr>
          <w:spacing w:val="-1"/>
        </w:rPr>
        <w:t>2</w:t>
      </w:r>
      <w:r>
        <w:rPr>
          <w:w w:val="133"/>
          <w:position w:val="2"/>
        </w:rPr>
        <w:t>.</w:t>
      </w:r>
      <w:r>
        <w:t>.</w:t>
      </w:r>
      <w:r>
        <w:rPr>
          <w:spacing w:val="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team  led</w:t>
      </w:r>
      <w:r>
        <w:rPr>
          <w:spacing w:val="2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w w:val="109"/>
        </w:rPr>
        <w:t xml:space="preserve">Donald </w:t>
      </w:r>
      <w:r>
        <w:t>and</w:t>
      </w:r>
      <w:r>
        <w:rPr>
          <w:spacing w:val="27"/>
        </w:rPr>
        <w:t xml:space="preserve"> </w:t>
      </w:r>
      <w:r>
        <w:t>Donella  Meadows</w:t>
      </w:r>
      <w:r>
        <w:rPr>
          <w:spacing w:val="3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w w:val="106"/>
        </w:rPr>
        <w:t>Massachusetts</w:t>
      </w:r>
      <w:r>
        <w:rPr>
          <w:spacing w:val="7"/>
          <w:w w:val="106"/>
        </w:rPr>
        <w:t xml:space="preserve"> </w:t>
      </w:r>
      <w:r>
        <w:rPr>
          <w:w w:val="107"/>
        </w:rPr>
        <w:t>Inst</w:t>
      </w:r>
      <w:r>
        <w:rPr>
          <w:spacing w:val="5"/>
          <w:w w:val="107"/>
        </w:rPr>
        <w:t>i</w:t>
      </w:r>
      <w:r>
        <w:rPr>
          <w:w w:val="99"/>
        </w:rPr>
        <w:t xml:space="preserve">- </w:t>
      </w:r>
      <w:r>
        <w:t xml:space="preserve">tute  </w:t>
      </w:r>
      <w:r>
        <w:rPr>
          <w:spacing w:val="9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Technology   simulated 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7"/>
        </w:rPr>
        <w:t xml:space="preserve"> </w:t>
      </w:r>
      <w:r>
        <w:rPr>
          <w:w w:val="107"/>
        </w:rPr>
        <w:t xml:space="preserve">computerized </w:t>
      </w:r>
      <w:r>
        <w:t>world</w:t>
      </w:r>
      <w:r>
        <w:rPr>
          <w:spacing w:val="33"/>
        </w:rPr>
        <w:t xml:space="preserve"> </w:t>
      </w:r>
      <w:r>
        <w:t xml:space="preserve">model </w:t>
      </w:r>
      <w:r>
        <w:rPr>
          <w:spacing w:val="4"/>
        </w:rPr>
        <w:t xml:space="preserve"> </w:t>
      </w:r>
      <w:r>
        <w:rPr>
          <w:w w:val="54"/>
          <w:position w:val="2"/>
        </w:rPr>
        <w:t>Ž</w:t>
      </w:r>
      <w:r>
        <w:rPr>
          <w:spacing w:val="11"/>
          <w:w w:val="75"/>
        </w:rPr>
        <w:t>‘</w:t>
      </w:r>
      <w:r>
        <w:rPr>
          <w:w w:val="104"/>
        </w:rPr>
        <w:t>W</w:t>
      </w:r>
      <w:r>
        <w:rPr>
          <w:w w:val="108"/>
        </w:rPr>
        <w:t>orld</w:t>
      </w:r>
      <w:r>
        <w:rPr>
          <w:spacing w:val="20"/>
          <w:w w:val="108"/>
        </w:rPr>
        <w:t xml:space="preserve"> </w:t>
      </w:r>
      <w:r>
        <w:rPr>
          <w:w w:val="90"/>
        </w:rPr>
        <w:t>3</w:t>
      </w:r>
      <w:r>
        <w:rPr>
          <w:spacing w:val="-3"/>
          <w:w w:val="90"/>
        </w:rPr>
        <w:t>’</w:t>
      </w:r>
      <w:r>
        <w:rPr>
          <w:w w:val="133"/>
          <w:position w:val="2"/>
        </w:rPr>
        <w:t>.</w:t>
      </w:r>
      <w:r>
        <w:rPr>
          <w:spacing w:val="24"/>
          <w:w w:val="133"/>
          <w:position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rPr>
          <w:w w:val="111"/>
        </w:rPr>
        <w:t>entered</w:t>
      </w:r>
      <w:r>
        <w:rPr>
          <w:spacing w:val="22"/>
          <w:w w:val="111"/>
        </w:rPr>
        <w:t xml:space="preserve"> </w:t>
      </w:r>
      <w:r>
        <w:t>into  it</w:t>
      </w:r>
      <w:r>
        <w:rPr>
          <w:spacing w:val="34"/>
        </w:rPr>
        <w:t xml:space="preserve"> </w:t>
      </w:r>
      <w:r>
        <w:rPr>
          <w:w w:val="111"/>
        </w:rPr>
        <w:t xml:space="preserve">data </w:t>
      </w:r>
      <w:r>
        <w:t xml:space="preserve">assuming </w:t>
      </w:r>
      <w:r>
        <w:rPr>
          <w:spacing w:val="38"/>
        </w:rPr>
        <w:t xml:space="preserve"> </w:t>
      </w:r>
      <w:r>
        <w:t xml:space="preserve">that   </w:t>
      </w:r>
      <w:r>
        <w:rPr>
          <w:w w:val="108"/>
        </w:rPr>
        <w:t>population,</w:t>
      </w:r>
      <w:r>
        <w:rPr>
          <w:spacing w:val="47"/>
          <w:w w:val="108"/>
        </w:rPr>
        <w:t xml:space="preserve"> </w:t>
      </w:r>
      <w:r>
        <w:t xml:space="preserve">industrial  </w:t>
      </w:r>
      <w:r>
        <w:rPr>
          <w:spacing w:val="15"/>
        </w:rPr>
        <w:t xml:space="preserve"> </w:t>
      </w:r>
      <w:r>
        <w:rPr>
          <w:w w:val="108"/>
        </w:rPr>
        <w:t xml:space="preserve">production </w:t>
      </w:r>
      <w:r>
        <w:t xml:space="preserve">and </w:t>
      </w:r>
      <w:r>
        <w:rPr>
          <w:spacing w:val="19"/>
        </w:rPr>
        <w:t xml:space="preserve"> </w:t>
      </w:r>
      <w:r>
        <w:t xml:space="preserve">pollution </w:t>
      </w:r>
      <w:r>
        <w:rPr>
          <w:spacing w:val="40"/>
        </w:rPr>
        <w:t xml:space="preserve"> </w:t>
      </w:r>
      <w:r>
        <w:t xml:space="preserve">would </w:t>
      </w:r>
      <w:r>
        <w:rPr>
          <w:spacing w:val="1"/>
        </w:rPr>
        <w:t xml:space="preserve"> </w:t>
      </w:r>
      <w:r>
        <w:t xml:space="preserve">continue   to </w:t>
      </w:r>
      <w:r>
        <w:rPr>
          <w:spacing w:val="9"/>
        </w:rPr>
        <w:t xml:space="preserve"> </w:t>
      </w:r>
      <w:r>
        <w:t>grow</w:t>
      </w:r>
      <w:r>
        <w:rPr>
          <w:spacing w:val="39"/>
        </w:rPr>
        <w:t xml:space="preserve"> </w:t>
      </w:r>
      <w:r>
        <w:rPr>
          <w:w w:val="106"/>
        </w:rPr>
        <w:t xml:space="preserve">exponen- </w:t>
      </w:r>
      <w:r>
        <w:t>tially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 xml:space="preserve">future </w:t>
      </w:r>
      <w:r>
        <w:rPr>
          <w:spacing w:val="6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w w:val="109"/>
        </w:rPr>
        <w:t>pas</w:t>
      </w:r>
      <w:r>
        <w:rPr>
          <w:spacing w:val="1"/>
          <w:w w:val="109"/>
        </w:rPr>
        <w:t>t</w:t>
      </w:r>
      <w:r>
        <w:rPr>
          <w:w w:val="109"/>
          <w:position w:val="2"/>
        </w:rPr>
        <w:t>.</w:t>
      </w:r>
      <w:r>
        <w:rPr>
          <w:w w:val="109"/>
        </w:rPr>
        <w:t xml:space="preserve">. The </w:t>
      </w:r>
      <w:r>
        <w:t>Meadows’</w:t>
      </w:r>
      <w:r>
        <w:rPr>
          <w:spacing w:val="28"/>
        </w:rPr>
        <w:t xml:space="preserve"> </w:t>
      </w:r>
      <w:r>
        <w:t xml:space="preserve">team </w:t>
      </w:r>
      <w:r>
        <w:rPr>
          <w:spacing w:val="8"/>
        </w:rPr>
        <w:t xml:space="preserve"> </w:t>
      </w:r>
      <w:r>
        <w:t xml:space="preserve">concluded </w:t>
      </w:r>
      <w:r>
        <w:rPr>
          <w:spacing w:val="16"/>
        </w:rPr>
        <w:t xml:space="preserve"> </w:t>
      </w:r>
      <w:r>
        <w:t xml:space="preserve">that </w:t>
      </w:r>
      <w:r>
        <w:rPr>
          <w:spacing w:val="12"/>
        </w:rPr>
        <w:t xml:space="preserve"> </w:t>
      </w:r>
      <w:r>
        <w:t>since</w:t>
      </w:r>
      <w:r>
        <w:rPr>
          <w:spacing w:val="39"/>
        </w:rPr>
        <w:t xml:space="preserve"> </w:t>
      </w:r>
      <w:r>
        <w:t>the  world</w:t>
      </w:r>
      <w:r>
        <w:rPr>
          <w:spacing w:val="27"/>
        </w:rPr>
        <w:t xml:space="preserve"> </w:t>
      </w:r>
      <w:r>
        <w:t>is physically finite,</w:t>
      </w:r>
      <w:r>
        <w:rPr>
          <w:spacing w:val="25"/>
        </w:rPr>
        <w:t xml:space="preserve"> </w:t>
      </w:r>
      <w:r>
        <w:t xml:space="preserve">exponential </w:t>
      </w:r>
      <w:r>
        <w:rPr>
          <w:spacing w:val="7"/>
        </w:rPr>
        <w:t xml:space="preserve"> </w:t>
      </w:r>
      <w:r>
        <w:t>growth</w:t>
      </w:r>
      <w:r>
        <w:rPr>
          <w:spacing w:val="1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rPr>
          <w:w w:val="112"/>
        </w:rPr>
        <w:t xml:space="preserve">three </w:t>
      </w:r>
      <w:r>
        <w:t>key</w:t>
      </w:r>
      <w:r>
        <w:rPr>
          <w:spacing w:val="14"/>
        </w:rPr>
        <w:t xml:space="preserve"> </w:t>
      </w:r>
      <w:r>
        <w:rPr>
          <w:w w:val="109"/>
        </w:rPr>
        <w:t>phenomena</w:t>
      </w:r>
      <w:r>
        <w:rPr>
          <w:spacing w:val="7"/>
          <w:w w:val="109"/>
        </w:rPr>
        <w:t xml:space="preserve"> </w:t>
      </w:r>
      <w:r>
        <w:t>must</w:t>
      </w:r>
      <w:r>
        <w:rPr>
          <w:spacing w:val="36"/>
        </w:rPr>
        <w:t xml:space="preserve"> </w:t>
      </w:r>
      <w:r>
        <w:t>eventually  hit</w:t>
      </w:r>
      <w:r>
        <w:rPr>
          <w:spacing w:val="3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limit.</w:t>
      </w:r>
      <w:r>
        <w:rPr>
          <w:spacing w:val="23"/>
        </w:rPr>
        <w:t xml:space="preserve"> </w:t>
      </w:r>
      <w:r>
        <w:rPr>
          <w:w w:val="104"/>
        </w:rPr>
        <w:t xml:space="preserve">They </w:t>
      </w:r>
      <w:r>
        <w:rPr>
          <w:w w:val="109"/>
        </w:rPr>
        <w:t>predicted</w:t>
      </w:r>
      <w:r>
        <w:rPr>
          <w:spacing w:val="40"/>
          <w:w w:val="109"/>
        </w:rPr>
        <w:t xml:space="preserve"> </w:t>
      </w:r>
      <w:r>
        <w:t xml:space="preserve">that </w:t>
      </w:r>
      <w:r>
        <w:rPr>
          <w:spacing w:val="40"/>
        </w:rPr>
        <w:t xml:space="preserve"> </w:t>
      </w:r>
      <w:r>
        <w:t xml:space="preserve">as </w:t>
      </w:r>
      <w:r>
        <w:rPr>
          <w:spacing w:val="8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>1972,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t xml:space="preserve">limit </w:t>
      </w:r>
      <w:r>
        <w:rPr>
          <w:spacing w:val="14"/>
        </w:rPr>
        <w:t xml:space="preserve"> </w:t>
      </w:r>
      <w:r>
        <w:t>was</w:t>
      </w:r>
      <w:r>
        <w:rPr>
          <w:spacing w:val="43"/>
        </w:rPr>
        <w:t xml:space="preserve"> </w:t>
      </w:r>
      <w:r>
        <w:t xml:space="preserve">only  </w:t>
      </w:r>
      <w:r>
        <w:rPr>
          <w:w w:val="111"/>
        </w:rPr>
        <w:t xml:space="preserve">a </w:t>
      </w:r>
      <w:r>
        <w:rPr>
          <w:w w:val="108"/>
        </w:rPr>
        <w:t>generation</w:t>
      </w:r>
      <w:r>
        <w:rPr>
          <w:spacing w:val="8"/>
          <w:w w:val="108"/>
        </w:rPr>
        <w:t xml:space="preserve"> </w:t>
      </w:r>
      <w:r>
        <w:t>away.</w:t>
      </w:r>
      <w:r>
        <w:rPr>
          <w:spacing w:val="5"/>
        </w:rPr>
        <w:t xml:space="preserve"> </w:t>
      </w:r>
      <w:r>
        <w:t>Absent  an</w:t>
      </w:r>
      <w:r>
        <w:rPr>
          <w:spacing w:val="29"/>
        </w:rPr>
        <w:t xml:space="preserve"> </w:t>
      </w:r>
      <w:r>
        <w:t xml:space="preserve">emergency </w:t>
      </w:r>
      <w:r>
        <w:rPr>
          <w:spacing w:val="3"/>
        </w:rPr>
        <w:t xml:space="preserve"> </w:t>
      </w:r>
      <w:r>
        <w:rPr>
          <w:w w:val="104"/>
        </w:rPr>
        <w:t>mobiliz</w:t>
      </w:r>
      <w:r>
        <w:rPr>
          <w:spacing w:val="-2"/>
          <w:w w:val="104"/>
        </w:rPr>
        <w:t>a</w:t>
      </w:r>
      <w:r>
        <w:rPr>
          <w:w w:val="99"/>
        </w:rPr>
        <w:t xml:space="preserve">- </w:t>
      </w:r>
      <w:r>
        <w:t xml:space="preserve">tion, </w:t>
      </w:r>
      <w:r>
        <w:rPr>
          <w:spacing w:val="23"/>
        </w:rPr>
        <w:t xml:space="preserve"> </w:t>
      </w:r>
      <w:r>
        <w:t xml:space="preserve">it </w:t>
      </w:r>
      <w:r>
        <w:rPr>
          <w:spacing w:val="10"/>
        </w:rPr>
        <w:t xml:space="preserve"> </w:t>
      </w:r>
      <w:r>
        <w:t xml:space="preserve">would </w:t>
      </w:r>
      <w:r>
        <w:rPr>
          <w:spacing w:val="9"/>
        </w:rPr>
        <w:t xml:space="preserve"> </w:t>
      </w:r>
      <w:r>
        <w:t xml:space="preserve">likely </w:t>
      </w:r>
      <w:r>
        <w:rPr>
          <w:spacing w:val="1"/>
        </w:rPr>
        <w:t xml:space="preserve"> </w:t>
      </w:r>
      <w:r>
        <w:t xml:space="preserve">be </w:t>
      </w:r>
      <w:r>
        <w:rPr>
          <w:spacing w:val="16"/>
        </w:rPr>
        <w:t xml:space="preserve"> </w:t>
      </w:r>
      <w:r>
        <w:t xml:space="preserve">reached  </w:t>
      </w:r>
      <w:r>
        <w:rPr>
          <w:spacing w:val="8"/>
        </w:rPr>
        <w:t xml:space="preserve"> </w:t>
      </w:r>
      <w:r>
        <w:t xml:space="preserve">not </w:t>
      </w:r>
      <w:r>
        <w:rPr>
          <w:spacing w:val="27"/>
        </w:rPr>
        <w:t xml:space="preserve"> </w:t>
      </w:r>
      <w:r>
        <w:t xml:space="preserve">through   </w:t>
      </w:r>
      <w:r>
        <w:rPr>
          <w:w w:val="111"/>
        </w:rPr>
        <w:t xml:space="preserve">a </w:t>
      </w:r>
      <w:r>
        <w:t xml:space="preserve">smooth </w:t>
      </w:r>
      <w:r>
        <w:rPr>
          <w:spacing w:val="3"/>
        </w:rPr>
        <w:t xml:space="preserve"> </w:t>
      </w:r>
      <w:r>
        <w:rPr>
          <w:w w:val="108"/>
        </w:rPr>
        <w:t>transition</w:t>
      </w:r>
      <w:r>
        <w:rPr>
          <w:spacing w:val="17"/>
          <w:w w:val="108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more</w:t>
      </w:r>
      <w:r>
        <w:rPr>
          <w:spacing w:val="49"/>
        </w:rPr>
        <w:t xml:space="preserve"> </w:t>
      </w:r>
      <w:r>
        <w:t>frugal</w:t>
      </w:r>
      <w:r>
        <w:rPr>
          <w:spacing w:val="41"/>
        </w:rPr>
        <w:t xml:space="preserve"> </w:t>
      </w:r>
      <w:r>
        <w:t>lifestyles,</w:t>
      </w:r>
      <w:r>
        <w:rPr>
          <w:spacing w:val="28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 xml:space="preserve">by a </w:t>
      </w:r>
      <w:r>
        <w:rPr>
          <w:spacing w:val="30"/>
        </w:rPr>
        <w:t xml:space="preserve"> </w:t>
      </w:r>
      <w:r>
        <w:t xml:space="preserve">crash   from </w:t>
      </w:r>
      <w:r>
        <w:rPr>
          <w:spacing w:val="41"/>
        </w:rPr>
        <w:t xml:space="preserve"> </w:t>
      </w:r>
      <w:r>
        <w:t xml:space="preserve">good </w:t>
      </w:r>
      <w:r>
        <w:rPr>
          <w:spacing w:val="36"/>
        </w:rPr>
        <w:t xml:space="preserve"> </w:t>
      </w:r>
      <w:r>
        <w:t xml:space="preserve">to </w:t>
      </w:r>
      <w:r>
        <w:rPr>
          <w:spacing w:val="37"/>
        </w:rPr>
        <w:t xml:space="preserve"> </w:t>
      </w:r>
      <w:r>
        <w:t xml:space="preserve">very </w:t>
      </w:r>
      <w:r>
        <w:rPr>
          <w:spacing w:val="19"/>
        </w:rPr>
        <w:t xml:space="preserve"> </w:t>
      </w:r>
      <w:r>
        <w:t xml:space="preserve">bad </w:t>
      </w:r>
      <w:r>
        <w:rPr>
          <w:spacing w:val="43"/>
        </w:rPr>
        <w:t xml:space="preserve"> </w:t>
      </w:r>
      <w:r>
        <w:rPr>
          <w:w w:val="106"/>
        </w:rPr>
        <w:t>condition</w:t>
      </w:r>
      <w:r>
        <w:rPr>
          <w:spacing w:val="12"/>
          <w:w w:val="106"/>
        </w:rPr>
        <w:t>s</w:t>
      </w:r>
      <w:r>
        <w:rPr>
          <w:spacing w:val="12"/>
          <w:w w:val="208"/>
        </w:rPr>
        <w:t>}</w:t>
      </w:r>
      <w:r>
        <w:rPr>
          <w:w w:val="111"/>
        </w:rPr>
        <w:t xml:space="preserve">a </w:t>
      </w:r>
      <w:r>
        <w:t>poor,</w:t>
      </w:r>
      <w:r>
        <w:rPr>
          <w:spacing w:val="31"/>
        </w:rPr>
        <w:t xml:space="preserve"> </w:t>
      </w:r>
      <w:r>
        <w:t>crowded,</w:t>
      </w:r>
      <w:r>
        <w:rPr>
          <w:spacing w:val="34"/>
        </w:rPr>
        <w:t xml:space="preserve"> </w:t>
      </w:r>
      <w:r>
        <w:t>hungry,</w:t>
      </w:r>
      <w:r>
        <w:rPr>
          <w:spacing w:val="3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 xml:space="preserve">polluted </w:t>
      </w:r>
      <w:r>
        <w:rPr>
          <w:spacing w:val="6"/>
        </w:rPr>
        <w:t xml:space="preserve"> </w:t>
      </w:r>
      <w:r>
        <w:t xml:space="preserve">planet.  </w:t>
      </w:r>
      <w:r>
        <w:rPr>
          <w:w w:val="104"/>
        </w:rPr>
        <w:t xml:space="preserve">They </w:t>
      </w:r>
      <w:r>
        <w:t xml:space="preserve">advised </w:t>
      </w:r>
      <w:r>
        <w:rPr>
          <w:spacing w:val="19"/>
        </w:rPr>
        <w:t xml:space="preserve"> </w:t>
      </w:r>
      <w:r>
        <w:t xml:space="preserve">that </w:t>
      </w:r>
      <w:r>
        <w:rPr>
          <w:spacing w:val="42"/>
        </w:rPr>
        <w:t xml:space="preserve"> </w:t>
      </w:r>
      <w:r>
        <w:t xml:space="preserve">averting </w:t>
      </w:r>
      <w:r>
        <w:rPr>
          <w:spacing w:val="33"/>
        </w:rPr>
        <w:t xml:space="preserve"> </w:t>
      </w:r>
      <w:r>
        <w:rPr>
          <w:w w:val="109"/>
        </w:rPr>
        <w:t>catastrophe</w:t>
      </w:r>
      <w:r>
        <w:rPr>
          <w:spacing w:val="48"/>
          <w:w w:val="109"/>
        </w:rPr>
        <w:t xml:space="preserve"> </w:t>
      </w:r>
      <w:r>
        <w:t xml:space="preserve">would </w:t>
      </w:r>
      <w:r>
        <w:rPr>
          <w:spacing w:val="9"/>
        </w:rPr>
        <w:t xml:space="preserve"> </w:t>
      </w:r>
      <w:r>
        <w:rPr>
          <w:w w:val="110"/>
        </w:rPr>
        <w:t>require</w:t>
      </w:r>
    </w:p>
    <w:p w:rsidR="00D909AC" w:rsidRDefault="00D909AC">
      <w:pPr>
        <w:spacing w:before="18" w:line="200" w:lineRule="exact"/>
        <w:sectPr w:rsidR="00D909AC">
          <w:pgSz w:w="9880" w:h="13920"/>
          <w:pgMar w:top="560" w:right="260" w:bottom="280" w:left="300" w:header="380" w:footer="0" w:gutter="0"/>
          <w:cols w:space="720"/>
        </w:sectPr>
      </w:pPr>
    </w:p>
    <w:p w:rsidR="00D909AC" w:rsidRDefault="008D1DD7">
      <w:pPr>
        <w:spacing w:before="31" w:line="250" w:lineRule="auto"/>
        <w:ind w:left="116" w:right="-37"/>
        <w:jc w:val="both"/>
      </w:pPr>
      <w:r>
        <w:lastRenderedPageBreak/>
        <w:t>radical</w:t>
      </w:r>
      <w:r>
        <w:rPr>
          <w:spacing w:val="48"/>
        </w:rPr>
        <w:t xml:space="preserve"> </w:t>
      </w:r>
      <w:r>
        <w:rPr>
          <w:w w:val="75"/>
        </w:rPr>
        <w:t>‘</w:t>
      </w:r>
      <w:r>
        <w:rPr>
          <w:spacing w:val="-31"/>
        </w:rPr>
        <w:t xml:space="preserve"> </w:t>
      </w:r>
      <w:r>
        <w:t>value</w:t>
      </w:r>
      <w:r>
        <w:rPr>
          <w:spacing w:val="31"/>
        </w:rPr>
        <w:t xml:space="preserve"> </w:t>
      </w:r>
      <w:r>
        <w:t>changes’,</w:t>
      </w:r>
      <w:r>
        <w:rPr>
          <w:spacing w:val="28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policies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w w:val="102"/>
        </w:rPr>
        <w:t xml:space="preserve">recycle </w:t>
      </w:r>
      <w:r>
        <w:t xml:space="preserve">resources, </w:t>
      </w:r>
      <w:r>
        <w:rPr>
          <w:spacing w:val="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put</w:t>
      </w:r>
      <w:r>
        <w:rPr>
          <w:spacing w:val="35"/>
        </w:rPr>
        <w:t xml:space="preserve"> </w:t>
      </w:r>
      <w:r>
        <w:t>birth</w:t>
      </w:r>
      <w:r>
        <w:rPr>
          <w:spacing w:val="45"/>
        </w:rPr>
        <w:t xml:space="preserve"> </w:t>
      </w:r>
      <w:r>
        <w:t>rates  into</w:t>
      </w:r>
      <w:r>
        <w:rPr>
          <w:spacing w:val="33"/>
        </w:rPr>
        <w:t xml:space="preserve"> </w:t>
      </w:r>
      <w:r>
        <w:t>parity</w:t>
      </w:r>
      <w:r>
        <w:rPr>
          <w:spacing w:val="3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w w:val="111"/>
        </w:rPr>
        <w:t xml:space="preserve">death </w:t>
      </w:r>
      <w:r>
        <w:t>rates,  to</w:t>
      </w:r>
      <w:r>
        <w:rPr>
          <w:spacing w:val="26"/>
        </w:rPr>
        <w:t xml:space="preserve"> </w:t>
      </w:r>
      <w:r>
        <w:t>hold</w:t>
      </w:r>
      <w:r>
        <w:rPr>
          <w:spacing w:val="30"/>
        </w:rPr>
        <w:t xml:space="preserve"> </w:t>
      </w:r>
      <w:r>
        <w:t>capital</w:t>
      </w:r>
      <w:r>
        <w:rPr>
          <w:spacing w:val="43"/>
        </w:rPr>
        <w:t xml:space="preserve"> </w:t>
      </w:r>
      <w:r>
        <w:t xml:space="preserve">investment </w:t>
      </w:r>
      <w:r>
        <w:rPr>
          <w:spacing w:val="15"/>
        </w:rPr>
        <w:t xml:space="preserve"> </w:t>
      </w:r>
      <w:r>
        <w:t>equal</w:t>
      </w:r>
      <w:r>
        <w:rPr>
          <w:spacing w:val="4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w w:val="107"/>
        </w:rPr>
        <w:t xml:space="preserve">depreci- </w:t>
      </w:r>
      <w:r>
        <w:t>ation,</w:t>
      </w:r>
      <w:r>
        <w:rPr>
          <w:spacing w:val="3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reduce</w:t>
      </w:r>
      <w:r>
        <w:rPr>
          <w:spacing w:val="46"/>
        </w:rPr>
        <w:t xml:space="preserve"> </w:t>
      </w:r>
      <w:r>
        <w:rPr>
          <w:w w:val="106"/>
        </w:rPr>
        <w:t>consumption</w:t>
      </w:r>
      <w:r>
        <w:rPr>
          <w:spacing w:val="-8"/>
          <w:w w:val="10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w w:val="106"/>
        </w:rPr>
        <w:t xml:space="preserve">change </w:t>
      </w:r>
      <w:r>
        <w:t xml:space="preserve">its </w:t>
      </w:r>
      <w:r>
        <w:rPr>
          <w:spacing w:val="5"/>
        </w:rPr>
        <w:t xml:space="preserve"> </w:t>
      </w:r>
      <w:r>
        <w:t xml:space="preserve">emphasis </w:t>
      </w:r>
      <w:r>
        <w:rPr>
          <w:spacing w:val="33"/>
        </w:rPr>
        <w:t xml:space="preserve"> </w:t>
      </w:r>
      <w:r>
        <w:t xml:space="preserve">from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rPr>
          <w:w w:val="106"/>
        </w:rPr>
        <w:t>consumption</w:t>
      </w:r>
      <w:r>
        <w:rPr>
          <w:spacing w:val="40"/>
          <w:w w:val="106"/>
        </w:rPr>
        <w:t xml:space="preserve"> </w:t>
      </w:r>
      <w:r>
        <w:t xml:space="preserve">of  goods </w:t>
      </w:r>
      <w:r>
        <w:rPr>
          <w:spacing w:val="6"/>
        </w:rPr>
        <w:t xml:space="preserve"> </w:t>
      </w:r>
      <w:r>
        <w:rPr>
          <w:w w:val="112"/>
        </w:rPr>
        <w:t xml:space="preserve">to </w:t>
      </w:r>
      <w:r>
        <w:t xml:space="preserve">the </w:t>
      </w:r>
      <w:r>
        <w:rPr>
          <w:spacing w:val="22"/>
        </w:rPr>
        <w:t xml:space="preserve"> </w:t>
      </w:r>
      <w:r>
        <w:rPr>
          <w:w w:val="106"/>
        </w:rPr>
        <w:t>consumption</w:t>
      </w:r>
      <w:r>
        <w:rPr>
          <w:spacing w:val="35"/>
          <w:w w:val="10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 xml:space="preserve">services </w:t>
      </w:r>
      <w:r>
        <w:rPr>
          <w:spacing w:val="7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Krier</w:t>
      </w:r>
      <w:r>
        <w:t xml:space="preserve"> 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18"/>
        </w:rPr>
        <w:t xml:space="preserve"> </w:t>
      </w:r>
      <w:r>
        <w:rPr>
          <w:w w:val="108"/>
        </w:rPr>
        <w:t>Gillette,</w:t>
      </w:r>
    </w:p>
    <w:p w:rsidR="00D909AC" w:rsidRDefault="008D1DD7">
      <w:pPr>
        <w:spacing w:line="220" w:lineRule="exact"/>
        <w:ind w:left="116" w:right="-32"/>
        <w:jc w:val="both"/>
      </w:pPr>
      <w:r>
        <w:t>198</w:t>
      </w:r>
      <w:r>
        <w:rPr>
          <w:spacing w:val="-1"/>
        </w:rPr>
        <w:t>5</w:t>
      </w:r>
      <w:r>
        <w:rPr>
          <w:w w:val="133"/>
          <w:position w:val="2"/>
        </w:rPr>
        <w:t>.</w:t>
      </w:r>
      <w:r>
        <w:t>.</w:t>
      </w:r>
      <w:r>
        <w:rPr>
          <w:spacing w:val="10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rPr>
          <w:w w:val="106"/>
        </w:rPr>
        <w:t>controversial</w:t>
      </w:r>
      <w:r>
        <w:rPr>
          <w:spacing w:val="12"/>
          <w:w w:val="106"/>
        </w:rPr>
        <w:t xml:space="preserve"> </w:t>
      </w:r>
      <w:r>
        <w:t>study,</w:t>
      </w:r>
      <w:r>
        <w:rPr>
          <w:spacing w:val="25"/>
        </w:rPr>
        <w:t xml:space="preserve"> </w:t>
      </w:r>
      <w:r>
        <w:rPr>
          <w:w w:val="108"/>
        </w:rPr>
        <w:t>distributed</w:t>
      </w:r>
      <w:r>
        <w:rPr>
          <w:spacing w:val="12"/>
          <w:w w:val="108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w w:val="101"/>
        </w:rPr>
        <w:t>mil-</w:t>
      </w:r>
    </w:p>
    <w:p w:rsidR="00D909AC" w:rsidRDefault="008D1DD7">
      <w:pPr>
        <w:spacing w:before="14" w:line="254" w:lineRule="auto"/>
        <w:ind w:left="116" w:right="-34"/>
        <w:jc w:val="both"/>
      </w:pPr>
      <w:r>
        <w:t>lions</w:t>
      </w:r>
      <w:r>
        <w:rPr>
          <w:spacing w:val="3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copy</w:t>
      </w:r>
      <w:r>
        <w:rPr>
          <w:spacing w:val="17"/>
        </w:rPr>
        <w:t xml:space="preserve"> </w:t>
      </w:r>
      <w:r>
        <w:t>worldwide,</w:t>
      </w:r>
      <w:r>
        <w:rPr>
          <w:spacing w:val="34"/>
        </w:rPr>
        <w:t xml:space="preserve"> </w:t>
      </w:r>
      <w:r>
        <w:t>made</w:t>
      </w:r>
      <w:r>
        <w:rPr>
          <w:spacing w:val="50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fear</w:t>
      </w:r>
      <w:r>
        <w:rPr>
          <w:spacing w:val="4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w w:val="106"/>
        </w:rPr>
        <w:t>loo</w:t>
      </w:r>
      <w:r>
        <w:rPr>
          <w:spacing w:val="-5"/>
          <w:w w:val="106"/>
        </w:rPr>
        <w:t>m</w:t>
      </w:r>
      <w:r>
        <w:rPr>
          <w:w w:val="99"/>
        </w:rPr>
        <w:t xml:space="preserve">- </w:t>
      </w:r>
      <w:r>
        <w:t xml:space="preserve">ing </w:t>
      </w:r>
      <w:r>
        <w:rPr>
          <w:spacing w:val="35"/>
        </w:rPr>
        <w:t xml:space="preserve"> </w:t>
      </w:r>
      <w:r>
        <w:rPr>
          <w:w w:val="107"/>
        </w:rPr>
        <w:t xml:space="preserve">Malthusian </w:t>
      </w:r>
      <w:r>
        <w:rPr>
          <w:spacing w:val="31"/>
          <w:w w:val="107"/>
        </w:rPr>
        <w:t xml:space="preserve"> </w:t>
      </w:r>
      <w:r>
        <w:t xml:space="preserve">crisis </w:t>
      </w:r>
      <w:r>
        <w:rPr>
          <w:spacing w:val="39"/>
        </w:rPr>
        <w:t xml:space="preserve"> </w:t>
      </w:r>
      <w:r>
        <w:t xml:space="preserve">of </w:t>
      </w:r>
      <w:r>
        <w:rPr>
          <w:spacing w:val="36"/>
        </w:rPr>
        <w:t xml:space="preserve"> </w:t>
      </w:r>
      <w:r>
        <w:t xml:space="preserve">the  </w:t>
      </w:r>
      <w:r>
        <w:rPr>
          <w:spacing w:val="12"/>
        </w:rPr>
        <w:t xml:space="preserve"> </w:t>
      </w:r>
      <w:r>
        <w:rPr>
          <w:w w:val="110"/>
        </w:rPr>
        <w:t>environment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</w:p>
    <w:p w:rsidR="00D909AC" w:rsidRDefault="008D1DD7">
      <w:pPr>
        <w:spacing w:before="37" w:line="254" w:lineRule="auto"/>
        <w:ind w:right="79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2" w:space="477"/>
            <w:col w:w="4421"/>
          </w:cols>
        </w:sectPr>
      </w:pPr>
      <w:r>
        <w:br w:type="column"/>
      </w:r>
      <w:r>
        <w:lastRenderedPageBreak/>
        <w:t xml:space="preserve">dard </w:t>
      </w:r>
      <w:r>
        <w:rPr>
          <w:spacing w:val="34"/>
        </w:rPr>
        <w:t xml:space="preserve"> </w:t>
      </w:r>
      <w:r>
        <w:t xml:space="preserve">economics, </w:t>
      </w:r>
      <w:r>
        <w:rPr>
          <w:spacing w:val="34"/>
        </w:rPr>
        <w:t xml:space="preserve"> </w:t>
      </w:r>
      <w:r>
        <w:t xml:space="preserve">ever-growing </w:t>
      </w:r>
      <w:r>
        <w:rPr>
          <w:spacing w:val="29"/>
        </w:rPr>
        <w:t xml:space="preserve"> </w:t>
      </w:r>
      <w:r>
        <w:t xml:space="preserve">cycles  of </w:t>
      </w:r>
      <w:r>
        <w:rPr>
          <w:spacing w:val="7"/>
        </w:rPr>
        <w:t xml:space="preserve"> </w:t>
      </w:r>
      <w:r>
        <w:rPr>
          <w:w w:val="107"/>
        </w:rPr>
        <w:t xml:space="preserve">produc- </w:t>
      </w:r>
      <w:r>
        <w:t>tion</w:t>
      </w:r>
      <w:r>
        <w:rPr>
          <w:spacing w:val="47"/>
        </w:rPr>
        <w:t xml:space="preserve"> </w:t>
      </w:r>
      <w:r>
        <w:t xml:space="preserve">and  </w:t>
      </w:r>
      <w:r>
        <w:rPr>
          <w:w w:val="106"/>
        </w:rPr>
        <w:t>consumption</w:t>
      </w:r>
      <w:r>
        <w:rPr>
          <w:spacing w:val="17"/>
          <w:w w:val="106"/>
        </w:rPr>
        <w:t xml:space="preserve"> </w:t>
      </w:r>
      <w:r>
        <w:t xml:space="preserve">are </w:t>
      </w:r>
      <w:r>
        <w:rPr>
          <w:spacing w:val="4"/>
        </w:rPr>
        <w:t xml:space="preserve"> </w:t>
      </w:r>
      <w:r>
        <w:t xml:space="preserve">addressed, </w:t>
      </w:r>
      <w:r>
        <w:rPr>
          <w:spacing w:val="27"/>
        </w:rPr>
        <w:t xml:space="preserve"> </w:t>
      </w:r>
      <w:r>
        <w:t xml:space="preserve">but  not </w:t>
      </w:r>
      <w:r>
        <w:rPr>
          <w:spacing w:val="1"/>
        </w:rPr>
        <w:t xml:space="preserve"> </w:t>
      </w:r>
      <w:r>
        <w:rPr>
          <w:w w:val="112"/>
        </w:rPr>
        <w:t xml:space="preserve">the </w:t>
      </w:r>
      <w:r>
        <w:t>limits</w:t>
      </w:r>
      <w:r>
        <w:rPr>
          <w:spacing w:val="3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the  supporting </w:t>
      </w:r>
      <w:r>
        <w:rPr>
          <w:spacing w:val="25"/>
        </w:rPr>
        <w:t xml:space="preserve"> </w:t>
      </w:r>
      <w:r>
        <w:t>ecosystem.</w:t>
      </w:r>
      <w:r>
        <w:rPr>
          <w:spacing w:val="43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rPr>
          <w:w w:val="106"/>
        </w:rPr>
        <w:t xml:space="preserve">can </w:t>
      </w:r>
      <w:r>
        <w:t>strain</w:t>
      </w:r>
      <w:r>
        <w:rPr>
          <w:spacing w:val="4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w w:val="107"/>
        </w:rPr>
        <w:t xml:space="preserve">environment. </w:t>
      </w:r>
      <w:r>
        <w:t>In</w:t>
      </w:r>
      <w:r>
        <w:rPr>
          <w:spacing w:val="25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steady-state</w:t>
      </w:r>
      <w:r>
        <w:rPr>
          <w:spacing w:val="10"/>
          <w:w w:val="106"/>
        </w:rPr>
        <w:t xml:space="preserve"> </w:t>
      </w:r>
      <w:r>
        <w:rPr>
          <w:w w:val="105"/>
        </w:rPr>
        <w:t xml:space="preserve">eco- </w:t>
      </w:r>
      <w:r>
        <w:t xml:space="preserve">nomics’,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33"/>
        </w:rPr>
        <w:t xml:space="preserve"> </w:t>
      </w:r>
      <w:r>
        <w:t xml:space="preserve">economy </w:t>
      </w:r>
      <w:r>
        <w:rPr>
          <w:spacing w:val="26"/>
        </w:rPr>
        <w:t xml:space="preserve"> </w:t>
      </w:r>
      <w:r>
        <w:t xml:space="preserve">is  viewed </w:t>
      </w:r>
      <w:r>
        <w:rPr>
          <w:spacing w:val="1"/>
        </w:rPr>
        <w:t xml:space="preserve"> </w:t>
      </w:r>
      <w:r>
        <w:t xml:space="preserve">as </w:t>
      </w:r>
      <w:r>
        <w:rPr>
          <w:spacing w:val="11"/>
        </w:rPr>
        <w:t xml:space="preserve"> </w:t>
      </w:r>
      <w:r>
        <w:t xml:space="preserve">but </w:t>
      </w:r>
      <w:r>
        <w:rPr>
          <w:spacing w:val="29"/>
        </w:rPr>
        <w:t xml:space="preserve"> </w:t>
      </w:r>
      <w:r>
        <w:t xml:space="preserve">a </w:t>
      </w:r>
      <w:r>
        <w:rPr>
          <w:spacing w:val="11"/>
        </w:rPr>
        <w:t xml:space="preserve"> </w:t>
      </w:r>
      <w:r>
        <w:rPr>
          <w:w w:val="104"/>
        </w:rPr>
        <w:t xml:space="preserve">sub- </w:t>
      </w:r>
      <w:r>
        <w:t xml:space="preserve">system </w:t>
      </w:r>
      <w:r>
        <w:rPr>
          <w:spacing w:val="7"/>
        </w:rPr>
        <w:t xml:space="preserve"> </w:t>
      </w:r>
      <w:r>
        <w:t xml:space="preserve">of  a </w:t>
      </w:r>
      <w:r>
        <w:rPr>
          <w:spacing w:val="6"/>
        </w:rPr>
        <w:t xml:space="preserve"> </w:t>
      </w:r>
      <w:r>
        <w:t xml:space="preserve">closed, </w:t>
      </w:r>
      <w:r>
        <w:rPr>
          <w:spacing w:val="15"/>
        </w:rPr>
        <w:t xml:space="preserve"> </w:t>
      </w:r>
      <w:r>
        <w:t xml:space="preserve">finite </w:t>
      </w:r>
      <w:r>
        <w:rPr>
          <w:spacing w:val="26"/>
        </w:rPr>
        <w:t xml:space="preserve"> </w:t>
      </w:r>
      <w:r>
        <w:t xml:space="preserve">ecosystem. </w:t>
      </w:r>
      <w:r>
        <w:rPr>
          <w:spacing w:val="2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rPr>
          <w:spacing w:val="3"/>
          <w:w w:val="75"/>
        </w:rPr>
        <w:t>‘</w:t>
      </w:r>
      <w:r>
        <w:rPr>
          <w:w w:val="104"/>
        </w:rPr>
        <w:t xml:space="preserve">steady- </w:t>
      </w:r>
      <w:r>
        <w:t xml:space="preserve">state </w:t>
      </w:r>
      <w:r>
        <w:rPr>
          <w:spacing w:val="9"/>
        </w:rPr>
        <w:t xml:space="preserve"> </w:t>
      </w:r>
      <w:r>
        <w:t>economy’</w:t>
      </w:r>
      <w:r>
        <w:rPr>
          <w:spacing w:val="28"/>
        </w:rPr>
        <w:t xml:space="preserve"> </w:t>
      </w:r>
      <w:r>
        <w:t xml:space="preserve">neither </w:t>
      </w:r>
      <w:r>
        <w:rPr>
          <w:spacing w:val="30"/>
        </w:rPr>
        <w:t xml:space="preserve"> </w:t>
      </w:r>
      <w:r>
        <w:t xml:space="preserve">depletes </w:t>
      </w:r>
      <w:r>
        <w:rPr>
          <w:spacing w:val="21"/>
        </w:rPr>
        <w:t xml:space="preserve"> </w:t>
      </w:r>
      <w:r>
        <w:t xml:space="preserve">the  </w:t>
      </w:r>
      <w:r>
        <w:rPr>
          <w:w w:val="107"/>
        </w:rPr>
        <w:t xml:space="preserve">environment </w:t>
      </w:r>
      <w:r>
        <w:t>beyond</w:t>
      </w:r>
      <w:r>
        <w:rPr>
          <w:spacing w:val="25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rPr>
          <w:w w:val="107"/>
        </w:rPr>
        <w:t xml:space="preserve">regenerative </w:t>
      </w:r>
      <w:r>
        <w:t>capacity</w:t>
      </w:r>
      <w:r>
        <w:rPr>
          <w:spacing w:val="19"/>
        </w:rPr>
        <w:t xml:space="preserve"> </w:t>
      </w:r>
      <w:r>
        <w:t>nor</w:t>
      </w:r>
      <w:r>
        <w:rPr>
          <w:spacing w:val="24"/>
        </w:rPr>
        <w:t xml:space="preserve"> </w:t>
      </w:r>
      <w:r>
        <w:t>pollutes</w:t>
      </w:r>
      <w:r>
        <w:rPr>
          <w:spacing w:val="44"/>
        </w:rPr>
        <w:t xml:space="preserve"> </w:t>
      </w:r>
      <w:r>
        <w:rPr>
          <w:w w:val="108"/>
        </w:rPr>
        <w:t xml:space="preserve">it </w:t>
      </w:r>
      <w:r>
        <w:t xml:space="preserve">beyond </w:t>
      </w:r>
      <w:r>
        <w:rPr>
          <w:spacing w:val="15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t xml:space="preserve">absorptive </w:t>
      </w:r>
      <w:r>
        <w:rPr>
          <w:spacing w:val="39"/>
        </w:rPr>
        <w:t xml:space="preserve"> </w:t>
      </w:r>
      <w:r>
        <w:t xml:space="preserve">capacity, </w:t>
      </w:r>
      <w:r>
        <w:rPr>
          <w:spacing w:val="10"/>
        </w:rPr>
        <w:t xml:space="preserve"> </w:t>
      </w:r>
      <w:r>
        <w:t xml:space="preserve">but </w:t>
      </w:r>
      <w:r>
        <w:rPr>
          <w:spacing w:val="18"/>
        </w:rPr>
        <w:t xml:space="preserve"> </w:t>
      </w:r>
      <w:r>
        <w:t xml:space="preserve">instead, </w:t>
      </w:r>
      <w:r>
        <w:rPr>
          <w:spacing w:val="33"/>
        </w:rPr>
        <w:t xml:space="preserve"> </w:t>
      </w:r>
      <w:r>
        <w:rPr>
          <w:w w:val="108"/>
        </w:rPr>
        <w:t>tries</w:t>
      </w:r>
    </w:p>
    <w:p w:rsidR="00D909AC" w:rsidRDefault="008D1DD7">
      <w:pPr>
        <w:spacing w:line="220" w:lineRule="exact"/>
        <w:ind w:left="116" w:right="-50"/>
      </w:pPr>
      <w:r>
        <w:rPr>
          <w:w w:val="107"/>
        </w:rPr>
        <w:lastRenderedPageBreak/>
        <w:t>development.</w:t>
      </w:r>
    </w:p>
    <w:p w:rsidR="00D909AC" w:rsidRDefault="008D1DD7">
      <w:pPr>
        <w:spacing w:line="220" w:lineRule="exact"/>
        <w:ind w:right="-50"/>
      </w:pPr>
      <w:r>
        <w:br w:type="column"/>
      </w:r>
      <w:r>
        <w:lastRenderedPageBreak/>
        <w:t xml:space="preserve">to </w:t>
      </w:r>
      <w:r>
        <w:rPr>
          <w:spacing w:val="19"/>
        </w:rPr>
        <w:t xml:space="preserve"> </w:t>
      </w:r>
      <w:r>
        <w:t xml:space="preserve">achieve </w:t>
      </w:r>
      <w:r>
        <w:rPr>
          <w:spacing w:val="28"/>
        </w:rPr>
        <w:t xml:space="preserve"> </w:t>
      </w:r>
      <w:r>
        <w:t xml:space="preserve">a </w:t>
      </w:r>
      <w:r>
        <w:rPr>
          <w:spacing w:val="12"/>
        </w:rPr>
        <w:t xml:space="preserve"> </w:t>
      </w:r>
      <w:r>
        <w:t xml:space="preserve">state </w:t>
      </w:r>
      <w:r>
        <w:rPr>
          <w:spacing w:val="43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t xml:space="preserve">equilibrium  </w:t>
      </w:r>
      <w:r>
        <w:rPr>
          <w:spacing w:val="10"/>
        </w:rPr>
        <w:t xml:space="preserve"> </w:t>
      </w:r>
      <w:r>
        <w:t xml:space="preserve">with </w:t>
      </w:r>
      <w:r>
        <w:rPr>
          <w:spacing w:val="8"/>
        </w:rPr>
        <w:t xml:space="preserve"> </w:t>
      </w:r>
      <w:r>
        <w:rPr>
          <w:w w:val="108"/>
        </w:rPr>
        <w:t>it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1275" w:space="3623"/>
            <w:col w:w="3685" w:space="102"/>
            <w:col w:w="635"/>
          </w:cols>
        </w:sectPr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3"/>
        </w:rPr>
        <w:t>Daly,</w:t>
      </w:r>
    </w:p>
    <w:p w:rsidR="00D909AC" w:rsidRDefault="008D1DD7">
      <w:pPr>
        <w:spacing w:before="10" w:line="249" w:lineRule="auto"/>
        <w:ind w:left="116" w:right="-37" w:firstLine="239"/>
        <w:jc w:val="both"/>
      </w:pPr>
      <w:r>
        <w:lastRenderedPageBreak/>
        <w:t>The</w:t>
      </w:r>
      <w:r>
        <w:rPr>
          <w:spacing w:val="25"/>
        </w:rPr>
        <w:t xml:space="preserve"> </w:t>
      </w:r>
      <w:r>
        <w:t>concerns</w:t>
      </w:r>
      <w:r>
        <w:rPr>
          <w:spacing w:val="45"/>
        </w:rPr>
        <w:t xml:space="preserve"> </w:t>
      </w:r>
      <w:r>
        <w:t>expressed</w:t>
      </w:r>
      <w:r>
        <w:rPr>
          <w:spacing w:val="3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i/>
        </w:rPr>
        <w:t>The</w:t>
      </w:r>
      <w:r>
        <w:rPr>
          <w:i/>
          <w:spacing w:val="15"/>
        </w:rPr>
        <w:t xml:space="preserve"> </w:t>
      </w:r>
      <w:r>
        <w:rPr>
          <w:i/>
        </w:rPr>
        <w:t>Limits</w:t>
      </w:r>
      <w:r>
        <w:rPr>
          <w:i/>
          <w:spacing w:val="2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  <w:w w:val="102"/>
        </w:rPr>
        <w:t xml:space="preserve">Growth </w:t>
      </w:r>
      <w:r>
        <w:t xml:space="preserve">were </w:t>
      </w:r>
      <w:r>
        <w:rPr>
          <w:spacing w:val="18"/>
        </w:rPr>
        <w:t xml:space="preserve"> </w:t>
      </w:r>
      <w:r>
        <w:t xml:space="preserve">echoed </w:t>
      </w:r>
      <w:r>
        <w:rPr>
          <w:spacing w:val="43"/>
        </w:rPr>
        <w:t xml:space="preserve"> </w:t>
      </w:r>
      <w:r>
        <w:rPr>
          <w:w w:val="106"/>
        </w:rPr>
        <w:t xml:space="preserve">internationally.  </w:t>
      </w:r>
      <w:r>
        <w:t xml:space="preserve">In  </w:t>
      </w:r>
      <w:r>
        <w:rPr>
          <w:spacing w:val="17"/>
        </w:rPr>
        <w:t xml:space="preserve"> </w:t>
      </w:r>
      <w:r>
        <w:rPr>
          <w:i/>
        </w:rPr>
        <w:t xml:space="preserve">A </w:t>
      </w:r>
      <w:r>
        <w:rPr>
          <w:i/>
          <w:spacing w:val="13"/>
        </w:rPr>
        <w:t xml:space="preserve"> </w:t>
      </w:r>
      <w:r>
        <w:rPr>
          <w:i/>
        </w:rPr>
        <w:t>Blueprint</w:t>
      </w:r>
      <w:r>
        <w:rPr>
          <w:i/>
          <w:spacing w:val="40"/>
        </w:rPr>
        <w:t xml:space="preserve"> </w:t>
      </w:r>
      <w:r>
        <w:rPr>
          <w:i/>
        </w:rPr>
        <w:t xml:space="preserve">for </w:t>
      </w:r>
      <w:r>
        <w:rPr>
          <w:i/>
          <w:w w:val="102"/>
        </w:rPr>
        <w:t>Su</w:t>
      </w:r>
      <w:r>
        <w:rPr>
          <w:i/>
          <w:spacing w:val="-10"/>
          <w:w w:val="102"/>
        </w:rPr>
        <w:t>r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  <w:spacing w:val="-11"/>
          <w:w w:val="95"/>
        </w:rPr>
        <w:t>i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al</w:t>
      </w:r>
      <w:r>
        <w:rPr>
          <w:i/>
          <w:spacing w:val="13"/>
        </w:rPr>
        <w:t xml:space="preserve"> </w:t>
      </w:r>
      <w:r>
        <w:rPr>
          <w:w w:val="54"/>
          <w:position w:val="2"/>
        </w:rPr>
        <w:t>Ž</w:t>
      </w:r>
      <w:r>
        <w:rPr>
          <w:w w:val="109"/>
        </w:rPr>
        <w:t>Editors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Ecologist,</w:t>
      </w:r>
      <w:r>
        <w:rPr>
          <w:spacing w:val="39"/>
        </w:rPr>
        <w:t xml:space="preserve"> </w:t>
      </w:r>
      <w:r>
        <w:t>197</w:t>
      </w:r>
      <w:r>
        <w:rPr>
          <w:spacing w:val="-2"/>
        </w:rPr>
        <w:t>2</w:t>
      </w:r>
      <w:r>
        <w:rPr>
          <w:w w:val="133"/>
          <w:position w:val="2"/>
        </w:rPr>
        <w:t>.</w:t>
      </w:r>
      <w:r>
        <w:t>,</w:t>
      </w:r>
      <w:r>
        <w:rPr>
          <w:spacing w:val="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w w:val="105"/>
        </w:rPr>
        <w:t>disti</w:t>
      </w:r>
      <w:r>
        <w:rPr>
          <w:spacing w:val="2"/>
          <w:w w:val="105"/>
        </w:rPr>
        <w:t>n</w:t>
      </w:r>
      <w:r>
        <w:rPr>
          <w:w w:val="99"/>
        </w:rPr>
        <w:t xml:space="preserve">- </w:t>
      </w:r>
      <w:r>
        <w:t xml:space="preserve">guished </w:t>
      </w:r>
      <w:r>
        <w:rPr>
          <w:spacing w:val="6"/>
        </w:rPr>
        <w:t xml:space="preserve"> </w:t>
      </w:r>
      <w:r>
        <w:t xml:space="preserve">British </w:t>
      </w:r>
      <w:r>
        <w:rPr>
          <w:spacing w:val="7"/>
        </w:rPr>
        <w:t xml:space="preserve"> </w:t>
      </w:r>
      <w:r>
        <w:t xml:space="preserve">panel </w:t>
      </w:r>
      <w:r>
        <w:rPr>
          <w:spacing w:val="10"/>
        </w:rPr>
        <w:t xml:space="preserve"> </w:t>
      </w:r>
      <w:r>
        <w:t xml:space="preserve">wrote  that </w:t>
      </w:r>
      <w:r>
        <w:rPr>
          <w:spacing w:val="18"/>
        </w:rPr>
        <w:t xml:space="preserve"> </w:t>
      </w:r>
      <w:r>
        <w:t xml:space="preserve">our  </w:t>
      </w:r>
      <w:r>
        <w:rPr>
          <w:spacing w:val="7"/>
          <w:w w:val="75"/>
        </w:rPr>
        <w:t>‘</w:t>
      </w:r>
      <w:r>
        <w:rPr>
          <w:w w:val="107"/>
        </w:rPr>
        <w:t xml:space="preserve">industrial </w:t>
      </w:r>
      <w:r>
        <w:t>way</w:t>
      </w:r>
      <w:r>
        <w:rPr>
          <w:spacing w:val="48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t xml:space="preserve">life </w:t>
      </w:r>
      <w:r>
        <w:rPr>
          <w:spacing w:val="21"/>
        </w:rPr>
        <w:t xml:space="preserve"> </w:t>
      </w:r>
      <w:r>
        <w:t xml:space="preserve">with </w:t>
      </w:r>
      <w:r>
        <w:rPr>
          <w:spacing w:val="20"/>
        </w:rPr>
        <w:t xml:space="preserve"> </w:t>
      </w:r>
      <w:r>
        <w:t xml:space="preserve">its </w:t>
      </w:r>
      <w:r>
        <w:rPr>
          <w:spacing w:val="23"/>
        </w:rPr>
        <w:t xml:space="preserve"> </w:t>
      </w:r>
      <w:r>
        <w:t xml:space="preserve">ethos </w:t>
      </w:r>
      <w:r>
        <w:rPr>
          <w:spacing w:val="49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t xml:space="preserve">expansion’ </w:t>
      </w:r>
      <w:r>
        <w:rPr>
          <w:spacing w:val="38"/>
        </w:rPr>
        <w:t xml:space="preserve"> </w:t>
      </w:r>
      <w:r>
        <w:t xml:space="preserve">is </w:t>
      </w:r>
      <w:r>
        <w:rPr>
          <w:spacing w:val="11"/>
        </w:rPr>
        <w:t xml:space="preserve"> </w:t>
      </w:r>
      <w:r>
        <w:rPr>
          <w:w w:val="111"/>
        </w:rPr>
        <w:t>not</w:t>
      </w:r>
    </w:p>
    <w:p w:rsidR="00D909AC" w:rsidRDefault="008D1DD7">
      <w:pPr>
        <w:spacing w:before="5" w:line="254" w:lineRule="auto"/>
        <w:ind w:left="116" w:right="-33"/>
        <w:jc w:val="both"/>
      </w:pPr>
      <w:r>
        <w:rPr>
          <w:spacing w:val="3"/>
          <w:w w:val="75"/>
        </w:rPr>
        <w:t>‘</w:t>
      </w:r>
      <w:r>
        <w:rPr>
          <w:w w:val="104"/>
        </w:rPr>
        <w:t>sustainable’.</w:t>
      </w:r>
      <w:r>
        <w:rPr>
          <w:spacing w:val="36"/>
          <w:w w:val="104"/>
        </w:rPr>
        <w:t xml:space="preserve"> </w:t>
      </w:r>
      <w:r>
        <w:t xml:space="preserve">Rates </w:t>
      </w:r>
      <w:r>
        <w:rPr>
          <w:spacing w:val="3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growth  in</w:t>
      </w:r>
      <w:r>
        <w:rPr>
          <w:spacing w:val="40"/>
        </w:rPr>
        <w:t xml:space="preserve"> </w:t>
      </w:r>
      <w:r>
        <w:rPr>
          <w:w w:val="110"/>
        </w:rPr>
        <w:t>population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and </w:t>
      </w:r>
      <w:r>
        <w:rPr>
          <w:w w:val="106"/>
        </w:rPr>
        <w:t xml:space="preserve">consumption </w:t>
      </w:r>
      <w:r>
        <w:t>are</w:t>
      </w:r>
      <w:r>
        <w:rPr>
          <w:spacing w:val="36"/>
        </w:rPr>
        <w:t xml:space="preserve"> </w:t>
      </w:r>
      <w:r>
        <w:rPr>
          <w:w w:val="107"/>
        </w:rPr>
        <w:t>undermining</w:t>
      </w:r>
      <w:r>
        <w:rPr>
          <w:spacing w:val="2"/>
          <w:w w:val="107"/>
        </w:rPr>
        <w:t xml:space="preserve"> </w:t>
      </w:r>
      <w:r>
        <w:t xml:space="preserve">human </w:t>
      </w:r>
      <w:r>
        <w:rPr>
          <w:spacing w:val="1"/>
        </w:rPr>
        <w:t xml:space="preserve"> </w:t>
      </w:r>
      <w:r>
        <w:rPr>
          <w:w w:val="101"/>
        </w:rPr>
        <w:t xml:space="preserve">survival </w:t>
      </w:r>
      <w:r>
        <w:t xml:space="preserve">prospects </w:t>
      </w:r>
      <w:r>
        <w:rPr>
          <w:spacing w:val="24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 xml:space="preserve">disrupting </w:t>
      </w:r>
      <w:r>
        <w:rPr>
          <w:spacing w:val="20"/>
        </w:rPr>
        <w:t xml:space="preserve"> </w:t>
      </w:r>
      <w:r>
        <w:t xml:space="preserve">ecosystems </w:t>
      </w:r>
      <w:r>
        <w:rPr>
          <w:spacing w:val="1"/>
        </w:rPr>
        <w:t xml:space="preserve"> </w:t>
      </w:r>
      <w:r>
        <w:t xml:space="preserve">and  </w:t>
      </w:r>
      <w:r>
        <w:rPr>
          <w:w w:val="107"/>
        </w:rPr>
        <w:t xml:space="preserve">depleting </w:t>
      </w:r>
      <w:r>
        <w:t xml:space="preserve">resources. </w:t>
      </w:r>
      <w:r>
        <w:rPr>
          <w:spacing w:val="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panel</w:t>
      </w:r>
      <w:r>
        <w:rPr>
          <w:spacing w:val="43"/>
        </w:rPr>
        <w:t xml:space="preserve"> </w:t>
      </w:r>
      <w:r>
        <w:t xml:space="preserve">concluded </w:t>
      </w:r>
      <w:r>
        <w:rPr>
          <w:spacing w:val="4"/>
        </w:rPr>
        <w:t xml:space="preserve"> </w:t>
      </w:r>
      <w:r>
        <w:t>that  a</w:t>
      </w:r>
      <w:r>
        <w:rPr>
          <w:spacing w:val="18"/>
        </w:rPr>
        <w:t xml:space="preserve"> </w:t>
      </w:r>
      <w:r>
        <w:t>stable</w:t>
      </w:r>
      <w:r>
        <w:rPr>
          <w:spacing w:val="46"/>
        </w:rPr>
        <w:t xml:space="preserve"> </w:t>
      </w:r>
      <w:r>
        <w:rPr>
          <w:w w:val="101"/>
        </w:rPr>
        <w:t xml:space="preserve">soci- </w:t>
      </w:r>
      <w:r>
        <w:t>ety would</w:t>
      </w:r>
      <w:r>
        <w:rPr>
          <w:spacing w:val="1"/>
        </w:rPr>
        <w:t xml:space="preserve"> </w:t>
      </w:r>
      <w:r>
        <w:t>cause</w:t>
      </w:r>
      <w:r>
        <w:rPr>
          <w:spacing w:val="22"/>
        </w:rPr>
        <w:t xml:space="preserve"> </w:t>
      </w:r>
      <w:r>
        <w:t>minimum</w:t>
      </w:r>
      <w:r>
        <w:rPr>
          <w:spacing w:val="28"/>
        </w:rPr>
        <w:t xml:space="preserve"> </w:t>
      </w:r>
      <w:r>
        <w:t>ecological</w:t>
      </w:r>
      <w:r>
        <w:rPr>
          <w:spacing w:val="15"/>
        </w:rPr>
        <w:t xml:space="preserve"> </w:t>
      </w:r>
      <w:r>
        <w:rPr>
          <w:w w:val="107"/>
        </w:rPr>
        <w:t xml:space="preserve">disruption, </w:t>
      </w:r>
      <w:r>
        <w:t xml:space="preserve">practice </w:t>
      </w:r>
      <w:r>
        <w:rPr>
          <w:spacing w:val="37"/>
        </w:rPr>
        <w:t xml:space="preserve"> </w:t>
      </w:r>
      <w:r>
        <w:t xml:space="preserve">maximum </w:t>
      </w:r>
      <w:r>
        <w:rPr>
          <w:spacing w:val="18"/>
        </w:rPr>
        <w:t xml:space="preserve"> </w:t>
      </w:r>
      <w:r>
        <w:rPr>
          <w:w w:val="106"/>
        </w:rPr>
        <w:t>conservation,</w:t>
      </w:r>
      <w:r>
        <w:rPr>
          <w:spacing w:val="37"/>
          <w:w w:val="106"/>
        </w:rPr>
        <w:t xml:space="preserve"> </w:t>
      </w:r>
      <w:r>
        <w:t xml:space="preserve">and </w:t>
      </w:r>
      <w:r>
        <w:rPr>
          <w:spacing w:val="18"/>
        </w:rPr>
        <w:t xml:space="preserve"> </w:t>
      </w:r>
      <w:r>
        <w:t xml:space="preserve">maintain   </w:t>
      </w:r>
      <w:r>
        <w:rPr>
          <w:w w:val="111"/>
        </w:rPr>
        <w:t xml:space="preserve">a </w:t>
      </w:r>
      <w:r>
        <w:t xml:space="preserve">constant </w:t>
      </w:r>
      <w:r>
        <w:rPr>
          <w:spacing w:val="18"/>
        </w:rPr>
        <w:t xml:space="preserve"> </w:t>
      </w:r>
      <w:r>
        <w:rPr>
          <w:w w:val="108"/>
        </w:rPr>
        <w:t xml:space="preserve">population. </w:t>
      </w:r>
      <w:r>
        <w:rPr>
          <w:spacing w:val="3"/>
          <w:w w:val="75"/>
        </w:rPr>
        <w:t>‘</w:t>
      </w:r>
      <w:r>
        <w:rPr>
          <w:w w:val="112"/>
        </w:rPr>
        <w:t>Our</w:t>
      </w:r>
      <w:r>
        <w:rPr>
          <w:spacing w:val="11"/>
          <w:w w:val="112"/>
        </w:rPr>
        <w:t xml:space="preserve"> </w:t>
      </w:r>
      <w:r>
        <w:t>task</w:t>
      </w:r>
      <w:r>
        <w:rPr>
          <w:spacing w:val="3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 xml:space="preserve">create </w:t>
      </w:r>
      <w:r>
        <w:rPr>
          <w:spacing w:val="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w w:val="101"/>
        </w:rPr>
        <w:t xml:space="preserve">soci- </w:t>
      </w:r>
      <w:r>
        <w:t xml:space="preserve">ety </w:t>
      </w:r>
      <w:r>
        <w:rPr>
          <w:spacing w:val="2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 xml:space="preserve">is </w:t>
      </w:r>
      <w:r>
        <w:rPr>
          <w:spacing w:val="21"/>
        </w:rPr>
        <w:t xml:space="preserve"> </w:t>
      </w:r>
      <w:r>
        <w:rPr>
          <w:i/>
        </w:rPr>
        <w:t>sustainable</w:t>
      </w:r>
      <w:r>
        <w:rPr>
          <w:i/>
          <w:spacing w:val="37"/>
        </w:rPr>
        <w:t xml:space="preserve"> </w:t>
      </w:r>
      <w:r>
        <w:t xml:space="preserve">and </w:t>
      </w:r>
      <w:r>
        <w:rPr>
          <w:spacing w:val="23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give</w:t>
      </w:r>
      <w:r>
        <w:rPr>
          <w:spacing w:val="38"/>
        </w:rPr>
        <w:t xml:space="preserve"> </w:t>
      </w:r>
      <w:r>
        <w:rPr>
          <w:w w:val="112"/>
        </w:rPr>
        <w:t>the</w:t>
      </w:r>
    </w:p>
    <w:p w:rsidR="00D909AC" w:rsidRDefault="008D1DD7">
      <w:pPr>
        <w:spacing w:before="7" w:line="240" w:lineRule="exact"/>
        <w:ind w:right="86"/>
        <w:jc w:val="both"/>
      </w:pPr>
      <w:r>
        <w:br w:type="column"/>
      </w:r>
      <w:r>
        <w:lastRenderedPageBreak/>
        <w:t>1973;</w:t>
      </w:r>
      <w:r>
        <w:rPr>
          <w:spacing w:val="8"/>
        </w:rPr>
        <w:t xml:space="preserve"> </w:t>
      </w:r>
      <w:r>
        <w:t>Daly,</w:t>
      </w:r>
      <w:r>
        <w:rPr>
          <w:spacing w:val="24"/>
        </w:rPr>
        <w:t xml:space="preserve"> </w:t>
      </w:r>
      <w:r>
        <w:t>1974;</w:t>
      </w:r>
      <w:r>
        <w:rPr>
          <w:spacing w:val="8"/>
        </w:rPr>
        <w:t xml:space="preserve"> </w:t>
      </w:r>
      <w:r>
        <w:t>Daly,</w:t>
      </w:r>
      <w:r>
        <w:rPr>
          <w:spacing w:val="24"/>
        </w:rPr>
        <w:t xml:space="preserve"> </w:t>
      </w:r>
      <w:r>
        <w:t>1991;</w:t>
      </w:r>
      <w:r>
        <w:rPr>
          <w:spacing w:val="8"/>
        </w:rPr>
        <w:t xml:space="preserve"> </w:t>
      </w:r>
      <w:r>
        <w:t xml:space="preserve">Alexander, </w:t>
      </w:r>
      <w:r>
        <w:rPr>
          <w:spacing w:val="16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  <w:r>
        <w:rPr>
          <w:spacing w:val="12"/>
        </w:rPr>
        <w:t xml:space="preserve"> </w:t>
      </w:r>
      <w:r>
        <w:rPr>
          <w:w w:val="114"/>
        </w:rPr>
        <w:t>I</w:t>
      </w:r>
      <w:r>
        <w:rPr>
          <w:w w:val="117"/>
        </w:rPr>
        <w:t xml:space="preserve">t </w:t>
      </w:r>
      <w:r>
        <w:t>is</w:t>
      </w:r>
      <w:r>
        <w:rPr>
          <w:spacing w:val="15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7"/>
          <w:w w:val="75"/>
        </w:rPr>
        <w:t>‘</w:t>
      </w:r>
      <w:r>
        <w:rPr>
          <w:w w:val="101"/>
        </w:rPr>
        <w:t>holistic’</w:t>
      </w:r>
      <w:r>
        <w:rPr>
          <w:spacing w:val="19"/>
          <w:w w:val="101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economics </w:t>
      </w:r>
      <w:r>
        <w:rPr>
          <w:spacing w:val="9"/>
        </w:rPr>
        <w:t xml:space="preserve"> </w:t>
      </w:r>
      <w:r>
        <w:t>upon  which</w:t>
      </w:r>
      <w:r>
        <w:rPr>
          <w:spacing w:val="23"/>
        </w:rPr>
        <w:t xml:space="preserve"> </w:t>
      </w:r>
      <w:r>
        <w:rPr>
          <w:w w:val="104"/>
        </w:rPr>
        <w:t xml:space="preserve">all </w:t>
      </w:r>
      <w:r>
        <w:t xml:space="preserve">modern </w:t>
      </w:r>
      <w:r>
        <w:rPr>
          <w:spacing w:val="19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t xml:space="preserve"> </w:t>
      </w:r>
      <w:r>
        <w:rPr>
          <w:spacing w:val="-23"/>
        </w:rPr>
        <w:t xml:space="preserve"> </w:t>
      </w:r>
      <w:r>
        <w:t xml:space="preserve">thinking </w:t>
      </w:r>
      <w:r>
        <w:rPr>
          <w:spacing w:val="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w w:val="106"/>
        </w:rPr>
        <w:t>based.</w:t>
      </w:r>
    </w:p>
    <w:p w:rsidR="00D909AC" w:rsidRDefault="008D1DD7">
      <w:pPr>
        <w:spacing w:before="8" w:line="254" w:lineRule="auto"/>
        <w:ind w:right="79" w:firstLine="239"/>
        <w:jc w:val="both"/>
      </w:pPr>
      <w:r>
        <w:t xml:space="preserve">In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3"/>
        </w:rPr>
        <w:t xml:space="preserve"> </w:t>
      </w:r>
      <w:r>
        <w:t xml:space="preserve">late  </w:t>
      </w:r>
      <w:r>
        <w:rPr>
          <w:spacing w:val="14"/>
        </w:rPr>
        <w:t xml:space="preserve"> </w:t>
      </w:r>
      <w:r>
        <w:t xml:space="preserve">1970s </w:t>
      </w:r>
      <w:r>
        <w:rPr>
          <w:spacing w:val="25"/>
        </w:rPr>
        <w:t xml:space="preserve"> </w:t>
      </w:r>
      <w:r>
        <w:t xml:space="preserve">and  </w:t>
      </w:r>
      <w:r>
        <w:rPr>
          <w:spacing w:val="9"/>
        </w:rPr>
        <w:t xml:space="preserve"> </w:t>
      </w:r>
      <w:r>
        <w:t xml:space="preserve">early   1980s, </w:t>
      </w:r>
      <w:r>
        <w:rPr>
          <w:spacing w:val="23"/>
        </w:rPr>
        <w:t xml:space="preserve"> </w:t>
      </w:r>
      <w:r>
        <w:rPr>
          <w:w w:val="103"/>
        </w:rPr>
        <w:t xml:space="preserve">Brown, </w:t>
      </w:r>
      <w:r>
        <w:t xml:space="preserve">founder </w:t>
      </w:r>
      <w:r>
        <w:rPr>
          <w:spacing w:val="28"/>
        </w:rPr>
        <w:t xml:space="preserve"> </w:t>
      </w:r>
      <w:r>
        <w:t xml:space="preserve">and  </w:t>
      </w:r>
      <w:r>
        <w:rPr>
          <w:w w:val="109"/>
        </w:rPr>
        <w:t>president</w:t>
      </w:r>
      <w:r>
        <w:rPr>
          <w:spacing w:val="19"/>
          <w:w w:val="10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Worldwatch </w:t>
      </w:r>
      <w:r>
        <w:rPr>
          <w:spacing w:val="20"/>
        </w:rPr>
        <w:t xml:space="preserve"> </w:t>
      </w:r>
      <w:r>
        <w:rPr>
          <w:w w:val="107"/>
        </w:rPr>
        <w:t>Inst</w:t>
      </w:r>
      <w:r>
        <w:rPr>
          <w:spacing w:val="5"/>
          <w:w w:val="107"/>
        </w:rPr>
        <w:t>i</w:t>
      </w:r>
      <w:r>
        <w:rPr>
          <w:w w:val="99"/>
        </w:rPr>
        <w:t xml:space="preserve">- </w:t>
      </w:r>
      <w:r>
        <w:t xml:space="preserve">tute,  </w:t>
      </w:r>
      <w:r>
        <w:rPr>
          <w:spacing w:val="7"/>
        </w:rPr>
        <w:t xml:space="preserve"> </w:t>
      </w:r>
      <w:r>
        <w:rPr>
          <w:w w:val="107"/>
        </w:rPr>
        <w:t xml:space="preserve">championed </w:t>
      </w:r>
      <w:r>
        <w:rPr>
          <w:spacing w:val="7"/>
          <w:w w:val="107"/>
        </w:rPr>
        <w:t xml:space="preserve"> </w:t>
      </w:r>
      <w:r>
        <w:t xml:space="preserve">the   theme 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7"/>
        </w:rPr>
        <w:t xml:space="preserve"> </w:t>
      </w:r>
      <w:r>
        <w:rPr>
          <w:spacing w:val="3"/>
          <w:w w:val="75"/>
        </w:rPr>
        <w:t>‘</w:t>
      </w:r>
      <w:r>
        <w:rPr>
          <w:w w:val="104"/>
        </w:rPr>
        <w:t xml:space="preserve">sustainable’ </w:t>
      </w:r>
      <w:r>
        <w:t>world</w:t>
      </w:r>
      <w:r>
        <w:rPr>
          <w:spacing w:val="3"/>
        </w:rPr>
        <w:t xml:space="preserve"> </w:t>
      </w:r>
      <w:r>
        <w:t>society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learned  writings</w:t>
      </w:r>
      <w:r>
        <w:rPr>
          <w:spacing w:val="9"/>
        </w:rPr>
        <w:t xml:space="preserve"> </w:t>
      </w:r>
      <w:r>
        <w:rPr>
          <w:w w:val="106"/>
        </w:rPr>
        <w:t xml:space="preserve">addressing </w:t>
      </w:r>
      <w:r>
        <w:t>such</w:t>
      </w:r>
      <w:r>
        <w:rPr>
          <w:spacing w:val="30"/>
        </w:rPr>
        <w:t xml:space="preserve"> </w:t>
      </w:r>
      <w:r>
        <w:t xml:space="preserve">problems </w:t>
      </w:r>
      <w:r>
        <w:rPr>
          <w:spacing w:val="4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w w:val="107"/>
        </w:rPr>
        <w:t xml:space="preserve">overpopulation, non-renewable </w:t>
      </w:r>
      <w:r>
        <w:t>energy</w:t>
      </w:r>
      <w:r>
        <w:rPr>
          <w:spacing w:val="29"/>
        </w:rPr>
        <w:t xml:space="preserve"> </w:t>
      </w:r>
      <w:r>
        <w:t>sources,</w:t>
      </w:r>
      <w:r>
        <w:rPr>
          <w:spacing w:val="3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harms</w:t>
      </w:r>
      <w:r>
        <w:rPr>
          <w:spacing w:val="42"/>
        </w:rPr>
        <w:t xml:space="preserve"> </w:t>
      </w:r>
      <w:r>
        <w:t>done</w:t>
      </w:r>
      <w:r>
        <w:rPr>
          <w:spacing w:val="38"/>
        </w:rPr>
        <w:t xml:space="preserve"> </w:t>
      </w:r>
      <w:r>
        <w:t xml:space="preserve">by </w:t>
      </w:r>
      <w:r>
        <w:rPr>
          <w:w w:val="107"/>
        </w:rPr>
        <w:t xml:space="preserve">industrial </w:t>
      </w:r>
      <w:r>
        <w:rPr>
          <w:w w:val="108"/>
        </w:rPr>
        <w:t>production</w:t>
      </w:r>
      <w:r>
        <w:rPr>
          <w:spacing w:val="10"/>
          <w:w w:val="10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 xml:space="preserve">natural </w:t>
      </w:r>
      <w:r>
        <w:rPr>
          <w:spacing w:val="30"/>
        </w:rPr>
        <w:t xml:space="preserve"> </w:t>
      </w:r>
      <w:r>
        <w:rPr>
          <w:w w:val="102"/>
        </w:rPr>
        <w:t>systems.</w:t>
      </w:r>
    </w:p>
    <w:p w:rsidR="00D909AC" w:rsidRDefault="008D1DD7">
      <w:pPr>
        <w:spacing w:line="254" w:lineRule="auto"/>
        <w:ind w:right="80" w:firstLine="239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5" w:space="473"/>
            <w:col w:w="4422"/>
          </w:cols>
        </w:sectPr>
      </w:pPr>
      <w:r>
        <w:t xml:space="preserve">The </w:t>
      </w:r>
      <w:r>
        <w:rPr>
          <w:spacing w:val="7"/>
        </w:rPr>
        <w:t xml:space="preserve"> </w:t>
      </w:r>
      <w:r>
        <w:t xml:space="preserve">term, </w:t>
      </w:r>
      <w:r>
        <w:rPr>
          <w:spacing w:val="16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40"/>
          <w:w w:val="106"/>
        </w:rPr>
        <w:t xml:space="preserve"> </w:t>
      </w:r>
      <w:r>
        <w:t xml:space="preserve">development’, </w:t>
      </w:r>
      <w:r>
        <w:rPr>
          <w:spacing w:val="28"/>
        </w:rPr>
        <w:t xml:space="preserve"> </w:t>
      </w:r>
      <w:r>
        <w:t xml:space="preserve">first  </w:t>
      </w:r>
      <w:r>
        <w:rPr>
          <w:w w:val="107"/>
        </w:rPr>
        <w:t xml:space="preserve">ap- </w:t>
      </w:r>
      <w:r>
        <w:t xml:space="preserve">peared 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i/>
        </w:rPr>
        <w:t>World</w:t>
      </w:r>
      <w:r>
        <w:rPr>
          <w:i/>
          <w:spacing w:val="13"/>
        </w:rPr>
        <w:t xml:space="preserve"> </w:t>
      </w:r>
      <w:r>
        <w:rPr>
          <w:i/>
        </w:rPr>
        <w:t>Conse</w:t>
      </w:r>
      <w:r>
        <w:rPr>
          <w:i/>
          <w:spacing w:val="-13"/>
        </w:rPr>
        <w:t>r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ation</w:t>
      </w:r>
      <w:r>
        <w:rPr>
          <w:i/>
          <w:spacing w:val="21"/>
        </w:rPr>
        <w:t xml:space="preserve"> </w:t>
      </w:r>
      <w:r>
        <w:rPr>
          <w:i/>
        </w:rPr>
        <w:t>Strategy</w:t>
      </w:r>
      <w:r>
        <w:rPr>
          <w:i/>
          <w:spacing w:val="-1"/>
        </w:rPr>
        <w:t xml:space="preserve"> </w:t>
      </w:r>
      <w:r>
        <w:rPr>
          <w:w w:val="110"/>
        </w:rPr>
        <w:t xml:space="preserve">drafted </w:t>
      </w:r>
      <w:r>
        <w:t>by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t xml:space="preserve">United </w:t>
      </w:r>
      <w:r>
        <w:rPr>
          <w:spacing w:val="39"/>
        </w:rPr>
        <w:t xml:space="preserve"> </w:t>
      </w:r>
      <w:r>
        <w:t xml:space="preserve">Nations </w:t>
      </w:r>
      <w:r>
        <w:rPr>
          <w:spacing w:val="30"/>
        </w:rPr>
        <w:t xml:space="preserve"> </w:t>
      </w:r>
      <w:r>
        <w:rPr>
          <w:w w:val="107"/>
        </w:rPr>
        <w:t>Environment</w:t>
      </w:r>
      <w:r>
        <w:rPr>
          <w:spacing w:val="45"/>
          <w:w w:val="107"/>
        </w:rPr>
        <w:t xml:space="preserve"> </w:t>
      </w:r>
      <w:r>
        <w:rPr>
          <w:w w:val="107"/>
        </w:rPr>
        <w:t>Programme</w:t>
      </w:r>
    </w:p>
    <w:p w:rsidR="00D909AC" w:rsidRDefault="008D1DD7">
      <w:pPr>
        <w:spacing w:line="220" w:lineRule="exact"/>
        <w:ind w:left="116" w:right="-50"/>
      </w:pPr>
      <w:r>
        <w:lastRenderedPageBreak/>
        <w:t xml:space="preserve">fullest </w:t>
      </w:r>
      <w:r>
        <w:rPr>
          <w:spacing w:val="14"/>
        </w:rPr>
        <w:t xml:space="preserve"> </w:t>
      </w:r>
      <w:r>
        <w:t xml:space="preserve">possible </w:t>
      </w:r>
      <w:r>
        <w:rPr>
          <w:spacing w:val="10"/>
        </w:rPr>
        <w:t xml:space="preserve"> </w:t>
      </w:r>
      <w:r>
        <w:t xml:space="preserve">satisfaction 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its</w:t>
      </w:r>
      <w:r>
        <w:rPr>
          <w:spacing w:val="44"/>
        </w:rPr>
        <w:t xml:space="preserve"> </w:t>
      </w:r>
      <w:r>
        <w:t xml:space="preserve">members’, </w:t>
      </w:r>
      <w:r>
        <w:rPr>
          <w:spacing w:val="13"/>
        </w:rPr>
        <w:t xml:space="preserve"> </w:t>
      </w:r>
      <w:r>
        <w:rPr>
          <w:w w:val="105"/>
        </w:rPr>
        <w:t>they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10"/>
        </w:rPr>
        <w:t>UNE</w:t>
      </w:r>
      <w:r>
        <w:rPr>
          <w:spacing w:val="-2"/>
          <w:w w:val="110"/>
        </w:rPr>
        <w:t>P</w:t>
      </w:r>
      <w:r>
        <w:rPr>
          <w:w w:val="133"/>
          <w:position w:val="2"/>
        </w:rPr>
        <w:t>.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4418" w:space="480"/>
            <w:col w:w="709" w:space="131"/>
            <w:col w:w="3582"/>
          </w:cols>
        </w:sectPr>
      </w:pPr>
      <w:r>
        <w:br w:type="column"/>
      </w:r>
      <w:r>
        <w:lastRenderedPageBreak/>
        <w:t xml:space="preserve">and  </w:t>
      </w:r>
      <w:r>
        <w:rPr>
          <w:spacing w:val="11"/>
        </w:rPr>
        <w:t xml:space="preserve"> </w:t>
      </w:r>
      <w:r>
        <w:t xml:space="preserve">the  </w:t>
      </w:r>
      <w:r>
        <w:rPr>
          <w:spacing w:val="14"/>
        </w:rPr>
        <w:t xml:space="preserve"> </w:t>
      </w:r>
      <w:r>
        <w:rPr>
          <w:w w:val="110"/>
        </w:rPr>
        <w:t xml:space="preserve">International </w:t>
      </w:r>
      <w:r>
        <w:rPr>
          <w:spacing w:val="32"/>
          <w:w w:val="110"/>
        </w:rPr>
        <w:t xml:space="preserve"> </w:t>
      </w:r>
      <w:r>
        <w:t xml:space="preserve">Union  </w:t>
      </w:r>
      <w:r>
        <w:rPr>
          <w:spacing w:val="26"/>
        </w:rPr>
        <w:t xml:space="preserve"> </w:t>
      </w:r>
      <w:r>
        <w:t xml:space="preserve">for </w:t>
      </w:r>
      <w:r>
        <w:rPr>
          <w:spacing w:val="47"/>
        </w:rPr>
        <w:t xml:space="preserve"> </w:t>
      </w:r>
      <w:r>
        <w:rPr>
          <w:w w:val="112"/>
        </w:rPr>
        <w:t>the</w:t>
      </w:r>
    </w:p>
    <w:p w:rsidR="00D909AC" w:rsidRDefault="008D1DD7">
      <w:pPr>
        <w:spacing w:before="9"/>
        <w:ind w:left="116"/>
      </w:pPr>
      <w:r>
        <w:rPr>
          <w:w w:val="105"/>
        </w:rPr>
        <w:lastRenderedPageBreak/>
        <w:t>wrote.</w:t>
      </w:r>
    </w:p>
    <w:p w:rsidR="00D909AC" w:rsidRDefault="008D1DD7">
      <w:pPr>
        <w:spacing w:before="14" w:line="253" w:lineRule="auto"/>
        <w:ind w:left="116" w:right="-36" w:firstLine="239"/>
        <w:jc w:val="both"/>
      </w:pPr>
      <w:r>
        <w:t>The</w:t>
      </w:r>
      <w:r>
        <w:rPr>
          <w:spacing w:val="35"/>
        </w:rPr>
        <w:t xml:space="preserve"> </w:t>
      </w:r>
      <w:r>
        <w:rPr>
          <w:w w:val="108"/>
        </w:rPr>
        <w:t>apprehension</w:t>
      </w:r>
      <w:r>
        <w:rPr>
          <w:spacing w:val="6"/>
          <w:w w:val="108"/>
        </w:rPr>
        <w:t xml:space="preserve"> </w:t>
      </w:r>
      <w:r>
        <w:t xml:space="preserve">that </w:t>
      </w:r>
      <w:r>
        <w:rPr>
          <w:spacing w:val="1"/>
        </w:rPr>
        <w:t xml:space="preserve"> </w:t>
      </w:r>
      <w:r>
        <w:t xml:space="preserve">industrial </w:t>
      </w:r>
      <w:r>
        <w:rPr>
          <w:spacing w:val="17"/>
        </w:rPr>
        <w:t xml:space="preserve"> </w:t>
      </w:r>
      <w:r>
        <w:rPr>
          <w:w w:val="108"/>
        </w:rPr>
        <w:t xml:space="preserve">production </w:t>
      </w:r>
      <w:r>
        <w:t>is eroding</w:t>
      </w:r>
      <w:r>
        <w:rPr>
          <w:spacing w:val="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natural</w:t>
      </w:r>
      <w:r>
        <w:rPr>
          <w:spacing w:val="35"/>
        </w:rPr>
        <w:t xml:space="preserve"> </w:t>
      </w:r>
      <w:r>
        <w:t>resource</w:t>
      </w:r>
      <w:r>
        <w:rPr>
          <w:spacing w:val="30"/>
        </w:rPr>
        <w:t xml:space="preserve"> </w:t>
      </w:r>
      <w:r>
        <w:t>base upon</w:t>
      </w:r>
      <w:r>
        <w:rPr>
          <w:spacing w:val="5"/>
        </w:rPr>
        <w:t xml:space="preserve"> </w:t>
      </w:r>
      <w:r>
        <w:rPr>
          <w:w w:val="101"/>
        </w:rPr>
        <w:t xml:space="preserve">which </w:t>
      </w:r>
      <w:r>
        <w:t xml:space="preserve">economic </w:t>
      </w:r>
      <w:r>
        <w:rPr>
          <w:spacing w:val="38"/>
        </w:rPr>
        <w:t xml:space="preserve"> </w:t>
      </w:r>
      <w:r>
        <w:rPr>
          <w:w w:val="107"/>
        </w:rPr>
        <w:t>development</w:t>
      </w:r>
      <w:r>
        <w:rPr>
          <w:spacing w:val="43"/>
          <w:w w:val="107"/>
        </w:rPr>
        <w:t xml:space="preserve"> </w:t>
      </w:r>
      <w:r>
        <w:t xml:space="preserve">depends   led </w:t>
      </w:r>
      <w:r>
        <w:rPr>
          <w:spacing w:val="18"/>
        </w:rPr>
        <w:t xml:space="preserve"> </w:t>
      </w:r>
      <w:r>
        <w:t xml:space="preserve">to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34"/>
        </w:rPr>
        <w:t xml:space="preserve"> </w:t>
      </w:r>
      <w:r>
        <w:rPr>
          <w:w w:val="110"/>
        </w:rPr>
        <w:t xml:space="preserve">UN </w:t>
      </w:r>
      <w:r>
        <w:rPr>
          <w:w w:val="108"/>
        </w:rPr>
        <w:t xml:space="preserve">Conference </w:t>
      </w:r>
      <w:r>
        <w:rPr>
          <w:spacing w:val="3"/>
          <w:w w:val="108"/>
        </w:rPr>
        <w:t xml:space="preserve"> </w:t>
      </w:r>
      <w:r>
        <w:t xml:space="preserve">on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t xml:space="preserve">Human  </w:t>
      </w:r>
      <w:r>
        <w:rPr>
          <w:spacing w:val="10"/>
        </w:rPr>
        <w:t xml:space="preserve"> </w:t>
      </w:r>
      <w:r>
        <w:rPr>
          <w:w w:val="113"/>
        </w:rPr>
        <w:t xml:space="preserve">Environment at </w:t>
      </w:r>
      <w:r>
        <w:t>Stockholm</w:t>
      </w:r>
      <w:r>
        <w:rPr>
          <w:spacing w:val="4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1972. The</w:t>
      </w:r>
      <w:r>
        <w:rPr>
          <w:spacing w:val="31"/>
        </w:rPr>
        <w:t xml:space="preserve"> </w:t>
      </w:r>
      <w:r>
        <w:t>Stockholm</w:t>
      </w:r>
      <w:r>
        <w:rPr>
          <w:spacing w:val="42"/>
        </w:rPr>
        <w:t xml:space="preserve"> </w:t>
      </w:r>
      <w:r>
        <w:rPr>
          <w:w w:val="107"/>
        </w:rPr>
        <w:t xml:space="preserve">conference </w:t>
      </w:r>
      <w:r>
        <w:t xml:space="preserve">brought </w:t>
      </w:r>
      <w:r>
        <w:rPr>
          <w:spacing w:val="23"/>
        </w:rPr>
        <w:t xml:space="preserve"> </w:t>
      </w:r>
      <w:r>
        <w:rPr>
          <w:w w:val="108"/>
        </w:rPr>
        <w:t>representatives</w:t>
      </w:r>
      <w:r>
        <w:rPr>
          <w:spacing w:val="26"/>
          <w:w w:val="10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developed </w:t>
      </w:r>
      <w:r>
        <w:rPr>
          <w:spacing w:val="13"/>
        </w:rPr>
        <w:t xml:space="preserve"> </w:t>
      </w:r>
      <w:r>
        <w:t xml:space="preserve">and 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>oping</w:t>
      </w:r>
      <w:r>
        <w:rPr>
          <w:spacing w:val="23"/>
        </w:rPr>
        <w:t xml:space="preserve"> </w:t>
      </w:r>
      <w:r>
        <w:t xml:space="preserve">nations  </w:t>
      </w:r>
      <w:r>
        <w:rPr>
          <w:w w:val="110"/>
        </w:rPr>
        <w:t>together</w:t>
      </w:r>
      <w:r>
        <w:rPr>
          <w:spacing w:val="3"/>
          <w:w w:val="11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w w:val="110"/>
        </w:rPr>
        <w:t xml:space="preserve">debate </w:t>
      </w:r>
      <w:r>
        <w:t xml:space="preserve">humanity’s </w:t>
      </w:r>
      <w:r>
        <w:rPr>
          <w:spacing w:val="1"/>
        </w:rPr>
        <w:t xml:space="preserve"> </w:t>
      </w:r>
      <w:r>
        <w:t>right</w:t>
      </w:r>
      <w:r>
        <w:rPr>
          <w:spacing w:val="46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  <w:w w:val="75"/>
        </w:rPr>
        <w:t>‘</w:t>
      </w:r>
      <w:r>
        <w:rPr>
          <w:w w:val="111"/>
        </w:rPr>
        <w:t>a</w:t>
      </w:r>
      <w:r>
        <w:rPr>
          <w:spacing w:val="22"/>
          <w:w w:val="111"/>
        </w:rPr>
        <w:t xml:space="preserve"> </w:t>
      </w:r>
      <w:r>
        <w:t xml:space="preserve">healthy </w:t>
      </w:r>
      <w:r>
        <w:rPr>
          <w:spacing w:val="12"/>
        </w:rPr>
        <w:t xml:space="preserve"> </w:t>
      </w:r>
      <w:r>
        <w:t xml:space="preserve">and  productive </w:t>
      </w:r>
      <w:r>
        <w:rPr>
          <w:spacing w:val="19"/>
        </w:rPr>
        <w:t xml:space="preserve"> </w:t>
      </w:r>
      <w:r>
        <w:rPr>
          <w:w w:val="110"/>
        </w:rPr>
        <w:t>e</w:t>
      </w:r>
      <w:r>
        <w:rPr>
          <w:spacing w:val="2"/>
          <w:w w:val="110"/>
        </w:rPr>
        <w:t>n</w:t>
      </w:r>
      <w:r>
        <w:rPr>
          <w:w w:val="99"/>
        </w:rPr>
        <w:t xml:space="preserve">- </w:t>
      </w:r>
      <w:r>
        <w:t xml:space="preserve">vironment’.  </w:t>
      </w:r>
      <w:r>
        <w:rPr>
          <w:w w:val="107"/>
        </w:rPr>
        <w:t>Participants</w:t>
      </w:r>
      <w:r>
        <w:rPr>
          <w:spacing w:val="22"/>
          <w:w w:val="107"/>
        </w:rPr>
        <w:t xml:space="preserve"> </w:t>
      </w:r>
      <w:r>
        <w:rPr>
          <w:w w:val="107"/>
        </w:rPr>
        <w:t>addressed</w:t>
      </w:r>
      <w:r>
        <w:rPr>
          <w:spacing w:val="20"/>
          <w:w w:val="107"/>
        </w:rPr>
        <w:t xml:space="preserve"> </w:t>
      </w:r>
      <w:r>
        <w:rPr>
          <w:w w:val="107"/>
        </w:rPr>
        <w:t xml:space="preserve">transboundary </w:t>
      </w:r>
      <w:r>
        <w:t xml:space="preserve">pollution,  </w:t>
      </w:r>
      <w:r>
        <w:rPr>
          <w:w w:val="107"/>
        </w:rPr>
        <w:t>cooperative management</w:t>
      </w:r>
      <w:r>
        <w:rPr>
          <w:spacing w:val="15"/>
          <w:w w:val="10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 xml:space="preserve">shared </w:t>
      </w:r>
      <w:r>
        <w:rPr>
          <w:spacing w:val="6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sources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global  commons,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t xml:space="preserve">agreed </w:t>
      </w:r>
      <w:r>
        <w:rPr>
          <w:spacing w:val="23"/>
        </w:rPr>
        <w:t xml:space="preserve"> </w:t>
      </w:r>
      <w:r>
        <w:rPr>
          <w:w w:val="112"/>
        </w:rPr>
        <w:t xml:space="preserve">to </w:t>
      </w:r>
      <w:r>
        <w:t>open</w:t>
      </w:r>
      <w:r>
        <w:rPr>
          <w:spacing w:val="19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courts</w:t>
      </w:r>
      <w:r>
        <w:rPr>
          <w:spacing w:val="2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w w:val="106"/>
        </w:rPr>
        <w:t xml:space="preserve">transboundary proceedings </w:t>
      </w:r>
      <w:r>
        <w:rPr>
          <w:w w:val="54"/>
          <w:position w:val="2"/>
        </w:rPr>
        <w:t>Ž</w:t>
      </w:r>
      <w:r>
        <w:rPr>
          <w:w w:val="102"/>
        </w:rPr>
        <w:t>Boyle,</w:t>
      </w:r>
      <w:r>
        <w:rPr>
          <w:spacing w:val="15"/>
        </w:rPr>
        <w:t xml:space="preserve"> </w:t>
      </w:r>
      <w:r>
        <w:t>199</w:t>
      </w:r>
      <w:r>
        <w:rPr>
          <w:spacing w:val="-1"/>
        </w:rPr>
        <w:t>5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" w:line="251" w:lineRule="auto"/>
        <w:ind w:left="116" w:right="-33" w:firstLine="239"/>
        <w:jc w:val="both"/>
      </w:pPr>
      <w:r>
        <w:t xml:space="preserve">Stockholm </w:t>
      </w:r>
      <w:r>
        <w:rPr>
          <w:spacing w:val="11"/>
        </w:rPr>
        <w:t xml:space="preserve"> </w:t>
      </w:r>
      <w:r>
        <w:t>set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>stage  for</w:t>
      </w:r>
      <w:r>
        <w:rPr>
          <w:spacing w:val="39"/>
        </w:rPr>
        <w:t xml:space="preserve"> </w:t>
      </w:r>
      <w:r>
        <w:t xml:space="preserve">later </w:t>
      </w:r>
      <w:r>
        <w:rPr>
          <w:spacing w:val="13"/>
        </w:rPr>
        <w:t xml:space="preserve"> </w:t>
      </w:r>
      <w:r>
        <w:t xml:space="preserve">treaties </w:t>
      </w:r>
      <w:r>
        <w:rPr>
          <w:spacing w:val="38"/>
        </w:rPr>
        <w:t xml:space="preserve"> </w:t>
      </w:r>
      <w:r>
        <w:rPr>
          <w:w w:val="110"/>
        </w:rPr>
        <w:t>pr</w:t>
      </w:r>
      <w:r>
        <w:rPr>
          <w:spacing w:val="-4"/>
          <w:w w:val="110"/>
        </w:rPr>
        <w:t>o</w:t>
      </w:r>
      <w:r>
        <w:rPr>
          <w:w w:val="99"/>
        </w:rPr>
        <w:t xml:space="preserve">- </w:t>
      </w:r>
      <w:r>
        <w:t xml:space="preserve">tecting  </w:t>
      </w:r>
      <w:r>
        <w:rPr>
          <w:spacing w:val="11"/>
        </w:rPr>
        <w:t xml:space="preserve"> </w:t>
      </w:r>
      <w:r>
        <w:t xml:space="preserve">the  </w:t>
      </w:r>
      <w:r>
        <w:rPr>
          <w:spacing w:val="6"/>
        </w:rPr>
        <w:t xml:space="preserve"> </w:t>
      </w:r>
      <w:r>
        <w:t xml:space="preserve">global </w:t>
      </w:r>
      <w:r>
        <w:rPr>
          <w:spacing w:val="44"/>
        </w:rPr>
        <w:t xml:space="preserve"> </w:t>
      </w:r>
      <w:r>
        <w:t xml:space="preserve">commons,  </w:t>
      </w:r>
      <w:r>
        <w:rPr>
          <w:spacing w:val="8"/>
        </w:rPr>
        <w:t xml:space="preserve"> </w:t>
      </w:r>
      <w:r>
        <w:t xml:space="preserve">for </w:t>
      </w:r>
      <w:r>
        <w:rPr>
          <w:spacing w:val="40"/>
        </w:rPr>
        <w:t xml:space="preserve"> </w:t>
      </w:r>
      <w:r>
        <w:t xml:space="preserve">example,   </w:t>
      </w:r>
      <w:r>
        <w:rPr>
          <w:w w:val="112"/>
        </w:rPr>
        <w:t xml:space="preserve">the </w:t>
      </w:r>
      <w:r>
        <w:t xml:space="preserve">World </w:t>
      </w:r>
      <w:r>
        <w:rPr>
          <w:spacing w:val="26"/>
        </w:rPr>
        <w:t xml:space="preserve"> </w:t>
      </w:r>
      <w:r>
        <w:rPr>
          <w:w w:val="109"/>
        </w:rPr>
        <w:t>Heritage</w:t>
      </w:r>
      <w:r>
        <w:rPr>
          <w:spacing w:val="42"/>
          <w:w w:val="109"/>
        </w:rPr>
        <w:t xml:space="preserve"> </w:t>
      </w:r>
      <w:r>
        <w:t xml:space="preserve">Convention,   the </w:t>
      </w:r>
      <w:r>
        <w:rPr>
          <w:spacing w:val="26"/>
        </w:rPr>
        <w:t xml:space="preserve"> </w:t>
      </w:r>
      <w:r>
        <w:t xml:space="preserve">Whaling </w:t>
      </w:r>
      <w:r>
        <w:rPr>
          <w:spacing w:val="24"/>
        </w:rPr>
        <w:t xml:space="preserve"> </w:t>
      </w:r>
      <w:r>
        <w:rPr>
          <w:w w:val="106"/>
        </w:rPr>
        <w:t xml:space="preserve">Con- </w:t>
      </w:r>
      <w:r>
        <w:t>vention,</w:t>
      </w:r>
      <w:r>
        <w:rPr>
          <w:spacing w:val="3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w w:val="109"/>
        </w:rPr>
        <w:t xml:space="preserve">Montreal </w:t>
      </w:r>
      <w:r>
        <w:t xml:space="preserve">Protocol </w:t>
      </w:r>
      <w:r>
        <w:rPr>
          <w:spacing w:val="5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w w:val="108"/>
        </w:rPr>
        <w:t xml:space="preserve">Ozone Depletion. </w:t>
      </w:r>
      <w:r>
        <w:rPr>
          <w:spacing w:val="7"/>
          <w:w w:val="108"/>
        </w:rPr>
        <w:t xml:space="preserve"> </w:t>
      </w:r>
      <w:r>
        <w:t xml:space="preserve">These  </w:t>
      </w:r>
      <w:r>
        <w:rPr>
          <w:spacing w:val="8"/>
        </w:rPr>
        <w:t xml:space="preserve"> </w:t>
      </w:r>
      <w:r>
        <w:rPr>
          <w:w w:val="108"/>
        </w:rPr>
        <w:t xml:space="preserve">agreements </w:t>
      </w:r>
      <w:r>
        <w:rPr>
          <w:spacing w:val="15"/>
          <w:w w:val="108"/>
        </w:rPr>
        <w:t xml:space="preserve"> </w:t>
      </w:r>
      <w:r>
        <w:t xml:space="preserve">created  </w:t>
      </w:r>
      <w:r>
        <w:rPr>
          <w:spacing w:val="28"/>
        </w:rPr>
        <w:t xml:space="preserve"> </w:t>
      </w:r>
      <w:r>
        <w:t xml:space="preserve">the   </w:t>
      </w:r>
      <w:r>
        <w:rPr>
          <w:w w:val="106"/>
        </w:rPr>
        <w:t>do</w:t>
      </w:r>
      <w:r>
        <w:rPr>
          <w:spacing w:val="-4"/>
          <w:w w:val="106"/>
        </w:rPr>
        <w:t>c</w:t>
      </w:r>
      <w:r>
        <w:rPr>
          <w:w w:val="99"/>
        </w:rPr>
        <w:t xml:space="preserve">- </w:t>
      </w:r>
      <w:r>
        <w:t xml:space="preserve">trine </w:t>
      </w:r>
      <w:r>
        <w:rPr>
          <w:spacing w:val="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‘global</w:t>
      </w:r>
      <w:r>
        <w:rPr>
          <w:spacing w:val="18"/>
        </w:rPr>
        <w:t xml:space="preserve"> </w:t>
      </w:r>
      <w:r>
        <w:t xml:space="preserve">trusteeship’ </w:t>
      </w:r>
      <w:r>
        <w:rPr>
          <w:spacing w:val="30"/>
        </w:rPr>
        <w:t xml:space="preserve"> </w:t>
      </w:r>
      <w:r>
        <w:t xml:space="preserve">upon </w:t>
      </w:r>
      <w:r>
        <w:rPr>
          <w:spacing w:val="2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 xml:space="preserve">the  </w:t>
      </w:r>
      <w:r>
        <w:rPr>
          <w:w w:val="106"/>
        </w:rPr>
        <w:t>do</w:t>
      </w:r>
      <w:r>
        <w:rPr>
          <w:spacing w:val="-4"/>
          <w:w w:val="106"/>
        </w:rPr>
        <w:t>c</w:t>
      </w:r>
      <w:r>
        <w:rPr>
          <w:w w:val="99"/>
        </w:rPr>
        <w:t xml:space="preserve">- </w:t>
      </w:r>
      <w:r>
        <w:t xml:space="preserve">trine 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21"/>
          <w:w w:val="106"/>
        </w:rPr>
        <w:t xml:space="preserve"> </w:t>
      </w:r>
      <w:r>
        <w:t xml:space="preserve">development’ </w:t>
      </w:r>
      <w:r>
        <w:rPr>
          <w:spacing w:val="7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 xml:space="preserve">later  </w:t>
      </w:r>
      <w:r>
        <w:rPr>
          <w:w w:val="108"/>
        </w:rPr>
        <w:t xml:space="preserve">be </w:t>
      </w:r>
      <w:r>
        <w:t xml:space="preserve">founded </w:t>
      </w:r>
      <w:r>
        <w:rPr>
          <w:spacing w:val="17"/>
        </w:rPr>
        <w:t xml:space="preserve"> </w:t>
      </w:r>
      <w:r>
        <w:rPr>
          <w:w w:val="54"/>
          <w:position w:val="2"/>
        </w:rPr>
        <w:t>Ž</w:t>
      </w:r>
      <w:r>
        <w:rPr>
          <w:w w:val="102"/>
        </w:rPr>
        <w:t>Boyle,</w:t>
      </w:r>
      <w:r>
        <w:rPr>
          <w:spacing w:val="15"/>
        </w:rPr>
        <w:t xml:space="preserve"> </w:t>
      </w:r>
      <w:r>
        <w:t>199</w:t>
      </w:r>
      <w:r>
        <w:rPr>
          <w:spacing w:val="-1"/>
        </w:rPr>
        <w:t>5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2" w:line="254" w:lineRule="auto"/>
        <w:ind w:left="116" w:right="-34" w:firstLine="239"/>
        <w:jc w:val="both"/>
      </w:pPr>
      <w:r>
        <w:t xml:space="preserve">In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33"/>
        </w:rPr>
        <w:t xml:space="preserve"> </w:t>
      </w:r>
      <w:r>
        <w:t xml:space="preserve">early </w:t>
      </w:r>
      <w:r>
        <w:rPr>
          <w:spacing w:val="19"/>
        </w:rPr>
        <w:t xml:space="preserve"> </w:t>
      </w:r>
      <w:r>
        <w:t>1970s,</w:t>
      </w:r>
      <w:r>
        <w:rPr>
          <w:spacing w:val="42"/>
        </w:rPr>
        <w:t xml:space="preserve"> </w:t>
      </w:r>
      <w:r>
        <w:t xml:space="preserve">Daly </w:t>
      </w:r>
      <w:r>
        <w:rPr>
          <w:spacing w:val="10"/>
        </w:rPr>
        <w:t xml:space="preserve"> </w:t>
      </w:r>
      <w:r>
        <w:t xml:space="preserve">proposed   a </w:t>
      </w:r>
      <w:r>
        <w:rPr>
          <w:spacing w:val="11"/>
        </w:rPr>
        <w:t xml:space="preserve"> </w:t>
      </w:r>
      <w:r>
        <w:rPr>
          <w:spacing w:val="3"/>
          <w:w w:val="75"/>
        </w:rPr>
        <w:t>‘</w:t>
      </w:r>
      <w:r>
        <w:rPr>
          <w:w w:val="104"/>
        </w:rPr>
        <w:t xml:space="preserve">steady- </w:t>
      </w:r>
      <w:r>
        <w:t xml:space="preserve">state  </w:t>
      </w:r>
      <w:r>
        <w:rPr>
          <w:spacing w:val="10"/>
        </w:rPr>
        <w:t xml:space="preserve"> </w:t>
      </w:r>
      <w:r>
        <w:t xml:space="preserve">economics’ </w:t>
      </w:r>
      <w:r>
        <w:rPr>
          <w:spacing w:val="34"/>
        </w:rPr>
        <w:t xml:space="preserve"> </w:t>
      </w:r>
      <w:r>
        <w:t xml:space="preserve">challenging  </w:t>
      </w:r>
      <w:r>
        <w:rPr>
          <w:spacing w:val="10"/>
        </w:rPr>
        <w:t xml:space="preserve"> </w:t>
      </w:r>
      <w:r>
        <w:t xml:space="preserve">prevailing   </w:t>
      </w:r>
      <w:r>
        <w:rPr>
          <w:w w:val="105"/>
        </w:rPr>
        <w:t xml:space="preserve">dogmas </w:t>
      </w:r>
      <w:r>
        <w:t xml:space="preserve">based </w:t>
      </w:r>
      <w:r>
        <w:rPr>
          <w:spacing w:val="14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>efficiency</w:t>
      </w:r>
      <w:r>
        <w:rPr>
          <w:spacing w:val="4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 xml:space="preserve">resource </w:t>
      </w:r>
      <w:r>
        <w:rPr>
          <w:spacing w:val="39"/>
        </w:rPr>
        <w:t xml:space="preserve"> </w:t>
      </w:r>
      <w:r>
        <w:t>use.</w:t>
      </w:r>
      <w:r>
        <w:rPr>
          <w:spacing w:val="47"/>
        </w:rPr>
        <w:t xml:space="preserve"> </w:t>
      </w:r>
      <w:r>
        <w:t xml:space="preserve">In </w:t>
      </w:r>
      <w:r>
        <w:rPr>
          <w:spacing w:val="1"/>
        </w:rPr>
        <w:t xml:space="preserve"> </w:t>
      </w:r>
      <w:r>
        <w:rPr>
          <w:w w:val="108"/>
        </w:rPr>
        <w:t>sta</w:t>
      </w:r>
      <w:r>
        <w:rPr>
          <w:spacing w:val="4"/>
          <w:w w:val="108"/>
        </w:rPr>
        <w:t>n</w:t>
      </w:r>
      <w:r>
        <w:rPr>
          <w:w w:val="99"/>
        </w:rPr>
        <w:t>-</w:t>
      </w:r>
    </w:p>
    <w:p w:rsidR="00D909AC" w:rsidRDefault="008D1DD7">
      <w:pPr>
        <w:spacing w:before="7" w:line="240" w:lineRule="exact"/>
        <w:ind w:right="83"/>
        <w:jc w:val="both"/>
      </w:pPr>
      <w:r>
        <w:br w:type="column"/>
      </w:r>
      <w:r>
        <w:rPr>
          <w:w w:val="106"/>
        </w:rPr>
        <w:lastRenderedPageBreak/>
        <w:t>Conservation</w:t>
      </w:r>
      <w:r>
        <w:rPr>
          <w:spacing w:val="1"/>
          <w:w w:val="10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Nature </w:t>
      </w:r>
      <w:r>
        <w:rPr>
          <w:spacing w:val="10"/>
        </w:rPr>
        <w:t xml:space="preserve"> </w:t>
      </w:r>
      <w:r>
        <w:rPr>
          <w:w w:val="54"/>
          <w:position w:val="2"/>
        </w:rPr>
        <w:t>Ž</w:t>
      </w:r>
      <w:r>
        <w:rPr>
          <w:w w:val="109"/>
        </w:rPr>
        <w:t>IUC</w:t>
      </w:r>
      <w:r>
        <w:rPr>
          <w:spacing w:val="-5"/>
          <w:w w:val="109"/>
        </w:rPr>
        <w:t>N</w:t>
      </w:r>
      <w:r>
        <w:rPr>
          <w:w w:val="133"/>
          <w:position w:val="2"/>
        </w:rPr>
        <w:t>.</w:t>
      </w:r>
      <w:r>
        <w:rPr>
          <w:spacing w:val="4"/>
          <w:w w:val="133"/>
          <w:position w:val="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1980. It</w:t>
      </w:r>
      <w:r>
        <w:rPr>
          <w:spacing w:val="24"/>
        </w:rPr>
        <w:t xml:space="preserve"> </w:t>
      </w:r>
      <w:r>
        <w:rPr>
          <w:w w:val="106"/>
        </w:rPr>
        <w:t xml:space="preserve">should </w:t>
      </w:r>
      <w:r>
        <w:t xml:space="preserve">be </w:t>
      </w:r>
      <w:r>
        <w:rPr>
          <w:spacing w:val="28"/>
        </w:rPr>
        <w:t xml:space="preserve"> </w:t>
      </w:r>
      <w:r>
        <w:t xml:space="preserve">advanced  </w:t>
      </w:r>
      <w:r>
        <w:rPr>
          <w:spacing w:val="4"/>
        </w:rPr>
        <w:t xml:space="preserve"> </w:t>
      </w:r>
      <w:r>
        <w:t xml:space="preserve">through  </w:t>
      </w:r>
      <w:r>
        <w:rPr>
          <w:spacing w:val="13"/>
        </w:rPr>
        <w:t xml:space="preserve"> </w:t>
      </w:r>
      <w:r>
        <w:rPr>
          <w:spacing w:val="3"/>
          <w:w w:val="75"/>
        </w:rPr>
        <w:t>‘</w:t>
      </w:r>
      <w:r>
        <w:rPr>
          <w:w w:val="104"/>
        </w:rPr>
        <w:t>conservation’,</w:t>
      </w:r>
      <w:r>
        <w:t xml:space="preserve"> </w:t>
      </w:r>
      <w:r>
        <w:rPr>
          <w:spacing w:val="10"/>
        </w:rPr>
        <w:t xml:space="preserve"> </w:t>
      </w:r>
      <w:r>
        <w:t xml:space="preserve">defined  </w:t>
      </w:r>
      <w:r>
        <w:rPr>
          <w:spacing w:val="3"/>
        </w:rPr>
        <w:t xml:space="preserve"> </w:t>
      </w:r>
      <w:r>
        <w:rPr>
          <w:w w:val="105"/>
        </w:rPr>
        <w:t>as</w:t>
      </w:r>
    </w:p>
    <w:p w:rsidR="00D909AC" w:rsidRDefault="008D1DD7">
      <w:pPr>
        <w:spacing w:before="8" w:line="249" w:lineRule="auto"/>
        <w:ind w:right="79"/>
        <w:jc w:val="both"/>
      </w:pPr>
      <w:r>
        <w:rPr>
          <w:spacing w:val="7"/>
          <w:w w:val="75"/>
        </w:rPr>
        <w:t>‘</w:t>
      </w:r>
      <w:r>
        <w:rPr>
          <w:w w:val="112"/>
        </w:rPr>
        <w:t>the</w:t>
      </w:r>
      <w:r>
        <w:t xml:space="preserve"> </w:t>
      </w:r>
      <w:r>
        <w:rPr>
          <w:spacing w:val="-23"/>
        </w:rPr>
        <w:t xml:space="preserve"> </w:t>
      </w:r>
      <w:r>
        <w:rPr>
          <w:w w:val="108"/>
        </w:rPr>
        <w:t>management</w:t>
      </w:r>
      <w:r>
        <w:rPr>
          <w:spacing w:val="22"/>
          <w:w w:val="10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human </w:t>
      </w:r>
      <w:r>
        <w:rPr>
          <w:spacing w:val="20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w w:val="108"/>
        </w:rPr>
        <w:t xml:space="preserve">biosphere </w:t>
      </w:r>
      <w:r>
        <w:t>so</w:t>
      </w:r>
      <w:r>
        <w:rPr>
          <w:spacing w:val="20"/>
        </w:rPr>
        <w:t xml:space="preserve"> </w:t>
      </w:r>
      <w:r>
        <w:t xml:space="preserve">that </w:t>
      </w:r>
      <w:r>
        <w:rPr>
          <w:spacing w:val="7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yield</w:t>
      </w:r>
      <w:r>
        <w:rPr>
          <w:spacing w:val="1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 xml:space="preserve">greatest  </w:t>
      </w:r>
      <w:r>
        <w:rPr>
          <w:spacing w:val="4"/>
        </w:rPr>
        <w:t xml:space="preserve"> </w:t>
      </w:r>
      <w:r>
        <w:rPr>
          <w:i/>
        </w:rPr>
        <w:t>sustainable</w:t>
      </w:r>
      <w:r>
        <w:rPr>
          <w:i/>
          <w:spacing w:val="15"/>
        </w:rPr>
        <w:t xml:space="preserve"> </w:t>
      </w:r>
      <w:r>
        <w:rPr>
          <w:w w:val="108"/>
        </w:rPr>
        <w:t xml:space="preserve">bene- </w:t>
      </w:r>
      <w:r>
        <w:t>fit</w:t>
      </w:r>
      <w:r>
        <w:rPr>
          <w:spacing w:val="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 xml:space="preserve">present </w:t>
      </w:r>
      <w:r>
        <w:rPr>
          <w:spacing w:val="10"/>
        </w:rPr>
        <w:t xml:space="preserve"> </w:t>
      </w:r>
      <w:r>
        <w:rPr>
          <w:w w:val="108"/>
        </w:rPr>
        <w:t xml:space="preserve">generations </w:t>
      </w:r>
      <w:r>
        <w:t>while</w:t>
      </w:r>
      <w:r>
        <w:rPr>
          <w:spacing w:val="9"/>
        </w:rPr>
        <w:t xml:space="preserve"> </w:t>
      </w:r>
      <w:r>
        <w:t xml:space="preserve">maintaining </w:t>
      </w:r>
      <w:r>
        <w:rPr>
          <w:spacing w:val="10"/>
        </w:rPr>
        <w:t xml:space="preserve"> </w:t>
      </w:r>
      <w:r>
        <w:rPr>
          <w:w w:val="104"/>
        </w:rPr>
        <w:t xml:space="preserve">its </w:t>
      </w:r>
      <w:r>
        <w:rPr>
          <w:w w:val="109"/>
        </w:rPr>
        <w:t>potential</w:t>
      </w:r>
      <w:r>
        <w:rPr>
          <w:spacing w:val="31"/>
          <w:w w:val="109"/>
        </w:rPr>
        <w:t xml:space="preserve"> </w:t>
      </w:r>
      <w:r>
        <w:t xml:space="preserve">to </w:t>
      </w:r>
      <w:r>
        <w:rPr>
          <w:spacing w:val="1"/>
        </w:rPr>
        <w:t xml:space="preserve"> </w:t>
      </w:r>
      <w:r>
        <w:t xml:space="preserve">meet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needs </w:t>
      </w:r>
      <w:r>
        <w:rPr>
          <w:spacing w:val="21"/>
        </w:rPr>
        <w:t xml:space="preserve"> </w:t>
      </w:r>
      <w:r>
        <w:t xml:space="preserve">and </w:t>
      </w:r>
      <w:r>
        <w:rPr>
          <w:spacing w:val="12"/>
        </w:rPr>
        <w:t xml:space="preserve"> </w:t>
      </w:r>
      <w:r>
        <w:rPr>
          <w:w w:val="105"/>
        </w:rPr>
        <w:t xml:space="preserve">aspirations  of </w:t>
      </w:r>
      <w:r>
        <w:t xml:space="preserve">future </w:t>
      </w:r>
      <w:r>
        <w:rPr>
          <w:spacing w:val="21"/>
        </w:rPr>
        <w:t xml:space="preserve"> </w:t>
      </w:r>
      <w:r>
        <w:t xml:space="preserve">generations’ </w:t>
      </w:r>
      <w:r>
        <w:rPr>
          <w:spacing w:val="20"/>
        </w:rPr>
        <w:t xml:space="preserve"> </w:t>
      </w:r>
      <w:r>
        <w:rPr>
          <w:w w:val="54"/>
          <w:position w:val="2"/>
        </w:rPr>
        <w:t>Ž</w:t>
      </w:r>
      <w:r>
        <w:rPr>
          <w:w w:val="109"/>
        </w:rPr>
        <w:t>Eblen</w:t>
      </w:r>
      <w:r>
        <w:rPr>
          <w:spacing w:val="22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 xml:space="preserve">Eblen, </w:t>
      </w:r>
      <w:r>
        <w:rPr>
          <w:spacing w:val="11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4" w:line="254" w:lineRule="auto"/>
        <w:ind w:right="79" w:firstLine="239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7" w:space="472"/>
            <w:col w:w="4421"/>
          </w:cols>
        </w:sectPr>
      </w:pPr>
      <w:r>
        <w:t xml:space="preserve">During </w:t>
      </w:r>
      <w:r>
        <w:rPr>
          <w:spacing w:val="6"/>
        </w:rPr>
        <w:t xml:space="preserve"> </w:t>
      </w:r>
      <w:r>
        <w:t>the  1980s,</w:t>
      </w:r>
      <w:r>
        <w:rPr>
          <w:spacing w:val="9"/>
        </w:rPr>
        <w:t xml:space="preserve"> </w:t>
      </w:r>
      <w:r>
        <w:t xml:space="preserve">the  results </w:t>
      </w:r>
      <w:r>
        <w:rPr>
          <w:spacing w:val="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w w:val="109"/>
        </w:rPr>
        <w:t xml:space="preserve">international </w:t>
      </w:r>
      <w:r>
        <w:rPr>
          <w:w w:val="107"/>
        </w:rPr>
        <w:t xml:space="preserve">development </w:t>
      </w:r>
      <w:r>
        <w:rPr>
          <w:spacing w:val="3"/>
          <w:w w:val="107"/>
        </w:rPr>
        <w:t xml:space="preserve"> </w:t>
      </w:r>
      <w:r>
        <w:t xml:space="preserve">policies </w:t>
      </w:r>
      <w:r>
        <w:rPr>
          <w:spacing w:val="34"/>
        </w:rPr>
        <w:t xml:space="preserve"> </w:t>
      </w:r>
      <w:r>
        <w:t xml:space="preserve">caused   many </w:t>
      </w:r>
      <w:r>
        <w:rPr>
          <w:spacing w:val="28"/>
        </w:rPr>
        <w:t xml:space="preserve"> </w:t>
      </w:r>
      <w:r>
        <w:t xml:space="preserve">to </w:t>
      </w:r>
      <w:r>
        <w:rPr>
          <w:spacing w:val="33"/>
        </w:rPr>
        <w:t xml:space="preserve"> </w:t>
      </w:r>
      <w:r>
        <w:rPr>
          <w:w w:val="108"/>
        </w:rPr>
        <w:t xml:space="preserve">question </w:t>
      </w:r>
      <w:r>
        <w:t xml:space="preserve">basic </w:t>
      </w:r>
      <w:r>
        <w:rPr>
          <w:spacing w:val="4"/>
        </w:rPr>
        <w:t xml:space="preserve"> </w:t>
      </w:r>
      <w:r>
        <w:t xml:space="preserve">assumptions </w:t>
      </w:r>
      <w:r>
        <w:rPr>
          <w:spacing w:val="49"/>
        </w:rPr>
        <w:t xml:space="preserve"> </w:t>
      </w:r>
      <w:r>
        <w:t xml:space="preserve">about </w:t>
      </w:r>
      <w:r>
        <w:rPr>
          <w:spacing w:val="34"/>
        </w:rPr>
        <w:t xml:space="preserve"> </w:t>
      </w:r>
      <w:r>
        <w:t xml:space="preserve">economics, </w:t>
      </w:r>
      <w:r>
        <w:rPr>
          <w:spacing w:val="21"/>
        </w:rPr>
        <w:t xml:space="preserve"> </w:t>
      </w:r>
      <w:r>
        <w:t xml:space="preserve">society,  </w:t>
      </w:r>
      <w:r>
        <w:rPr>
          <w:w w:val="110"/>
        </w:rPr>
        <w:t xml:space="preserve">and </w:t>
      </w:r>
      <w:r>
        <w:t>the</w:t>
      </w:r>
      <w:r>
        <w:rPr>
          <w:spacing w:val="37"/>
        </w:rPr>
        <w:t xml:space="preserve"> </w:t>
      </w:r>
      <w:r>
        <w:rPr>
          <w:w w:val="107"/>
        </w:rPr>
        <w:t xml:space="preserve">environment.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post-war</w:t>
      </w:r>
      <w:r>
        <w:rPr>
          <w:spacing w:val="37"/>
        </w:rPr>
        <w:t xml:space="preserve"> </w:t>
      </w:r>
      <w:r>
        <w:t>era,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w w:val="104"/>
        </w:rPr>
        <w:t xml:space="preserve">conven- </w:t>
      </w:r>
      <w:r>
        <w:t>tional</w:t>
      </w:r>
      <w:r>
        <w:rPr>
          <w:spacing w:val="48"/>
        </w:rPr>
        <w:t xml:space="preserve"> </w:t>
      </w:r>
      <w:r>
        <w:rPr>
          <w:w w:val="107"/>
        </w:rPr>
        <w:t xml:space="preserve">development </w:t>
      </w:r>
      <w:r>
        <w:t>strategy</w:t>
      </w:r>
      <w:r>
        <w:rPr>
          <w:spacing w:val="44"/>
        </w:rPr>
        <w:t xml:space="preserve"> </w:t>
      </w:r>
      <w:r>
        <w:t>had</w:t>
      </w:r>
      <w:r>
        <w:rPr>
          <w:spacing w:val="36"/>
        </w:rPr>
        <w:t xml:space="preserve"> </w:t>
      </w:r>
      <w:r>
        <w:t>been</w:t>
      </w:r>
      <w:r>
        <w:rPr>
          <w:spacing w:val="45"/>
        </w:rPr>
        <w:t xml:space="preserve"> </w:t>
      </w:r>
      <w:r>
        <w:rPr>
          <w:w w:val="106"/>
        </w:rPr>
        <w:t xml:space="preserve">unitary, </w:t>
      </w:r>
      <w:r>
        <w:t>primarily</w:t>
      </w:r>
      <w:r>
        <w:rPr>
          <w:spacing w:val="29"/>
        </w:rPr>
        <w:t xml:space="preserve"> </w:t>
      </w:r>
      <w:r>
        <w:rPr>
          <w:w w:val="108"/>
        </w:rPr>
        <w:t>concerned</w:t>
      </w:r>
      <w:r>
        <w:rPr>
          <w:spacing w:val="-3"/>
          <w:w w:val="10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alleviation</w:t>
      </w:r>
      <w:r>
        <w:rPr>
          <w:spacing w:val="4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w w:val="104"/>
        </w:rPr>
        <w:t xml:space="preserve">poverty </w:t>
      </w:r>
      <w:r>
        <w:t xml:space="preserve">through </w:t>
      </w:r>
      <w:r>
        <w:rPr>
          <w:spacing w:val="15"/>
        </w:rPr>
        <w:t xml:space="preserve"> </w:t>
      </w:r>
      <w:r>
        <w:t>economic  growth.</w:t>
      </w:r>
      <w:r>
        <w:rPr>
          <w:spacing w:val="33"/>
        </w:rPr>
        <w:t xml:space="preserve"> </w:t>
      </w:r>
      <w:r>
        <w:rPr>
          <w:w w:val="110"/>
        </w:rPr>
        <w:t>International</w:t>
      </w:r>
      <w:r>
        <w:rPr>
          <w:spacing w:val="18"/>
          <w:w w:val="110"/>
        </w:rPr>
        <w:t xml:space="preserve"> </w:t>
      </w:r>
      <w:r>
        <w:rPr>
          <w:w w:val="105"/>
        </w:rPr>
        <w:t>develo</w:t>
      </w:r>
      <w:r>
        <w:rPr>
          <w:spacing w:val="-6"/>
          <w:w w:val="105"/>
        </w:rPr>
        <w:t>p</w:t>
      </w:r>
      <w:r>
        <w:rPr>
          <w:w w:val="99"/>
        </w:rPr>
        <w:t xml:space="preserve">- </w:t>
      </w:r>
      <w:r>
        <w:t xml:space="preserve">ment </w:t>
      </w:r>
      <w:r>
        <w:rPr>
          <w:spacing w:val="21"/>
        </w:rPr>
        <w:t xml:space="preserve"> </w:t>
      </w:r>
      <w:r>
        <w:rPr>
          <w:w w:val="106"/>
        </w:rPr>
        <w:t>organizations,</w:t>
      </w:r>
      <w:r>
        <w:rPr>
          <w:spacing w:val="29"/>
          <w:w w:val="106"/>
        </w:rPr>
        <w:t xml:space="preserve"> </w:t>
      </w:r>
      <w:r>
        <w:t>led  by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World </w:t>
      </w:r>
      <w:r>
        <w:rPr>
          <w:spacing w:val="15"/>
        </w:rPr>
        <w:t xml:space="preserve"> </w:t>
      </w:r>
      <w:r>
        <w:t xml:space="preserve">Bank </w:t>
      </w:r>
      <w:r>
        <w:rPr>
          <w:spacing w:val="10"/>
        </w:rPr>
        <w:t xml:space="preserve"> </w:t>
      </w:r>
      <w:r>
        <w:rPr>
          <w:w w:val="110"/>
        </w:rPr>
        <w:t xml:space="preserve">and </w:t>
      </w:r>
      <w:r>
        <w:t>the</w:t>
      </w:r>
      <w:r>
        <w:rPr>
          <w:spacing w:val="27"/>
        </w:rPr>
        <w:t xml:space="preserve"> </w:t>
      </w:r>
      <w:r>
        <w:rPr>
          <w:w w:val="110"/>
        </w:rPr>
        <w:t xml:space="preserve">International </w:t>
      </w:r>
      <w:r>
        <w:t>Monetary  Fund,</w:t>
      </w:r>
      <w:r>
        <w:rPr>
          <w:spacing w:val="32"/>
        </w:rPr>
        <w:t xml:space="preserve"> </w:t>
      </w:r>
      <w:r>
        <w:t>had</w:t>
      </w:r>
      <w:r>
        <w:rPr>
          <w:spacing w:val="24"/>
        </w:rPr>
        <w:t xml:space="preserve"> </w:t>
      </w:r>
      <w:r>
        <w:rPr>
          <w:w w:val="106"/>
        </w:rPr>
        <w:t xml:space="preserve">financed </w:t>
      </w:r>
      <w:r>
        <w:t xml:space="preserve">substantial  </w:t>
      </w:r>
      <w:r>
        <w:rPr>
          <w:spacing w:val="32"/>
        </w:rPr>
        <w:t xml:space="preserve"> </w:t>
      </w:r>
      <w:r>
        <w:rPr>
          <w:w w:val="106"/>
        </w:rPr>
        <w:t xml:space="preserve">improvements </w:t>
      </w:r>
      <w:r>
        <w:rPr>
          <w:spacing w:val="1"/>
          <w:w w:val="106"/>
        </w:rPr>
        <w:t xml:space="preserve"> </w:t>
      </w:r>
      <w:r>
        <w:t xml:space="preserve">in </w:t>
      </w:r>
      <w:r>
        <w:rPr>
          <w:spacing w:val="21"/>
        </w:rPr>
        <w:t xml:space="preserve"> </w:t>
      </w:r>
      <w:r>
        <w:t xml:space="preserve">developing </w:t>
      </w:r>
      <w:r>
        <w:rPr>
          <w:spacing w:val="41"/>
        </w:rPr>
        <w:t xml:space="preserve"> </w:t>
      </w:r>
      <w:r>
        <w:rPr>
          <w:w w:val="107"/>
        </w:rPr>
        <w:t xml:space="preserve">nations </w:t>
      </w:r>
      <w:r>
        <w:t xml:space="preserve">to   better  </w:t>
      </w:r>
      <w:r>
        <w:rPr>
          <w:spacing w:val="42"/>
        </w:rPr>
        <w:t xml:space="preserve"> </w:t>
      </w:r>
      <w:r>
        <w:t xml:space="preserve">their  </w:t>
      </w:r>
      <w:r>
        <w:rPr>
          <w:spacing w:val="23"/>
        </w:rPr>
        <w:t xml:space="preserve"> </w:t>
      </w:r>
      <w:r>
        <w:t xml:space="preserve">economic  </w:t>
      </w:r>
      <w:r>
        <w:rPr>
          <w:spacing w:val="19"/>
        </w:rPr>
        <w:t xml:space="preserve"> </w:t>
      </w:r>
      <w:r>
        <w:t xml:space="preserve">conditions,  </w:t>
      </w:r>
      <w:r>
        <w:rPr>
          <w:spacing w:val="32"/>
        </w:rPr>
        <w:t xml:space="preserve"> </w:t>
      </w:r>
      <w:r>
        <w:rPr>
          <w:w w:val="104"/>
        </w:rPr>
        <w:t xml:space="preserve">including </w:t>
      </w:r>
      <w:r>
        <w:t>roads,</w:t>
      </w:r>
      <w:r>
        <w:rPr>
          <w:spacing w:val="19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plants,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w w:val="105"/>
        </w:rPr>
        <w:t xml:space="preserve">hydroelectric dams. </w:t>
      </w:r>
      <w:r>
        <w:t>However,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social and</w:t>
      </w:r>
      <w:r>
        <w:rPr>
          <w:spacing w:val="12"/>
        </w:rPr>
        <w:t xml:space="preserve"> </w:t>
      </w:r>
      <w:r>
        <w:rPr>
          <w:w w:val="105"/>
        </w:rPr>
        <w:t>environmental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conse- </w:t>
      </w:r>
      <w:r>
        <w:t xml:space="preserve">quences </w:t>
      </w:r>
      <w:r>
        <w:rPr>
          <w:spacing w:val="1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rPr>
          <w:w w:val="108"/>
        </w:rPr>
        <w:t>approach,</w:t>
      </w:r>
      <w:r>
        <w:rPr>
          <w:spacing w:val="9"/>
          <w:w w:val="108"/>
        </w:rPr>
        <w:t xml:space="preserve"> </w:t>
      </w:r>
      <w:r>
        <w:t xml:space="preserve">embodied </w:t>
      </w:r>
      <w:r>
        <w:rPr>
          <w:spacing w:val="1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 xml:space="preserve">the  </w:t>
      </w:r>
      <w:r>
        <w:rPr>
          <w:w w:val="108"/>
        </w:rPr>
        <w:t xml:space="preserve">Third </w:t>
      </w:r>
      <w:r>
        <w:t xml:space="preserve">World </w:t>
      </w:r>
      <w:r>
        <w:rPr>
          <w:spacing w:val="3"/>
        </w:rPr>
        <w:t xml:space="preserve"> </w:t>
      </w:r>
      <w:r>
        <w:t xml:space="preserve">debt </w:t>
      </w:r>
      <w:r>
        <w:rPr>
          <w:spacing w:val="7"/>
        </w:rPr>
        <w:t xml:space="preserve"> </w:t>
      </w:r>
      <w:r>
        <w:t>crisis</w:t>
      </w:r>
      <w:r>
        <w:rPr>
          <w:spacing w:val="30"/>
        </w:rPr>
        <w:t xml:space="preserve"> </w:t>
      </w:r>
      <w:r>
        <w:t xml:space="preserve">and  </w:t>
      </w:r>
      <w:r>
        <w:rPr>
          <w:w w:val="108"/>
        </w:rPr>
        <w:t>environmental</w:t>
      </w:r>
      <w:r>
        <w:rPr>
          <w:spacing w:val="10"/>
          <w:w w:val="108"/>
        </w:rPr>
        <w:t xml:space="preserve"> </w:t>
      </w:r>
      <w:r>
        <w:rPr>
          <w:w w:val="108"/>
        </w:rPr>
        <w:t xml:space="preserve">destruction </w:t>
      </w:r>
      <w:r>
        <w:t>caused</w:t>
      </w:r>
      <w:r>
        <w:rPr>
          <w:spacing w:val="41"/>
        </w:rPr>
        <w:t xml:space="preserve"> </w:t>
      </w:r>
      <w:r>
        <w:t>by large</w:t>
      </w:r>
      <w:r>
        <w:rPr>
          <w:spacing w:val="32"/>
        </w:rPr>
        <w:t xml:space="preserve"> </w:t>
      </w:r>
      <w:r>
        <w:rPr>
          <w:w w:val="107"/>
        </w:rPr>
        <w:t>construction</w:t>
      </w:r>
      <w:r>
        <w:rPr>
          <w:spacing w:val="7"/>
          <w:w w:val="107"/>
        </w:rPr>
        <w:t xml:space="preserve"> </w:t>
      </w:r>
      <w:r>
        <w:t>projects,</w:t>
      </w:r>
      <w:r>
        <w:rPr>
          <w:spacing w:val="43"/>
        </w:rPr>
        <w:t xml:space="preserve"> </w:t>
      </w:r>
      <w:r>
        <w:t xml:space="preserve">became </w:t>
      </w:r>
      <w:r>
        <w:rPr>
          <w:spacing w:val="1"/>
        </w:rPr>
        <w:t xml:space="preserve"> </w:t>
      </w:r>
      <w:r>
        <w:t>evi- dent</w:t>
      </w:r>
      <w:r>
        <w:rPr>
          <w:spacing w:val="4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1980s. A</w:t>
      </w:r>
      <w:r>
        <w:rPr>
          <w:spacing w:val="14"/>
        </w:rPr>
        <w:t xml:space="preserve"> </w:t>
      </w:r>
      <w:r>
        <w:t>global</w:t>
      </w:r>
      <w:r>
        <w:rPr>
          <w:spacing w:val="27"/>
        </w:rPr>
        <w:t xml:space="preserve"> </w:t>
      </w:r>
      <w:r>
        <w:t xml:space="preserve">consensus </w:t>
      </w:r>
      <w:r>
        <w:rPr>
          <w:spacing w:val="4"/>
        </w:rPr>
        <w:t xml:space="preserve"> </w:t>
      </w:r>
      <w:r>
        <w:t xml:space="preserve">formed  </w:t>
      </w:r>
      <w:r>
        <w:rPr>
          <w:w w:val="113"/>
        </w:rPr>
        <w:t xml:space="preserve">that </w:t>
      </w:r>
      <w:r>
        <w:rPr>
          <w:w w:val="107"/>
        </w:rPr>
        <w:t>development</w:t>
      </w:r>
      <w:r>
        <w:rPr>
          <w:spacing w:val="26"/>
          <w:w w:val="107"/>
        </w:rPr>
        <w:t xml:space="preserve"> </w:t>
      </w:r>
      <w:r>
        <w:t xml:space="preserve">had </w:t>
      </w:r>
      <w:r>
        <w:rPr>
          <w:spacing w:val="14"/>
        </w:rPr>
        <w:t xml:space="preserve"> </w:t>
      </w:r>
      <w:r>
        <w:t xml:space="preserve">aggravated </w:t>
      </w:r>
      <w:r>
        <w:rPr>
          <w:spacing w:val="36"/>
        </w:rPr>
        <w:t xml:space="preserve"> </w:t>
      </w:r>
      <w:r>
        <w:t xml:space="preserve">social </w:t>
      </w:r>
      <w:r>
        <w:rPr>
          <w:spacing w:val="2"/>
        </w:rPr>
        <w:t xml:space="preserve"> </w:t>
      </w:r>
      <w:r>
        <w:t xml:space="preserve">disparities </w:t>
      </w:r>
      <w:r>
        <w:rPr>
          <w:spacing w:val="37"/>
        </w:rPr>
        <w:t xml:space="preserve"> </w:t>
      </w:r>
      <w:r>
        <w:rPr>
          <w:w w:val="105"/>
        </w:rPr>
        <w:t>in</w:t>
      </w:r>
    </w:p>
    <w:p w:rsidR="00D909AC" w:rsidRDefault="00D909AC">
      <w:pPr>
        <w:spacing w:before="18" w:line="200" w:lineRule="exact"/>
        <w:sectPr w:rsidR="00D909AC">
          <w:pgSz w:w="9880" w:h="13920"/>
          <w:pgMar w:top="560" w:right="280" w:bottom="280" w:left="280" w:header="380" w:footer="0" w:gutter="0"/>
          <w:cols w:space="720"/>
        </w:sectPr>
      </w:pPr>
    </w:p>
    <w:p w:rsidR="00D909AC" w:rsidRDefault="008D1DD7">
      <w:pPr>
        <w:spacing w:before="31" w:line="254" w:lineRule="auto"/>
        <w:ind w:left="116" w:right="-31"/>
        <w:jc w:val="both"/>
      </w:pPr>
      <w:r>
        <w:lastRenderedPageBreak/>
        <w:t>developing</w:t>
      </w:r>
      <w:r>
        <w:rPr>
          <w:spacing w:val="27"/>
        </w:rPr>
        <w:t xml:space="preserve"> </w:t>
      </w:r>
      <w:r>
        <w:t>nations</w:t>
      </w:r>
      <w:r>
        <w:rPr>
          <w:spacing w:val="4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w w:val="108"/>
        </w:rPr>
        <w:t xml:space="preserve">accelerated </w:t>
      </w:r>
      <w:r>
        <w:t>the</w:t>
      </w:r>
      <w:r>
        <w:rPr>
          <w:spacing w:val="29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rPr>
          <w:w w:val="104"/>
        </w:rPr>
        <w:t xml:space="preserve">of </w:t>
      </w:r>
      <w:r>
        <w:t>biodiversity.</w:t>
      </w:r>
      <w:r>
        <w:rPr>
          <w:spacing w:val="18"/>
        </w:rPr>
        <w:t xml:space="preserve"> </w:t>
      </w:r>
      <w:r>
        <w:t>Hence,</w:t>
      </w:r>
      <w:r>
        <w:rPr>
          <w:spacing w:val="35"/>
        </w:rPr>
        <w:t xml:space="preserve"> </w:t>
      </w:r>
      <w:r>
        <w:t>in the</w:t>
      </w:r>
      <w:r>
        <w:rPr>
          <w:spacing w:val="23"/>
        </w:rPr>
        <w:t xml:space="preserve"> </w:t>
      </w:r>
      <w:r>
        <w:t>future,</w:t>
      </w:r>
      <w:r>
        <w:rPr>
          <w:spacing w:val="42"/>
        </w:rPr>
        <w:t xml:space="preserve"> </w:t>
      </w:r>
      <w:r>
        <w:t>economic</w:t>
      </w:r>
      <w:r>
        <w:rPr>
          <w:spacing w:val="27"/>
        </w:rPr>
        <w:t xml:space="preserve">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 xml:space="preserve">velopment </w:t>
      </w:r>
      <w:r>
        <w:rPr>
          <w:spacing w:val="3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w w:val="108"/>
        </w:rPr>
        <w:t>constrained</w:t>
      </w:r>
      <w:r>
        <w:rPr>
          <w:spacing w:val="5"/>
          <w:w w:val="108"/>
        </w:rPr>
        <w:t xml:space="preserve"> </w:t>
      </w:r>
      <w:r>
        <w:t xml:space="preserve">by </w:t>
      </w:r>
      <w:r>
        <w:rPr>
          <w:w w:val="103"/>
        </w:rPr>
        <w:t xml:space="preserve">social </w:t>
      </w:r>
      <w:r>
        <w:t>and</w:t>
      </w:r>
      <w:r>
        <w:rPr>
          <w:spacing w:val="47"/>
        </w:rPr>
        <w:t xml:space="preserve"> </w:t>
      </w:r>
      <w:r>
        <w:rPr>
          <w:w w:val="106"/>
        </w:rPr>
        <w:t>environmental</w:t>
      </w:r>
      <w:r>
        <w:rPr>
          <w:spacing w:val="30"/>
          <w:w w:val="106"/>
        </w:rPr>
        <w:t xml:space="preserve"> </w:t>
      </w:r>
      <w:r>
        <w:rPr>
          <w:w w:val="106"/>
        </w:rPr>
        <w:t>considerations.</w:t>
      </w:r>
    </w:p>
    <w:p w:rsidR="00D909AC" w:rsidRDefault="008D1DD7">
      <w:pPr>
        <w:spacing w:line="254" w:lineRule="auto"/>
        <w:ind w:left="116" w:right="-32" w:firstLine="239"/>
        <w:jc w:val="both"/>
      </w:pPr>
      <w:r>
        <w:t>The</w:t>
      </w:r>
      <w:r>
        <w:rPr>
          <w:spacing w:val="42"/>
        </w:rPr>
        <w:t xml:space="preserve"> </w:t>
      </w:r>
      <w:r>
        <w:t>UN’s</w:t>
      </w:r>
      <w:r>
        <w:rPr>
          <w:spacing w:val="17"/>
        </w:rPr>
        <w:t xml:space="preserve"> </w:t>
      </w:r>
      <w:r>
        <w:t>World</w:t>
      </w:r>
      <w:r>
        <w:rPr>
          <w:spacing w:val="45"/>
        </w:rPr>
        <w:t xml:space="preserve"> </w:t>
      </w:r>
      <w:r>
        <w:t>Commission  on</w:t>
      </w:r>
      <w:r>
        <w:rPr>
          <w:spacing w:val="31"/>
        </w:rPr>
        <w:t xml:space="preserve"> </w:t>
      </w:r>
      <w:r>
        <w:rPr>
          <w:w w:val="108"/>
        </w:rPr>
        <w:t xml:space="preserve">Environment </w:t>
      </w:r>
      <w:r>
        <w:rPr>
          <w:spacing w:val="2"/>
        </w:rPr>
        <w:t>an</w:t>
      </w:r>
      <w:r>
        <w:t>d</w:t>
      </w:r>
      <w:r>
        <w:rPr>
          <w:spacing w:val="33"/>
        </w:rPr>
        <w:t xml:space="preserve"> </w:t>
      </w:r>
      <w:r>
        <w:rPr>
          <w:spacing w:val="-1"/>
          <w:w w:val="107"/>
        </w:rPr>
        <w:t>D</w:t>
      </w:r>
      <w:r>
        <w:rPr>
          <w:spacing w:val="2"/>
          <w:w w:val="107"/>
        </w:rPr>
        <w:t>e</w:t>
      </w:r>
      <w:r>
        <w:rPr>
          <w:spacing w:val="-1"/>
          <w:w w:val="107"/>
        </w:rPr>
        <w:t>v</w:t>
      </w:r>
      <w:r>
        <w:rPr>
          <w:spacing w:val="2"/>
          <w:w w:val="107"/>
        </w:rPr>
        <w:t>el</w:t>
      </w:r>
      <w:r>
        <w:rPr>
          <w:spacing w:val="-1"/>
          <w:w w:val="107"/>
        </w:rPr>
        <w:t>op</w:t>
      </w:r>
      <w:r>
        <w:rPr>
          <w:w w:val="107"/>
        </w:rPr>
        <w:t>m</w:t>
      </w:r>
      <w:r>
        <w:rPr>
          <w:spacing w:val="2"/>
          <w:w w:val="107"/>
        </w:rPr>
        <w:t>ent</w:t>
      </w:r>
      <w:r>
        <w:rPr>
          <w:w w:val="107"/>
        </w:rPr>
        <w:t xml:space="preserve">, </w:t>
      </w:r>
      <w:r>
        <w:rPr>
          <w:spacing w:val="2"/>
        </w:rPr>
        <w:t>chaire</w:t>
      </w:r>
      <w:r>
        <w:t xml:space="preserve">d </w:t>
      </w:r>
      <w:r>
        <w:rPr>
          <w:spacing w:val="2"/>
        </w:rPr>
        <w:t xml:space="preserve"> b</w:t>
      </w:r>
      <w:r>
        <w:t>y</w:t>
      </w:r>
      <w:r>
        <w:rPr>
          <w:spacing w:val="1"/>
        </w:rPr>
        <w:t xml:space="preserve"> </w:t>
      </w:r>
      <w:r>
        <w:rPr>
          <w:spacing w:val="2"/>
        </w:rPr>
        <w:t>Gr</w:t>
      </w:r>
      <w:r>
        <w:t>o</w:t>
      </w:r>
      <w:r>
        <w:rPr>
          <w:spacing w:val="40"/>
        </w:rPr>
        <w:t xml:space="preserve"> </w:t>
      </w:r>
      <w:r>
        <w:rPr>
          <w:w w:val="113"/>
        </w:rPr>
        <w:t>H</w:t>
      </w:r>
      <w:r>
        <w:rPr>
          <w:spacing w:val="2"/>
          <w:w w:val="111"/>
        </w:rPr>
        <w:t>a</w:t>
      </w:r>
      <w:r>
        <w:rPr>
          <w:spacing w:val="2"/>
          <w:w w:val="107"/>
        </w:rPr>
        <w:t xml:space="preserve">rlem </w:t>
      </w:r>
      <w:r>
        <w:rPr>
          <w:w w:val="108"/>
        </w:rPr>
        <w:t>Brundtland</w:t>
      </w:r>
      <w:r>
        <w:rPr>
          <w:spacing w:val="17"/>
          <w:w w:val="10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Norway,</w:t>
      </w:r>
      <w:r>
        <w:rPr>
          <w:spacing w:val="25"/>
        </w:rPr>
        <w:t xml:space="preserve"> </w:t>
      </w:r>
      <w:r>
        <w:t xml:space="preserve">renewed </w:t>
      </w:r>
      <w:r>
        <w:rPr>
          <w:spacing w:val="15"/>
        </w:rPr>
        <w:t xml:space="preserve"> </w:t>
      </w:r>
      <w:r>
        <w:t>the  call</w:t>
      </w:r>
      <w:r>
        <w:rPr>
          <w:spacing w:val="27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 xml:space="preserve">- </w:t>
      </w:r>
      <w:r>
        <w:t xml:space="preserve">tainable   development’ </w:t>
      </w:r>
      <w:r>
        <w:rPr>
          <w:spacing w:val="40"/>
        </w:rPr>
        <w:t xml:space="preserve"> </w:t>
      </w:r>
      <w:r>
        <w:t xml:space="preserve">to </w:t>
      </w:r>
      <w:r>
        <w:rPr>
          <w:spacing w:val="10"/>
        </w:rPr>
        <w:t xml:space="preserve"> </w:t>
      </w:r>
      <w:r>
        <w:t xml:space="preserve">alleviate </w:t>
      </w:r>
      <w:r>
        <w:rPr>
          <w:spacing w:val="31"/>
        </w:rPr>
        <w:t xml:space="preserve"> </w:t>
      </w:r>
      <w:r>
        <w:t xml:space="preserve">poverty, </w:t>
      </w:r>
      <w:r>
        <w:rPr>
          <w:spacing w:val="12"/>
        </w:rPr>
        <w:t xml:space="preserve"> </w:t>
      </w:r>
      <w:r>
        <w:rPr>
          <w:w w:val="105"/>
        </w:rPr>
        <w:t>saf</w:t>
      </w:r>
      <w:r>
        <w:rPr>
          <w:spacing w:val="4"/>
          <w:w w:val="105"/>
        </w:rPr>
        <w:t>e</w:t>
      </w:r>
      <w:r>
        <w:rPr>
          <w:w w:val="99"/>
        </w:rPr>
        <w:t xml:space="preserve">- </w:t>
      </w:r>
      <w:r>
        <w:t xml:space="preserve">guard </w:t>
      </w:r>
      <w:r>
        <w:rPr>
          <w:spacing w:val="47"/>
        </w:rPr>
        <w:t xml:space="preserve"> </w:t>
      </w:r>
      <w:r>
        <w:t xml:space="preserve">the </w:t>
      </w:r>
      <w:r>
        <w:rPr>
          <w:spacing w:val="45"/>
        </w:rPr>
        <w:t xml:space="preserve"> </w:t>
      </w:r>
      <w:r>
        <w:rPr>
          <w:w w:val="107"/>
        </w:rPr>
        <w:t xml:space="preserve">environment, </w:t>
      </w:r>
      <w:r>
        <w:rPr>
          <w:spacing w:val="5"/>
          <w:w w:val="107"/>
        </w:rPr>
        <w:t xml:space="preserve"> </w:t>
      </w:r>
      <w:r>
        <w:t xml:space="preserve">and </w:t>
      </w:r>
      <w:r>
        <w:rPr>
          <w:spacing w:val="41"/>
        </w:rPr>
        <w:t xml:space="preserve"> </w:t>
      </w:r>
      <w:r>
        <w:t xml:space="preserve">feed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45"/>
        </w:rPr>
        <w:t xml:space="preserve"> </w:t>
      </w:r>
      <w:r>
        <w:t xml:space="preserve">world </w:t>
      </w:r>
      <w:r>
        <w:rPr>
          <w:spacing w:val="22"/>
        </w:rPr>
        <w:t xml:space="preserve"> </w:t>
      </w:r>
      <w:r>
        <w:rPr>
          <w:w w:val="105"/>
        </w:rPr>
        <w:t>in</w:t>
      </w:r>
    </w:p>
    <w:p w:rsidR="00D909AC" w:rsidRDefault="008D1DD7">
      <w:pPr>
        <w:spacing w:line="251" w:lineRule="auto"/>
        <w:ind w:left="116" w:right="-37"/>
        <w:jc w:val="both"/>
      </w:pPr>
      <w:r>
        <w:t>1987.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w w:val="108"/>
        </w:rPr>
        <w:t>Brundtland</w:t>
      </w:r>
      <w:r>
        <w:rPr>
          <w:spacing w:val="25"/>
          <w:w w:val="108"/>
        </w:rPr>
        <w:t xml:space="preserve"> </w:t>
      </w:r>
      <w:r>
        <w:t xml:space="preserve">Commission </w:t>
      </w:r>
      <w:r>
        <w:rPr>
          <w:spacing w:val="13"/>
        </w:rPr>
        <w:t xml:space="preserve"> </w:t>
      </w:r>
      <w:r>
        <w:rPr>
          <w:w w:val="106"/>
        </w:rPr>
        <w:t xml:space="preserve">Report,  </w:t>
      </w:r>
      <w:r>
        <w:rPr>
          <w:i/>
          <w:w w:val="106"/>
        </w:rPr>
        <w:t xml:space="preserve">Our </w:t>
      </w:r>
      <w:r>
        <w:rPr>
          <w:i/>
        </w:rPr>
        <w:t xml:space="preserve">Common  </w:t>
      </w:r>
      <w:r>
        <w:rPr>
          <w:i/>
          <w:spacing w:val="10"/>
        </w:rPr>
        <w:t xml:space="preserve"> </w:t>
      </w:r>
      <w:r>
        <w:rPr>
          <w:i/>
        </w:rPr>
        <w:t>Futur</w:t>
      </w:r>
      <w:r>
        <w:rPr>
          <w:i/>
          <w:spacing w:val="-2"/>
        </w:rPr>
        <w:t>e</w:t>
      </w:r>
      <w:r>
        <w:t xml:space="preserve">, </w:t>
      </w:r>
      <w:r>
        <w:rPr>
          <w:spacing w:val="6"/>
        </w:rPr>
        <w:t xml:space="preserve"> </w:t>
      </w:r>
      <w:r>
        <w:t xml:space="preserve">defined   </w:t>
      </w:r>
      <w:r>
        <w:rPr>
          <w:spacing w:val="3"/>
          <w:w w:val="75"/>
        </w:rPr>
        <w:t>‘</w:t>
      </w:r>
      <w:r>
        <w:rPr>
          <w:w w:val="106"/>
        </w:rPr>
        <w:t xml:space="preserve">sustainable </w:t>
      </w:r>
      <w:r>
        <w:rPr>
          <w:spacing w:val="19"/>
          <w:w w:val="106"/>
        </w:rPr>
        <w:t xml:space="preserve"> </w:t>
      </w:r>
      <w:r>
        <w:rPr>
          <w:w w:val="105"/>
        </w:rPr>
        <w:t>develo</w:t>
      </w:r>
      <w:r>
        <w:rPr>
          <w:spacing w:val="-6"/>
          <w:w w:val="105"/>
        </w:rPr>
        <w:t>p</w:t>
      </w:r>
      <w:r>
        <w:rPr>
          <w:w w:val="99"/>
        </w:rPr>
        <w:t xml:space="preserve">- </w:t>
      </w:r>
      <w:r>
        <w:t xml:space="preserve">ment’ </w:t>
      </w:r>
      <w:r>
        <w:rPr>
          <w:spacing w:val="17"/>
        </w:rPr>
        <w:t xml:space="preserve"> </w:t>
      </w:r>
      <w:r>
        <w:t xml:space="preserve">as </w:t>
      </w:r>
      <w:r>
        <w:rPr>
          <w:spacing w:val="9"/>
        </w:rPr>
        <w:t xml:space="preserve"> </w:t>
      </w:r>
      <w:r>
        <w:rPr>
          <w:spacing w:val="-1"/>
          <w:w w:val="75"/>
        </w:rPr>
        <w:t>‘</w:t>
      </w:r>
      <w:r>
        <w:rPr>
          <w:w w:val="107"/>
        </w:rPr>
        <w:t>development</w:t>
      </w:r>
      <w:r>
        <w:t xml:space="preserve"> </w:t>
      </w:r>
      <w:r>
        <w:rPr>
          <w:spacing w:val="-6"/>
        </w:rPr>
        <w:t xml:space="preserve"> </w:t>
      </w:r>
      <w:r>
        <w:t xml:space="preserve">that </w:t>
      </w:r>
      <w:r>
        <w:rPr>
          <w:spacing w:val="43"/>
        </w:rPr>
        <w:t xml:space="preserve"> </w:t>
      </w:r>
      <w:r>
        <w:t xml:space="preserve">meets 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31"/>
        </w:rPr>
        <w:t xml:space="preserve"> </w:t>
      </w:r>
      <w:r>
        <w:t xml:space="preserve">needs </w:t>
      </w:r>
      <w:r>
        <w:rPr>
          <w:spacing w:val="37"/>
        </w:rPr>
        <w:t xml:space="preserve"> </w:t>
      </w:r>
      <w:r>
        <w:rPr>
          <w:w w:val="104"/>
        </w:rPr>
        <w:t xml:space="preserve">of </w:t>
      </w:r>
      <w:r>
        <w:t xml:space="preserve">the </w:t>
      </w:r>
      <w:r>
        <w:rPr>
          <w:spacing w:val="22"/>
        </w:rPr>
        <w:t xml:space="preserve"> </w:t>
      </w:r>
      <w:r>
        <w:t xml:space="preserve">present   without </w:t>
      </w:r>
      <w:r>
        <w:rPr>
          <w:spacing w:val="26"/>
        </w:rPr>
        <w:t xml:space="preserve"> </w:t>
      </w:r>
      <w:r>
        <w:t xml:space="preserve">compromising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t xml:space="preserve">ability </w:t>
      </w:r>
      <w:r>
        <w:rPr>
          <w:spacing w:val="3"/>
        </w:rPr>
        <w:t xml:space="preserve"> </w:t>
      </w:r>
      <w:r>
        <w:rPr>
          <w:w w:val="104"/>
        </w:rPr>
        <w:t xml:space="preserve">of </w:t>
      </w:r>
      <w:r>
        <w:t xml:space="preserve">future  </w:t>
      </w:r>
      <w:r>
        <w:rPr>
          <w:spacing w:val="35"/>
        </w:rPr>
        <w:t xml:space="preserve"> </w:t>
      </w:r>
      <w:r>
        <w:rPr>
          <w:w w:val="108"/>
        </w:rPr>
        <w:t xml:space="preserve">generations </w:t>
      </w:r>
      <w:r>
        <w:rPr>
          <w:spacing w:val="29"/>
          <w:w w:val="108"/>
        </w:rPr>
        <w:t xml:space="preserve"> </w:t>
      </w:r>
      <w:r>
        <w:t xml:space="preserve">to   meet  </w:t>
      </w:r>
      <w:r>
        <w:rPr>
          <w:spacing w:val="22"/>
        </w:rPr>
        <w:t xml:space="preserve"> </w:t>
      </w:r>
      <w:r>
        <w:t xml:space="preserve">their  </w:t>
      </w:r>
      <w:r>
        <w:rPr>
          <w:spacing w:val="23"/>
        </w:rPr>
        <w:t xml:space="preserve"> </w:t>
      </w:r>
      <w:r>
        <w:t xml:space="preserve">own </w:t>
      </w:r>
      <w:r>
        <w:rPr>
          <w:spacing w:val="36"/>
        </w:rPr>
        <w:t xml:space="preserve"> </w:t>
      </w:r>
      <w:r>
        <w:rPr>
          <w:w w:val="104"/>
        </w:rPr>
        <w:t xml:space="preserve">needs’ </w:t>
      </w:r>
      <w:r>
        <w:rPr>
          <w:w w:val="54"/>
          <w:position w:val="2"/>
        </w:rPr>
        <w:t>Ž</w:t>
      </w:r>
      <w:r>
        <w:rPr>
          <w:w w:val="108"/>
        </w:rPr>
        <w:t>WCED,</w:t>
      </w:r>
      <w:r>
        <w:rPr>
          <w:spacing w:val="37"/>
          <w:w w:val="108"/>
        </w:rPr>
        <w:t xml:space="preserve"> </w:t>
      </w:r>
      <w:r>
        <w:rPr>
          <w:w w:val="108"/>
        </w:rPr>
        <w:t>198</w:t>
      </w:r>
      <w:r>
        <w:rPr>
          <w:spacing w:val="-1"/>
          <w:w w:val="108"/>
        </w:rPr>
        <w:t>7</w:t>
      </w:r>
      <w:r>
        <w:rPr>
          <w:w w:val="133"/>
          <w:position w:val="2"/>
        </w:rPr>
        <w:t>.</w:t>
      </w:r>
      <w:r>
        <w:t>.</w:t>
      </w:r>
      <w:r>
        <w:rPr>
          <w:spacing w:val="42"/>
        </w:rPr>
        <w:t xml:space="preserve"> </w:t>
      </w:r>
      <w:r>
        <w:t xml:space="preserve">This </w:t>
      </w:r>
      <w:r>
        <w:rPr>
          <w:spacing w:val="8"/>
        </w:rPr>
        <w:t xml:space="preserve"> </w:t>
      </w:r>
      <w:r>
        <w:t xml:space="preserve">definition   has </w:t>
      </w:r>
      <w:r>
        <w:rPr>
          <w:spacing w:val="13"/>
        </w:rPr>
        <w:t xml:space="preserve"> </w:t>
      </w:r>
      <w:r>
        <w:t xml:space="preserve">been </w:t>
      </w:r>
      <w:r>
        <w:rPr>
          <w:spacing w:val="31"/>
        </w:rPr>
        <w:t xml:space="preserve"> </w:t>
      </w:r>
      <w:r>
        <w:t xml:space="preserve">widely circulated </w:t>
      </w:r>
      <w:r>
        <w:rPr>
          <w:spacing w:val="2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accepted </w:t>
      </w:r>
      <w:r>
        <w:rPr>
          <w:spacing w:val="24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w w:val="108"/>
        </w:rPr>
        <w:t>authoritative.</w:t>
      </w:r>
    </w:p>
    <w:p w:rsidR="00D909AC" w:rsidRDefault="008D1DD7">
      <w:pPr>
        <w:spacing w:before="4" w:line="252" w:lineRule="auto"/>
        <w:ind w:left="116" w:right="-37" w:firstLine="239"/>
        <w:jc w:val="both"/>
      </w:pPr>
      <w:r>
        <w:t>At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>UN’s</w:t>
      </w:r>
      <w:r>
        <w:rPr>
          <w:spacing w:val="29"/>
        </w:rPr>
        <w:t xml:space="preserve"> </w:t>
      </w:r>
      <w:r>
        <w:rPr>
          <w:w w:val="108"/>
        </w:rPr>
        <w:t>Conference</w:t>
      </w:r>
      <w:r>
        <w:rPr>
          <w:spacing w:val="25"/>
          <w:w w:val="108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w w:val="110"/>
        </w:rPr>
        <w:t xml:space="preserve">Environment and </w:t>
      </w:r>
      <w:r>
        <w:rPr>
          <w:w w:val="107"/>
        </w:rPr>
        <w:t>Development</w:t>
      </w:r>
      <w:r>
        <w:rPr>
          <w:spacing w:val="13"/>
          <w:w w:val="107"/>
        </w:rPr>
        <w:t xml:space="preserve"> </w:t>
      </w:r>
      <w:r>
        <w:rPr>
          <w:w w:val="54"/>
          <w:position w:val="2"/>
        </w:rPr>
        <w:t>Ž</w:t>
      </w:r>
      <w:r>
        <w:rPr>
          <w:w w:val="111"/>
        </w:rPr>
        <w:t>or</w:t>
      </w:r>
      <w:r>
        <w:rPr>
          <w:spacing w:val="21"/>
          <w:w w:val="111"/>
        </w:rPr>
        <w:t xml:space="preserve"> </w:t>
      </w:r>
      <w:r>
        <w:rPr>
          <w:spacing w:val="7"/>
          <w:w w:val="75"/>
        </w:rPr>
        <w:t>‘</w:t>
      </w:r>
      <w:r>
        <w:rPr>
          <w:w w:val="113"/>
        </w:rPr>
        <w:t>Earth</w:t>
      </w:r>
      <w:r>
        <w:rPr>
          <w:spacing w:val="27"/>
          <w:w w:val="113"/>
        </w:rPr>
        <w:t xml:space="preserve"> </w:t>
      </w:r>
      <w:r>
        <w:rPr>
          <w:w w:val="102"/>
        </w:rPr>
        <w:t>Summit</w:t>
      </w:r>
      <w:r>
        <w:rPr>
          <w:spacing w:val="-6"/>
          <w:w w:val="102"/>
        </w:rPr>
        <w:t>’</w:t>
      </w:r>
      <w:r>
        <w:rPr>
          <w:w w:val="133"/>
          <w:position w:val="2"/>
        </w:rPr>
        <w:t>.</w:t>
      </w:r>
      <w:r>
        <w:rPr>
          <w:spacing w:val="22"/>
          <w:w w:val="133"/>
          <w:position w:val="2"/>
        </w:rPr>
        <w:t xml:space="preserve"> </w:t>
      </w:r>
      <w:r>
        <w:t>held  in</w:t>
      </w:r>
      <w:r>
        <w:rPr>
          <w:spacing w:val="31"/>
        </w:rPr>
        <w:t xml:space="preserve"> </w:t>
      </w:r>
      <w:r>
        <w:t>Rio</w:t>
      </w:r>
      <w:r>
        <w:rPr>
          <w:spacing w:val="47"/>
        </w:rPr>
        <w:t xml:space="preserve"> </w:t>
      </w:r>
      <w:r>
        <w:rPr>
          <w:w w:val="110"/>
        </w:rPr>
        <w:t xml:space="preserve">de </w:t>
      </w:r>
      <w:r>
        <w:t xml:space="preserve">Janeiro 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1992,</w:t>
      </w:r>
      <w:r>
        <w:rPr>
          <w:spacing w:val="3"/>
        </w:rPr>
        <w:t xml:space="preserve"> </w:t>
      </w:r>
      <w:r>
        <w:t>diplomats  from</w:t>
      </w:r>
      <w:r>
        <w:rPr>
          <w:spacing w:val="28"/>
        </w:rPr>
        <w:t xml:space="preserve"> </w:t>
      </w:r>
      <w:r>
        <w:t>over</w:t>
      </w:r>
      <w:r>
        <w:rPr>
          <w:spacing w:val="22"/>
        </w:rPr>
        <w:t xml:space="preserve"> </w:t>
      </w:r>
      <w:r>
        <w:t>120</w:t>
      </w:r>
      <w:r>
        <w:rPr>
          <w:spacing w:val="6"/>
        </w:rPr>
        <w:t xml:space="preserve"> </w:t>
      </w:r>
      <w:r>
        <w:rPr>
          <w:w w:val="107"/>
        </w:rPr>
        <w:t xml:space="preserve">nations </w:t>
      </w:r>
      <w:r>
        <w:t xml:space="preserve">signed </w:t>
      </w:r>
      <w:r>
        <w:rPr>
          <w:spacing w:val="38"/>
        </w:rPr>
        <w:t xml:space="preserve"> </w:t>
      </w:r>
      <w:r>
        <w:t xml:space="preserve">five </w:t>
      </w:r>
      <w:r>
        <w:rPr>
          <w:spacing w:val="15"/>
        </w:rPr>
        <w:t xml:space="preserve"> </w:t>
      </w:r>
      <w:r>
        <w:t xml:space="preserve">pacts </w:t>
      </w:r>
      <w:r>
        <w:rPr>
          <w:spacing w:val="44"/>
        </w:rPr>
        <w:t xml:space="preserve"> </w:t>
      </w:r>
      <w:r>
        <w:t xml:space="preserve">framing   </w:t>
      </w:r>
      <w:r>
        <w:rPr>
          <w:spacing w:val="3"/>
          <w:w w:val="75"/>
        </w:rPr>
        <w:t>‘</w:t>
      </w:r>
      <w:r>
        <w:rPr>
          <w:w w:val="106"/>
        </w:rPr>
        <w:t xml:space="preserve">sustainable </w:t>
      </w:r>
      <w:r>
        <w:rPr>
          <w:spacing w:val="28"/>
          <w:w w:val="106"/>
        </w:rPr>
        <w:t xml:space="preserve"> </w:t>
      </w:r>
      <w:r>
        <w:rPr>
          <w:w w:val="105"/>
        </w:rPr>
        <w:t>develo</w:t>
      </w:r>
      <w:r>
        <w:rPr>
          <w:spacing w:val="-6"/>
          <w:w w:val="105"/>
        </w:rPr>
        <w:t>p</w:t>
      </w:r>
      <w:r>
        <w:rPr>
          <w:w w:val="99"/>
        </w:rPr>
        <w:t xml:space="preserve">- </w:t>
      </w:r>
      <w:r>
        <w:t>ment’  as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overarching </w:t>
      </w:r>
      <w:r>
        <w:rPr>
          <w:spacing w:val="31"/>
        </w:rPr>
        <w:t xml:space="preserve"> </w:t>
      </w:r>
      <w:r>
        <w:t>policy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>21st</w:t>
      </w:r>
      <w:r>
        <w:rPr>
          <w:spacing w:val="40"/>
        </w:rPr>
        <w:t xml:space="preserve"> </w:t>
      </w:r>
      <w:r>
        <w:rPr>
          <w:w w:val="106"/>
        </w:rPr>
        <w:t>ce</w:t>
      </w:r>
      <w:r>
        <w:rPr>
          <w:spacing w:val="3"/>
          <w:w w:val="106"/>
        </w:rPr>
        <w:t>n</w:t>
      </w:r>
      <w:r>
        <w:rPr>
          <w:w w:val="99"/>
        </w:rPr>
        <w:t xml:space="preserve">- </w:t>
      </w:r>
      <w:r>
        <w:t>tury.</w:t>
      </w:r>
      <w:r>
        <w:rPr>
          <w:spacing w:val="4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27</w:t>
      </w:r>
      <w:r>
        <w:rPr>
          <w:spacing w:val="21"/>
        </w:rPr>
        <w:t xml:space="preserve"> </w:t>
      </w:r>
      <w:r>
        <w:t xml:space="preserve">principles </w:t>
      </w:r>
      <w:r>
        <w:rPr>
          <w:spacing w:val="1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i/>
        </w:rPr>
        <w:t>The</w:t>
      </w:r>
      <w:r>
        <w:rPr>
          <w:i/>
          <w:spacing w:val="39"/>
        </w:rPr>
        <w:t xml:space="preserve"> </w:t>
      </w:r>
      <w:r>
        <w:rPr>
          <w:i/>
        </w:rPr>
        <w:t>Rio</w:t>
      </w:r>
      <w:r>
        <w:rPr>
          <w:i/>
          <w:spacing w:val="32"/>
        </w:rPr>
        <w:t xml:space="preserve"> </w:t>
      </w:r>
      <w:r>
        <w:rPr>
          <w:i/>
        </w:rPr>
        <w:t>Declaration</w:t>
      </w:r>
      <w:r>
        <w:rPr>
          <w:i/>
          <w:spacing w:val="13"/>
        </w:rPr>
        <w:t xml:space="preserve"> </w:t>
      </w:r>
      <w:r>
        <w:rPr>
          <w:i/>
          <w:w w:val="106"/>
        </w:rPr>
        <w:t xml:space="preserve">on </w:t>
      </w:r>
      <w:r>
        <w:rPr>
          <w:i/>
          <w:w w:val="109"/>
        </w:rPr>
        <w:t>E</w:t>
      </w:r>
      <w:r>
        <w:rPr>
          <w:i/>
          <w:spacing w:val="-13"/>
          <w:w w:val="109"/>
        </w:rPr>
        <w:t>n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 xml:space="preserve">ironment </w:t>
      </w:r>
      <w:r>
        <w:rPr>
          <w:i/>
          <w:spacing w:val="13"/>
        </w:rPr>
        <w:t xml:space="preserve"> </w:t>
      </w:r>
      <w:r>
        <w:rPr>
          <w:i/>
        </w:rPr>
        <w:t xml:space="preserve">and </w:t>
      </w:r>
      <w:r>
        <w:rPr>
          <w:i/>
          <w:spacing w:val="7"/>
        </w:rPr>
        <w:t xml:space="preserve"> </w:t>
      </w:r>
      <w:r>
        <w:rPr>
          <w:i/>
          <w:w w:val="101"/>
        </w:rPr>
        <w:t>D</w:t>
      </w:r>
      <w:r>
        <w:rPr>
          <w:i/>
          <w:spacing w:val="-10"/>
          <w:w w:val="101"/>
        </w:rPr>
        <w:t>e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 xml:space="preserve">elopment </w:t>
      </w:r>
      <w:r>
        <w:rPr>
          <w:i/>
          <w:spacing w:val="13"/>
        </w:rPr>
        <w:t xml:space="preserve"> </w:t>
      </w:r>
      <w:r>
        <w:t xml:space="preserve">‘define </w:t>
      </w:r>
      <w:r>
        <w:rPr>
          <w:spacing w:val="17"/>
        </w:rPr>
        <w:t xml:space="preserve"> </w:t>
      </w:r>
      <w:r>
        <w:t xml:space="preserve">the </w:t>
      </w:r>
      <w:r>
        <w:rPr>
          <w:spacing w:val="30"/>
        </w:rPr>
        <w:t xml:space="preserve"> </w:t>
      </w:r>
      <w:r>
        <w:rPr>
          <w:w w:val="105"/>
        </w:rPr>
        <w:t xml:space="preserve">rights </w:t>
      </w:r>
      <w:r>
        <w:t xml:space="preserve">and   </w:t>
      </w:r>
      <w:r>
        <w:rPr>
          <w:w w:val="105"/>
        </w:rPr>
        <w:t xml:space="preserve">responsibilities </w:t>
      </w:r>
      <w:r>
        <w:rPr>
          <w:spacing w:val="24"/>
          <w:w w:val="105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t xml:space="preserve">nations  </w:t>
      </w:r>
      <w:r>
        <w:rPr>
          <w:spacing w:val="16"/>
        </w:rPr>
        <w:t xml:space="preserve"> </w:t>
      </w:r>
      <w:r>
        <w:t xml:space="preserve">as </w:t>
      </w:r>
      <w:r>
        <w:rPr>
          <w:spacing w:val="32"/>
        </w:rPr>
        <w:t xml:space="preserve"> </w:t>
      </w:r>
      <w:r>
        <w:t xml:space="preserve">they </w:t>
      </w:r>
      <w:r>
        <w:rPr>
          <w:spacing w:val="41"/>
        </w:rPr>
        <w:t xml:space="preserve"> </w:t>
      </w:r>
      <w:r>
        <w:rPr>
          <w:w w:val="108"/>
        </w:rPr>
        <w:t xml:space="preserve">pursue </w:t>
      </w:r>
      <w:r>
        <w:t xml:space="preserve">human </w:t>
      </w:r>
      <w:r>
        <w:rPr>
          <w:spacing w:val="4"/>
        </w:rPr>
        <w:t xml:space="preserve"> </w:t>
      </w:r>
      <w:r>
        <w:rPr>
          <w:w w:val="107"/>
        </w:rPr>
        <w:t xml:space="preserve">development </w:t>
      </w:r>
      <w:r>
        <w:t>and</w:t>
      </w:r>
      <w:r>
        <w:rPr>
          <w:spacing w:val="36"/>
        </w:rPr>
        <w:t xml:space="preserve"> </w:t>
      </w:r>
      <w:r>
        <w:t>well-being’.</w:t>
      </w:r>
      <w:r>
        <w:rPr>
          <w:spacing w:val="7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rPr>
          <w:w w:val="103"/>
        </w:rPr>
        <w:t xml:space="preserve">many </w:t>
      </w:r>
      <w:r>
        <w:rPr>
          <w:w w:val="108"/>
        </w:rPr>
        <w:t>references</w:t>
      </w:r>
      <w:r>
        <w:rPr>
          <w:spacing w:val="7"/>
          <w:w w:val="10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13"/>
          <w:w w:val="106"/>
        </w:rPr>
        <w:t xml:space="preserve"> </w:t>
      </w:r>
      <w:r>
        <w:t>development’  suggest</w:t>
      </w:r>
      <w:r>
        <w:rPr>
          <w:spacing w:val="22"/>
        </w:rPr>
        <w:t xml:space="preserve"> </w:t>
      </w:r>
      <w:r>
        <w:rPr>
          <w:w w:val="111"/>
        </w:rPr>
        <w:t xml:space="preserve">a </w:t>
      </w:r>
      <w:r>
        <w:t>form</w:t>
      </w:r>
      <w:r>
        <w:rPr>
          <w:spacing w:val="2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07"/>
        </w:rPr>
        <w:t xml:space="preserve">development </w:t>
      </w:r>
      <w:r>
        <w:t xml:space="preserve">that </w:t>
      </w:r>
      <w:r>
        <w:rPr>
          <w:spacing w:val="1"/>
        </w:rPr>
        <w:t xml:space="preserve"> </w:t>
      </w:r>
      <w:r>
        <w:rPr>
          <w:w w:val="106"/>
        </w:rPr>
        <w:t>integrates</w:t>
      </w:r>
      <w:r>
        <w:rPr>
          <w:spacing w:val="28"/>
          <w:w w:val="106"/>
        </w:rPr>
        <w:t xml:space="preserve"> </w:t>
      </w:r>
      <w:r>
        <w:rPr>
          <w:w w:val="106"/>
        </w:rPr>
        <w:t xml:space="preserve">economic </w:t>
      </w:r>
      <w:r>
        <w:t>growth</w:t>
      </w:r>
      <w:r>
        <w:rPr>
          <w:spacing w:val="43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w w:val="107"/>
        </w:rPr>
        <w:t>environmental</w:t>
      </w:r>
      <w:r>
        <w:rPr>
          <w:spacing w:val="23"/>
          <w:w w:val="107"/>
        </w:rPr>
        <w:t xml:space="preserve"> </w:t>
      </w:r>
      <w:r>
        <w:rPr>
          <w:w w:val="107"/>
        </w:rPr>
        <w:t xml:space="preserve">protection. </w:t>
      </w:r>
      <w:r>
        <w:rPr>
          <w:spacing w:val="13"/>
          <w:w w:val="107"/>
        </w:rPr>
        <w:t xml:space="preserve"> </w:t>
      </w:r>
      <w:r>
        <w:rPr>
          <w:i/>
        </w:rPr>
        <w:t>Agenda</w:t>
      </w:r>
      <w:r>
        <w:rPr>
          <w:i/>
          <w:spacing w:val="26"/>
        </w:rPr>
        <w:t xml:space="preserve"> </w:t>
      </w:r>
      <w:r>
        <w:rPr>
          <w:i/>
        </w:rPr>
        <w:t xml:space="preserve">21 </w:t>
      </w:r>
      <w:r>
        <w:t>is</w:t>
      </w:r>
      <w:r>
        <w:rPr>
          <w:spacing w:val="32"/>
        </w:rPr>
        <w:t xml:space="preserve"> </w:t>
      </w:r>
      <w:r>
        <w:t>‘a</w:t>
      </w:r>
      <w:r>
        <w:rPr>
          <w:spacing w:val="26"/>
        </w:rPr>
        <w:t xml:space="preserve"> </w:t>
      </w:r>
      <w:r>
        <w:t xml:space="preserve">blueprint </w:t>
      </w:r>
      <w:r>
        <w:rPr>
          <w:spacing w:val="46"/>
        </w:rPr>
        <w:t xml:space="preserve"> </w:t>
      </w:r>
      <w:r>
        <w:t>on  how</w:t>
      </w:r>
      <w:r>
        <w:rPr>
          <w:spacing w:val="37"/>
        </w:rPr>
        <w:t xml:space="preserve"> </w:t>
      </w:r>
      <w:r>
        <w:t xml:space="preserve">to </w:t>
      </w:r>
      <w:r>
        <w:rPr>
          <w:spacing w:val="1"/>
        </w:rPr>
        <w:t xml:space="preserve"> </w:t>
      </w:r>
      <w:r>
        <w:t xml:space="preserve">make </w:t>
      </w:r>
      <w:r>
        <w:rPr>
          <w:spacing w:val="12"/>
        </w:rPr>
        <w:t xml:space="preserve"> </w:t>
      </w:r>
      <w:r>
        <w:rPr>
          <w:w w:val="104"/>
        </w:rPr>
        <w:t xml:space="preserve">development </w:t>
      </w:r>
      <w:r>
        <w:rPr>
          <w:spacing w:val="5"/>
          <w:w w:val="104"/>
        </w:rPr>
        <w:t xml:space="preserve"> </w:t>
      </w:r>
      <w:r>
        <w:rPr>
          <w:w w:val="104"/>
        </w:rPr>
        <w:t xml:space="preserve">so- </w:t>
      </w:r>
      <w:r>
        <w:t>cially,</w:t>
      </w:r>
      <w:r>
        <w:rPr>
          <w:spacing w:val="18"/>
        </w:rPr>
        <w:t xml:space="preserve"> </w:t>
      </w:r>
      <w:r>
        <w:t xml:space="preserve">economically </w:t>
      </w:r>
      <w:r>
        <w:rPr>
          <w:spacing w:val="4"/>
        </w:rPr>
        <w:t xml:space="preserve"> </w:t>
      </w:r>
      <w:r>
        <w:t xml:space="preserve">and  </w:t>
      </w:r>
      <w:r>
        <w:rPr>
          <w:w w:val="105"/>
        </w:rPr>
        <w:t>environmentally</w:t>
      </w:r>
      <w:r>
        <w:rPr>
          <w:spacing w:val="23"/>
          <w:w w:val="105"/>
        </w:rPr>
        <w:t xml:space="preserve"> </w:t>
      </w:r>
      <w:r>
        <w:rPr>
          <w:w w:val="106"/>
        </w:rPr>
        <w:t>sustai</w:t>
      </w:r>
      <w:r>
        <w:rPr>
          <w:spacing w:val="7"/>
          <w:w w:val="106"/>
        </w:rPr>
        <w:t>n</w:t>
      </w:r>
      <w:r>
        <w:rPr>
          <w:w w:val="99"/>
        </w:rPr>
        <w:t xml:space="preserve">- </w:t>
      </w:r>
      <w:r>
        <w:t>able’.</w:t>
      </w:r>
      <w:r>
        <w:rPr>
          <w:spacing w:val="19"/>
        </w:rPr>
        <w:t xml:space="preserve"> </w:t>
      </w:r>
      <w:r>
        <w:rPr>
          <w:i/>
        </w:rPr>
        <w:t>The</w:t>
      </w:r>
      <w:r>
        <w:rPr>
          <w:i/>
          <w:spacing w:val="33"/>
        </w:rPr>
        <w:t xml:space="preserve"> </w:t>
      </w:r>
      <w:r>
        <w:rPr>
          <w:i/>
        </w:rPr>
        <w:t>Statement</w:t>
      </w:r>
      <w:r>
        <w:rPr>
          <w:i/>
          <w:spacing w:val="40"/>
        </w:rPr>
        <w:t xml:space="preserve"> </w:t>
      </w:r>
      <w:r>
        <w:rPr>
          <w:i/>
        </w:rPr>
        <w:t>of</w:t>
      </w:r>
      <w:r>
        <w:rPr>
          <w:i/>
          <w:spacing w:val="22"/>
        </w:rPr>
        <w:t xml:space="preserve"> </w:t>
      </w:r>
      <w:r>
        <w:rPr>
          <w:i/>
        </w:rPr>
        <w:t>Principles</w:t>
      </w:r>
      <w:r>
        <w:rPr>
          <w:i/>
          <w:spacing w:val="-18"/>
        </w:rPr>
        <w:t xml:space="preserve"> </w:t>
      </w:r>
      <w:r>
        <w:rPr>
          <w:i/>
        </w:rPr>
        <w:t>on</w:t>
      </w:r>
      <w:r>
        <w:rPr>
          <w:i/>
          <w:spacing w:val="25"/>
        </w:rPr>
        <w:t xml:space="preserve"> </w:t>
      </w:r>
      <w:r>
        <w:rPr>
          <w:i/>
        </w:rPr>
        <w:t>Forests</w:t>
      </w:r>
      <w:r>
        <w:rPr>
          <w:i/>
          <w:spacing w:val="-6"/>
        </w:rPr>
        <w:t xml:space="preserve"> </w:t>
      </w:r>
      <w:r>
        <w:t xml:space="preserve">avows the </w:t>
      </w:r>
      <w:r>
        <w:rPr>
          <w:spacing w:val="35"/>
        </w:rPr>
        <w:t xml:space="preserve"> </w:t>
      </w:r>
      <w:r>
        <w:t xml:space="preserve">responsibility   of </w:t>
      </w:r>
      <w:r>
        <w:rPr>
          <w:spacing w:val="7"/>
        </w:rPr>
        <w:t xml:space="preserve"> </w:t>
      </w:r>
      <w:r>
        <w:t xml:space="preserve">countries  </w:t>
      </w:r>
      <w:r>
        <w:rPr>
          <w:spacing w:val="9"/>
        </w:rPr>
        <w:t xml:space="preserve"> </w:t>
      </w:r>
      <w:r>
        <w:t xml:space="preserve">to </w:t>
      </w:r>
      <w:r>
        <w:rPr>
          <w:spacing w:val="20"/>
        </w:rPr>
        <w:t xml:space="preserve"> </w:t>
      </w:r>
      <w:r>
        <w:t xml:space="preserve">manage, </w:t>
      </w:r>
      <w:r>
        <w:rPr>
          <w:spacing w:val="41"/>
        </w:rPr>
        <w:t xml:space="preserve"> </w:t>
      </w:r>
      <w:r>
        <w:rPr>
          <w:w w:val="104"/>
        </w:rPr>
        <w:t xml:space="preserve">con- </w:t>
      </w:r>
      <w:r>
        <w:t>serve,</w:t>
      </w:r>
      <w:r>
        <w:rPr>
          <w:spacing w:val="43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>develop  world</w:t>
      </w:r>
      <w:r>
        <w:rPr>
          <w:spacing w:val="33"/>
        </w:rPr>
        <w:t xml:space="preserve"> </w:t>
      </w:r>
      <w:r>
        <w:t xml:space="preserve">forests </w:t>
      </w:r>
      <w:r>
        <w:rPr>
          <w:spacing w:val="10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w w:val="106"/>
        </w:rPr>
        <w:t xml:space="preserve">sustainable </w:t>
      </w:r>
      <w:r>
        <w:t xml:space="preserve">manner. </w:t>
      </w:r>
      <w:r>
        <w:rPr>
          <w:spacing w:val="43"/>
        </w:rPr>
        <w:t xml:space="preserve"> </w:t>
      </w:r>
      <w:r>
        <w:rPr>
          <w:i/>
        </w:rPr>
        <w:t xml:space="preserve">The </w:t>
      </w:r>
      <w:r>
        <w:rPr>
          <w:i/>
          <w:spacing w:val="8"/>
        </w:rPr>
        <w:t xml:space="preserve"> </w:t>
      </w:r>
      <w:r>
        <w:rPr>
          <w:i/>
        </w:rPr>
        <w:t>United</w:t>
      </w:r>
      <w:r>
        <w:rPr>
          <w:i/>
          <w:spacing w:val="37"/>
        </w:rPr>
        <w:t xml:space="preserve"> </w:t>
      </w:r>
      <w:r>
        <w:rPr>
          <w:i/>
        </w:rPr>
        <w:t xml:space="preserve">Nations </w:t>
      </w:r>
      <w:r>
        <w:rPr>
          <w:i/>
          <w:spacing w:val="2"/>
        </w:rPr>
        <w:t xml:space="preserve"> </w:t>
      </w:r>
      <w:r>
        <w:rPr>
          <w:i/>
        </w:rPr>
        <w:t>Framework</w:t>
      </w:r>
      <w:r>
        <w:rPr>
          <w:i/>
          <w:spacing w:val="43"/>
        </w:rPr>
        <w:t xml:space="preserve"> </w:t>
      </w:r>
      <w:r>
        <w:rPr>
          <w:i/>
          <w:w w:val="105"/>
        </w:rPr>
        <w:t>Co</w:t>
      </w:r>
      <w:r>
        <w:rPr>
          <w:i/>
          <w:spacing w:val="-12"/>
          <w:w w:val="105"/>
        </w:rPr>
        <w:t>n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  <w:w w:val="102"/>
        </w:rPr>
        <w:t>e</w:t>
      </w:r>
      <w:r>
        <w:rPr>
          <w:i/>
          <w:spacing w:val="-2"/>
          <w:w w:val="102"/>
        </w:rPr>
        <w:t>n</w:t>
      </w:r>
      <w:r>
        <w:rPr>
          <w:w w:val="99"/>
        </w:rPr>
        <w:t xml:space="preserve">- </w:t>
      </w:r>
      <w:r>
        <w:rPr>
          <w:i/>
        </w:rPr>
        <w:t>tion</w:t>
      </w:r>
      <w:r>
        <w:rPr>
          <w:i/>
          <w:spacing w:val="35"/>
        </w:rPr>
        <w:t xml:space="preserve"> </w:t>
      </w:r>
      <w:r>
        <w:rPr>
          <w:i/>
        </w:rPr>
        <w:t>on</w:t>
      </w:r>
      <w:r>
        <w:rPr>
          <w:i/>
          <w:spacing w:val="39"/>
        </w:rPr>
        <w:t xml:space="preserve"> </w:t>
      </w:r>
      <w:r>
        <w:rPr>
          <w:i/>
        </w:rPr>
        <w:t>Climate</w:t>
      </w:r>
      <w:r>
        <w:rPr>
          <w:i/>
          <w:spacing w:val="36"/>
        </w:rPr>
        <w:t xml:space="preserve"> </w:t>
      </w:r>
      <w:r>
        <w:rPr>
          <w:i/>
        </w:rPr>
        <w:t>Change</w:t>
      </w:r>
      <w:r>
        <w:rPr>
          <w:i/>
          <w:spacing w:val="40"/>
        </w:rPr>
        <w:t xml:space="preserve"> </w:t>
      </w:r>
      <w:r>
        <w:t xml:space="preserve">seeks  </w:t>
      </w:r>
      <w:r>
        <w:rPr>
          <w:spacing w:val="7"/>
          <w:w w:val="75"/>
        </w:rPr>
        <w:t>‘</w:t>
      </w:r>
      <w:r>
        <w:rPr>
          <w:w w:val="117"/>
        </w:rPr>
        <w:t>t</w:t>
      </w:r>
      <w:r>
        <w:rPr>
          <w:w w:val="109"/>
        </w:rPr>
        <w:t>o</w:t>
      </w:r>
      <w:r>
        <w:rPr>
          <w:spacing w:val="29"/>
          <w:w w:val="109"/>
        </w:rPr>
        <w:t xml:space="preserve"> </w:t>
      </w:r>
      <w:r>
        <w:t xml:space="preserve">stabilize </w:t>
      </w:r>
      <w:r>
        <w:rPr>
          <w:spacing w:val="11"/>
        </w:rPr>
        <w:t xml:space="preserve"> </w:t>
      </w:r>
      <w:r>
        <w:rPr>
          <w:w w:val="108"/>
        </w:rPr>
        <w:t>gree</w:t>
      </w:r>
      <w:r>
        <w:rPr>
          <w:spacing w:val="2"/>
          <w:w w:val="108"/>
        </w:rPr>
        <w:t>n</w:t>
      </w:r>
      <w:r>
        <w:rPr>
          <w:w w:val="99"/>
        </w:rPr>
        <w:t xml:space="preserve">- </w:t>
      </w:r>
      <w:r>
        <w:t xml:space="preserve">house </w:t>
      </w:r>
      <w:r>
        <w:rPr>
          <w:spacing w:val="12"/>
        </w:rPr>
        <w:t xml:space="preserve"> </w:t>
      </w:r>
      <w:r>
        <w:t>gases</w:t>
      </w:r>
      <w:r>
        <w:rPr>
          <w:spacing w:val="42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w w:val="109"/>
        </w:rPr>
        <w:t>atmosphere</w:t>
      </w:r>
      <w:r>
        <w:rPr>
          <w:spacing w:val="23"/>
          <w:w w:val="109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levels</w:t>
      </w:r>
      <w:r>
        <w:rPr>
          <w:spacing w:val="34"/>
        </w:rPr>
        <w:t xml:space="preserve"> </w:t>
      </w:r>
      <w:r>
        <w:t xml:space="preserve">that </w:t>
      </w:r>
      <w:r>
        <w:rPr>
          <w:spacing w:val="20"/>
        </w:rPr>
        <w:t xml:space="preserve"> </w:t>
      </w:r>
      <w:r>
        <w:t xml:space="preserve">will not  dangerously </w:t>
      </w:r>
      <w:r>
        <w:rPr>
          <w:spacing w:val="21"/>
        </w:rPr>
        <w:t xml:space="preserve"> </w:t>
      </w:r>
      <w:r>
        <w:t xml:space="preserve">upset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>global</w:t>
      </w:r>
      <w:r>
        <w:rPr>
          <w:spacing w:val="42"/>
        </w:rPr>
        <w:t xml:space="preserve"> </w:t>
      </w:r>
      <w:r>
        <w:t xml:space="preserve">climate </w:t>
      </w:r>
      <w:r>
        <w:rPr>
          <w:spacing w:val="10"/>
        </w:rPr>
        <w:t xml:space="preserve"> </w:t>
      </w:r>
      <w:r>
        <w:t xml:space="preserve">system’. </w:t>
      </w:r>
      <w:r>
        <w:rPr>
          <w:i/>
        </w:rPr>
        <w:t xml:space="preserve">The </w:t>
      </w:r>
      <w:r>
        <w:rPr>
          <w:i/>
          <w:spacing w:val="24"/>
        </w:rPr>
        <w:t xml:space="preserve"> </w:t>
      </w:r>
      <w:r>
        <w:rPr>
          <w:i/>
          <w:w w:val="105"/>
        </w:rPr>
        <w:t>Co</w:t>
      </w:r>
      <w:r>
        <w:rPr>
          <w:i/>
          <w:spacing w:val="-12"/>
          <w:w w:val="105"/>
        </w:rPr>
        <w:t>n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 xml:space="preserve">ention </w:t>
      </w:r>
      <w:r>
        <w:rPr>
          <w:i/>
          <w:spacing w:val="16"/>
        </w:rPr>
        <w:t xml:space="preserve"> </w:t>
      </w:r>
      <w:r>
        <w:rPr>
          <w:i/>
        </w:rPr>
        <w:t xml:space="preserve">on </w:t>
      </w:r>
      <w:r>
        <w:rPr>
          <w:i/>
          <w:spacing w:val="16"/>
        </w:rPr>
        <w:t xml:space="preserve"> </w:t>
      </w:r>
      <w:r>
        <w:rPr>
          <w:i/>
        </w:rPr>
        <w:t>Biological</w:t>
      </w:r>
      <w:r>
        <w:rPr>
          <w:i/>
          <w:spacing w:val="32"/>
        </w:rPr>
        <w:t xml:space="preserve"> </w:t>
      </w:r>
      <w:r>
        <w:rPr>
          <w:i/>
          <w:w w:val="102"/>
        </w:rPr>
        <w:t>D</w:t>
      </w:r>
      <w:r>
        <w:rPr>
          <w:i/>
          <w:spacing w:val="-10"/>
          <w:w w:val="102"/>
        </w:rPr>
        <w:t>i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ersity</w:t>
      </w:r>
      <w:r>
        <w:rPr>
          <w:i/>
          <w:spacing w:val="41"/>
        </w:rPr>
        <w:t xml:space="preserve"> </w:t>
      </w:r>
      <w:r>
        <w:rPr>
          <w:w w:val="106"/>
        </w:rPr>
        <w:t xml:space="preserve">implores </w:t>
      </w:r>
      <w:r>
        <w:t xml:space="preserve">nations </w:t>
      </w:r>
      <w:r>
        <w:rPr>
          <w:spacing w:val="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‘adopt</w:t>
      </w:r>
      <w:r>
        <w:rPr>
          <w:spacing w:val="39"/>
        </w:rPr>
        <w:t xml:space="preserve"> </w:t>
      </w:r>
      <w:r>
        <w:t>ways and</w:t>
      </w:r>
      <w:r>
        <w:rPr>
          <w:spacing w:val="41"/>
        </w:rPr>
        <w:t xml:space="preserve"> </w:t>
      </w:r>
      <w:r>
        <w:t xml:space="preserve">means </w:t>
      </w:r>
      <w:r>
        <w:rPr>
          <w:spacing w:val="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conserve</w:t>
      </w:r>
      <w:r>
        <w:rPr>
          <w:spacing w:val="49"/>
        </w:rPr>
        <w:t xml:space="preserve"> </w:t>
      </w:r>
      <w:r>
        <w:rPr>
          <w:w w:val="112"/>
        </w:rPr>
        <w:t xml:space="preserve">the </w:t>
      </w:r>
      <w:r>
        <w:t>variety</w:t>
      </w:r>
      <w:r>
        <w:rPr>
          <w:spacing w:val="3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living</w:t>
      </w:r>
      <w:r>
        <w:rPr>
          <w:spacing w:val="12"/>
        </w:rPr>
        <w:t xml:space="preserve"> </w:t>
      </w:r>
      <w:r>
        <w:t>species’</w:t>
      </w:r>
      <w:r>
        <w:rPr>
          <w:spacing w:val="25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Keating,</w:t>
      </w:r>
      <w:r>
        <w:rPr>
          <w:spacing w:val="18"/>
        </w:rPr>
        <w:t xml:space="preserve"> </w:t>
      </w:r>
      <w:r>
        <w:t>199</w:t>
      </w:r>
      <w:r>
        <w:rPr>
          <w:spacing w:val="-2"/>
        </w:rPr>
        <w:t>3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" w:line="254" w:lineRule="auto"/>
        <w:ind w:left="116" w:right="-34" w:firstLine="239"/>
        <w:jc w:val="both"/>
      </w:pPr>
      <w:r>
        <w:t xml:space="preserve">The </w:t>
      </w:r>
      <w:r>
        <w:rPr>
          <w:spacing w:val="9"/>
        </w:rPr>
        <w:t xml:space="preserve"> </w:t>
      </w:r>
      <w:r>
        <w:rPr>
          <w:spacing w:val="7"/>
          <w:w w:val="75"/>
        </w:rPr>
        <w:t>‘</w:t>
      </w:r>
      <w:r>
        <w:rPr>
          <w:w w:val="113"/>
        </w:rPr>
        <w:t>Earth</w:t>
      </w:r>
      <w:r>
        <w:t xml:space="preserve"> </w:t>
      </w:r>
      <w:r>
        <w:rPr>
          <w:spacing w:val="-13"/>
        </w:rPr>
        <w:t xml:space="preserve"> </w:t>
      </w:r>
      <w:r>
        <w:t>Summit’</w:t>
      </w:r>
      <w:r>
        <w:rPr>
          <w:spacing w:val="40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 xml:space="preserve">largest </w:t>
      </w:r>
      <w:r>
        <w:rPr>
          <w:spacing w:val="18"/>
        </w:rPr>
        <w:t xml:space="preserve"> </w:t>
      </w:r>
      <w:r>
        <w:rPr>
          <w:w w:val="107"/>
        </w:rPr>
        <w:t xml:space="preserve">gathering </w:t>
      </w:r>
      <w:r>
        <w:t>of</w:t>
      </w:r>
      <w:r>
        <w:rPr>
          <w:spacing w:val="30"/>
        </w:rPr>
        <w:t xml:space="preserve"> </w:t>
      </w:r>
      <w:r>
        <w:t>world</w:t>
      </w:r>
      <w:r>
        <w:rPr>
          <w:spacing w:val="35"/>
        </w:rPr>
        <w:t xml:space="preserve"> </w:t>
      </w:r>
      <w:r>
        <w:t xml:space="preserve">leaders </w:t>
      </w:r>
      <w:r>
        <w:rPr>
          <w:spacing w:val="2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 xml:space="preserve">human </w:t>
      </w:r>
      <w:r>
        <w:rPr>
          <w:spacing w:val="21"/>
        </w:rPr>
        <w:t xml:space="preserve"> </w:t>
      </w:r>
      <w:r>
        <w:t xml:space="preserve">history.  Thus, </w:t>
      </w:r>
      <w:r>
        <w:rPr>
          <w:spacing w:val="1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rPr>
          <w:w w:val="107"/>
        </w:rPr>
        <w:t xml:space="preserve">en- </w:t>
      </w:r>
      <w:r>
        <w:rPr>
          <w:w w:val="108"/>
        </w:rPr>
        <w:t>shrinement</w:t>
      </w:r>
      <w:r>
        <w:rPr>
          <w:spacing w:val="21"/>
          <w:w w:val="10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the  doctrine 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29"/>
          <w:w w:val="106"/>
        </w:rPr>
        <w:t xml:space="preserve">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>opment’  in</w:t>
      </w:r>
      <w:r>
        <w:rPr>
          <w:spacing w:val="25"/>
        </w:rPr>
        <w:t xml:space="preserve"> </w:t>
      </w:r>
      <w:r>
        <w:t>public</w:t>
      </w:r>
      <w:r>
        <w:rPr>
          <w:spacing w:val="37"/>
        </w:rPr>
        <w:t xml:space="preserve"> </w:t>
      </w:r>
      <w:r>
        <w:rPr>
          <w:w w:val="109"/>
        </w:rPr>
        <w:t>international</w:t>
      </w:r>
      <w:r>
        <w:rPr>
          <w:spacing w:val="21"/>
          <w:w w:val="109"/>
        </w:rPr>
        <w:t xml:space="preserve"> </w:t>
      </w:r>
      <w:r>
        <w:t>law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w w:val="103"/>
        </w:rPr>
        <w:t xml:space="preserve">significant. </w:t>
      </w:r>
      <w:r>
        <w:t>While</w:t>
      </w:r>
      <w:r>
        <w:rPr>
          <w:spacing w:val="28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 xml:space="preserve">is unclear </w:t>
      </w:r>
      <w:r>
        <w:rPr>
          <w:spacing w:val="5"/>
        </w:rPr>
        <w:t xml:space="preserve"> </w:t>
      </w:r>
      <w:r>
        <w:t>whether</w:t>
      </w:r>
      <w:r>
        <w:rPr>
          <w:spacing w:val="5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 xml:space="preserve">sustainable </w:t>
      </w:r>
      <w:r>
        <w:t xml:space="preserve">development’ </w:t>
      </w:r>
      <w:r>
        <w:rPr>
          <w:spacing w:val="1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 xml:space="preserve">remain </w:t>
      </w:r>
      <w:r>
        <w:rPr>
          <w:spacing w:val="1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prevailing</w:t>
      </w:r>
      <w:r>
        <w:rPr>
          <w:spacing w:val="46"/>
        </w:rPr>
        <w:t xml:space="preserve"> </w:t>
      </w:r>
      <w:r>
        <w:rPr>
          <w:w w:val="107"/>
        </w:rPr>
        <w:t xml:space="preserve">paradigm </w:t>
      </w:r>
      <w:r>
        <w:t>of</w:t>
      </w:r>
      <w:r>
        <w:rPr>
          <w:spacing w:val="46"/>
        </w:rPr>
        <w:t xml:space="preserve"> </w:t>
      </w:r>
      <w:r>
        <w:t xml:space="preserve">world  economic </w:t>
      </w:r>
      <w:r>
        <w:rPr>
          <w:spacing w:val="28"/>
        </w:rPr>
        <w:t xml:space="preserve"> </w:t>
      </w:r>
      <w:r>
        <w:rPr>
          <w:w w:val="107"/>
        </w:rPr>
        <w:t>development,</w:t>
      </w:r>
      <w:r>
        <w:rPr>
          <w:spacing w:val="30"/>
          <w:w w:val="107"/>
        </w:rPr>
        <w:t xml:space="preserve"> </w:t>
      </w:r>
      <w:r>
        <w:t xml:space="preserve">it </w:t>
      </w:r>
      <w:r>
        <w:rPr>
          <w:spacing w:val="1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 xml:space="preserve">certain </w:t>
      </w:r>
      <w:r>
        <w:rPr>
          <w:spacing w:val="40"/>
        </w:rPr>
        <w:t xml:space="preserve"> </w:t>
      </w:r>
      <w:r>
        <w:rPr>
          <w:w w:val="112"/>
        </w:rPr>
        <w:t xml:space="preserve">to </w:t>
      </w:r>
      <w:r>
        <w:t>greatly</w:t>
      </w:r>
      <w:r>
        <w:rPr>
          <w:spacing w:val="35"/>
        </w:rPr>
        <w:t xml:space="preserve"> </w:t>
      </w:r>
      <w:r>
        <w:t xml:space="preserve">influence </w:t>
      </w:r>
      <w:r>
        <w:rPr>
          <w:spacing w:val="13"/>
        </w:rPr>
        <w:t xml:space="preserve"> </w:t>
      </w:r>
      <w:r>
        <w:t xml:space="preserve">future </w:t>
      </w:r>
      <w:r>
        <w:rPr>
          <w:spacing w:val="14"/>
        </w:rPr>
        <w:t xml:space="preserve"> </w:t>
      </w:r>
      <w:r>
        <w:t>discourse  in</w:t>
      </w:r>
      <w:r>
        <w:rPr>
          <w:spacing w:val="20"/>
        </w:rPr>
        <w:t xml:space="preserve"> </w:t>
      </w:r>
      <w:r>
        <w:rPr>
          <w:w w:val="107"/>
        </w:rPr>
        <w:t xml:space="preserve">development </w:t>
      </w:r>
      <w:r>
        <w:rPr>
          <w:w w:val="104"/>
        </w:rPr>
        <w:t>science.</w:t>
      </w:r>
    </w:p>
    <w:p w:rsidR="00D909AC" w:rsidRDefault="008D1DD7">
      <w:pPr>
        <w:spacing w:before="37"/>
        <w:ind w:right="367"/>
        <w:jc w:val="both"/>
      </w:pPr>
      <w:r>
        <w:br w:type="column"/>
      </w:r>
      <w:r>
        <w:rPr>
          <w:b/>
        </w:rPr>
        <w:lastRenderedPageBreak/>
        <w:t>Theoretical</w:t>
      </w:r>
      <w:r>
        <w:rPr>
          <w:b/>
          <w:spacing w:val="15"/>
        </w:rPr>
        <w:t xml:space="preserve"> </w:t>
      </w:r>
      <w:r>
        <w:rPr>
          <w:b/>
        </w:rPr>
        <w:t>framework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13"/>
        </w:rPr>
        <w:t xml:space="preserve"> </w:t>
      </w:r>
      <w:r>
        <w:rPr>
          <w:b/>
        </w:rPr>
        <w:t>urban</w:t>
      </w:r>
      <w:r>
        <w:rPr>
          <w:b/>
          <w:spacing w:val="13"/>
        </w:rPr>
        <w:t xml:space="preserve"> </w:t>
      </w:r>
      <w:r>
        <w:rPr>
          <w:b/>
          <w:w w:val="102"/>
        </w:rPr>
        <w:t>sustainability</w:t>
      </w:r>
    </w:p>
    <w:p w:rsidR="00D909AC" w:rsidRDefault="00D909AC">
      <w:pPr>
        <w:spacing w:before="8" w:line="260" w:lineRule="exact"/>
        <w:rPr>
          <w:sz w:val="26"/>
          <w:szCs w:val="26"/>
        </w:rPr>
      </w:pPr>
    </w:p>
    <w:p w:rsidR="00D909AC" w:rsidRDefault="008D1DD7">
      <w:pPr>
        <w:spacing w:line="254" w:lineRule="auto"/>
        <w:ind w:right="82"/>
        <w:jc w:val="both"/>
      </w:pPr>
      <w:r>
        <w:t>The</w:t>
      </w:r>
      <w:r>
        <w:rPr>
          <w:spacing w:val="41"/>
        </w:rPr>
        <w:t xml:space="preserve"> </w:t>
      </w:r>
      <w:r>
        <w:t>advent  of</w:t>
      </w:r>
      <w:r>
        <w:rPr>
          <w:spacing w:val="18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23"/>
          <w:w w:val="10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w w:val="107"/>
        </w:rPr>
        <w:t>development</w:t>
      </w:r>
      <w:r>
        <w:rPr>
          <w:spacing w:val="5"/>
          <w:w w:val="107"/>
        </w:rPr>
        <w:t xml:space="preserve"> </w:t>
      </w:r>
      <w:r>
        <w:t>sc</w:t>
      </w:r>
      <w:r>
        <w:rPr>
          <w:spacing w:val="2"/>
        </w:rPr>
        <w:t>i</w:t>
      </w:r>
      <w:r>
        <w:t>- ence</w:t>
      </w:r>
      <w:r>
        <w:rPr>
          <w:spacing w:val="39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led</w:t>
      </w:r>
      <w:r>
        <w:rPr>
          <w:spacing w:val="26"/>
        </w:rPr>
        <w:t xml:space="preserve"> </w:t>
      </w:r>
      <w:r>
        <w:t xml:space="preserve">planners </w:t>
      </w:r>
      <w:r>
        <w:rPr>
          <w:spacing w:val="1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apply</w:t>
      </w:r>
      <w:r>
        <w:rPr>
          <w:spacing w:val="19"/>
        </w:rPr>
        <w:t xml:space="preserve"> </w:t>
      </w:r>
      <w:r>
        <w:t>evolving</w:t>
      </w:r>
      <w:r>
        <w:rPr>
          <w:spacing w:val="5"/>
        </w:rPr>
        <w:t xml:space="preserve"> </w:t>
      </w:r>
      <w:r>
        <w:t xml:space="preserve">notions </w:t>
      </w:r>
      <w:r>
        <w:rPr>
          <w:spacing w:val="2"/>
        </w:rPr>
        <w:t xml:space="preserve"> </w:t>
      </w:r>
      <w:r>
        <w:rPr>
          <w:w w:val="104"/>
        </w:rPr>
        <w:t>of</w:t>
      </w:r>
    </w:p>
    <w:p w:rsidR="00D909AC" w:rsidRDefault="008D1DD7">
      <w:pPr>
        <w:spacing w:line="220" w:lineRule="exact"/>
        <w:ind w:right="85"/>
        <w:jc w:val="both"/>
      </w:pP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t xml:space="preserve"> </w:t>
      </w:r>
      <w:r>
        <w:rPr>
          <w:spacing w:val="6"/>
        </w:rPr>
        <w:t xml:space="preserve"> </w:t>
      </w:r>
      <w:r>
        <w:t xml:space="preserve">to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rPr>
          <w:w w:val="107"/>
        </w:rPr>
        <w:t>contemporary</w:t>
      </w:r>
      <w:r>
        <w:rPr>
          <w:spacing w:val="41"/>
          <w:w w:val="107"/>
        </w:rPr>
        <w:t xml:space="preserve"> </w:t>
      </w:r>
      <w:r>
        <w:t xml:space="preserve">debate  </w:t>
      </w:r>
      <w:r>
        <w:rPr>
          <w:spacing w:val="1"/>
        </w:rPr>
        <w:t xml:space="preserve"> </w:t>
      </w:r>
      <w:r>
        <w:rPr>
          <w:w w:val="105"/>
        </w:rPr>
        <w:t>over</w:t>
      </w:r>
    </w:p>
    <w:p w:rsidR="00D909AC" w:rsidRDefault="008D1DD7">
      <w:pPr>
        <w:spacing w:before="14" w:line="254" w:lineRule="auto"/>
        <w:ind w:right="81"/>
        <w:jc w:val="both"/>
      </w:pPr>
      <w:r>
        <w:t>how</w:t>
      </w:r>
      <w:r>
        <w:rPr>
          <w:spacing w:val="11"/>
        </w:rPr>
        <w:t xml:space="preserve"> </w:t>
      </w:r>
      <w:r>
        <w:t>cities</w:t>
      </w:r>
      <w:r>
        <w:rPr>
          <w:spacing w:val="2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regions</w:t>
      </w:r>
      <w:r>
        <w:rPr>
          <w:spacing w:val="38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 xml:space="preserve">revitalized,  </w:t>
      </w:r>
      <w:r>
        <w:rPr>
          <w:w w:val="109"/>
        </w:rPr>
        <w:t xml:space="preserve">rede- </w:t>
      </w:r>
      <w:r>
        <w:t>veloped,</w:t>
      </w:r>
      <w:r>
        <w:rPr>
          <w:spacing w:val="3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08"/>
        </w:rPr>
        <w:t>reformed.</w:t>
      </w:r>
      <w:r>
        <w:rPr>
          <w:spacing w:val="-3"/>
          <w:w w:val="108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w w:val="109"/>
        </w:rPr>
        <w:t xml:space="preserve">regarded </w:t>
      </w:r>
      <w:r>
        <w:t xml:space="preserve">alternatively  </w:t>
      </w:r>
      <w:r>
        <w:rPr>
          <w:spacing w:val="5"/>
        </w:rPr>
        <w:t xml:space="preserve"> </w:t>
      </w:r>
      <w:r>
        <w:t xml:space="preserve">as </w:t>
      </w:r>
      <w:r>
        <w:rPr>
          <w:spacing w:val="8"/>
        </w:rPr>
        <w:t xml:space="preserve"> </w:t>
      </w:r>
      <w:r>
        <w:t xml:space="preserve">either </w:t>
      </w:r>
      <w:r>
        <w:rPr>
          <w:spacing w:val="48"/>
        </w:rPr>
        <w:t xml:space="preserve"> </w:t>
      </w:r>
      <w:r>
        <w:t xml:space="preserve">the </w:t>
      </w:r>
      <w:r>
        <w:rPr>
          <w:spacing w:val="30"/>
        </w:rPr>
        <w:t xml:space="preserve"> </w:t>
      </w:r>
      <w:r>
        <w:t xml:space="preserve">proper   means </w:t>
      </w:r>
      <w:r>
        <w:rPr>
          <w:spacing w:val="35"/>
        </w:rPr>
        <w:t xml:space="preserve"> </w:t>
      </w:r>
      <w:r>
        <w:t xml:space="preserve">or </w:t>
      </w:r>
      <w:r>
        <w:rPr>
          <w:spacing w:val="15"/>
        </w:rPr>
        <w:t xml:space="preserve"> </w:t>
      </w:r>
      <w:r>
        <w:rPr>
          <w:w w:val="112"/>
        </w:rPr>
        <w:t xml:space="preserve">the </w:t>
      </w:r>
      <w:r>
        <w:t xml:space="preserve">proper </w:t>
      </w:r>
      <w:r>
        <w:rPr>
          <w:spacing w:val="21"/>
        </w:rPr>
        <w:t xml:space="preserve"> </w:t>
      </w:r>
      <w:r>
        <w:t>end</w:t>
      </w:r>
      <w:r>
        <w:rPr>
          <w:spacing w:val="4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urban </w:t>
      </w:r>
      <w:r>
        <w:rPr>
          <w:spacing w:val="18"/>
        </w:rPr>
        <w:t xml:space="preserve"> </w:t>
      </w:r>
      <w:r>
        <w:rPr>
          <w:w w:val="107"/>
        </w:rPr>
        <w:t>development.</w:t>
      </w:r>
    </w:p>
    <w:p w:rsidR="00D909AC" w:rsidRDefault="008D1DD7">
      <w:pPr>
        <w:spacing w:line="220" w:lineRule="exact"/>
        <w:ind w:left="239"/>
      </w:pPr>
      <w:r>
        <w:t xml:space="preserve">Today, </w:t>
      </w:r>
      <w:r>
        <w:rPr>
          <w:spacing w:val="26"/>
        </w:rPr>
        <w:t xml:space="preserve"> </w:t>
      </w:r>
      <w:r>
        <w:t xml:space="preserve">it </w:t>
      </w:r>
      <w:r>
        <w:rPr>
          <w:spacing w:val="23"/>
        </w:rPr>
        <w:t xml:space="preserve"> </w:t>
      </w:r>
      <w:r>
        <w:t xml:space="preserve">is </w:t>
      </w:r>
      <w:r>
        <w:rPr>
          <w:spacing w:val="11"/>
        </w:rPr>
        <w:t xml:space="preserve"> </w:t>
      </w:r>
      <w:r>
        <w:t xml:space="preserve">common </w:t>
      </w:r>
      <w:r>
        <w:rPr>
          <w:spacing w:val="49"/>
        </w:rPr>
        <w:t xml:space="preserve"> </w:t>
      </w:r>
      <w:r>
        <w:t xml:space="preserve">in </w:t>
      </w:r>
      <w:r>
        <w:rPr>
          <w:spacing w:val="22"/>
        </w:rPr>
        <w:t xml:space="preserve"> </w:t>
      </w:r>
      <w:r>
        <w:t xml:space="preserve">planning  </w:t>
      </w:r>
      <w:r>
        <w:rPr>
          <w:spacing w:val="6"/>
        </w:rPr>
        <w:t xml:space="preserve"> </w:t>
      </w:r>
      <w:r>
        <w:t xml:space="preserve">circles </w:t>
      </w:r>
      <w:r>
        <w:rPr>
          <w:spacing w:val="28"/>
        </w:rPr>
        <w:t xml:space="preserve"> </w:t>
      </w:r>
      <w:r>
        <w:rPr>
          <w:w w:val="107"/>
        </w:rPr>
        <w:t>for</w:t>
      </w:r>
    </w:p>
    <w:p w:rsidR="00D909AC" w:rsidRDefault="008D1DD7">
      <w:pPr>
        <w:spacing w:before="14" w:line="244" w:lineRule="auto"/>
        <w:ind w:right="78"/>
        <w:jc w:val="both"/>
      </w:pPr>
      <w:r>
        <w:t xml:space="preserve">urban  </w:t>
      </w:r>
      <w:r>
        <w:rPr>
          <w:spacing w:val="32"/>
        </w:rPr>
        <w:t xml:space="preserve"> </w:t>
      </w:r>
      <w:r>
        <w:t xml:space="preserve">planners  </w:t>
      </w:r>
      <w:r>
        <w:rPr>
          <w:spacing w:val="41"/>
        </w:rPr>
        <w:t xml:space="preserve"> </w:t>
      </w:r>
      <w:r>
        <w:t xml:space="preserve">to   describe  </w:t>
      </w:r>
      <w:r>
        <w:rPr>
          <w:spacing w:val="25"/>
        </w:rPr>
        <w:t xml:space="preserve"> </w:t>
      </w:r>
      <w:r>
        <w:t xml:space="preserve">efforts  </w:t>
      </w:r>
      <w:r>
        <w:rPr>
          <w:spacing w:val="17"/>
        </w:rPr>
        <w:t xml:space="preserve"> </w:t>
      </w:r>
      <w:r>
        <w:t xml:space="preserve">to   </w:t>
      </w:r>
      <w:r>
        <w:rPr>
          <w:w w:val="106"/>
        </w:rPr>
        <w:t xml:space="preserve">reverse </w:t>
      </w:r>
      <w:r>
        <w:t>problems</w:t>
      </w:r>
      <w:r>
        <w:rPr>
          <w:spacing w:val="4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 xml:space="preserve">urban </w:t>
      </w:r>
      <w:r>
        <w:rPr>
          <w:spacing w:val="6"/>
        </w:rPr>
        <w:t xml:space="preserve"> </w:t>
      </w:r>
      <w:r>
        <w:t>sprawl,</w:t>
      </w:r>
      <w:r>
        <w:rPr>
          <w:spacing w:val="20"/>
        </w:rPr>
        <w:t xml:space="preserve"> </w:t>
      </w:r>
      <w:r>
        <w:t>congestion,</w:t>
      </w:r>
      <w:r>
        <w:rPr>
          <w:spacing w:val="5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06"/>
        </w:rPr>
        <w:t xml:space="preserve">decline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 xml:space="preserve">search </w:t>
      </w:r>
      <w:r>
        <w:rPr>
          <w:spacing w:val="2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15"/>
        </w:rPr>
        <w:t xml:space="preserve"> </w:t>
      </w:r>
      <w:r>
        <w:t>sustainability’</w:t>
      </w:r>
      <w:r>
        <w:rPr>
          <w:spacing w:val="42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13"/>
        </w:rPr>
        <w:t xml:space="preserve"> </w:t>
      </w:r>
      <w:r>
        <w:rPr>
          <w:w w:val="104"/>
        </w:rPr>
        <w:t>Basiago,</w:t>
      </w:r>
    </w:p>
    <w:p w:rsidR="00D909AC" w:rsidRDefault="008D1DD7">
      <w:pPr>
        <w:spacing w:before="1" w:line="240" w:lineRule="exact"/>
        <w:ind w:right="85"/>
        <w:jc w:val="both"/>
      </w:pPr>
      <w:r>
        <w:t>199</w:t>
      </w:r>
      <w:r>
        <w:rPr>
          <w:spacing w:val="-1"/>
        </w:rPr>
        <w:t>6</w:t>
      </w:r>
      <w:r>
        <w:rPr>
          <w:w w:val="133"/>
          <w:position w:val="2"/>
        </w:rPr>
        <w:t>.</w:t>
      </w:r>
      <w:r>
        <w:t xml:space="preserve">. </w:t>
      </w:r>
      <w:r>
        <w:rPr>
          <w:spacing w:val="15"/>
        </w:rPr>
        <w:t xml:space="preserve"> </w:t>
      </w:r>
      <w:r>
        <w:t xml:space="preserve">This </w:t>
      </w:r>
      <w:r>
        <w:rPr>
          <w:spacing w:val="32"/>
        </w:rPr>
        <w:t xml:space="preserve"> </w:t>
      </w:r>
      <w:r>
        <w:t xml:space="preserve">is </w:t>
      </w:r>
      <w:r>
        <w:rPr>
          <w:spacing w:val="16"/>
        </w:rPr>
        <w:t xml:space="preserve"> </w:t>
      </w:r>
      <w:r>
        <w:t xml:space="preserve">the   case </w:t>
      </w:r>
      <w:r>
        <w:rPr>
          <w:spacing w:val="38"/>
        </w:rPr>
        <w:t xml:space="preserve"> </w:t>
      </w:r>
      <w:r>
        <w:t xml:space="preserve">even </w:t>
      </w:r>
      <w:r>
        <w:rPr>
          <w:spacing w:val="37"/>
        </w:rPr>
        <w:t xml:space="preserve"> </w:t>
      </w:r>
      <w:r>
        <w:t xml:space="preserve">though  </w:t>
      </w:r>
      <w:r>
        <w:rPr>
          <w:spacing w:val="12"/>
        </w:rPr>
        <w:t xml:space="preserve"> </w:t>
      </w:r>
      <w:r>
        <w:t xml:space="preserve">in </w:t>
      </w:r>
      <w:r>
        <w:rPr>
          <w:spacing w:val="26"/>
        </w:rPr>
        <w:t xml:space="preserve"> </w:t>
      </w:r>
      <w:r>
        <w:rPr>
          <w:w w:val="110"/>
        </w:rPr>
        <w:t xml:space="preserve">urban </w:t>
      </w:r>
      <w:r>
        <w:t xml:space="preserve">theory </w:t>
      </w:r>
      <w:r>
        <w:rPr>
          <w:spacing w:val="47"/>
        </w:rPr>
        <w:t xml:space="preserve"> </w:t>
      </w:r>
      <w:r>
        <w:t xml:space="preserve">no </w:t>
      </w:r>
      <w:r>
        <w:rPr>
          <w:spacing w:val="27"/>
        </w:rPr>
        <w:t xml:space="preserve"> </w:t>
      </w:r>
      <w:r>
        <w:t xml:space="preserve">consensus  </w:t>
      </w:r>
      <w:r>
        <w:rPr>
          <w:spacing w:val="7"/>
        </w:rPr>
        <w:t xml:space="preserve"> </w:t>
      </w:r>
      <w:r>
        <w:t xml:space="preserve">exists </w:t>
      </w:r>
      <w:r>
        <w:rPr>
          <w:spacing w:val="20"/>
        </w:rPr>
        <w:t xml:space="preserve"> </w:t>
      </w:r>
      <w:r>
        <w:t xml:space="preserve">as </w:t>
      </w:r>
      <w:r>
        <w:rPr>
          <w:spacing w:val="20"/>
        </w:rPr>
        <w:t xml:space="preserve"> </w:t>
      </w:r>
      <w:r>
        <w:t xml:space="preserve">to </w:t>
      </w:r>
      <w:r>
        <w:rPr>
          <w:spacing w:val="28"/>
        </w:rPr>
        <w:t xml:space="preserve"> </w:t>
      </w:r>
      <w:r>
        <w:t xml:space="preserve">which </w:t>
      </w:r>
      <w:r>
        <w:rPr>
          <w:spacing w:val="16"/>
        </w:rPr>
        <w:t xml:space="preserve"> </w:t>
      </w:r>
      <w:r>
        <w:rPr>
          <w:w w:val="108"/>
        </w:rPr>
        <w:t>human</w:t>
      </w:r>
    </w:p>
    <w:p w:rsidR="00D909AC" w:rsidRDefault="008D1DD7">
      <w:pPr>
        <w:spacing w:before="8" w:line="250" w:lineRule="auto"/>
        <w:ind w:right="76"/>
        <w:jc w:val="both"/>
      </w:pPr>
      <w:r>
        <w:rPr>
          <w:w w:val="108"/>
        </w:rPr>
        <w:t>settlements</w:t>
      </w:r>
      <w:r>
        <w:rPr>
          <w:spacing w:val="2"/>
          <w:w w:val="108"/>
        </w:rPr>
        <w:t xml:space="preserve"> </w:t>
      </w:r>
      <w:r>
        <w:t>embody</w:t>
      </w:r>
      <w:r>
        <w:rPr>
          <w:spacing w:val="24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sustainability’.</w:t>
      </w:r>
      <w:r>
        <w:rPr>
          <w:spacing w:val="5"/>
          <w:w w:val="102"/>
        </w:rPr>
        <w:t xml:space="preserve"> </w:t>
      </w:r>
      <w:r>
        <w:rPr>
          <w:spacing w:val="7"/>
          <w:w w:val="75"/>
        </w:rPr>
        <w:t>‘</w:t>
      </w:r>
      <w:r>
        <w:rPr>
          <w:w w:val="111"/>
        </w:rPr>
        <w:t xml:space="preserve">Urban </w:t>
      </w:r>
      <w:r>
        <w:rPr>
          <w:w w:val="101"/>
        </w:rPr>
        <w:t xml:space="preserve">sus- </w:t>
      </w:r>
      <w:r>
        <w:t xml:space="preserve">tainability’ </w:t>
      </w:r>
      <w:r>
        <w:rPr>
          <w:spacing w:val="1"/>
        </w:rPr>
        <w:t xml:space="preserve"> </w:t>
      </w:r>
      <w:r>
        <w:t>might  imply</w:t>
      </w:r>
      <w:r>
        <w:rPr>
          <w:spacing w:val="28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>vitality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city</w:t>
      </w:r>
      <w:r>
        <w:rPr>
          <w:spacing w:val="2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w w:val="111"/>
        </w:rPr>
        <w:t xml:space="preserve">a </w:t>
      </w:r>
      <w:r>
        <w:t>complex</w:t>
      </w:r>
      <w:r>
        <w:rPr>
          <w:spacing w:val="43"/>
        </w:rPr>
        <w:t xml:space="preserve"> </w:t>
      </w:r>
      <w:r>
        <w:t>system,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quality </w:t>
      </w:r>
      <w:r>
        <w:rPr>
          <w:spacing w:val="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life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rPr>
          <w:w w:val="103"/>
        </w:rPr>
        <w:t xml:space="preserve">citizens, </w:t>
      </w:r>
      <w:r>
        <w:t>or</w:t>
      </w:r>
      <w:r>
        <w:rPr>
          <w:spacing w:val="35"/>
        </w:rPr>
        <w:t xml:space="preserve"> </w:t>
      </w:r>
      <w:r>
        <w:t>the  capacity</w:t>
      </w:r>
      <w:r>
        <w:rPr>
          <w:spacing w:val="4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nature </w:t>
      </w:r>
      <w:r>
        <w:rPr>
          <w:spacing w:val="29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 xml:space="preserve">support </w:t>
      </w:r>
      <w:r>
        <w:rPr>
          <w:spacing w:val="19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rPr>
          <w:w w:val="103"/>
        </w:rPr>
        <w:t xml:space="preserve">activities. </w:t>
      </w:r>
      <w:r>
        <w:t>Some</w:t>
      </w:r>
      <w:r>
        <w:rPr>
          <w:spacing w:val="35"/>
        </w:rPr>
        <w:t xml:space="preserve"> </w:t>
      </w:r>
      <w:r>
        <w:rPr>
          <w:w w:val="108"/>
        </w:rPr>
        <w:t>commentators</w:t>
      </w:r>
      <w:r>
        <w:rPr>
          <w:spacing w:val="14"/>
          <w:w w:val="108"/>
        </w:rPr>
        <w:t xml:space="preserve"> </w:t>
      </w:r>
      <w:r>
        <w:t xml:space="preserve">define </w:t>
      </w:r>
      <w:r>
        <w:rPr>
          <w:spacing w:val="4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 xml:space="preserve">concept </w:t>
      </w:r>
      <w:r>
        <w:rPr>
          <w:spacing w:val="11"/>
        </w:rPr>
        <w:t xml:space="preserve"> </w:t>
      </w:r>
      <w:r>
        <w:rPr>
          <w:w w:val="103"/>
        </w:rPr>
        <w:t xml:space="preserve">narrowly </w:t>
      </w:r>
      <w:r>
        <w:t>in</w:t>
      </w:r>
      <w:r>
        <w:rPr>
          <w:spacing w:val="28"/>
        </w:rPr>
        <w:t xml:space="preserve"> </w:t>
      </w:r>
      <w:r>
        <w:t xml:space="preserve">terms </w:t>
      </w:r>
      <w:r>
        <w:rPr>
          <w:spacing w:val="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rPr>
          <w:i/>
        </w:rPr>
        <w:t>economic</w:t>
      </w:r>
      <w:r>
        <w:rPr>
          <w:i/>
          <w:spacing w:val="42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t xml:space="preserve"> </w:t>
      </w:r>
      <w:r>
        <w:rPr>
          <w:spacing w:val="-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city, its</w:t>
      </w:r>
      <w:r>
        <w:rPr>
          <w:spacing w:val="17"/>
        </w:rPr>
        <w:t xml:space="preserve"> </w:t>
      </w:r>
      <w:r>
        <w:rPr>
          <w:w w:val="109"/>
        </w:rPr>
        <w:t>potential</w:t>
      </w:r>
      <w:r>
        <w:rPr>
          <w:spacing w:val="5"/>
          <w:w w:val="109"/>
        </w:rPr>
        <w:t xml:space="preserve"> </w:t>
      </w:r>
      <w:r>
        <w:rPr>
          <w:spacing w:val="7"/>
          <w:w w:val="75"/>
        </w:rPr>
        <w:t>‘</w:t>
      </w:r>
      <w:r>
        <w:rPr>
          <w:w w:val="117"/>
        </w:rPr>
        <w:t>t</w:t>
      </w:r>
      <w:r>
        <w:rPr>
          <w:w w:val="109"/>
        </w:rPr>
        <w:t>o</w:t>
      </w:r>
      <w:r>
        <w:rPr>
          <w:spacing w:val="5"/>
          <w:w w:val="109"/>
        </w:rPr>
        <w:t xml:space="preserve"> </w:t>
      </w:r>
      <w:r>
        <w:t xml:space="preserve">reach  qualitatively </w:t>
      </w:r>
      <w:r>
        <w:rPr>
          <w:spacing w:val="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rPr>
          <w:w w:val="104"/>
        </w:rPr>
        <w:t xml:space="preserve">of </w:t>
      </w:r>
      <w:r>
        <w:t xml:space="preserve">socio-economic, </w:t>
      </w:r>
      <w:r>
        <w:rPr>
          <w:spacing w:val="6"/>
        </w:rPr>
        <w:t xml:space="preserve"> </w:t>
      </w:r>
      <w:r>
        <w:rPr>
          <w:w w:val="106"/>
        </w:rPr>
        <w:t xml:space="preserve">demographic </w:t>
      </w:r>
      <w:r>
        <w:t>and</w:t>
      </w:r>
      <w:r>
        <w:rPr>
          <w:spacing w:val="37"/>
        </w:rPr>
        <w:t xml:space="preserve"> </w:t>
      </w:r>
      <w:r>
        <w:rPr>
          <w:w w:val="105"/>
        </w:rPr>
        <w:t xml:space="preserve">technological </w:t>
      </w:r>
      <w:r>
        <w:t xml:space="preserve">output 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run</w:t>
      </w:r>
      <w:r>
        <w:rPr>
          <w:spacing w:val="28"/>
        </w:rPr>
        <w:t xml:space="preserve"> </w:t>
      </w:r>
      <w:r>
        <w:t>reinforces  the</w:t>
      </w:r>
      <w:r>
        <w:rPr>
          <w:spacing w:val="28"/>
        </w:rPr>
        <w:t xml:space="preserve"> </w:t>
      </w:r>
      <w:r>
        <w:rPr>
          <w:w w:val="106"/>
        </w:rPr>
        <w:t xml:space="preserve">foun- </w:t>
      </w:r>
      <w:r>
        <w:t xml:space="preserve">dations </w:t>
      </w:r>
      <w:r>
        <w:rPr>
          <w:spacing w:val="1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urban </w:t>
      </w:r>
      <w:r>
        <w:rPr>
          <w:spacing w:val="22"/>
        </w:rPr>
        <w:t xml:space="preserve"> </w:t>
      </w:r>
      <w:r>
        <w:t>system’</w:t>
      </w:r>
      <w:r>
        <w:rPr>
          <w:spacing w:val="15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24"/>
          <w:w w:val="107"/>
        </w:rPr>
        <w:t xml:space="preserve"> </w:t>
      </w:r>
      <w:r>
        <w:t>Ewers</w:t>
      </w:r>
      <w:r>
        <w:rPr>
          <w:spacing w:val="47"/>
        </w:rPr>
        <w:t xml:space="preserve"> </w:t>
      </w:r>
      <w:r>
        <w:t xml:space="preserve">and  </w:t>
      </w:r>
      <w:r>
        <w:rPr>
          <w:w w:val="101"/>
        </w:rPr>
        <w:t xml:space="preserve">Nij- </w:t>
      </w:r>
      <w:r>
        <w:t xml:space="preserve">kamp, </w:t>
      </w:r>
      <w:r>
        <w:rPr>
          <w:spacing w:val="17"/>
        </w:rPr>
        <w:t xml:space="preserve"> </w:t>
      </w:r>
      <w:r>
        <w:t>199</w:t>
      </w:r>
      <w:r>
        <w:rPr>
          <w:spacing w:val="-1"/>
        </w:rPr>
        <w:t>0</w:t>
      </w:r>
      <w:r>
        <w:rPr>
          <w:w w:val="133"/>
          <w:position w:val="2"/>
        </w:rPr>
        <w:t>.</w:t>
      </w:r>
      <w:r>
        <w:t>.</w:t>
      </w:r>
      <w:r>
        <w:rPr>
          <w:spacing w:val="42"/>
        </w:rPr>
        <w:t xml:space="preserve"> </w:t>
      </w:r>
      <w:r>
        <w:t xml:space="preserve">Others,   notably </w:t>
      </w:r>
      <w:r>
        <w:rPr>
          <w:spacing w:val="27"/>
        </w:rPr>
        <w:t xml:space="preserve"> </w:t>
      </w:r>
      <w:r>
        <w:rPr>
          <w:w w:val="107"/>
        </w:rPr>
        <w:t>environmental</w:t>
      </w:r>
      <w:r>
        <w:rPr>
          <w:spacing w:val="44"/>
          <w:w w:val="107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>c</w:t>
      </w:r>
      <w:r>
        <w:rPr>
          <w:w w:val="99"/>
        </w:rPr>
        <w:t xml:space="preserve">- </w:t>
      </w:r>
      <w:r>
        <w:t>tivists,</w:t>
      </w:r>
      <w:r>
        <w:rPr>
          <w:spacing w:val="2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 xml:space="preserve">urban </w:t>
      </w:r>
      <w:r>
        <w:t>sustainability’</w:t>
      </w:r>
      <w:r>
        <w:rPr>
          <w:spacing w:val="2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w w:val="110"/>
        </w:rPr>
        <w:t>broader</w:t>
      </w:r>
      <w:r>
        <w:rPr>
          <w:spacing w:val="7"/>
          <w:w w:val="110"/>
        </w:rPr>
        <w:t xml:space="preserve"> </w:t>
      </w:r>
      <w:r>
        <w:rPr>
          <w:i/>
        </w:rPr>
        <w:t xml:space="preserve">social </w:t>
      </w:r>
      <w:r>
        <w:t>principles</w:t>
      </w:r>
      <w:r>
        <w:rPr>
          <w:spacing w:val="36"/>
        </w:rPr>
        <w:t xml:space="preserve"> </w:t>
      </w:r>
      <w:r>
        <w:t>of futurity,</w:t>
      </w:r>
      <w:r>
        <w:rPr>
          <w:spacing w:val="31"/>
        </w:rPr>
        <w:t xml:space="preserve"> </w:t>
      </w:r>
      <w:r>
        <w:t>equity,</w:t>
      </w:r>
      <w:r>
        <w:rPr>
          <w:spacing w:val="1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w w:val="107"/>
        </w:rPr>
        <w:t xml:space="preserve">participation, </w:t>
      </w:r>
      <w:r>
        <w:t xml:space="preserve">especially </w:t>
      </w:r>
      <w:r>
        <w:rPr>
          <w:spacing w:val="22"/>
        </w:rPr>
        <w:t xml:space="preserve"> </w:t>
      </w:r>
      <w:r>
        <w:t xml:space="preserve">involvement </w:t>
      </w:r>
      <w:r>
        <w:rPr>
          <w:spacing w:val="33"/>
        </w:rPr>
        <w:t xml:space="preserve"> </w:t>
      </w:r>
      <w:r>
        <w:t xml:space="preserve">of  public </w:t>
      </w:r>
      <w:r>
        <w:rPr>
          <w:spacing w:val="16"/>
        </w:rPr>
        <w:t xml:space="preserve"> </w:t>
      </w:r>
      <w:r>
        <w:t xml:space="preserve">citizens </w:t>
      </w:r>
      <w:r>
        <w:rPr>
          <w:spacing w:val="23"/>
        </w:rPr>
        <w:t xml:space="preserve"> </w:t>
      </w:r>
      <w:r>
        <w:t xml:space="preserve">in </w:t>
      </w:r>
      <w:r>
        <w:rPr>
          <w:spacing w:val="4"/>
        </w:rPr>
        <w:t xml:space="preserve"> </w:t>
      </w:r>
      <w:r>
        <w:rPr>
          <w:w w:val="112"/>
        </w:rPr>
        <w:t xml:space="preserve">the </w:t>
      </w:r>
      <w:r>
        <w:t>land</w:t>
      </w:r>
      <w:r>
        <w:rPr>
          <w:spacing w:val="45"/>
        </w:rPr>
        <w:t xml:space="preserve"> </w:t>
      </w:r>
      <w:r>
        <w:rPr>
          <w:w w:val="107"/>
        </w:rPr>
        <w:t>development</w:t>
      </w:r>
      <w:r>
        <w:rPr>
          <w:spacing w:val="8"/>
          <w:w w:val="107"/>
        </w:rPr>
        <w:t xml:space="preserve"> </w:t>
      </w:r>
      <w:r>
        <w:t>process</w:t>
      </w:r>
      <w:r>
        <w:rPr>
          <w:spacing w:val="48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20"/>
          <w:w w:val="107"/>
        </w:rPr>
        <w:t xml:space="preserve"> </w:t>
      </w:r>
      <w:r>
        <w:t>FoE,  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  <w:r>
        <w:rPr>
          <w:spacing w:val="15"/>
        </w:rPr>
        <w:t xml:space="preserve"> </w:t>
      </w:r>
      <w:r>
        <w:rPr>
          <w:w w:val="104"/>
        </w:rPr>
        <w:t>W</w:t>
      </w:r>
      <w:r>
        <w:rPr>
          <w:w w:val="110"/>
        </w:rPr>
        <w:t xml:space="preserve">hen </w:t>
      </w:r>
      <w:r>
        <w:rPr>
          <w:i/>
          <w:w w:val="102"/>
        </w:rPr>
        <w:t>e</w:t>
      </w:r>
      <w:r>
        <w:rPr>
          <w:i/>
          <w:spacing w:val="-12"/>
          <w:w w:val="102"/>
        </w:rPr>
        <w:t>n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 xml:space="preserve">ironmental </w:t>
      </w:r>
      <w:r>
        <w:rPr>
          <w:i/>
          <w:spacing w:val="6"/>
        </w:rPr>
        <w:t xml:space="preserve"> </w:t>
      </w:r>
      <w:r>
        <w:t xml:space="preserve">planners </w:t>
      </w:r>
      <w:r>
        <w:rPr>
          <w:spacing w:val="36"/>
        </w:rPr>
        <w:t xml:space="preserve"> </w:t>
      </w:r>
      <w:r>
        <w:t xml:space="preserve">speak </w:t>
      </w:r>
      <w:r>
        <w:rPr>
          <w:spacing w:val="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urban </w:t>
      </w:r>
      <w:r>
        <w:rPr>
          <w:spacing w:val="28"/>
        </w:rPr>
        <w:t xml:space="preserve"> </w:t>
      </w:r>
      <w:r>
        <w:rPr>
          <w:spacing w:val="3"/>
          <w:w w:val="75"/>
        </w:rPr>
        <w:t>‘</w:t>
      </w:r>
      <w:r>
        <w:rPr>
          <w:w w:val="107"/>
        </w:rPr>
        <w:t>sustain</w:t>
      </w:r>
      <w:r>
        <w:rPr>
          <w:spacing w:val="8"/>
          <w:w w:val="107"/>
        </w:rPr>
        <w:t>a</w:t>
      </w:r>
      <w:r>
        <w:rPr>
          <w:w w:val="99"/>
        </w:rPr>
        <w:t xml:space="preserve">- </w:t>
      </w:r>
      <w:r>
        <w:t>bility’,</w:t>
      </w:r>
      <w:r>
        <w:rPr>
          <w:spacing w:val="1"/>
        </w:rPr>
        <w:t xml:space="preserve"> </w:t>
      </w:r>
      <w:r>
        <w:t>they</w:t>
      </w:r>
      <w:r>
        <w:rPr>
          <w:spacing w:val="38"/>
        </w:rPr>
        <w:t xml:space="preserve"> </w:t>
      </w:r>
      <w:r>
        <w:t xml:space="preserve">mean </w:t>
      </w:r>
      <w:r>
        <w:rPr>
          <w:spacing w:val="3"/>
        </w:rPr>
        <w:t xml:space="preserve"> </w:t>
      </w:r>
      <w:r>
        <w:t xml:space="preserve">the  pursuit </w:t>
      </w:r>
      <w:r>
        <w:rPr>
          <w:spacing w:val="1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urban </w:t>
      </w:r>
      <w:r>
        <w:rPr>
          <w:spacing w:val="18"/>
        </w:rPr>
        <w:t xml:space="preserve"> </w:t>
      </w:r>
      <w:r>
        <w:t>form</w:t>
      </w:r>
      <w:r>
        <w:rPr>
          <w:spacing w:val="39"/>
        </w:rPr>
        <w:t xml:space="preserve"> </w:t>
      </w:r>
      <w:r>
        <w:rPr>
          <w:w w:val="113"/>
        </w:rPr>
        <w:t xml:space="preserve">that </w:t>
      </w:r>
      <w:r>
        <w:t xml:space="preserve">synthesizes </w:t>
      </w:r>
      <w:r>
        <w:rPr>
          <w:spacing w:val="5"/>
        </w:rPr>
        <w:t xml:space="preserve"> </w:t>
      </w:r>
      <w:r>
        <w:t xml:space="preserve">land  </w:t>
      </w:r>
      <w:r>
        <w:rPr>
          <w:w w:val="107"/>
        </w:rPr>
        <w:t>development</w:t>
      </w:r>
      <w:r>
        <w:rPr>
          <w:spacing w:val="14"/>
          <w:w w:val="107"/>
        </w:rPr>
        <w:t xml:space="preserve"> </w:t>
      </w:r>
      <w:r>
        <w:t xml:space="preserve">and  nature </w:t>
      </w:r>
      <w:r>
        <w:rPr>
          <w:spacing w:val="32"/>
        </w:rPr>
        <w:t xml:space="preserve"> </w:t>
      </w:r>
      <w:r>
        <w:rPr>
          <w:w w:val="109"/>
        </w:rPr>
        <w:t>prese</w:t>
      </w:r>
      <w:r>
        <w:rPr>
          <w:spacing w:val="2"/>
          <w:w w:val="109"/>
        </w:rPr>
        <w:t>r</w:t>
      </w:r>
      <w:r>
        <w:rPr>
          <w:w w:val="99"/>
        </w:rPr>
        <w:t xml:space="preserve">- </w:t>
      </w:r>
      <w:r>
        <w:t>vation.</w:t>
      </w:r>
      <w:r>
        <w:rPr>
          <w:spacing w:val="25"/>
        </w:rPr>
        <w:t xml:space="preserve"> </w:t>
      </w:r>
      <w:r>
        <w:t>Hence,</w:t>
      </w:r>
      <w:r>
        <w:rPr>
          <w:spacing w:val="4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w w:val="107"/>
        </w:rPr>
        <w:t xml:space="preserve">environmental </w:t>
      </w:r>
      <w:r>
        <w:t xml:space="preserve">planners, </w:t>
      </w:r>
      <w:r>
        <w:rPr>
          <w:spacing w:val="3"/>
        </w:rPr>
        <w:t xml:space="preserve"> </w:t>
      </w:r>
      <w:r>
        <w:rPr>
          <w:w w:val="112"/>
        </w:rPr>
        <w:t xml:space="preserve">the </w:t>
      </w:r>
      <w:r>
        <w:t xml:space="preserve">pursuit </w:t>
      </w:r>
      <w:r>
        <w:rPr>
          <w:spacing w:val="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17"/>
        </w:rPr>
        <w:t xml:space="preserve"> </w:t>
      </w:r>
      <w:r>
        <w:t>sustainability’</w:t>
      </w:r>
      <w:r>
        <w:rPr>
          <w:spacing w:val="44"/>
        </w:rPr>
        <w:t xml:space="preserve"> </w:t>
      </w:r>
      <w:r>
        <w:t xml:space="preserve">becomes </w:t>
      </w:r>
      <w:r>
        <w:rPr>
          <w:spacing w:val="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w w:val="111"/>
        </w:rPr>
        <w:t xml:space="preserve">matter </w:t>
      </w:r>
      <w:r>
        <w:t>of</w:t>
      </w:r>
      <w:r>
        <w:rPr>
          <w:spacing w:val="17"/>
        </w:rPr>
        <w:t xml:space="preserve"> </w:t>
      </w:r>
      <w:r>
        <w:t>placing</w:t>
      </w:r>
      <w:r>
        <w:rPr>
          <w:spacing w:val="3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w w:val="107"/>
        </w:rPr>
        <w:t>development</w:t>
      </w:r>
      <w:r>
        <w:rPr>
          <w:spacing w:val="3"/>
          <w:w w:val="10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cities</w:t>
      </w:r>
      <w:r>
        <w:rPr>
          <w:spacing w:val="30"/>
        </w:rPr>
        <w:t xml:space="preserve"> </w:t>
      </w:r>
      <w:r>
        <w:rPr>
          <w:w w:val="110"/>
        </w:rPr>
        <w:t xml:space="preserve">and </w:t>
      </w:r>
      <w:r>
        <w:t xml:space="preserve">the </w:t>
      </w:r>
      <w:r>
        <w:rPr>
          <w:spacing w:val="7"/>
        </w:rPr>
        <w:t xml:space="preserve"> </w:t>
      </w:r>
      <w:r>
        <w:rPr>
          <w:w w:val="109"/>
        </w:rPr>
        <w:t>protection</w:t>
      </w:r>
      <w:r>
        <w:rPr>
          <w:spacing w:val="21"/>
          <w:w w:val="10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natural </w:t>
      </w:r>
      <w:r>
        <w:rPr>
          <w:spacing w:val="38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into  a</w:t>
      </w:r>
      <w:r>
        <w:rPr>
          <w:spacing w:val="36"/>
        </w:rPr>
        <w:t xml:space="preserve"> </w:t>
      </w:r>
      <w:r>
        <w:t xml:space="preserve">state </w:t>
      </w:r>
      <w:r>
        <w:rPr>
          <w:spacing w:val="17"/>
        </w:rPr>
        <w:t xml:space="preserve"> </w:t>
      </w:r>
      <w:r>
        <w:rPr>
          <w:w w:val="104"/>
        </w:rPr>
        <w:t xml:space="preserve">of </w:t>
      </w:r>
      <w:r>
        <w:t>vital</w:t>
      </w:r>
      <w:r>
        <w:rPr>
          <w:spacing w:val="11"/>
        </w:rPr>
        <w:t xml:space="preserve"> </w:t>
      </w:r>
      <w:r>
        <w:t xml:space="preserve">equipoise </w:t>
      </w:r>
      <w:r>
        <w:rPr>
          <w:spacing w:val="5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5"/>
          <w:w w:val="107"/>
        </w:rPr>
        <w:t xml:space="preserve"> </w:t>
      </w:r>
      <w:r>
        <w:t>Lyle,</w:t>
      </w:r>
      <w:r>
        <w:rPr>
          <w:spacing w:val="6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 It</w:t>
      </w:r>
      <w:r>
        <w:rPr>
          <w:spacing w:val="2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rPr>
          <w:w w:val="110"/>
        </w:rPr>
        <w:t xml:space="preserve">and </w:t>
      </w:r>
      <w:r>
        <w:t xml:space="preserve">regional </w:t>
      </w:r>
      <w:r>
        <w:rPr>
          <w:spacing w:val="32"/>
        </w:rPr>
        <w:t xml:space="preserve"> </w:t>
      </w:r>
      <w:r>
        <w:t xml:space="preserve">planners   have </w:t>
      </w:r>
      <w:r>
        <w:rPr>
          <w:spacing w:val="11"/>
        </w:rPr>
        <w:t xml:space="preserve"> </w:t>
      </w:r>
      <w:r>
        <w:t xml:space="preserve">seized </w:t>
      </w:r>
      <w:r>
        <w:rPr>
          <w:spacing w:val="15"/>
        </w:rPr>
        <w:t xml:space="preserve"> </w:t>
      </w:r>
      <w:r>
        <w:t xml:space="preserve">upon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4"/>
        </w:rPr>
        <w:t xml:space="preserve"> </w:t>
      </w:r>
      <w:r>
        <w:t xml:space="preserve">ideal </w:t>
      </w:r>
      <w:r>
        <w:rPr>
          <w:spacing w:val="19"/>
        </w:rPr>
        <w:t xml:space="preserve"> </w:t>
      </w:r>
      <w:r>
        <w:rPr>
          <w:w w:val="104"/>
        </w:rPr>
        <w:t>of</w:t>
      </w:r>
    </w:p>
    <w:p w:rsidR="00D909AC" w:rsidRDefault="008D1DD7">
      <w:pPr>
        <w:spacing w:before="4" w:line="246" w:lineRule="auto"/>
        <w:ind w:right="82"/>
        <w:jc w:val="both"/>
      </w:pPr>
      <w:r>
        <w:rPr>
          <w:spacing w:val="3"/>
          <w:w w:val="75"/>
        </w:rPr>
        <w:t>‘</w:t>
      </w:r>
      <w:r>
        <w:rPr>
          <w:w w:val="102"/>
        </w:rPr>
        <w:t xml:space="preserve">sustainability’ </w:t>
      </w:r>
      <w:r>
        <w:rPr>
          <w:spacing w:val="15"/>
          <w:w w:val="102"/>
        </w:rPr>
        <w:t xml:space="preserve"> </w:t>
      </w:r>
      <w:r>
        <w:t xml:space="preserve">as </w:t>
      </w:r>
      <w:r>
        <w:rPr>
          <w:spacing w:val="17"/>
        </w:rPr>
        <w:t xml:space="preserve"> </w:t>
      </w:r>
      <w:r>
        <w:t xml:space="preserve">a </w:t>
      </w:r>
      <w:r>
        <w:rPr>
          <w:spacing w:val="17"/>
        </w:rPr>
        <w:t xml:space="preserve"> </w:t>
      </w:r>
      <w:r>
        <w:t xml:space="preserve">tangible   goal, </w:t>
      </w:r>
      <w:r>
        <w:rPr>
          <w:spacing w:val="14"/>
        </w:rPr>
        <w:t xml:space="preserve"> </w:t>
      </w:r>
      <w:r>
        <w:t xml:space="preserve">a </w:t>
      </w:r>
      <w:r>
        <w:rPr>
          <w:spacing w:val="17"/>
        </w:rPr>
        <w:t xml:space="preserve"> </w:t>
      </w:r>
      <w:r>
        <w:rPr>
          <w:w w:val="108"/>
        </w:rPr>
        <w:t xml:space="preserve">particular </w:t>
      </w:r>
      <w:r>
        <w:t xml:space="preserve">societal  </w:t>
      </w:r>
      <w:r>
        <w:rPr>
          <w:w w:val="108"/>
        </w:rPr>
        <w:t>end-state,</w:t>
      </w:r>
      <w:r>
        <w:rPr>
          <w:spacing w:val="14"/>
          <w:w w:val="108"/>
        </w:rPr>
        <w:t xml:space="preserve"> </w:t>
      </w:r>
      <w:r>
        <w:t xml:space="preserve">rather </w:t>
      </w:r>
      <w:r>
        <w:rPr>
          <w:spacing w:val="26"/>
        </w:rPr>
        <w:t xml:space="preserve"> </w:t>
      </w:r>
      <w:r>
        <w:t xml:space="preserve">than </w:t>
      </w:r>
      <w:r>
        <w:rPr>
          <w:spacing w:val="7"/>
        </w:rPr>
        <w:t xml:space="preserve"> </w:t>
      </w:r>
      <w:r>
        <w:t xml:space="preserve">properly </w:t>
      </w:r>
      <w:r>
        <w:rPr>
          <w:spacing w:val="1"/>
        </w:rPr>
        <w:t xml:space="preserve"> </w:t>
      </w:r>
      <w:r>
        <w:t>viewing</w:t>
      </w:r>
      <w:r>
        <w:rPr>
          <w:spacing w:val="5"/>
        </w:rPr>
        <w:t xml:space="preserve"> </w:t>
      </w:r>
      <w:r>
        <w:rPr>
          <w:w w:val="108"/>
        </w:rPr>
        <w:t xml:space="preserve">it </w:t>
      </w:r>
      <w:r>
        <w:t>as</w:t>
      </w:r>
      <w:r>
        <w:rPr>
          <w:spacing w:val="1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organizing</w:t>
      </w:r>
      <w:r>
        <w:rPr>
          <w:spacing w:val="38"/>
        </w:rPr>
        <w:t xml:space="preserve"> </w:t>
      </w:r>
      <w:r>
        <w:t>principle  governing</w:t>
      </w:r>
      <w:r>
        <w:rPr>
          <w:spacing w:val="36"/>
        </w:rPr>
        <w:t xml:space="preserve"> </w:t>
      </w:r>
      <w:r>
        <w:t>activity</w:t>
      </w:r>
      <w:r>
        <w:rPr>
          <w:spacing w:val="15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rPr>
          <w:w w:val="104"/>
        </w:rPr>
        <w:t xml:space="preserve">all </w:t>
      </w:r>
      <w:r>
        <w:t>levels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 xml:space="preserve">urban </w:t>
      </w:r>
      <w:r>
        <w:rPr>
          <w:spacing w:val="21"/>
        </w:rPr>
        <w:t xml:space="preserve"> </w:t>
      </w:r>
      <w:r>
        <w:t>system,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process  for</w:t>
      </w:r>
      <w:r>
        <w:rPr>
          <w:spacing w:val="36"/>
        </w:rPr>
        <w:t xml:space="preserve"> </w:t>
      </w:r>
      <w:r>
        <w:rPr>
          <w:w w:val="104"/>
        </w:rPr>
        <w:t xml:space="preserve">selecting </w:t>
      </w:r>
      <w:r>
        <w:t xml:space="preserve">urban </w:t>
      </w:r>
      <w:r>
        <w:rPr>
          <w:spacing w:val="8"/>
        </w:rPr>
        <w:t xml:space="preserve"> </w:t>
      </w:r>
      <w:r>
        <w:rPr>
          <w:w w:val="107"/>
        </w:rPr>
        <w:t>alternatives</w:t>
      </w:r>
      <w:r>
        <w:rPr>
          <w:spacing w:val="12"/>
          <w:w w:val="107"/>
        </w:rPr>
        <w:t xml:space="preserve"> </w:t>
      </w:r>
      <w:r>
        <w:t xml:space="preserve">that 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yield</w:t>
      </w:r>
      <w:r>
        <w:rPr>
          <w:spacing w:val="10"/>
        </w:rPr>
        <w:t xml:space="preserve"> </w:t>
      </w:r>
      <w:r>
        <w:t>vitality</w:t>
      </w:r>
      <w:r>
        <w:rPr>
          <w:spacing w:val="16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10"/>
        </w:rPr>
        <w:t xml:space="preserve"> </w:t>
      </w:r>
      <w:r>
        <w:rPr>
          <w:w w:val="102"/>
        </w:rPr>
        <w:t xml:space="preserve">Basi- </w:t>
      </w:r>
      <w:r>
        <w:t>ago,</w:t>
      </w:r>
      <w:r>
        <w:rPr>
          <w:spacing w:val="27"/>
        </w:rPr>
        <w:t xml:space="preserve"> </w:t>
      </w:r>
      <w:r>
        <w:t>199</w:t>
      </w:r>
      <w:r>
        <w:rPr>
          <w:spacing w:val="-2"/>
        </w:rPr>
        <w:t>5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7" w:line="254" w:lineRule="auto"/>
        <w:ind w:right="81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6" w:space="473"/>
            <w:col w:w="4421"/>
          </w:cols>
        </w:sectPr>
      </w:pPr>
      <w:r>
        <w:t xml:space="preserve">Perhaps </w:t>
      </w:r>
      <w:r>
        <w:rPr>
          <w:spacing w:val="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confusion</w:t>
      </w:r>
      <w:r>
        <w:rPr>
          <w:spacing w:val="32"/>
        </w:rPr>
        <w:t xml:space="preserve"> </w:t>
      </w:r>
      <w:r>
        <w:t>in planning</w:t>
      </w:r>
      <w:r>
        <w:rPr>
          <w:spacing w:val="34"/>
        </w:rPr>
        <w:t xml:space="preserve"> </w:t>
      </w:r>
      <w:r>
        <w:t>circles</w:t>
      </w:r>
      <w:r>
        <w:rPr>
          <w:spacing w:val="7"/>
        </w:rPr>
        <w:t xml:space="preserve"> </w:t>
      </w:r>
      <w:r>
        <w:rPr>
          <w:w w:val="110"/>
        </w:rPr>
        <w:t xml:space="preserve">about </w:t>
      </w:r>
      <w:r>
        <w:t>what</w:t>
      </w:r>
      <w:r>
        <w:rPr>
          <w:spacing w:val="25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10"/>
        </w:rPr>
        <w:t xml:space="preserve"> </w:t>
      </w:r>
      <w:r>
        <w:t>sustainability’</w:t>
      </w:r>
      <w:r>
        <w:rPr>
          <w:spacing w:val="3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 xml:space="preserve">require </w:t>
      </w:r>
      <w:r>
        <w:rPr>
          <w:spacing w:val="16"/>
        </w:rPr>
        <w:t xml:space="preserve"> </w:t>
      </w:r>
      <w:r>
        <w:t>stems</w:t>
      </w:r>
      <w:r>
        <w:rPr>
          <w:spacing w:val="31"/>
        </w:rPr>
        <w:t xml:space="preserve"> </w:t>
      </w:r>
      <w:r>
        <w:rPr>
          <w:w w:val="106"/>
        </w:rPr>
        <w:t xml:space="preserve">from </w:t>
      </w:r>
      <w:r>
        <w:t>the  fact</w:t>
      </w:r>
      <w:r>
        <w:rPr>
          <w:spacing w:val="39"/>
        </w:rPr>
        <w:t xml:space="preserve"> </w:t>
      </w:r>
      <w:r>
        <w:t xml:space="preserve">that  </w:t>
      </w:r>
      <w:r>
        <w:rPr>
          <w:spacing w:val="10"/>
        </w:rPr>
        <w:t xml:space="preserve"> </w:t>
      </w:r>
      <w:r>
        <w:rPr>
          <w:i/>
        </w:rPr>
        <w:t>Agenda</w:t>
      </w:r>
      <w:r>
        <w:rPr>
          <w:i/>
          <w:spacing w:val="21"/>
        </w:rPr>
        <w:t xml:space="preserve"> </w:t>
      </w:r>
      <w:r>
        <w:rPr>
          <w:i/>
        </w:rPr>
        <w:t>21</w:t>
      </w:r>
      <w:r>
        <w:t>,</w:t>
      </w:r>
      <w:r>
        <w:rPr>
          <w:spacing w:val="15"/>
        </w:rPr>
        <w:t xml:space="preserve"> </w:t>
      </w:r>
      <w:r>
        <w:t xml:space="preserve">the  </w:t>
      </w:r>
      <w:r>
        <w:rPr>
          <w:spacing w:val="7"/>
          <w:w w:val="75"/>
        </w:rPr>
        <w:t>‘</w:t>
      </w:r>
      <w:r>
        <w:rPr>
          <w:w w:val="113"/>
        </w:rPr>
        <w:t>Earth</w:t>
      </w:r>
      <w:r>
        <w:rPr>
          <w:spacing w:val="23"/>
          <w:w w:val="113"/>
        </w:rPr>
        <w:t xml:space="preserve"> </w:t>
      </w:r>
      <w:r>
        <w:t>Summit’</w:t>
      </w:r>
      <w:r>
        <w:rPr>
          <w:spacing w:val="26"/>
        </w:rPr>
        <w:t xml:space="preserve"> </w:t>
      </w:r>
      <w:r>
        <w:rPr>
          <w:w w:val="108"/>
        </w:rPr>
        <w:t xml:space="preserve">pact </w:t>
      </w:r>
      <w:r>
        <w:t xml:space="preserve">that </w:t>
      </w:r>
      <w:r>
        <w:rPr>
          <w:spacing w:val="48"/>
        </w:rPr>
        <w:t xml:space="preserve"> </w:t>
      </w:r>
      <w:r>
        <w:t xml:space="preserve">addresses 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t xml:space="preserve"> </w:t>
      </w:r>
      <w:r>
        <w:rPr>
          <w:spacing w:val="15"/>
        </w:rPr>
        <w:t xml:space="preserve"> </w:t>
      </w:r>
      <w:r>
        <w:t xml:space="preserve">development’  </w:t>
      </w:r>
      <w:r>
        <w:rPr>
          <w:spacing w:val="3"/>
        </w:rPr>
        <w:t xml:space="preserve"> </w:t>
      </w:r>
      <w:r>
        <w:rPr>
          <w:w w:val="104"/>
        </w:rPr>
        <w:t>of</w:t>
      </w:r>
    </w:p>
    <w:p w:rsidR="00D909AC" w:rsidRDefault="00D909AC">
      <w:pPr>
        <w:spacing w:before="18" w:line="200" w:lineRule="exact"/>
        <w:sectPr w:rsidR="00D909AC">
          <w:pgSz w:w="9880" w:h="13920"/>
          <w:pgMar w:top="560" w:right="0" w:bottom="280" w:left="300" w:header="380" w:footer="0" w:gutter="0"/>
          <w:cols w:space="720"/>
        </w:sectPr>
      </w:pPr>
    </w:p>
    <w:p w:rsidR="00D909AC" w:rsidRDefault="008D1DD7">
      <w:pPr>
        <w:spacing w:before="31" w:line="246" w:lineRule="auto"/>
        <w:ind w:left="116" w:right="-37"/>
        <w:jc w:val="both"/>
      </w:pPr>
      <w:r>
        <w:lastRenderedPageBreak/>
        <w:t>cities,</w:t>
      </w:r>
      <w:r>
        <w:rPr>
          <w:spacing w:val="23"/>
        </w:rPr>
        <w:t xml:space="preserve"> </w:t>
      </w:r>
      <w:r>
        <w:t>both</w:t>
      </w:r>
      <w:r>
        <w:rPr>
          <w:spacing w:val="39"/>
        </w:rPr>
        <w:t xml:space="preserve"> </w:t>
      </w:r>
      <w:r>
        <w:rPr>
          <w:w w:val="108"/>
        </w:rPr>
        <w:t>mandates</w:t>
      </w:r>
      <w:r>
        <w:rPr>
          <w:spacing w:val="4"/>
          <w:w w:val="108"/>
        </w:rPr>
        <w:t xml:space="preserve"> </w:t>
      </w:r>
      <w:r>
        <w:t xml:space="preserve">concrete </w:t>
      </w:r>
      <w:r>
        <w:rPr>
          <w:spacing w:val="15"/>
        </w:rPr>
        <w:t xml:space="preserve"> </w:t>
      </w:r>
      <w:r>
        <w:t xml:space="preserve">planning  </w:t>
      </w:r>
      <w:r>
        <w:rPr>
          <w:w w:val="107"/>
        </w:rPr>
        <w:t xml:space="preserve">measures </w:t>
      </w:r>
      <w:r>
        <w:t>and</w:t>
      </w:r>
      <w:r>
        <w:rPr>
          <w:spacing w:val="5"/>
        </w:rPr>
        <w:t xml:space="preserve"> </w:t>
      </w:r>
      <w:r>
        <w:t>implies abstract</w:t>
      </w:r>
      <w:r>
        <w:rPr>
          <w:spacing w:val="34"/>
        </w:rPr>
        <w:t xml:space="preserve"> </w:t>
      </w:r>
      <w:r>
        <w:t>concepts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rPr>
          <w:w w:val="105"/>
        </w:rPr>
        <w:t xml:space="preserve">guide </w:t>
      </w:r>
      <w:r>
        <w:t>planning</w:t>
      </w:r>
      <w:r>
        <w:rPr>
          <w:spacing w:val="45"/>
        </w:rPr>
        <w:t xml:space="preserve"> </w:t>
      </w:r>
      <w:r>
        <w:t>generally.</w:t>
      </w:r>
      <w:r>
        <w:rPr>
          <w:spacing w:val="3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is not</w:t>
      </w:r>
      <w:r>
        <w:rPr>
          <w:spacing w:val="30"/>
        </w:rPr>
        <w:t xml:space="preserve"> </w:t>
      </w:r>
      <w:r>
        <w:rPr>
          <w:w w:val="106"/>
        </w:rPr>
        <w:t xml:space="preserve">inconsistent; </w:t>
      </w:r>
      <w:r>
        <w:rPr>
          <w:w w:val="107"/>
        </w:rPr>
        <w:t xml:space="preserve">nonetheless, </w:t>
      </w:r>
      <w:r>
        <w:t>the</w:t>
      </w:r>
      <w:r>
        <w:rPr>
          <w:spacing w:val="30"/>
        </w:rPr>
        <w:t xml:space="preserve"> </w:t>
      </w:r>
      <w:r>
        <w:t>tumult</w:t>
      </w:r>
      <w:r>
        <w:rPr>
          <w:spacing w:val="47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6"/>
          <w:w w:val="102"/>
        </w:rPr>
        <w:t xml:space="preserve"> </w:t>
      </w:r>
      <w:r>
        <w:rPr>
          <w:w w:val="105"/>
        </w:rPr>
        <w:t xml:space="preserve">in </w:t>
      </w:r>
      <w:r>
        <w:t>planning</w:t>
      </w:r>
      <w:r>
        <w:rPr>
          <w:spacing w:val="28"/>
        </w:rPr>
        <w:t xml:space="preserve"> </w:t>
      </w:r>
      <w:r>
        <w:t>circles has</w:t>
      </w:r>
      <w:r>
        <w:rPr>
          <w:spacing w:val="4"/>
        </w:rPr>
        <w:t xml:space="preserve"> </w:t>
      </w:r>
      <w:r>
        <w:t>tended</w:t>
      </w:r>
      <w:r>
        <w:rPr>
          <w:spacing w:val="4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conflate</w:t>
      </w:r>
      <w:r>
        <w:rPr>
          <w:spacing w:val="34"/>
        </w:rPr>
        <w:t xml:space="preserve"> </w:t>
      </w:r>
      <w:r>
        <w:rPr>
          <w:w w:val="106"/>
        </w:rPr>
        <w:t xml:space="preserve">planning </w:t>
      </w:r>
      <w:r>
        <w:rPr>
          <w:i/>
        </w:rPr>
        <w:t>guideline</w:t>
      </w:r>
      <w:r>
        <w:rPr>
          <w:i/>
          <w:spacing w:val="-8"/>
        </w:rPr>
        <w:t>s</w:t>
      </w:r>
      <w:r>
        <w:t>,</w:t>
      </w:r>
      <w:r>
        <w:rPr>
          <w:spacing w:val="3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 xml:space="preserve">are </w:t>
      </w:r>
      <w:r>
        <w:rPr>
          <w:spacing w:val="3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 xml:space="preserve">nature </w:t>
      </w:r>
      <w:r>
        <w:rPr>
          <w:spacing w:val="32"/>
        </w:rPr>
        <w:t xml:space="preserve"> </w:t>
      </w:r>
      <w:r>
        <w:t xml:space="preserve">and  </w:t>
      </w:r>
      <w:r>
        <w:rPr>
          <w:w w:val="106"/>
        </w:rPr>
        <w:t>appl</w:t>
      </w:r>
      <w:r>
        <w:rPr>
          <w:spacing w:val="-2"/>
          <w:w w:val="106"/>
        </w:rPr>
        <w:t>i</w:t>
      </w:r>
      <w:r>
        <w:rPr>
          <w:w w:val="99"/>
        </w:rPr>
        <w:t xml:space="preserve">- </w:t>
      </w:r>
      <w:r>
        <w:t>cable</w:t>
      </w:r>
      <w:r>
        <w:rPr>
          <w:spacing w:val="31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case-by-case</w:t>
      </w:r>
      <w:r>
        <w:rPr>
          <w:spacing w:val="34"/>
        </w:rPr>
        <w:t xml:space="preserve"> </w:t>
      </w:r>
      <w:r>
        <w:t>basis</w:t>
      </w:r>
      <w:r>
        <w:rPr>
          <w:spacing w:val="22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8"/>
        </w:rPr>
        <w:t xml:space="preserve"> </w:t>
      </w:r>
      <w:r>
        <w:rPr>
          <w:w w:val="109"/>
        </w:rPr>
        <w:t>Calthorpe</w:t>
      </w:r>
      <w:r>
        <w:rPr>
          <w:spacing w:val="22"/>
          <w:w w:val="109"/>
        </w:rPr>
        <w:t xml:space="preserve"> </w:t>
      </w:r>
      <w:r>
        <w:rPr>
          <w:i/>
        </w:rPr>
        <w:t>et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l</w:t>
      </w:r>
      <w:r>
        <w:t>.,</w:t>
      </w:r>
    </w:p>
    <w:p w:rsidR="00D909AC" w:rsidRDefault="008D1DD7">
      <w:pPr>
        <w:spacing w:before="36" w:line="249" w:lineRule="auto"/>
        <w:ind w:right="340"/>
        <w:jc w:val="both"/>
        <w:sectPr w:rsidR="00D909AC">
          <w:type w:val="continuous"/>
          <w:pgSz w:w="9880" w:h="13920"/>
          <w:pgMar w:top="320" w:right="0" w:bottom="280" w:left="300" w:header="720" w:footer="720" w:gutter="0"/>
          <w:cols w:num="2" w:space="720" w:equalWidth="0">
            <w:col w:w="4425" w:space="474"/>
            <w:col w:w="4681"/>
          </w:cols>
        </w:sectPr>
      </w:pPr>
      <w:r>
        <w:br w:type="column"/>
      </w:r>
      <w:r>
        <w:rPr>
          <w:w w:val="107"/>
        </w:rPr>
        <w:lastRenderedPageBreak/>
        <w:t xml:space="preserve">development.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 xml:space="preserve">paradigm, </w:t>
      </w:r>
      <w:r>
        <w:rPr>
          <w:spacing w:val="2"/>
        </w:rPr>
        <w:t xml:space="preserve"> </w:t>
      </w:r>
      <w:r>
        <w:t xml:space="preserve">rather </w:t>
      </w:r>
      <w:r>
        <w:rPr>
          <w:spacing w:val="22"/>
        </w:rPr>
        <w:t xml:space="preserve"> </w:t>
      </w:r>
      <w:r>
        <w:t xml:space="preserve">than </w:t>
      </w:r>
      <w:r>
        <w:rPr>
          <w:spacing w:val="3"/>
        </w:rPr>
        <w:t xml:space="preserve"> </w:t>
      </w:r>
      <w:r>
        <w:rPr>
          <w:w w:val="112"/>
        </w:rPr>
        <w:t xml:space="preserve">the </w:t>
      </w:r>
      <w:r>
        <w:t xml:space="preserve">litany </w:t>
      </w:r>
      <w:r>
        <w:rPr>
          <w:spacing w:val="17"/>
        </w:rPr>
        <w:t xml:space="preserve"> </w:t>
      </w:r>
      <w:r>
        <w:t xml:space="preserve">of </w:t>
      </w:r>
      <w:r>
        <w:rPr>
          <w:spacing w:val="5"/>
        </w:rPr>
        <w:t xml:space="preserve"> </w:t>
      </w:r>
      <w:r>
        <w:t xml:space="preserve">urban   reform </w:t>
      </w:r>
      <w:r>
        <w:rPr>
          <w:spacing w:val="42"/>
        </w:rPr>
        <w:t xml:space="preserve"> </w:t>
      </w:r>
      <w:r>
        <w:t xml:space="preserve">proposals </w:t>
      </w:r>
      <w:r>
        <w:rPr>
          <w:spacing w:val="41"/>
        </w:rPr>
        <w:t xml:space="preserve"> </w:t>
      </w:r>
      <w:r>
        <w:t xml:space="preserve">recited </w:t>
      </w:r>
      <w:r>
        <w:rPr>
          <w:spacing w:val="46"/>
        </w:rPr>
        <w:t xml:space="preserve"> </w:t>
      </w:r>
      <w:r>
        <w:rPr>
          <w:w w:val="104"/>
        </w:rPr>
        <w:t xml:space="preserve">above, </w:t>
      </w:r>
      <w:r>
        <w:t xml:space="preserve">that </w:t>
      </w:r>
      <w:r>
        <w:rPr>
          <w:spacing w:val="2"/>
        </w:rPr>
        <w:t xml:space="preserve"> </w:t>
      </w:r>
      <w:r>
        <w:t xml:space="preserve">relates </w:t>
      </w:r>
      <w:r>
        <w:rPr>
          <w:spacing w:val="12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18"/>
          <w:w w:val="10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w w:val="107"/>
        </w:rPr>
        <w:t xml:space="preserve">development theory </w:t>
      </w:r>
      <w:r>
        <w:t>to</w:t>
      </w:r>
      <w:r>
        <w:rPr>
          <w:spacing w:val="35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t xml:space="preserve"> </w:t>
      </w:r>
      <w:r>
        <w:rPr>
          <w:spacing w:val="-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city</w:t>
      </w:r>
      <w:r>
        <w:rPr>
          <w:spacing w:val="15"/>
        </w:rPr>
        <w:t xml:space="preserve"> </w:t>
      </w:r>
      <w:r>
        <w:t xml:space="preserve">planning </w:t>
      </w:r>
      <w:r>
        <w:rPr>
          <w:spacing w:val="10"/>
        </w:rPr>
        <w:t xml:space="preserve"> </w:t>
      </w:r>
      <w:r>
        <w:t xml:space="preserve">practice. </w:t>
      </w:r>
      <w:r>
        <w:rPr>
          <w:spacing w:val="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w w:val="103"/>
        </w:rPr>
        <w:t xml:space="preserve">lack </w:t>
      </w:r>
      <w:r>
        <w:t xml:space="preserve">of  </w:t>
      </w:r>
      <w:r>
        <w:rPr>
          <w:w w:val="108"/>
        </w:rPr>
        <w:t>understanding</w:t>
      </w:r>
      <w:r>
        <w:rPr>
          <w:spacing w:val="44"/>
          <w:w w:val="108"/>
        </w:rPr>
        <w:t xml:space="preserve"> </w:t>
      </w:r>
      <w:r>
        <w:t xml:space="preserve">in </w:t>
      </w:r>
      <w:r>
        <w:rPr>
          <w:spacing w:val="4"/>
        </w:rPr>
        <w:t xml:space="preserve"> </w:t>
      </w:r>
      <w:r>
        <w:t xml:space="preserve">planning </w:t>
      </w:r>
      <w:r>
        <w:rPr>
          <w:spacing w:val="38"/>
        </w:rPr>
        <w:t xml:space="preserve"> </w:t>
      </w:r>
      <w:r>
        <w:t xml:space="preserve">circles </w:t>
      </w:r>
      <w:r>
        <w:rPr>
          <w:spacing w:val="11"/>
        </w:rPr>
        <w:t xml:space="preserve"> </w:t>
      </w:r>
      <w:r>
        <w:t xml:space="preserve">as </w:t>
      </w:r>
      <w:r>
        <w:rPr>
          <w:spacing w:val="5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rPr>
          <w:w w:val="105"/>
        </w:rPr>
        <w:t xml:space="preserve">what </w:t>
      </w:r>
      <w:r>
        <w:t>this</w:t>
      </w:r>
      <w:r>
        <w:rPr>
          <w:spacing w:val="29"/>
        </w:rPr>
        <w:t xml:space="preserve"> </w:t>
      </w:r>
      <w:r>
        <w:t xml:space="preserve">urban </w:t>
      </w:r>
      <w:r>
        <w:rPr>
          <w:spacing w:val="8"/>
        </w:rPr>
        <w:t xml:space="preserve"> </w:t>
      </w:r>
      <w:r>
        <w:rPr>
          <w:w w:val="107"/>
        </w:rPr>
        <w:t xml:space="preserve">development </w:t>
      </w:r>
      <w:r>
        <w:t xml:space="preserve">paradigm </w:t>
      </w:r>
      <w:r>
        <w:rPr>
          <w:spacing w:val="6"/>
        </w:rPr>
        <w:t xml:space="preserve"> </w:t>
      </w:r>
      <w:r>
        <w:t xml:space="preserve">entails </w:t>
      </w:r>
      <w:r>
        <w:rPr>
          <w:spacing w:val="1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 xml:space="preserve">ex- plain </w:t>
      </w:r>
      <w:r>
        <w:rPr>
          <w:spacing w:val="22"/>
        </w:rPr>
        <w:t xml:space="preserve"> </w:t>
      </w:r>
      <w:r>
        <w:t>why</w:t>
      </w:r>
      <w:r>
        <w:rPr>
          <w:spacing w:val="31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t xml:space="preserve"> </w:t>
      </w:r>
      <w:r>
        <w:rPr>
          <w:spacing w:val="1"/>
        </w:rPr>
        <w:t xml:space="preserve"> </w:t>
      </w:r>
      <w:r>
        <w:t xml:space="preserve">sustainability’ </w:t>
      </w:r>
      <w:r>
        <w:rPr>
          <w:spacing w:val="29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 xml:space="preserve">so </w:t>
      </w:r>
      <w:r>
        <w:rPr>
          <w:spacing w:val="2"/>
        </w:rPr>
        <w:t xml:space="preserve"> </w:t>
      </w:r>
      <w:r>
        <w:t xml:space="preserve">often </w:t>
      </w:r>
      <w:r>
        <w:rPr>
          <w:spacing w:val="35"/>
        </w:rPr>
        <w:t xml:space="preserve"> </w:t>
      </w:r>
      <w:r>
        <w:rPr>
          <w:w w:val="101"/>
        </w:rPr>
        <w:t>mis-</w:t>
      </w:r>
    </w:p>
    <w:p w:rsidR="00D909AC" w:rsidRDefault="008D1DD7">
      <w:pPr>
        <w:spacing w:line="220" w:lineRule="exact"/>
        <w:ind w:left="116" w:right="-53"/>
      </w:pPr>
      <w:r>
        <w:lastRenderedPageBreak/>
        <w:t>199</w:t>
      </w:r>
      <w:r>
        <w:rPr>
          <w:spacing w:val="-1"/>
        </w:rPr>
        <w:t>1</w:t>
      </w:r>
      <w:r>
        <w:rPr>
          <w:w w:val="133"/>
          <w:position w:val="2"/>
        </w:rPr>
        <w:t>.</w:t>
      </w:r>
    </w:p>
    <w:p w:rsidR="00D909AC" w:rsidRDefault="008D1DD7">
      <w:pPr>
        <w:spacing w:line="220" w:lineRule="exact"/>
        <w:ind w:right="-50"/>
      </w:pPr>
      <w:r>
        <w:br w:type="column"/>
      </w:r>
      <w:r>
        <w:lastRenderedPageBreak/>
        <w:t xml:space="preserve">and </w:t>
      </w:r>
      <w:r>
        <w:rPr>
          <w:spacing w:val="29"/>
        </w:rPr>
        <w:t xml:space="preserve"> </w:t>
      </w:r>
      <w:r>
        <w:t xml:space="preserve">planning  </w:t>
      </w:r>
      <w:r>
        <w:rPr>
          <w:spacing w:val="43"/>
        </w:rPr>
        <w:t xml:space="preserve"> </w:t>
      </w:r>
      <w:r>
        <w:rPr>
          <w:i/>
        </w:rPr>
        <w:t>principle</w:t>
      </w:r>
      <w:r>
        <w:rPr>
          <w:i/>
          <w:spacing w:val="-7"/>
        </w:rPr>
        <w:t>s</w:t>
      </w:r>
      <w:r>
        <w:t>,</w:t>
      </w:r>
      <w:r>
        <w:rPr>
          <w:spacing w:val="32"/>
        </w:rPr>
        <w:t xml:space="preserve"> </w:t>
      </w:r>
      <w:r>
        <w:t xml:space="preserve">which, </w:t>
      </w:r>
      <w:r>
        <w:rPr>
          <w:spacing w:val="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rPr>
          <w:w w:val="105"/>
        </w:rPr>
        <w:t>defin</w:t>
      </w:r>
      <w:r>
        <w:rPr>
          <w:spacing w:val="1"/>
          <w:w w:val="105"/>
        </w:rPr>
        <w:t>i</w:t>
      </w:r>
      <w:r>
        <w:rPr>
          <w:w w:val="99"/>
        </w:rPr>
        <w:t>-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0" w:bottom="280" w:left="300" w:header="720" w:footer="720" w:gutter="0"/>
          <w:cols w:num="3" w:space="720" w:equalWidth="0">
            <w:col w:w="582" w:space="100"/>
            <w:col w:w="3739" w:space="478"/>
            <w:col w:w="4681"/>
          </w:cols>
        </w:sectPr>
      </w:pPr>
      <w:r>
        <w:br w:type="column"/>
      </w:r>
      <w:r>
        <w:rPr>
          <w:w w:val="108"/>
        </w:rPr>
        <w:lastRenderedPageBreak/>
        <w:t>construed</w:t>
      </w:r>
      <w:r>
        <w:rPr>
          <w:spacing w:val="16"/>
          <w:w w:val="10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merely</w:t>
      </w:r>
      <w:r>
        <w:rPr>
          <w:spacing w:val="41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rPr>
          <w:w w:val="108"/>
        </w:rPr>
        <w:t>environmental</w:t>
      </w:r>
      <w:r>
        <w:rPr>
          <w:spacing w:val="5"/>
          <w:w w:val="108"/>
        </w:rPr>
        <w:t xml:space="preserve"> </w:t>
      </w:r>
      <w:r>
        <w:rPr>
          <w:w w:val="108"/>
        </w:rPr>
        <w:t>doctrine.</w:t>
      </w:r>
    </w:p>
    <w:p w:rsidR="00D909AC" w:rsidRDefault="008D1DD7">
      <w:pPr>
        <w:spacing w:line="240" w:lineRule="exact"/>
        <w:ind w:left="116" w:right="-29"/>
        <w:jc w:val="both"/>
      </w:pPr>
      <w:r>
        <w:lastRenderedPageBreak/>
        <w:t>tion,</w:t>
      </w:r>
      <w:r>
        <w:rPr>
          <w:spacing w:val="44"/>
        </w:rPr>
        <w:t xml:space="preserve"> </w:t>
      </w:r>
      <w:r>
        <w:t>must</w:t>
      </w:r>
      <w:r>
        <w:rPr>
          <w:spacing w:val="45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 xml:space="preserve">general </w:t>
      </w:r>
      <w:r>
        <w:rPr>
          <w:spacing w:val="15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 xml:space="preserve">universal </w:t>
      </w:r>
      <w:r>
        <w:rPr>
          <w:spacing w:val="13"/>
        </w:rPr>
        <w:t xml:space="preserve"> </w:t>
      </w:r>
      <w:r>
        <w:rPr>
          <w:w w:val="105"/>
        </w:rPr>
        <w:t>applicabi</w:t>
      </w:r>
      <w:r>
        <w:rPr>
          <w:spacing w:val="2"/>
          <w:w w:val="105"/>
        </w:rPr>
        <w:t>l</w:t>
      </w:r>
      <w:r>
        <w:rPr>
          <w:w w:val="99"/>
        </w:rPr>
        <w:t xml:space="preserve">- </w:t>
      </w:r>
      <w:r>
        <w:t>ity</w:t>
      </w:r>
      <w:r>
        <w:rPr>
          <w:spacing w:val="17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20"/>
        </w:rPr>
        <w:t xml:space="preserve"> </w:t>
      </w:r>
      <w:r>
        <w:rPr>
          <w:w w:val="106"/>
        </w:rPr>
        <w:t>McDonough,</w:t>
      </w:r>
      <w:r>
        <w:rPr>
          <w:spacing w:val="7"/>
          <w:w w:val="106"/>
        </w:rPr>
        <w:t xml:space="preserve"> </w:t>
      </w:r>
      <w:r>
        <w:rPr>
          <w:w w:val="106"/>
        </w:rPr>
        <w:t>199</w:t>
      </w:r>
      <w:r>
        <w:rPr>
          <w:spacing w:val="-1"/>
          <w:w w:val="106"/>
        </w:rPr>
        <w:t>2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4" w:line="249" w:lineRule="auto"/>
        <w:ind w:left="116" w:right="-34" w:firstLine="239"/>
        <w:jc w:val="both"/>
      </w:pPr>
      <w:r>
        <w:rPr>
          <w:spacing w:val="1"/>
        </w:rPr>
        <w:t>I</w:t>
      </w:r>
      <w:r>
        <w:t xml:space="preserve">n    </w:t>
      </w:r>
      <w:r>
        <w:rPr>
          <w:spacing w:val="1"/>
        </w:rPr>
        <w:t>ter</w:t>
      </w:r>
      <w:r>
        <w:rPr>
          <w:spacing w:val="-1"/>
        </w:rPr>
        <w:t>m</w:t>
      </w:r>
      <w:r>
        <w:t xml:space="preserve">s   </w:t>
      </w:r>
      <w:r>
        <w:rPr>
          <w:spacing w:val="16"/>
        </w:rPr>
        <w:t xml:space="preserve"> </w:t>
      </w:r>
      <w:r>
        <w:rPr>
          <w:spacing w:val="-1"/>
        </w:rPr>
        <w:t>o</w:t>
      </w:r>
      <w:r>
        <w:t xml:space="preserve">f  </w:t>
      </w:r>
      <w:r>
        <w:rPr>
          <w:spacing w:val="38"/>
        </w:rPr>
        <w:t xml:space="preserve"> </w:t>
      </w:r>
      <w:r>
        <w:rPr>
          <w:spacing w:val="-2"/>
        </w:rPr>
        <w:t>p</w:t>
      </w:r>
      <w:r>
        <w:rPr>
          <w:spacing w:val="1"/>
        </w:rPr>
        <w:t>ractica</w:t>
      </w:r>
      <w:r>
        <w:t xml:space="preserve">l   </w:t>
      </w:r>
      <w:r>
        <w:rPr>
          <w:spacing w:val="25"/>
        </w:rPr>
        <w:t xml:space="preserve"> </w:t>
      </w:r>
      <w:r>
        <w:rPr>
          <w:spacing w:val="-2"/>
        </w:rPr>
        <w:t>p</w:t>
      </w:r>
      <w:r>
        <w:rPr>
          <w:spacing w:val="1"/>
        </w:rPr>
        <w:t>lannin</w:t>
      </w:r>
      <w:r>
        <w:t xml:space="preserve">g   </w:t>
      </w:r>
      <w:r>
        <w:rPr>
          <w:spacing w:val="18"/>
        </w:rPr>
        <w:t xml:space="preserve"> 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ui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 xml:space="preserve">ance, </w:t>
      </w:r>
      <w:r>
        <w:rPr>
          <w:i/>
        </w:rPr>
        <w:t>Agenda</w:t>
      </w:r>
      <w:r>
        <w:rPr>
          <w:i/>
          <w:spacing w:val="8"/>
        </w:rPr>
        <w:t xml:space="preserve"> </w:t>
      </w:r>
      <w:r>
        <w:rPr>
          <w:i/>
        </w:rPr>
        <w:t>21</w:t>
      </w:r>
      <w:r>
        <w:rPr>
          <w:i/>
          <w:spacing w:val="5"/>
        </w:rPr>
        <w:t xml:space="preserve"> </w:t>
      </w:r>
      <w:r>
        <w:t>proposes  a</w:t>
      </w:r>
      <w:r>
        <w:rPr>
          <w:spacing w:val="16"/>
        </w:rPr>
        <w:t xml:space="preserve"> </w:t>
      </w:r>
      <w:r>
        <w:t xml:space="preserve">number 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 xml:space="preserve">concrete </w:t>
      </w:r>
      <w:r>
        <w:rPr>
          <w:spacing w:val="13"/>
        </w:rPr>
        <w:t xml:space="preserve"> </w:t>
      </w:r>
      <w:r>
        <w:rPr>
          <w:w w:val="107"/>
        </w:rPr>
        <w:t xml:space="preserve">mea- </w:t>
      </w:r>
      <w:r>
        <w:t>sures</w:t>
      </w:r>
      <w:r>
        <w:rPr>
          <w:spacing w:val="2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achieve</w:t>
      </w:r>
      <w:r>
        <w:rPr>
          <w:spacing w:val="18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 xml:space="preserve">sustainability’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w w:val="102"/>
        </w:rPr>
        <w:t xml:space="preserve">socio- </w:t>
      </w:r>
      <w:r>
        <w:rPr>
          <w:spacing w:val="2"/>
        </w:rPr>
        <w:t>ec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o</w:t>
      </w:r>
      <w:r>
        <w:t>m</w:t>
      </w:r>
      <w:r>
        <w:rPr>
          <w:spacing w:val="2"/>
        </w:rPr>
        <w:t>i</w:t>
      </w:r>
      <w:r>
        <w:t>c</w:t>
      </w:r>
      <w:r>
        <w:rPr>
          <w:spacing w:val="22"/>
        </w:rPr>
        <w:t xml:space="preserve"> </w:t>
      </w:r>
      <w:r>
        <w:rPr>
          <w:spacing w:val="2"/>
        </w:rPr>
        <w:t>real</w:t>
      </w:r>
      <w:r>
        <w:t>m.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hes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nclu</w:t>
      </w:r>
      <w:r>
        <w:rPr>
          <w:spacing w:val="-1"/>
        </w:rPr>
        <w:t>d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e</w:t>
      </w:r>
      <w:r>
        <w:t>q</w:t>
      </w:r>
      <w:r>
        <w:rPr>
          <w:spacing w:val="2"/>
        </w:rPr>
        <w:t>uit</w:t>
      </w:r>
      <w:r>
        <w:t xml:space="preserve">y, </w:t>
      </w:r>
      <w:r>
        <w:rPr>
          <w:spacing w:val="2"/>
          <w:w w:val="111"/>
        </w:rPr>
        <w:t>e</w:t>
      </w:r>
      <w:r>
        <w:rPr>
          <w:spacing w:val="2"/>
          <w:w w:val="105"/>
        </w:rPr>
        <w:t xml:space="preserve">n- </w:t>
      </w:r>
      <w:r>
        <w:rPr>
          <w:w w:val="110"/>
        </w:rPr>
        <w:t>trepreneurship</w:t>
      </w:r>
      <w:r>
        <w:rPr>
          <w:spacing w:val="51"/>
          <w:w w:val="110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t xml:space="preserve">technology </w:t>
      </w:r>
      <w:r>
        <w:rPr>
          <w:spacing w:val="36"/>
        </w:rPr>
        <w:t xml:space="preserve"> </w:t>
      </w:r>
      <w:r>
        <w:t xml:space="preserve">transfer.  </w:t>
      </w:r>
      <w:r>
        <w:rPr>
          <w:spacing w:val="49"/>
        </w:rPr>
        <w:t xml:space="preserve"> </w:t>
      </w:r>
      <w:r>
        <w:rPr>
          <w:i/>
          <w:w w:val="102"/>
        </w:rPr>
        <w:t>Agenda</w:t>
      </w:r>
    </w:p>
    <w:p w:rsidR="00D909AC" w:rsidRDefault="008D1DD7">
      <w:pPr>
        <w:spacing w:line="247" w:lineRule="auto"/>
        <w:ind w:left="116" w:right="-33"/>
        <w:jc w:val="both"/>
      </w:pPr>
      <w:r>
        <w:rPr>
          <w:i/>
        </w:rPr>
        <w:t xml:space="preserve">21  </w:t>
      </w:r>
      <w:r>
        <w:t xml:space="preserve">ties </w:t>
      </w:r>
      <w:r>
        <w:rPr>
          <w:spacing w:val="24"/>
        </w:rPr>
        <w:t xml:space="preserve"> </w:t>
      </w:r>
      <w:r>
        <w:t xml:space="preserve">access </w:t>
      </w:r>
      <w:r>
        <w:rPr>
          <w:spacing w:val="24"/>
        </w:rPr>
        <w:t xml:space="preserve"> </w:t>
      </w:r>
      <w:r>
        <w:t xml:space="preserve">to </w:t>
      </w:r>
      <w:r>
        <w:rPr>
          <w:spacing w:val="22"/>
        </w:rPr>
        <w:t xml:space="preserve"> </w:t>
      </w:r>
      <w:r>
        <w:t xml:space="preserve">land, </w:t>
      </w:r>
      <w:r>
        <w:rPr>
          <w:spacing w:val="30"/>
        </w:rPr>
        <w:t xml:space="preserve"> </w:t>
      </w:r>
      <w:r>
        <w:t xml:space="preserve">security </w:t>
      </w:r>
      <w:r>
        <w:rPr>
          <w:spacing w:val="34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land </w:t>
      </w:r>
      <w:r>
        <w:rPr>
          <w:spacing w:val="32"/>
        </w:rPr>
        <w:t xml:space="preserve"> </w:t>
      </w:r>
      <w:r>
        <w:rPr>
          <w:w w:val="110"/>
        </w:rPr>
        <w:t xml:space="preserve">tenure, </w:t>
      </w:r>
      <w:r>
        <w:t xml:space="preserve">tenants’  </w:t>
      </w:r>
      <w:r>
        <w:rPr>
          <w:spacing w:val="26"/>
        </w:rPr>
        <w:t xml:space="preserve"> </w:t>
      </w:r>
      <w:r>
        <w:t xml:space="preserve">rights,  </w:t>
      </w:r>
      <w:r>
        <w:rPr>
          <w:spacing w:val="3"/>
        </w:rPr>
        <w:t xml:space="preserve"> </w:t>
      </w:r>
      <w:r>
        <w:t xml:space="preserve">liberalized  </w:t>
      </w:r>
      <w:r>
        <w:rPr>
          <w:spacing w:val="35"/>
        </w:rPr>
        <w:t xml:space="preserve"> </w:t>
      </w:r>
      <w:r>
        <w:t xml:space="preserve">credit  </w:t>
      </w:r>
      <w:r>
        <w:rPr>
          <w:spacing w:val="20"/>
        </w:rPr>
        <w:t xml:space="preserve"> </w:t>
      </w:r>
      <w:r>
        <w:t xml:space="preserve">policies,   </w:t>
      </w:r>
      <w:r>
        <w:rPr>
          <w:w w:val="110"/>
        </w:rPr>
        <w:t xml:space="preserve">and </w:t>
      </w:r>
      <w:r>
        <w:t>low-cost</w:t>
      </w:r>
      <w:r>
        <w:rPr>
          <w:spacing w:val="34"/>
        </w:rPr>
        <w:t xml:space="preserve"> </w:t>
      </w:r>
      <w:r>
        <w:t xml:space="preserve">building  material </w:t>
      </w:r>
      <w:r>
        <w:rPr>
          <w:spacing w:val="30"/>
        </w:rPr>
        <w:t xml:space="preserve"> </w:t>
      </w:r>
      <w:r>
        <w:t xml:space="preserve">programs </w:t>
      </w:r>
      <w:r>
        <w:rPr>
          <w:spacing w:val="2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3"/>
          <w:w w:val="75"/>
        </w:rPr>
        <w:t>‘</w:t>
      </w:r>
      <w:r>
        <w:rPr>
          <w:w w:val="107"/>
        </w:rPr>
        <w:t>sustain</w:t>
      </w:r>
      <w:r>
        <w:rPr>
          <w:spacing w:val="8"/>
          <w:w w:val="107"/>
        </w:rPr>
        <w:t>a</w:t>
      </w:r>
      <w:r>
        <w:rPr>
          <w:w w:val="99"/>
        </w:rPr>
        <w:t xml:space="preserve">- </w:t>
      </w:r>
      <w:r>
        <w:t xml:space="preserve">ble’ </w:t>
      </w:r>
      <w:r>
        <w:rPr>
          <w:spacing w:val="3"/>
        </w:rPr>
        <w:t xml:space="preserve"> </w:t>
      </w:r>
      <w:r>
        <w:t xml:space="preserve">urban  </w:t>
      </w:r>
      <w:r>
        <w:rPr>
          <w:spacing w:val="5"/>
        </w:rPr>
        <w:t xml:space="preserve"> </w:t>
      </w:r>
      <w:r>
        <w:t xml:space="preserve">living  for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homeless 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34"/>
        </w:rPr>
        <w:t xml:space="preserve"> </w:t>
      </w:r>
      <w:r>
        <w:t xml:space="preserve">for </w:t>
      </w:r>
      <w:r>
        <w:rPr>
          <w:spacing w:val="21"/>
        </w:rPr>
        <w:t xml:space="preserve"> </w:t>
      </w:r>
      <w:r>
        <w:rPr>
          <w:w w:val="112"/>
        </w:rPr>
        <w:t xml:space="preserve">the </w:t>
      </w:r>
      <w:r>
        <w:t xml:space="preserve">urban </w:t>
      </w:r>
      <w:r>
        <w:rPr>
          <w:spacing w:val="21"/>
        </w:rPr>
        <w:t xml:space="preserve"> </w:t>
      </w:r>
      <w:r>
        <w:t>poor.</w:t>
      </w:r>
      <w:r>
        <w:rPr>
          <w:spacing w:val="46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calls</w:t>
      </w:r>
      <w:r>
        <w:rPr>
          <w:spacing w:val="29"/>
        </w:rPr>
        <w:t xml:space="preserve"> </w:t>
      </w:r>
      <w:r>
        <w:t xml:space="preserve">upon </w:t>
      </w:r>
      <w:r>
        <w:rPr>
          <w:spacing w:val="4"/>
        </w:rPr>
        <w:t xml:space="preserve"> </w:t>
      </w:r>
      <w:r>
        <w:t xml:space="preserve">developing  countries </w:t>
      </w:r>
      <w:r>
        <w:rPr>
          <w:spacing w:val="27"/>
        </w:rPr>
        <w:t xml:space="preserve"> </w:t>
      </w:r>
      <w:r>
        <w:rPr>
          <w:w w:val="112"/>
        </w:rPr>
        <w:t xml:space="preserve">to </w:t>
      </w:r>
      <w:r>
        <w:t xml:space="preserve">foster </w:t>
      </w:r>
      <w:r>
        <w:rPr>
          <w:spacing w:val="6"/>
        </w:rPr>
        <w:t xml:space="preserve"> </w:t>
      </w:r>
      <w:r>
        <w:t>small</w:t>
      </w:r>
      <w:r>
        <w:rPr>
          <w:spacing w:val="33"/>
        </w:rPr>
        <w:t xml:space="preserve"> </w:t>
      </w:r>
      <w:r>
        <w:t xml:space="preserve">businesses </w:t>
      </w:r>
      <w:r>
        <w:rPr>
          <w:spacing w:val="1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 xml:space="preserve">the  informal </w:t>
      </w:r>
      <w:r>
        <w:rPr>
          <w:spacing w:val="10"/>
        </w:rPr>
        <w:t xml:space="preserve"> </w:t>
      </w:r>
      <w:r>
        <w:rPr>
          <w:w w:val="105"/>
        </w:rPr>
        <w:t xml:space="preserve">economic </w:t>
      </w:r>
      <w:r>
        <w:t xml:space="preserve">sector </w:t>
      </w:r>
      <w:r>
        <w:rPr>
          <w:spacing w:val="8"/>
        </w:rPr>
        <w:t xml:space="preserve"> </w:t>
      </w:r>
      <w:r>
        <w:t xml:space="preserve">and  developed </w:t>
      </w:r>
      <w:r>
        <w:rPr>
          <w:spacing w:val="12"/>
        </w:rPr>
        <w:t xml:space="preserve"> </w:t>
      </w:r>
      <w:r>
        <w:t xml:space="preserve">countries </w:t>
      </w:r>
      <w:r>
        <w:rPr>
          <w:spacing w:val="2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 xml:space="preserve">provide </w:t>
      </w:r>
      <w:r>
        <w:rPr>
          <w:spacing w:val="1"/>
        </w:rPr>
        <w:t xml:space="preserve">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 xml:space="preserve">oping </w:t>
      </w:r>
      <w:r>
        <w:rPr>
          <w:spacing w:val="17"/>
        </w:rPr>
        <w:t xml:space="preserve"> </w:t>
      </w:r>
      <w:r>
        <w:t xml:space="preserve">countries  </w:t>
      </w:r>
      <w:r>
        <w:rPr>
          <w:spacing w:val="5"/>
        </w:rPr>
        <w:t xml:space="preserve"> </w:t>
      </w:r>
      <w:r>
        <w:t xml:space="preserve">monetary 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8"/>
        </w:rPr>
        <w:t xml:space="preserve"> </w:t>
      </w:r>
      <w:r>
        <w:t xml:space="preserve">technical   aid </w:t>
      </w:r>
      <w:r>
        <w:rPr>
          <w:spacing w:val="15"/>
        </w:rPr>
        <w:t xml:space="preserve"> </w:t>
      </w:r>
      <w:r>
        <w:rPr>
          <w:w w:val="112"/>
        </w:rPr>
        <w:t xml:space="preserve">to </w:t>
      </w:r>
      <w:r>
        <w:t xml:space="preserve">educate </w:t>
      </w:r>
      <w:r>
        <w:rPr>
          <w:spacing w:val="8"/>
        </w:rPr>
        <w:t xml:space="preserve"> </w:t>
      </w:r>
      <w:r>
        <w:rPr>
          <w:w w:val="107"/>
        </w:rPr>
        <w:t>environmental</w:t>
      </w:r>
      <w:r>
        <w:rPr>
          <w:spacing w:val="1"/>
          <w:w w:val="107"/>
        </w:rPr>
        <w:t xml:space="preserve"> </w:t>
      </w:r>
      <w:r>
        <w:t>managers.  Within</w:t>
      </w:r>
      <w:r>
        <w:rPr>
          <w:spacing w:val="36"/>
        </w:rPr>
        <w:t xml:space="preserve"> </w:t>
      </w:r>
      <w:r>
        <w:rPr>
          <w:w w:val="107"/>
        </w:rPr>
        <w:t xml:space="preserve">nations, </w:t>
      </w:r>
      <w:r>
        <w:t>wealthy districts</w:t>
      </w:r>
      <w:r>
        <w:rPr>
          <w:spacing w:val="22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clean</w:t>
      </w:r>
      <w:r>
        <w:rPr>
          <w:spacing w:val="16"/>
        </w:rPr>
        <w:t xml:space="preserve"> </w:t>
      </w:r>
      <w:r>
        <w:rPr>
          <w:w w:val="106"/>
        </w:rPr>
        <w:t xml:space="preserve">water, </w:t>
      </w:r>
      <w:r>
        <w:t xml:space="preserve">sanitation, </w:t>
      </w:r>
      <w:r>
        <w:rPr>
          <w:spacing w:val="20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waste</w:t>
      </w:r>
      <w:r>
        <w:rPr>
          <w:spacing w:val="28"/>
        </w:rPr>
        <w:t xml:space="preserve"> </w:t>
      </w:r>
      <w:r>
        <w:t>collection  services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w w:val="111"/>
        </w:rPr>
        <w:t xml:space="preserve">poorer </w:t>
      </w:r>
      <w:r>
        <w:t>ones</w:t>
      </w:r>
      <w:r>
        <w:rPr>
          <w:spacing w:val="45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Keating,</w:t>
      </w:r>
      <w:r>
        <w:rPr>
          <w:spacing w:val="18"/>
        </w:rPr>
        <w:t xml:space="preserve"> </w:t>
      </w:r>
      <w:r>
        <w:t>199</w:t>
      </w:r>
      <w:r>
        <w:rPr>
          <w:spacing w:val="-1"/>
        </w:rPr>
        <w:t>3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" w:line="249" w:lineRule="auto"/>
        <w:ind w:left="116" w:right="-29" w:firstLine="253"/>
        <w:jc w:val="both"/>
      </w:pPr>
      <w:r>
        <w:rPr>
          <w:i/>
        </w:rPr>
        <w:t>Agenda</w:t>
      </w:r>
      <w:r>
        <w:rPr>
          <w:i/>
          <w:spacing w:val="15"/>
        </w:rPr>
        <w:t xml:space="preserve"> </w:t>
      </w:r>
      <w:r>
        <w:rPr>
          <w:i/>
        </w:rPr>
        <w:t xml:space="preserve">21 </w:t>
      </w:r>
      <w:r>
        <w:t>also</w:t>
      </w:r>
      <w:r>
        <w:rPr>
          <w:spacing w:val="29"/>
        </w:rPr>
        <w:t xml:space="preserve"> </w:t>
      </w:r>
      <w:r>
        <w:t xml:space="preserve">proposes </w:t>
      </w:r>
      <w:r>
        <w:rPr>
          <w:spacing w:val="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 xml:space="preserve">number 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w w:val="106"/>
        </w:rPr>
        <w:t xml:space="preserve">tangible </w:t>
      </w:r>
      <w:r>
        <w:t xml:space="preserve">strategies 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bring</w:t>
      </w:r>
      <w:r>
        <w:rPr>
          <w:spacing w:val="14"/>
        </w:rPr>
        <w:t xml:space="preserve"> </w:t>
      </w:r>
      <w:r>
        <w:t>about</w:t>
      </w:r>
      <w:r>
        <w:rPr>
          <w:spacing w:val="37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 xml:space="preserve">sustainability’ </w:t>
      </w:r>
      <w:r>
        <w:t>in</w:t>
      </w:r>
      <w:r>
        <w:rPr>
          <w:spacing w:val="1"/>
        </w:rPr>
        <w:t xml:space="preserve"> </w:t>
      </w:r>
      <w:r>
        <w:rPr>
          <w:w w:val="112"/>
        </w:rPr>
        <w:t xml:space="preserve">the </w:t>
      </w:r>
      <w:r>
        <w:rPr>
          <w:w w:val="107"/>
        </w:rPr>
        <w:t>environmental</w:t>
      </w:r>
      <w:r>
        <w:rPr>
          <w:spacing w:val="24"/>
          <w:w w:val="107"/>
        </w:rPr>
        <w:t xml:space="preserve"> </w:t>
      </w:r>
      <w:r>
        <w:t xml:space="preserve">realm.   </w:t>
      </w:r>
      <w:r>
        <w:rPr>
          <w:i/>
        </w:rPr>
        <w:t>Agenda</w:t>
      </w:r>
      <w:r>
        <w:rPr>
          <w:i/>
          <w:spacing w:val="28"/>
        </w:rPr>
        <w:t xml:space="preserve"> </w:t>
      </w:r>
      <w:r>
        <w:rPr>
          <w:i/>
        </w:rPr>
        <w:t>21</w:t>
      </w:r>
      <w:r>
        <w:rPr>
          <w:i/>
          <w:spacing w:val="17"/>
        </w:rPr>
        <w:t xml:space="preserve"> </w:t>
      </w:r>
      <w:r>
        <w:t>calls</w:t>
      </w:r>
      <w:r>
        <w:rPr>
          <w:spacing w:val="32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rPr>
          <w:w w:val="110"/>
        </w:rPr>
        <w:t>appr</w:t>
      </w:r>
      <w:r>
        <w:rPr>
          <w:spacing w:val="-5"/>
          <w:w w:val="110"/>
        </w:rPr>
        <w:t>o</w:t>
      </w:r>
      <w:r>
        <w:rPr>
          <w:w w:val="99"/>
        </w:rPr>
        <w:t xml:space="preserve">- </w:t>
      </w:r>
      <w:r>
        <w:t>priate</w:t>
      </w:r>
      <w:r>
        <w:rPr>
          <w:spacing w:val="49"/>
        </w:rPr>
        <w:t xml:space="preserve"> </w:t>
      </w:r>
      <w:r>
        <w:t>technology,</w:t>
      </w:r>
      <w:r>
        <w:rPr>
          <w:spacing w:val="38"/>
        </w:rPr>
        <w:t xml:space="preserve"> </w:t>
      </w:r>
      <w:r>
        <w:rPr>
          <w:w w:val="110"/>
        </w:rPr>
        <w:t xml:space="preserve">transport </w:t>
      </w:r>
      <w:r>
        <w:t>reform,</w:t>
      </w:r>
      <w:r>
        <w:rPr>
          <w:spacing w:val="4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10"/>
        </w:rPr>
        <w:t xml:space="preserve">urban </w:t>
      </w:r>
      <w:r>
        <w:t>renewal.</w:t>
      </w:r>
      <w:r>
        <w:rPr>
          <w:spacing w:val="38"/>
        </w:rPr>
        <w:t xml:space="preserve"> </w:t>
      </w:r>
      <w:r>
        <w:rPr>
          <w:w w:val="107"/>
        </w:rPr>
        <w:t xml:space="preserve">Governments </w:t>
      </w:r>
      <w:r>
        <w:t>are</w:t>
      </w:r>
      <w:r>
        <w:rPr>
          <w:spacing w:val="34"/>
        </w:rPr>
        <w:t xml:space="preserve"> </w:t>
      </w:r>
      <w:r>
        <w:t>asked</w:t>
      </w:r>
      <w:r>
        <w:rPr>
          <w:spacing w:val="3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improve</w:t>
      </w:r>
      <w:r>
        <w:rPr>
          <w:spacing w:val="30"/>
        </w:rPr>
        <w:t xml:space="preserve"> </w:t>
      </w:r>
      <w:r>
        <w:rPr>
          <w:w w:val="110"/>
        </w:rPr>
        <w:t xml:space="preserve">rural </w:t>
      </w:r>
      <w:r>
        <w:t>areas  and</w:t>
      </w:r>
      <w:r>
        <w:rPr>
          <w:spacing w:val="37"/>
        </w:rPr>
        <w:t xml:space="preserve"> </w:t>
      </w:r>
      <w:r>
        <w:t xml:space="preserve">urban </w:t>
      </w:r>
      <w:r>
        <w:rPr>
          <w:spacing w:val="9"/>
        </w:rPr>
        <w:t xml:space="preserve"> </w:t>
      </w:r>
      <w:r>
        <w:t>slums,</w:t>
      </w:r>
      <w:r>
        <w:rPr>
          <w:spacing w:val="1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build</w:t>
      </w:r>
      <w:r>
        <w:rPr>
          <w:spacing w:val="30"/>
        </w:rPr>
        <w:t xml:space="preserve"> </w:t>
      </w:r>
      <w:r>
        <w:rPr>
          <w:w w:val="105"/>
        </w:rPr>
        <w:t>moderately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sized </w:t>
      </w:r>
      <w:r>
        <w:t>cities</w:t>
      </w:r>
      <w:r>
        <w:rPr>
          <w:spacing w:val="35"/>
        </w:rPr>
        <w:t xml:space="preserve"> </w:t>
      </w:r>
      <w:r>
        <w:t xml:space="preserve">that </w:t>
      </w:r>
      <w:r>
        <w:rPr>
          <w:spacing w:val="11"/>
        </w:rPr>
        <w:t xml:space="preserve"> </w:t>
      </w:r>
      <w:r>
        <w:t xml:space="preserve">promote </w:t>
      </w:r>
      <w:r>
        <w:rPr>
          <w:spacing w:val="22"/>
        </w:rPr>
        <w:t xml:space="preserve"> </w:t>
      </w:r>
      <w:r>
        <w:t>job</w:t>
      </w:r>
      <w:r>
        <w:rPr>
          <w:spacing w:val="27"/>
        </w:rPr>
        <w:t xml:space="preserve"> </w:t>
      </w:r>
      <w:r>
        <w:t xml:space="preserve">creation </w:t>
      </w:r>
      <w:r>
        <w:rPr>
          <w:spacing w:val="2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housing,</w:t>
      </w:r>
      <w:r>
        <w:rPr>
          <w:spacing w:val="43"/>
        </w:rPr>
        <w:t xml:space="preserve"> </w:t>
      </w:r>
      <w:r>
        <w:rPr>
          <w:w w:val="110"/>
        </w:rPr>
        <w:t xml:space="preserve">and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cities invulnerable  to</w:t>
      </w:r>
      <w:r>
        <w:rPr>
          <w:spacing w:val="1"/>
        </w:rPr>
        <w:t xml:space="preserve"> </w:t>
      </w:r>
      <w:r>
        <w:t>natural</w:t>
      </w:r>
      <w:r>
        <w:rPr>
          <w:spacing w:val="46"/>
        </w:rPr>
        <w:t xml:space="preserve"> </w:t>
      </w:r>
      <w:r>
        <w:rPr>
          <w:w w:val="106"/>
        </w:rPr>
        <w:t xml:space="preserve">disasters. </w:t>
      </w:r>
      <w:r>
        <w:t xml:space="preserve">National  </w:t>
      </w:r>
      <w:r>
        <w:rPr>
          <w:spacing w:val="16"/>
        </w:rPr>
        <w:t xml:space="preserve"> </w:t>
      </w:r>
      <w:r>
        <w:rPr>
          <w:w w:val="107"/>
        </w:rPr>
        <w:t xml:space="preserve">construction </w:t>
      </w:r>
      <w:r>
        <w:rPr>
          <w:spacing w:val="8"/>
          <w:w w:val="107"/>
        </w:rPr>
        <w:t xml:space="preserve"> </w:t>
      </w:r>
      <w:r>
        <w:t xml:space="preserve">programs  </w:t>
      </w:r>
      <w:r>
        <w:rPr>
          <w:spacing w:val="8"/>
        </w:rPr>
        <w:t xml:space="preserve"> </w:t>
      </w:r>
      <w:r>
        <w:t xml:space="preserve">based </w:t>
      </w:r>
      <w:r>
        <w:rPr>
          <w:spacing w:val="43"/>
        </w:rPr>
        <w:t xml:space="preserve"> </w:t>
      </w:r>
      <w:r>
        <w:t xml:space="preserve">on </w:t>
      </w:r>
      <w:r>
        <w:rPr>
          <w:spacing w:val="27"/>
        </w:rPr>
        <w:t xml:space="preserve"> </w:t>
      </w:r>
      <w:r>
        <w:rPr>
          <w:w w:val="108"/>
        </w:rPr>
        <w:t>tec</w:t>
      </w:r>
      <w:r>
        <w:rPr>
          <w:spacing w:val="4"/>
          <w:w w:val="108"/>
        </w:rPr>
        <w:t>h</w:t>
      </w:r>
      <w:r>
        <w:rPr>
          <w:w w:val="99"/>
        </w:rPr>
        <w:t>-</w:t>
      </w:r>
    </w:p>
    <w:p w:rsidR="00D909AC" w:rsidRDefault="008D1DD7">
      <w:pPr>
        <w:spacing w:before="5" w:line="240" w:lineRule="exact"/>
        <w:ind w:right="338" w:firstLine="239"/>
        <w:jc w:val="both"/>
      </w:pPr>
      <w:r>
        <w:br w:type="column"/>
      </w:r>
      <w:r>
        <w:lastRenderedPageBreak/>
        <w:t xml:space="preserve">Kahn </w:t>
      </w:r>
      <w:r>
        <w:rPr>
          <w:spacing w:val="1"/>
        </w:rPr>
        <w:t xml:space="preserve"> </w:t>
      </w:r>
      <w:r>
        <w:rPr>
          <w:w w:val="54"/>
          <w:position w:val="2"/>
        </w:rPr>
        <w:t>Ž</w:t>
      </w:r>
      <w:r>
        <w:t>199</w:t>
      </w:r>
      <w:r>
        <w:rPr>
          <w:spacing w:val="-2"/>
        </w:rPr>
        <w:t>5</w:t>
      </w:r>
      <w:r>
        <w:rPr>
          <w:w w:val="133"/>
          <w:position w:val="2"/>
        </w:rPr>
        <w:t>.</w:t>
      </w:r>
      <w:r>
        <w:rPr>
          <w:spacing w:val="18"/>
          <w:w w:val="133"/>
          <w:position w:val="2"/>
        </w:rPr>
        <w:t xml:space="preserve"> </w:t>
      </w:r>
      <w:r>
        <w:t>writes</w:t>
      </w:r>
      <w:r>
        <w:rPr>
          <w:spacing w:val="34"/>
        </w:rPr>
        <w:t xml:space="preserve"> </w:t>
      </w:r>
      <w:r>
        <w:t xml:space="preserve">that </w:t>
      </w:r>
      <w:r>
        <w:rPr>
          <w:spacing w:val="11"/>
        </w:rPr>
        <w:t xml:space="preserve"> </w:t>
      </w:r>
      <w:r>
        <w:t xml:space="preserve">the  paradigm </w:t>
      </w:r>
      <w:r>
        <w:rPr>
          <w:spacing w:val="1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 xml:space="preserve">- </w:t>
      </w:r>
      <w:r>
        <w:t xml:space="preserve">tainable  </w:t>
      </w:r>
      <w:r>
        <w:rPr>
          <w:spacing w:val="12"/>
        </w:rPr>
        <w:t xml:space="preserve"> </w:t>
      </w:r>
      <w:r>
        <w:t xml:space="preserve">development’  </w:t>
      </w:r>
      <w:r>
        <w:rPr>
          <w:spacing w:val="1"/>
        </w:rPr>
        <w:t xml:space="preserve"> </w:t>
      </w:r>
      <w:r>
        <w:t xml:space="preserve">described   in  </w:t>
      </w:r>
      <w:r>
        <w:rPr>
          <w:spacing w:val="12"/>
        </w:rPr>
        <w:t xml:space="preserve"> </w:t>
      </w:r>
      <w:r>
        <w:rPr>
          <w:i/>
        </w:rPr>
        <w:t xml:space="preserve">Agenda </w:t>
      </w:r>
      <w:r>
        <w:rPr>
          <w:i/>
          <w:spacing w:val="7"/>
        </w:rPr>
        <w:t xml:space="preserve"> </w:t>
      </w:r>
      <w:r>
        <w:rPr>
          <w:i/>
        </w:rPr>
        <w:t>21</w:t>
      </w:r>
      <w:r>
        <w:t xml:space="preserve">, in  fact, </w:t>
      </w:r>
      <w:r>
        <w:rPr>
          <w:spacing w:val="10"/>
        </w:rPr>
        <w:t xml:space="preserve"> </w:t>
      </w:r>
      <w:r>
        <w:t xml:space="preserve">rests </w:t>
      </w:r>
      <w:r>
        <w:rPr>
          <w:spacing w:val="21"/>
        </w:rPr>
        <w:t xml:space="preserve"> </w:t>
      </w:r>
      <w:r>
        <w:t xml:space="preserve">on </w:t>
      </w:r>
      <w:r>
        <w:rPr>
          <w:spacing w:val="7"/>
        </w:rPr>
        <w:t xml:space="preserve"> </w:t>
      </w:r>
      <w:r>
        <w:t xml:space="preserve">three </w:t>
      </w:r>
      <w:r>
        <w:rPr>
          <w:spacing w:val="43"/>
        </w:rPr>
        <w:t xml:space="preserve"> </w:t>
      </w:r>
      <w:r>
        <w:rPr>
          <w:w w:val="107"/>
        </w:rPr>
        <w:t>conceptual</w:t>
      </w:r>
      <w:r>
        <w:rPr>
          <w:spacing w:val="40"/>
          <w:w w:val="107"/>
        </w:rPr>
        <w:t xml:space="preserve"> </w:t>
      </w:r>
      <w:r>
        <w:t xml:space="preserve">pillars. </w:t>
      </w:r>
      <w:r>
        <w:rPr>
          <w:spacing w:val="13"/>
        </w:rPr>
        <w:t xml:space="preserve"> </w:t>
      </w:r>
      <w:r>
        <w:rPr>
          <w:w w:val="108"/>
        </w:rPr>
        <w:t xml:space="preserve">These </w:t>
      </w:r>
      <w:r>
        <w:t>pillars</w:t>
      </w:r>
      <w:r>
        <w:rPr>
          <w:spacing w:val="25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‘economic</w:t>
      </w:r>
      <w:r>
        <w:rPr>
          <w:spacing w:val="20"/>
        </w:rPr>
        <w:t xml:space="preserve"> </w:t>
      </w:r>
      <w:r>
        <w:t>sustainability’,</w:t>
      </w:r>
      <w:r>
        <w:rPr>
          <w:spacing w:val="29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 xml:space="preserve">social </w:t>
      </w:r>
      <w:r>
        <w:rPr>
          <w:w w:val="101"/>
        </w:rPr>
        <w:t xml:space="preserve">sus- </w:t>
      </w:r>
      <w:r>
        <w:rPr>
          <w:spacing w:val="1"/>
          <w:w w:val="105"/>
        </w:rPr>
        <w:t>tainabilit</w:t>
      </w:r>
      <w:r>
        <w:rPr>
          <w:w w:val="105"/>
        </w:rPr>
        <w:t>y</w:t>
      </w:r>
      <w:r>
        <w:rPr>
          <w:spacing w:val="-2"/>
          <w:w w:val="75"/>
        </w:rPr>
        <w:t>’</w:t>
      </w:r>
      <w:r>
        <w:t xml:space="preserve">, </w:t>
      </w:r>
      <w:r>
        <w:rPr>
          <w:spacing w:val="1"/>
        </w:rPr>
        <w:t>an</w:t>
      </w:r>
      <w:r>
        <w:t>d</w:t>
      </w:r>
      <w:r>
        <w:rPr>
          <w:spacing w:val="29"/>
        </w:rPr>
        <w:t xml:space="preserve"> </w:t>
      </w:r>
      <w:r>
        <w:rPr>
          <w:spacing w:val="-1"/>
          <w:w w:val="75"/>
        </w:rPr>
        <w:t>‘</w:t>
      </w:r>
      <w:r>
        <w:rPr>
          <w:spacing w:val="1"/>
          <w:w w:val="103"/>
        </w:rPr>
        <w:t>en</w:t>
      </w:r>
      <w:r>
        <w:rPr>
          <w:spacing w:val="-1"/>
          <w:w w:val="103"/>
        </w:rPr>
        <w:t>v</w:t>
      </w:r>
      <w:r>
        <w:rPr>
          <w:spacing w:val="1"/>
          <w:w w:val="108"/>
        </w:rPr>
        <w:t>ir</w:t>
      </w:r>
      <w:r>
        <w:rPr>
          <w:spacing w:val="-1"/>
          <w:w w:val="108"/>
        </w:rPr>
        <w:t>o</w:t>
      </w:r>
      <w:r>
        <w:rPr>
          <w:spacing w:val="2"/>
          <w:w w:val="109"/>
        </w:rPr>
        <w:t>n</w:t>
      </w:r>
      <w:r>
        <w:rPr>
          <w:spacing w:val="-1"/>
          <w:w w:val="105"/>
        </w:rPr>
        <w:t>m</w:t>
      </w:r>
      <w:r>
        <w:rPr>
          <w:spacing w:val="1"/>
          <w:w w:val="111"/>
        </w:rPr>
        <w:t>e</w:t>
      </w:r>
      <w:r>
        <w:rPr>
          <w:spacing w:val="1"/>
          <w:w w:val="109"/>
        </w:rPr>
        <w:t>nta</w:t>
      </w:r>
      <w:r>
        <w:rPr>
          <w:w w:val="109"/>
        </w:rPr>
        <w:t>l</w:t>
      </w:r>
      <w:r>
        <w:rPr>
          <w:spacing w:val="3"/>
          <w:w w:val="109"/>
        </w:rPr>
        <w:t xml:space="preserve"> </w:t>
      </w:r>
      <w:r>
        <w:rPr>
          <w:spacing w:val="1"/>
          <w:w w:val="104"/>
        </w:rPr>
        <w:t>sustainabilit</w:t>
      </w:r>
      <w:r>
        <w:rPr>
          <w:w w:val="104"/>
        </w:rPr>
        <w:t>y</w:t>
      </w:r>
      <w:r>
        <w:rPr>
          <w:w w:val="75"/>
        </w:rPr>
        <w:t xml:space="preserve">’ </w:t>
      </w:r>
      <w:r>
        <w:rPr>
          <w:w w:val="54"/>
          <w:position w:val="2"/>
        </w:rPr>
        <w:t>Ž</w:t>
      </w:r>
      <w:r>
        <w:rPr>
          <w:w w:val="107"/>
        </w:rPr>
        <w:t>Table</w:t>
      </w:r>
      <w:r>
        <w:rPr>
          <w:spacing w:val="19"/>
        </w:rPr>
        <w:t xml:space="preserve"> </w:t>
      </w:r>
      <w:r>
        <w:t>1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4" w:line="247" w:lineRule="auto"/>
        <w:ind w:right="337" w:firstLine="245"/>
        <w:jc w:val="both"/>
      </w:pPr>
      <w:r>
        <w:rPr>
          <w:i/>
        </w:rPr>
        <w:t xml:space="preserve">Economic </w:t>
      </w:r>
      <w:r>
        <w:rPr>
          <w:i/>
          <w:spacing w:val="11"/>
        </w:rPr>
        <w:t xml:space="preserve"> </w:t>
      </w:r>
      <w:r>
        <w:rPr>
          <w:i/>
        </w:rPr>
        <w:t>sustainabilit</w:t>
      </w:r>
      <w:r>
        <w:rPr>
          <w:i/>
          <w:spacing w:val="-7"/>
        </w:rPr>
        <w:t>y</w:t>
      </w:r>
      <w:r>
        <w:t>,</w:t>
      </w:r>
      <w:r>
        <w:rPr>
          <w:spacing w:val="18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way</w:t>
      </w:r>
      <w:r>
        <w:rPr>
          <w:spacing w:val="1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 xml:space="preserve">growth, 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>velopment,</w:t>
      </w:r>
      <w:r>
        <w:rPr>
          <w:spacing w:val="3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productivity,</w:t>
      </w:r>
      <w:r>
        <w:rPr>
          <w:spacing w:val="17"/>
        </w:rPr>
        <w:t xml:space="preserve"> </w:t>
      </w:r>
      <w:r>
        <w:t>has guided</w:t>
      </w:r>
      <w:r>
        <w:rPr>
          <w:spacing w:val="10"/>
        </w:rPr>
        <w:t xml:space="preserve"> </w:t>
      </w:r>
      <w:r>
        <w:rPr>
          <w:w w:val="104"/>
        </w:rPr>
        <w:t xml:space="preserve">conven- </w:t>
      </w:r>
      <w:r>
        <w:t xml:space="preserve">tional </w:t>
      </w:r>
      <w:r>
        <w:rPr>
          <w:spacing w:val="31"/>
        </w:rPr>
        <w:t xml:space="preserve"> </w:t>
      </w:r>
      <w:r>
        <w:rPr>
          <w:w w:val="107"/>
        </w:rPr>
        <w:t>development</w:t>
      </w:r>
      <w:r>
        <w:rPr>
          <w:spacing w:val="33"/>
          <w:w w:val="107"/>
        </w:rPr>
        <w:t xml:space="preserve"> </w:t>
      </w:r>
      <w:r>
        <w:t xml:space="preserve">science </w:t>
      </w:r>
      <w:r>
        <w:rPr>
          <w:spacing w:val="21"/>
        </w:rPr>
        <w:t xml:space="preserve"> </w:t>
      </w:r>
      <w:r>
        <w:t xml:space="preserve">in  the </w:t>
      </w:r>
      <w:r>
        <w:rPr>
          <w:spacing w:val="24"/>
        </w:rPr>
        <w:t xml:space="preserve"> </w:t>
      </w:r>
      <w:r>
        <w:t xml:space="preserve">past. </w:t>
      </w:r>
      <w:r>
        <w:rPr>
          <w:spacing w:val="16"/>
        </w:rPr>
        <w:t xml:space="preserve"> </w:t>
      </w:r>
      <w:r>
        <w:rPr>
          <w:w w:val="109"/>
        </w:rPr>
        <w:t xml:space="preserve">Market </w:t>
      </w:r>
      <w:r>
        <w:t>allocation  of</w:t>
      </w:r>
      <w:r>
        <w:rPr>
          <w:spacing w:val="4"/>
        </w:rPr>
        <w:t xml:space="preserve"> </w:t>
      </w:r>
      <w:r>
        <w:t xml:space="preserve">resources,  sustained </w:t>
      </w:r>
      <w:r>
        <w:rPr>
          <w:spacing w:val="6"/>
        </w:rPr>
        <w:t xml:space="preserve"> </w:t>
      </w:r>
      <w:r>
        <w:t>levels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w w:val="104"/>
        </w:rPr>
        <w:t xml:space="preserve">growth </w:t>
      </w:r>
      <w:r>
        <w:t xml:space="preserve">and  </w:t>
      </w:r>
      <w:r>
        <w:rPr>
          <w:w w:val="106"/>
        </w:rPr>
        <w:t>consumption,</w:t>
      </w:r>
      <w:r>
        <w:rPr>
          <w:spacing w:val="14"/>
          <w:w w:val="106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 xml:space="preserve">assumption </w:t>
      </w:r>
      <w:r>
        <w:rPr>
          <w:spacing w:val="27"/>
        </w:rPr>
        <w:t xml:space="preserve"> </w:t>
      </w:r>
      <w:r>
        <w:t xml:space="preserve">that </w:t>
      </w:r>
      <w:r>
        <w:rPr>
          <w:spacing w:val="15"/>
        </w:rPr>
        <w:t xml:space="preserve"> </w:t>
      </w:r>
      <w:r>
        <w:t xml:space="preserve">natural </w:t>
      </w:r>
      <w:r>
        <w:rPr>
          <w:spacing w:val="34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sources </w:t>
      </w:r>
      <w:r>
        <w:rPr>
          <w:spacing w:val="4"/>
        </w:rPr>
        <w:t xml:space="preserve"> </w:t>
      </w:r>
      <w:r>
        <w:t xml:space="preserve">are </w:t>
      </w:r>
      <w:r>
        <w:rPr>
          <w:spacing w:val="3"/>
        </w:rPr>
        <w:t xml:space="preserve"> </w:t>
      </w:r>
      <w:r>
        <w:t xml:space="preserve">unlimited </w:t>
      </w:r>
      <w:r>
        <w:rPr>
          <w:spacing w:val="27"/>
        </w:rPr>
        <w:t xml:space="preserve"> </w:t>
      </w:r>
      <w:r>
        <w:t>and  a</w:t>
      </w:r>
      <w:r>
        <w:rPr>
          <w:spacing w:val="32"/>
        </w:rPr>
        <w:t xml:space="preserve"> </w:t>
      </w:r>
      <w:r>
        <w:t>belief</w:t>
      </w:r>
      <w:r>
        <w:rPr>
          <w:spacing w:val="49"/>
        </w:rPr>
        <w:t xml:space="preserve"> </w:t>
      </w:r>
      <w:r>
        <w:t xml:space="preserve">that </w:t>
      </w:r>
      <w:r>
        <w:rPr>
          <w:spacing w:val="14"/>
        </w:rPr>
        <w:t xml:space="preserve"> </w:t>
      </w:r>
      <w:r>
        <w:rPr>
          <w:w w:val="105"/>
        </w:rPr>
        <w:t xml:space="preserve">economic </w:t>
      </w:r>
      <w:r>
        <w:t>growth</w:t>
      </w:r>
      <w:r>
        <w:rPr>
          <w:spacing w:val="5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7"/>
          <w:w w:val="75"/>
        </w:rPr>
        <w:t>‘</w:t>
      </w:r>
      <w:r>
        <w:rPr>
          <w:w w:val="106"/>
        </w:rPr>
        <w:t>trickle</w:t>
      </w:r>
      <w:r>
        <w:t xml:space="preserve"> </w:t>
      </w:r>
      <w:r>
        <w:rPr>
          <w:spacing w:val="-15"/>
        </w:rPr>
        <w:t xml:space="preserve"> </w:t>
      </w:r>
      <w:r>
        <w:t>down’</w:t>
      </w:r>
      <w:r>
        <w:rPr>
          <w:spacing w:val="2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poor </w:t>
      </w:r>
      <w:r>
        <w:rPr>
          <w:spacing w:val="12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rPr>
          <w:w w:val="109"/>
        </w:rPr>
        <w:t xml:space="preserve">been </w:t>
      </w:r>
      <w:r>
        <w:t>its</w:t>
      </w:r>
      <w:r>
        <w:rPr>
          <w:spacing w:val="17"/>
        </w:rPr>
        <w:t xml:space="preserve"> </w:t>
      </w:r>
      <w:r>
        <w:t xml:space="preserve">hallmarks. 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13"/>
          <w:w w:val="106"/>
        </w:rPr>
        <w:t xml:space="preserve"> </w:t>
      </w:r>
      <w:r>
        <w:t xml:space="preserve">development’ </w:t>
      </w:r>
      <w:r>
        <w:rPr>
          <w:spacing w:val="4"/>
        </w:rPr>
        <w:t xml:space="preserve"> </w:t>
      </w:r>
      <w:r>
        <w:rPr>
          <w:w w:val="105"/>
        </w:rPr>
        <w:t xml:space="preserve">expands </w:t>
      </w:r>
      <w:r>
        <w:t>development’s</w:t>
      </w:r>
      <w:r>
        <w:rPr>
          <w:spacing w:val="34"/>
        </w:rPr>
        <w:t xml:space="preserve"> </w:t>
      </w:r>
      <w:r>
        <w:t>concern</w:t>
      </w:r>
      <w:r>
        <w:rPr>
          <w:spacing w:val="41"/>
        </w:rPr>
        <w:t xml:space="preserve"> </w:t>
      </w:r>
      <w:r>
        <w:t>with monetary</w:t>
      </w:r>
      <w:r>
        <w:rPr>
          <w:spacing w:val="47"/>
        </w:rPr>
        <w:t xml:space="preserve"> </w:t>
      </w:r>
      <w:r>
        <w:t>capital</w:t>
      </w:r>
      <w:r>
        <w:rPr>
          <w:spacing w:val="28"/>
        </w:rPr>
        <w:t xml:space="preserve"> </w:t>
      </w:r>
      <w:r>
        <w:rPr>
          <w:w w:val="112"/>
        </w:rPr>
        <w:t xml:space="preserve">to </w:t>
      </w:r>
      <w:r>
        <w:t xml:space="preserve">consider </w:t>
      </w:r>
      <w:r>
        <w:rPr>
          <w:spacing w:val="32"/>
        </w:rPr>
        <w:t xml:space="preserve"> </w:t>
      </w:r>
      <w:r>
        <w:t xml:space="preserve">natural,   social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19"/>
        </w:rPr>
        <w:t xml:space="preserve"> </w:t>
      </w:r>
      <w:r>
        <w:t xml:space="preserve">human </w:t>
      </w:r>
      <w:r>
        <w:rPr>
          <w:spacing w:val="36"/>
        </w:rPr>
        <w:t xml:space="preserve"> </w:t>
      </w:r>
      <w:r>
        <w:t xml:space="preserve">capital. </w:t>
      </w:r>
      <w:r>
        <w:rPr>
          <w:spacing w:val="27"/>
        </w:rPr>
        <w:t xml:space="preserve"> </w:t>
      </w:r>
      <w:r>
        <w:rPr>
          <w:w w:val="113"/>
        </w:rPr>
        <w:t>R</w:t>
      </w:r>
      <w:r>
        <w:rPr>
          <w:spacing w:val="-2"/>
          <w:w w:val="113"/>
        </w:rPr>
        <w:t>e</w:t>
      </w:r>
      <w:r>
        <w:rPr>
          <w:w w:val="99"/>
        </w:rPr>
        <w:t xml:space="preserve">- </w:t>
      </w:r>
      <w:r>
        <w:t>straint</w:t>
      </w:r>
      <w:r>
        <w:rPr>
          <w:spacing w:val="32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economic</w:t>
      </w:r>
      <w:r>
        <w:rPr>
          <w:spacing w:val="17"/>
        </w:rPr>
        <w:t xml:space="preserve"> </w:t>
      </w:r>
      <w:r>
        <w:t>growth and</w:t>
      </w:r>
      <w:r>
        <w:rPr>
          <w:spacing w:val="9"/>
        </w:rPr>
        <w:t xml:space="preserve"> </w:t>
      </w:r>
      <w:r>
        <w:rPr>
          <w:w w:val="106"/>
        </w:rPr>
        <w:t xml:space="preserve">consumption </w:t>
      </w:r>
      <w:r>
        <w:t>which</w:t>
      </w:r>
      <w:r>
        <w:rPr>
          <w:spacing w:val="24"/>
        </w:rPr>
        <w:t xml:space="preserve"> </w:t>
      </w:r>
      <w:r>
        <w:t xml:space="preserve">deplete </w:t>
      </w:r>
      <w:r>
        <w:rPr>
          <w:spacing w:val="26"/>
        </w:rPr>
        <w:t xml:space="preserve"> </w:t>
      </w:r>
      <w:r>
        <w:t xml:space="preserve">these 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favored </w:t>
      </w:r>
      <w:r>
        <w:rPr>
          <w:spacing w:val="2"/>
        </w:rPr>
        <w:t xml:space="preserve"> </w:t>
      </w:r>
      <w:r>
        <w:rPr>
          <w:w w:val="54"/>
          <w:position w:val="2"/>
        </w:rPr>
        <w:t>Ž</w:t>
      </w:r>
      <w:r>
        <w:rPr>
          <w:w w:val="106"/>
        </w:rPr>
        <w:t>Kahn,</w:t>
      </w:r>
      <w:r>
        <w:rPr>
          <w:spacing w:val="19"/>
        </w:rPr>
        <w:t xml:space="preserve"> </w:t>
      </w:r>
      <w:r>
        <w:t>199</w:t>
      </w:r>
      <w:r>
        <w:rPr>
          <w:spacing w:val="-2"/>
        </w:rPr>
        <w:t>5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" w:line="249" w:lineRule="auto"/>
        <w:ind w:right="337" w:firstLine="239"/>
        <w:jc w:val="both"/>
      </w:pPr>
      <w:r>
        <w:rPr>
          <w:i/>
        </w:rPr>
        <w:t>Social</w:t>
      </w:r>
      <w:r>
        <w:rPr>
          <w:i/>
          <w:spacing w:val="12"/>
        </w:rPr>
        <w:t xml:space="preserve"> </w:t>
      </w:r>
      <w:r>
        <w:rPr>
          <w:i/>
        </w:rPr>
        <w:t>sustainability</w:t>
      </w:r>
      <w:r>
        <w:rPr>
          <w:i/>
          <w:spacing w:val="-4"/>
        </w:rPr>
        <w:t xml:space="preserve"> </w:t>
      </w:r>
      <w:r>
        <w:t xml:space="preserve">encompasses </w:t>
      </w:r>
      <w:r>
        <w:rPr>
          <w:spacing w:val="14"/>
        </w:rPr>
        <w:t xml:space="preserve"> </w:t>
      </w:r>
      <w:r>
        <w:t xml:space="preserve">notions </w:t>
      </w:r>
      <w:r>
        <w:rPr>
          <w:spacing w:val="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w w:val="106"/>
        </w:rPr>
        <w:t xml:space="preserve">eq- </w:t>
      </w:r>
      <w:r>
        <w:t>uity,</w:t>
      </w:r>
      <w:r>
        <w:rPr>
          <w:spacing w:val="18"/>
        </w:rPr>
        <w:t xml:space="preserve"> </w:t>
      </w:r>
      <w:r>
        <w:rPr>
          <w:w w:val="107"/>
        </w:rPr>
        <w:t xml:space="preserve">empowerment, </w:t>
      </w:r>
      <w:r>
        <w:t>accessibility,</w:t>
      </w:r>
      <w:r>
        <w:rPr>
          <w:spacing w:val="28"/>
        </w:rPr>
        <w:t xml:space="preserve"> </w:t>
      </w:r>
      <w:r>
        <w:rPr>
          <w:w w:val="107"/>
        </w:rPr>
        <w:t xml:space="preserve">participation, </w:t>
      </w:r>
      <w:r>
        <w:t xml:space="preserve">sharing, </w:t>
      </w:r>
      <w:r>
        <w:rPr>
          <w:spacing w:val="5"/>
        </w:rPr>
        <w:t xml:space="preserve"> </w:t>
      </w:r>
      <w:r>
        <w:t xml:space="preserve">cultural </w:t>
      </w:r>
      <w:r>
        <w:rPr>
          <w:spacing w:val="22"/>
        </w:rPr>
        <w:t xml:space="preserve"> </w:t>
      </w:r>
      <w:r>
        <w:t xml:space="preserve">identity, </w:t>
      </w:r>
      <w:r>
        <w:rPr>
          <w:spacing w:val="4"/>
        </w:rPr>
        <w:t xml:space="preserve"> </w:t>
      </w:r>
      <w:r>
        <w:t xml:space="preserve">and  </w:t>
      </w:r>
      <w:r>
        <w:rPr>
          <w:w w:val="107"/>
        </w:rPr>
        <w:t>institutional</w:t>
      </w:r>
      <w:r>
        <w:rPr>
          <w:spacing w:val="28"/>
          <w:w w:val="107"/>
        </w:rPr>
        <w:t xml:space="preserve"> </w:t>
      </w:r>
      <w:r>
        <w:rPr>
          <w:w w:val="105"/>
        </w:rPr>
        <w:t>stabi</w:t>
      </w:r>
      <w:r>
        <w:rPr>
          <w:spacing w:val="6"/>
          <w:w w:val="105"/>
        </w:rPr>
        <w:t>l</w:t>
      </w:r>
      <w:r>
        <w:rPr>
          <w:w w:val="99"/>
        </w:rPr>
        <w:t xml:space="preserve">- </w:t>
      </w:r>
      <w:r>
        <w:t>ity.</w:t>
      </w:r>
      <w:r>
        <w:rPr>
          <w:spacing w:val="13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seeks</w:t>
      </w:r>
      <w:r>
        <w:rPr>
          <w:spacing w:val="3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 xml:space="preserve">preserve </w:t>
      </w:r>
      <w:r>
        <w:rPr>
          <w:spacing w:val="15"/>
        </w:rPr>
        <w:t xml:space="preserve"> </w:t>
      </w:r>
      <w:r>
        <w:t xml:space="preserve">the  </w:t>
      </w:r>
      <w:r>
        <w:rPr>
          <w:w w:val="108"/>
        </w:rPr>
        <w:t>environment</w:t>
      </w:r>
      <w:r>
        <w:rPr>
          <w:spacing w:val="5"/>
          <w:w w:val="108"/>
        </w:rPr>
        <w:t xml:space="preserve"> </w:t>
      </w:r>
      <w:r>
        <w:rPr>
          <w:w w:val="108"/>
        </w:rPr>
        <w:t xml:space="preserve">through </w:t>
      </w:r>
      <w:r>
        <w:t xml:space="preserve">economic </w:t>
      </w:r>
      <w:r>
        <w:rPr>
          <w:spacing w:val="29"/>
        </w:rPr>
        <w:t xml:space="preserve"> </w:t>
      </w:r>
      <w:r>
        <w:t xml:space="preserve">growth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24"/>
        </w:rPr>
        <w:t xml:space="preserve"> </w:t>
      </w:r>
      <w:r>
        <w:t xml:space="preserve">alleviation </w:t>
      </w:r>
      <w:r>
        <w:rPr>
          <w:spacing w:val="3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w w:val="104"/>
        </w:rPr>
        <w:t>poverty.</w:t>
      </w: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D909AC">
      <w:pPr>
        <w:spacing w:before="5" w:line="200" w:lineRule="exact"/>
      </w:pPr>
    </w:p>
    <w:p w:rsidR="00D909AC" w:rsidRDefault="008D1DD7">
      <w:pPr>
        <w:spacing w:line="200" w:lineRule="exact"/>
        <w:ind w:right="1075"/>
        <w:rPr>
          <w:sz w:val="16"/>
          <w:szCs w:val="16"/>
        </w:rPr>
        <w:sectPr w:rsidR="00D909AC">
          <w:type w:val="continuous"/>
          <w:pgSz w:w="9880" w:h="13920"/>
          <w:pgMar w:top="320" w:right="0" w:bottom="280" w:left="300" w:header="720" w:footer="720" w:gutter="0"/>
          <w:cols w:num="2" w:space="720" w:equalWidth="0">
            <w:col w:w="4429" w:space="469"/>
            <w:col w:w="4682"/>
          </w:cols>
        </w:sectPr>
      </w:pPr>
      <w:r>
        <w:rPr>
          <w:i/>
          <w:sz w:val="16"/>
          <w:szCs w:val="16"/>
        </w:rPr>
        <w:t>Table</w:t>
      </w:r>
      <w:r>
        <w:rPr>
          <w:i/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1.  </w:t>
      </w:r>
      <w:r>
        <w:rPr>
          <w:i/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 xml:space="preserve">paradigm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sustainable </w:t>
      </w:r>
      <w:r>
        <w:rPr>
          <w:spacing w:val="16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development </w:t>
      </w:r>
      <w:r>
        <w:rPr>
          <w:sz w:val="16"/>
          <w:szCs w:val="16"/>
        </w:rPr>
        <w:t xml:space="preserve">in </w:t>
      </w:r>
      <w:r>
        <w:rPr>
          <w:spacing w:val="11"/>
          <w:sz w:val="16"/>
          <w:szCs w:val="16"/>
        </w:rPr>
        <w:t xml:space="preserve"> </w:t>
      </w:r>
      <w:r>
        <w:rPr>
          <w:i/>
          <w:sz w:val="16"/>
          <w:szCs w:val="16"/>
        </w:rPr>
        <w:t>Agenda</w:t>
      </w:r>
      <w:r>
        <w:rPr>
          <w:i/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>21</w:t>
      </w:r>
      <w:r>
        <w:rPr>
          <w:i/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as</w:t>
      </w:r>
      <w:r>
        <w:rPr>
          <w:spacing w:val="13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elaborated</w:t>
      </w:r>
      <w:r>
        <w:rPr>
          <w:spacing w:val="3"/>
          <w:w w:val="110"/>
          <w:sz w:val="16"/>
          <w:szCs w:val="16"/>
        </w:rPr>
        <w:t xml:space="preserve"> </w:t>
      </w:r>
      <w:r>
        <w:rPr>
          <w:sz w:val="16"/>
          <w:szCs w:val="16"/>
        </w:rPr>
        <w:t>by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Kahn</w:t>
      </w:r>
      <w:r>
        <w:rPr>
          <w:spacing w:val="31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5</w:t>
      </w:r>
      <w:r>
        <w:rPr>
          <w:w w:val="133"/>
          <w:position w:val="2"/>
          <w:sz w:val="16"/>
          <w:szCs w:val="16"/>
        </w:rPr>
        <w:t>.</w:t>
      </w:r>
    </w:p>
    <w:p w:rsidR="00D909AC" w:rsidRDefault="008D1DD7">
      <w:pPr>
        <w:tabs>
          <w:tab w:val="left" w:pos="9580"/>
        </w:tabs>
        <w:spacing w:line="180" w:lineRule="exact"/>
        <w:ind w:left="116" w:right="-65"/>
      </w:pPr>
      <w:r>
        <w:rPr>
          <w:w w:val="104"/>
          <w:position w:val="-2"/>
        </w:rPr>
        <w:lastRenderedPageBreak/>
        <w:t>nologies</w:t>
      </w:r>
      <w:r>
        <w:rPr>
          <w:position w:val="-2"/>
        </w:rPr>
        <w:t xml:space="preserve"> </w:t>
      </w:r>
      <w:r>
        <w:rPr>
          <w:spacing w:val="-8"/>
          <w:position w:val="-2"/>
        </w:rPr>
        <w:t xml:space="preserve"> </w:t>
      </w:r>
      <w:r>
        <w:rPr>
          <w:w w:val="113"/>
          <w:position w:val="-2"/>
        </w:rPr>
        <w:t>that</w:t>
      </w:r>
      <w:r>
        <w:rPr>
          <w:position w:val="-2"/>
        </w:rPr>
        <w:t xml:space="preserve"> </w:t>
      </w:r>
      <w:r>
        <w:rPr>
          <w:spacing w:val="-2"/>
          <w:position w:val="-2"/>
        </w:rPr>
        <w:t xml:space="preserve"> </w:t>
      </w:r>
      <w:r>
        <w:rPr>
          <w:w w:val="105"/>
          <w:position w:val="-2"/>
        </w:rPr>
        <w:t>utilize</w:t>
      </w:r>
      <w:r>
        <w:rPr>
          <w:position w:val="-2"/>
        </w:rPr>
        <w:t xml:space="preserve"> </w:t>
      </w:r>
      <w:r>
        <w:rPr>
          <w:spacing w:val="-4"/>
          <w:position w:val="-2"/>
        </w:rPr>
        <w:t xml:space="preserve"> </w:t>
      </w:r>
      <w:r>
        <w:rPr>
          <w:w w:val="104"/>
          <w:position w:val="-2"/>
        </w:rPr>
        <w:t>local</w:t>
      </w:r>
      <w:r>
        <w:rPr>
          <w:position w:val="-2"/>
        </w:rPr>
        <w:t xml:space="preserve"> </w:t>
      </w:r>
      <w:r>
        <w:rPr>
          <w:spacing w:val="-5"/>
          <w:position w:val="-2"/>
        </w:rPr>
        <w:t xml:space="preserve"> </w:t>
      </w:r>
      <w:r>
        <w:rPr>
          <w:w w:val="110"/>
          <w:position w:val="-2"/>
        </w:rPr>
        <w:t>mate</w:t>
      </w:r>
      <w:r>
        <w:rPr>
          <w:strike/>
          <w:w w:val="104"/>
          <w:position w:val="-2"/>
        </w:rPr>
        <w:t>rials</w:t>
      </w:r>
      <w:r>
        <w:rPr>
          <w:strike/>
          <w:position w:val="-2"/>
        </w:rPr>
        <w:t xml:space="preserve"> </w:t>
      </w:r>
      <w:r>
        <w:rPr>
          <w:strike/>
          <w:spacing w:val="-1"/>
          <w:position w:val="-2"/>
        </w:rPr>
        <w:t xml:space="preserve"> </w:t>
      </w:r>
      <w:r>
        <w:rPr>
          <w:strike/>
          <w:w w:val="110"/>
          <w:position w:val="-2"/>
        </w:rPr>
        <w:t>and</w:t>
      </w:r>
      <w:r>
        <w:rPr>
          <w:strike/>
          <w:position w:val="-2"/>
        </w:rPr>
        <w:t xml:space="preserve"> </w:t>
      </w:r>
      <w:r>
        <w:rPr>
          <w:strike/>
          <w:spacing w:val="-7"/>
          <w:position w:val="-2"/>
        </w:rPr>
        <w:t xml:space="preserve"> </w:t>
      </w:r>
      <w:r>
        <w:rPr>
          <w:strike/>
          <w:w w:val="112"/>
          <w:position w:val="-2"/>
        </w:rPr>
        <w:t>are</w:t>
      </w:r>
      <w:r>
        <w:rPr>
          <w:strike/>
          <w:position w:val="-2"/>
        </w:rPr>
        <w:t xml:space="preserve"> </w:t>
      </w:r>
      <w:r>
        <w:rPr>
          <w:strike/>
          <w:spacing w:val="-4"/>
          <w:position w:val="-2"/>
        </w:rPr>
        <w:t xml:space="preserve"> </w:t>
      </w:r>
      <w:r>
        <w:rPr>
          <w:strike/>
          <w:w w:val="110"/>
          <w:position w:val="-2"/>
        </w:rPr>
        <w:t>e</w:t>
      </w:r>
      <w:r>
        <w:rPr>
          <w:strike/>
          <w:spacing w:val="2"/>
          <w:w w:val="110"/>
          <w:position w:val="-2"/>
        </w:rPr>
        <w:t>n</w:t>
      </w:r>
      <w:r>
        <w:rPr>
          <w:strike/>
          <w:w w:val="99"/>
          <w:position w:val="-2"/>
        </w:rPr>
        <w:t>-</w:t>
      </w:r>
      <w:r>
        <w:rPr>
          <w:strike/>
          <w:position w:val="-2"/>
        </w:rPr>
        <w:t xml:space="preserve"> </w:t>
      </w:r>
      <w:r>
        <w:rPr>
          <w:strike/>
          <w:position w:val="-2"/>
        </w:rPr>
        <w:tab/>
      </w:r>
    </w:p>
    <w:p w:rsidR="00D909AC" w:rsidRDefault="008D1DD7">
      <w:pPr>
        <w:tabs>
          <w:tab w:val="left" w:pos="9580"/>
        </w:tabs>
        <w:spacing w:line="260" w:lineRule="exact"/>
        <w:ind w:left="116" w:right="-62"/>
        <w:rPr>
          <w:sz w:val="16"/>
          <w:szCs w:val="16"/>
        </w:rPr>
        <w:sectPr w:rsidR="00D909AC">
          <w:type w:val="continuous"/>
          <w:pgSz w:w="9880" w:h="13920"/>
          <w:pgMar w:top="320" w:right="0" w:bottom="280" w:left="300" w:header="720" w:footer="720" w:gutter="0"/>
          <w:cols w:space="720"/>
        </w:sectPr>
      </w:pPr>
      <w:r>
        <w:rPr>
          <w:w w:val="103"/>
          <w:position w:val="-1"/>
        </w:rPr>
        <w:t>ergy-efficient,</w:t>
      </w:r>
      <w:r>
        <w:rPr>
          <w:position w:val="-1"/>
        </w:rPr>
        <w:t xml:space="preserve"> </w:t>
      </w:r>
      <w:r>
        <w:rPr>
          <w:spacing w:val="12"/>
          <w:position w:val="-1"/>
        </w:rPr>
        <w:t xml:space="preserve"> </w:t>
      </w:r>
      <w:r>
        <w:rPr>
          <w:w w:val="106"/>
          <w:position w:val="-1"/>
        </w:rPr>
        <w:t>non-polluting</w:t>
      </w:r>
      <w:r>
        <w:rPr>
          <w:position w:val="-1"/>
        </w:rPr>
        <w:t xml:space="preserve"> </w:t>
      </w:r>
      <w:r>
        <w:rPr>
          <w:spacing w:val="6"/>
          <w:position w:val="-1"/>
        </w:rPr>
        <w:t xml:space="preserve"> </w:t>
      </w:r>
      <w:r>
        <w:rPr>
          <w:w w:val="110"/>
          <w:position w:val="-1"/>
        </w:rPr>
        <w:t>an</w:t>
      </w:r>
      <w:r>
        <w:rPr>
          <w:w w:val="109"/>
          <w:position w:val="-1"/>
          <w:u w:val="single" w:color="000000"/>
        </w:rPr>
        <w:t>d</w:t>
      </w:r>
      <w:r>
        <w:rPr>
          <w:position w:val="-1"/>
          <w:u w:val="single" w:color="000000"/>
        </w:rPr>
        <w:t xml:space="preserve"> </w:t>
      </w:r>
      <w:r>
        <w:rPr>
          <w:spacing w:val="6"/>
          <w:position w:val="-1"/>
          <w:u w:val="single" w:color="000000"/>
        </w:rPr>
        <w:t xml:space="preserve"> </w:t>
      </w:r>
      <w:r>
        <w:rPr>
          <w:w w:val="105"/>
          <w:position w:val="-1"/>
          <w:u w:val="single" w:color="000000"/>
        </w:rPr>
        <w:t>labor-intensive,</w:t>
      </w:r>
      <w:r>
        <w:rPr>
          <w:position w:val="-1"/>
          <w:u w:val="single" w:color="000000"/>
        </w:rPr>
        <w:t xml:space="preserve">         </w:t>
      </w:r>
      <w:r>
        <w:rPr>
          <w:spacing w:val="-17"/>
          <w:position w:val="-1"/>
          <w:u w:val="single" w:color="000000"/>
        </w:rPr>
        <w:t xml:space="preserve"> </w:t>
      </w:r>
      <w:r>
        <w:rPr>
          <w:w w:val="109"/>
          <w:position w:val="10"/>
          <w:sz w:val="16"/>
          <w:szCs w:val="16"/>
          <w:u w:val="single" w:color="000000"/>
        </w:rPr>
        <w:t>Element</w:t>
      </w:r>
      <w:r>
        <w:rPr>
          <w:position w:val="10"/>
          <w:sz w:val="16"/>
          <w:szCs w:val="16"/>
          <w:u w:val="single" w:color="000000"/>
        </w:rPr>
        <w:t xml:space="preserve">                                                 </w:t>
      </w:r>
      <w:r>
        <w:rPr>
          <w:spacing w:val="-18"/>
          <w:position w:val="10"/>
          <w:sz w:val="16"/>
          <w:szCs w:val="16"/>
          <w:u w:val="single" w:color="000000"/>
        </w:rPr>
        <w:t xml:space="preserve"> </w:t>
      </w:r>
      <w:r>
        <w:rPr>
          <w:w w:val="109"/>
          <w:position w:val="10"/>
          <w:sz w:val="16"/>
          <w:szCs w:val="16"/>
          <w:u w:val="single" w:color="000000"/>
        </w:rPr>
        <w:t>Criteria</w:t>
      </w:r>
      <w:r>
        <w:rPr>
          <w:position w:val="10"/>
          <w:sz w:val="16"/>
          <w:szCs w:val="16"/>
          <w:u w:val="single" w:color="000000"/>
        </w:rPr>
        <w:t xml:space="preserve"> </w:t>
      </w:r>
      <w:r>
        <w:rPr>
          <w:position w:val="10"/>
          <w:sz w:val="16"/>
          <w:szCs w:val="16"/>
          <w:u w:val="single" w:color="000000"/>
        </w:rPr>
        <w:tab/>
      </w:r>
    </w:p>
    <w:p w:rsidR="00D909AC" w:rsidRDefault="008D1DD7">
      <w:pPr>
        <w:spacing w:before="10" w:line="246" w:lineRule="auto"/>
        <w:ind w:left="116" w:right="-37"/>
        <w:jc w:val="both"/>
      </w:pPr>
      <w:r>
        <w:lastRenderedPageBreak/>
        <w:t>as</w:t>
      </w:r>
      <w:r>
        <w:rPr>
          <w:spacing w:val="23"/>
        </w:rPr>
        <w:t xml:space="preserve"> </w:t>
      </w:r>
      <w:r>
        <w:t>well</w:t>
      </w:r>
      <w:r>
        <w:rPr>
          <w:spacing w:val="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 xml:space="preserve">action  programs </w:t>
      </w:r>
      <w:r>
        <w:rPr>
          <w:spacing w:val="1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energy</w:t>
      </w:r>
      <w:r>
        <w:rPr>
          <w:spacing w:val="36"/>
        </w:rPr>
        <w:t xml:space="preserve"> </w:t>
      </w:r>
      <w:r>
        <w:rPr>
          <w:w w:val="106"/>
        </w:rPr>
        <w:t xml:space="preserve">conservation </w:t>
      </w:r>
      <w:r>
        <w:t xml:space="preserve">and  </w:t>
      </w:r>
      <w:r>
        <w:rPr>
          <w:spacing w:val="25"/>
        </w:rPr>
        <w:t xml:space="preserve"> </w:t>
      </w:r>
      <w:r>
        <w:t xml:space="preserve">renewable    energy,  </w:t>
      </w:r>
      <w:r>
        <w:rPr>
          <w:spacing w:val="19"/>
        </w:rPr>
        <w:t xml:space="preserve"> </w:t>
      </w:r>
      <w:r>
        <w:t xml:space="preserve">such  </w:t>
      </w:r>
      <w:r>
        <w:rPr>
          <w:spacing w:val="15"/>
        </w:rPr>
        <w:t xml:space="preserve"> </w:t>
      </w:r>
      <w:r>
        <w:t xml:space="preserve">as  </w:t>
      </w:r>
      <w:r>
        <w:rPr>
          <w:spacing w:val="6"/>
        </w:rPr>
        <w:t xml:space="preserve"> </w:t>
      </w:r>
      <w:r>
        <w:t xml:space="preserve">wind,   </w:t>
      </w:r>
      <w:r>
        <w:rPr>
          <w:w w:val="106"/>
        </w:rPr>
        <w:t xml:space="preserve">solar, </w:t>
      </w:r>
      <w:r>
        <w:t>hydro-electric</w:t>
      </w:r>
      <w:r>
        <w:rPr>
          <w:spacing w:val="3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biomass, are</w:t>
      </w:r>
      <w:r>
        <w:rPr>
          <w:spacing w:val="5"/>
        </w:rPr>
        <w:t xml:space="preserve"> </w:t>
      </w:r>
      <w:r>
        <w:t>urged.</w:t>
      </w:r>
      <w:r>
        <w:rPr>
          <w:spacing w:val="5"/>
        </w:rPr>
        <w:t xml:space="preserve"> </w:t>
      </w:r>
      <w:r>
        <w:rPr>
          <w:w w:val="109"/>
        </w:rPr>
        <w:t xml:space="preserve">Transport </w:t>
      </w:r>
      <w:r>
        <w:t>policies</w:t>
      </w:r>
      <w:r>
        <w:rPr>
          <w:spacing w:val="40"/>
        </w:rPr>
        <w:t xml:space="preserve"> </w:t>
      </w:r>
      <w:r>
        <w:t xml:space="preserve">that </w:t>
      </w:r>
      <w:r>
        <w:rPr>
          <w:spacing w:val="15"/>
        </w:rPr>
        <w:t xml:space="preserve"> </w:t>
      </w:r>
      <w:r>
        <w:t>favor</w:t>
      </w:r>
      <w:r>
        <w:rPr>
          <w:spacing w:val="37"/>
        </w:rPr>
        <w:t xml:space="preserve"> </w:t>
      </w:r>
      <w:r>
        <w:t>public,</w:t>
      </w:r>
      <w:r>
        <w:rPr>
          <w:spacing w:val="43"/>
        </w:rPr>
        <w:t xml:space="preserve"> </w:t>
      </w:r>
      <w:r>
        <w:t>bicycle,</w:t>
      </w:r>
      <w:r>
        <w:rPr>
          <w:spacing w:val="23"/>
        </w:rPr>
        <w:t xml:space="preserve"> </w:t>
      </w:r>
      <w:r>
        <w:t>and  foot</w:t>
      </w:r>
      <w:r>
        <w:rPr>
          <w:spacing w:val="45"/>
        </w:rPr>
        <w:t xml:space="preserve"> </w:t>
      </w:r>
      <w:r>
        <w:rPr>
          <w:w w:val="109"/>
        </w:rPr>
        <w:t>tran</w:t>
      </w:r>
      <w:r>
        <w:rPr>
          <w:spacing w:val="5"/>
          <w:w w:val="109"/>
        </w:rPr>
        <w:t>s</w:t>
      </w:r>
      <w:r>
        <w:rPr>
          <w:w w:val="99"/>
        </w:rPr>
        <w:t xml:space="preserve">- </w:t>
      </w:r>
      <w:r>
        <w:t>port</w:t>
      </w:r>
      <w:r>
        <w:rPr>
          <w:spacing w:val="36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rPr>
          <w:w w:val="106"/>
        </w:rPr>
        <w:t xml:space="preserve">automobiles, </w:t>
      </w:r>
      <w:r>
        <w:t>municipal</w:t>
      </w:r>
      <w:r>
        <w:rPr>
          <w:spacing w:val="45"/>
        </w:rPr>
        <w:t xml:space="preserve"> </w:t>
      </w:r>
      <w:r>
        <w:rPr>
          <w:w w:val="107"/>
        </w:rPr>
        <w:t xml:space="preserve">development </w:t>
      </w:r>
      <w:r>
        <w:t>designed  to</w:t>
      </w:r>
      <w:r>
        <w:rPr>
          <w:spacing w:val="27"/>
        </w:rPr>
        <w:t xml:space="preserve"> </w:t>
      </w:r>
      <w:r>
        <w:t xml:space="preserve">reduce </w:t>
      </w:r>
      <w:r>
        <w:rPr>
          <w:spacing w:val="8"/>
        </w:rPr>
        <w:t xml:space="preserve"> </w:t>
      </w:r>
      <w:r>
        <w:t xml:space="preserve">commuting, </w:t>
      </w:r>
      <w:r>
        <w:rPr>
          <w:spacing w:val="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land</w:t>
      </w:r>
      <w:r>
        <w:rPr>
          <w:spacing w:val="3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rPr>
          <w:w w:val="113"/>
        </w:rPr>
        <w:t xml:space="preserve">that </w:t>
      </w:r>
      <w:r>
        <w:t>contains</w:t>
      </w:r>
      <w:r>
        <w:rPr>
          <w:spacing w:val="35"/>
        </w:rPr>
        <w:t xml:space="preserve"> </w:t>
      </w:r>
      <w:r>
        <w:t>urban</w:t>
      </w:r>
      <w:r>
        <w:rPr>
          <w:spacing w:val="40"/>
        </w:rPr>
        <w:t xml:space="preserve"> </w:t>
      </w:r>
      <w:r>
        <w:t>sprawl</w:t>
      </w:r>
      <w:r>
        <w:rPr>
          <w:spacing w:val="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prevents</w:t>
      </w:r>
      <w:r>
        <w:rPr>
          <w:spacing w:val="39"/>
        </w:rPr>
        <w:t xml:space="preserve"> </w:t>
      </w:r>
      <w:r>
        <w:t>it from</w:t>
      </w:r>
      <w:r>
        <w:rPr>
          <w:spacing w:val="11"/>
        </w:rPr>
        <w:t xml:space="preserve"> </w:t>
      </w:r>
      <w:r>
        <w:rPr>
          <w:w w:val="107"/>
        </w:rPr>
        <w:t xml:space="preserve">en- </w:t>
      </w:r>
      <w:r>
        <w:t>croaching</w:t>
      </w:r>
      <w:r>
        <w:rPr>
          <w:spacing w:val="14"/>
        </w:rPr>
        <w:t xml:space="preserve"> </w:t>
      </w:r>
      <w:r>
        <w:t>upon</w:t>
      </w:r>
      <w:r>
        <w:rPr>
          <w:spacing w:val="5"/>
        </w:rPr>
        <w:t xml:space="preserve"> </w:t>
      </w:r>
      <w:r>
        <w:t>agricultural</w:t>
      </w:r>
      <w:r>
        <w:rPr>
          <w:spacing w:val="36"/>
        </w:rPr>
        <w:t xml:space="preserve"> </w:t>
      </w:r>
      <w:r>
        <w:t xml:space="preserve">land and </w:t>
      </w:r>
      <w:r>
        <w:rPr>
          <w:w w:val="105"/>
        </w:rPr>
        <w:t xml:space="preserve">environ- </w:t>
      </w:r>
      <w:r>
        <w:t xml:space="preserve">mentally </w:t>
      </w:r>
      <w:r>
        <w:rPr>
          <w:spacing w:val="12"/>
        </w:rPr>
        <w:t xml:space="preserve"> </w:t>
      </w:r>
      <w:r>
        <w:t>sensitive</w:t>
      </w:r>
      <w:r>
        <w:rPr>
          <w:spacing w:val="49"/>
        </w:rPr>
        <w:t xml:space="preserve"> </w:t>
      </w:r>
      <w:r>
        <w:t xml:space="preserve">areas </w:t>
      </w:r>
      <w:r>
        <w:rPr>
          <w:spacing w:val="15"/>
        </w:rPr>
        <w:t xml:space="preserve"> </w:t>
      </w:r>
      <w:r>
        <w:t xml:space="preserve">are </w:t>
      </w:r>
      <w:r>
        <w:rPr>
          <w:spacing w:val="5"/>
        </w:rPr>
        <w:t xml:space="preserve"> </w:t>
      </w:r>
      <w:r>
        <w:rPr>
          <w:w w:val="108"/>
        </w:rPr>
        <w:t>enunciated</w:t>
      </w:r>
      <w:r>
        <w:rPr>
          <w:spacing w:val="25"/>
          <w:w w:val="108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Keating,</w:t>
      </w:r>
    </w:p>
    <w:p w:rsidR="00D909AC" w:rsidRDefault="008D1DD7">
      <w:pPr>
        <w:spacing w:line="220" w:lineRule="exact"/>
        <w:ind w:left="116" w:right="3761"/>
        <w:jc w:val="both"/>
      </w:pPr>
      <w:r>
        <w:t>199</w:t>
      </w:r>
      <w:r>
        <w:rPr>
          <w:spacing w:val="-1"/>
        </w:rPr>
        <w:t>3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9"/>
        <w:ind w:left="356" w:right="-52"/>
      </w:pPr>
      <w:r>
        <w:rPr>
          <w:spacing w:val="1"/>
        </w:rPr>
        <w:t>I</w:t>
      </w:r>
      <w:r>
        <w:t xml:space="preserve">n  </w:t>
      </w:r>
      <w:r>
        <w:rPr>
          <w:spacing w:val="49"/>
        </w:rPr>
        <w:t xml:space="preserve"> </w:t>
      </w:r>
      <w:r>
        <w:rPr>
          <w:spacing w:val="1"/>
        </w:rPr>
        <w:t>ter</w:t>
      </w:r>
      <w:r>
        <w:rPr>
          <w:spacing w:val="-2"/>
        </w:rPr>
        <w:t>m</w:t>
      </w:r>
      <w:r>
        <w:t xml:space="preserve">s   </w:t>
      </w:r>
      <w:r>
        <w:rPr>
          <w:spacing w:val="16"/>
        </w:rPr>
        <w:t xml:space="preserve"> </w:t>
      </w:r>
      <w:r>
        <w:rPr>
          <w:spacing w:val="-2"/>
        </w:rPr>
        <w:t>o</w:t>
      </w:r>
      <w:r>
        <w:t xml:space="preserve">f  </w:t>
      </w:r>
      <w:r>
        <w:rPr>
          <w:spacing w:val="39"/>
        </w:rPr>
        <w:t xml:space="preserve"> </w:t>
      </w:r>
      <w:r>
        <w:rPr>
          <w:spacing w:val="-2"/>
        </w:rPr>
        <w:t>p</w:t>
      </w:r>
      <w:r>
        <w:rPr>
          <w:spacing w:val="1"/>
        </w:rPr>
        <w:t>lannin</w:t>
      </w:r>
      <w:r>
        <w:t xml:space="preserve">g   </w:t>
      </w:r>
      <w:r>
        <w:rPr>
          <w:spacing w:val="18"/>
        </w:rPr>
        <w:t xml:space="preserve"> </w:t>
      </w:r>
      <w:r>
        <w:rPr>
          <w:spacing w:val="-2"/>
        </w:rPr>
        <w:t>p</w:t>
      </w:r>
      <w:r>
        <w:rPr>
          <w:spacing w:val="1"/>
        </w:rPr>
        <w:t>rinci</w:t>
      </w:r>
      <w:r>
        <w:rPr>
          <w:spacing w:val="-2"/>
        </w:rPr>
        <w:t>p</w:t>
      </w:r>
      <w:r>
        <w:rPr>
          <w:spacing w:val="1"/>
        </w:rPr>
        <w:t>le</w:t>
      </w:r>
      <w:r>
        <w:t xml:space="preserve">,   </w:t>
      </w:r>
      <w:r>
        <w:rPr>
          <w:spacing w:val="18"/>
        </w:rPr>
        <w:t xml:space="preserve"> </w:t>
      </w:r>
      <w:r>
        <w:rPr>
          <w:spacing w:val="1"/>
          <w:w w:val="109"/>
        </w:rPr>
        <w:t>h</w:t>
      </w:r>
      <w:r>
        <w:rPr>
          <w:spacing w:val="-2"/>
          <w:w w:val="109"/>
        </w:rPr>
        <w:t>o</w:t>
      </w:r>
      <w:r>
        <w:rPr>
          <w:spacing w:val="-2"/>
          <w:w w:val="93"/>
        </w:rPr>
        <w:t>w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1"/>
          <w:w w:val="109"/>
        </w:rPr>
        <w:t>er,</w:t>
      </w:r>
    </w:p>
    <w:p w:rsidR="00D909AC" w:rsidRDefault="008D1DD7">
      <w:pPr>
        <w:spacing w:before="9"/>
        <w:ind w:left="116" w:right="-21"/>
        <w:jc w:val="both"/>
      </w:pPr>
      <w:r>
        <w:rPr>
          <w:i/>
        </w:rPr>
        <w:t>Agenda</w:t>
      </w:r>
      <w:r>
        <w:rPr>
          <w:i/>
          <w:spacing w:val="49"/>
        </w:rPr>
        <w:t xml:space="preserve"> </w:t>
      </w:r>
      <w:r>
        <w:rPr>
          <w:i/>
        </w:rPr>
        <w:t>21</w:t>
      </w:r>
      <w:r>
        <w:rPr>
          <w:i/>
          <w:spacing w:val="41"/>
        </w:rPr>
        <w:t xml:space="preserve"> </w:t>
      </w:r>
      <w:r>
        <w:t xml:space="preserve">introduces 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 xml:space="preserve">new </w:t>
      </w:r>
      <w:r>
        <w:rPr>
          <w:spacing w:val="5"/>
        </w:rPr>
        <w:t xml:space="preserve"> </w:t>
      </w:r>
      <w:r>
        <w:t xml:space="preserve">paradigm </w:t>
      </w:r>
      <w:r>
        <w:rPr>
          <w:spacing w:val="43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rPr>
          <w:w w:val="110"/>
        </w:rPr>
        <w:t>urban</w:t>
      </w:r>
    </w:p>
    <w:p w:rsidR="00D909AC" w:rsidRDefault="008D1DD7">
      <w:pPr>
        <w:spacing w:before="33" w:line="259" w:lineRule="auto"/>
        <w:ind w:left="2566" w:right="1144" w:hanging="2566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 xml:space="preserve">Economic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                      </w:t>
      </w:r>
      <w:r>
        <w:rPr>
          <w:spacing w:val="32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Growth Development </w:t>
      </w:r>
      <w:r>
        <w:rPr>
          <w:w w:val="104"/>
          <w:sz w:val="16"/>
          <w:szCs w:val="16"/>
        </w:rPr>
        <w:t xml:space="preserve">Productivity </w:t>
      </w:r>
      <w:r>
        <w:rPr>
          <w:sz w:val="16"/>
          <w:szCs w:val="16"/>
        </w:rPr>
        <w:t>Trickle</w:t>
      </w:r>
      <w:r>
        <w:rPr>
          <w:spacing w:val="28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>Down</w:t>
      </w:r>
    </w:p>
    <w:p w:rsidR="00D909AC" w:rsidRDefault="008D1DD7">
      <w:pPr>
        <w:spacing w:line="259" w:lineRule="auto"/>
        <w:ind w:left="2566" w:right="1077" w:hanging="2566"/>
        <w:rPr>
          <w:sz w:val="16"/>
          <w:szCs w:val="16"/>
        </w:rPr>
      </w:pPr>
      <w:r>
        <w:rPr>
          <w:sz w:val="16"/>
          <w:szCs w:val="16"/>
        </w:rPr>
        <w:t>Social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                             </w:t>
      </w:r>
      <w:r>
        <w:rPr>
          <w:spacing w:val="29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Equity Empower</w:t>
      </w:r>
      <w:r>
        <w:rPr>
          <w:spacing w:val="-5"/>
          <w:w w:val="106"/>
          <w:sz w:val="16"/>
          <w:szCs w:val="16"/>
        </w:rPr>
        <w:t>m</w:t>
      </w:r>
      <w:r>
        <w:rPr>
          <w:w w:val="112"/>
          <w:sz w:val="16"/>
          <w:szCs w:val="16"/>
        </w:rPr>
        <w:t xml:space="preserve">ent </w:t>
      </w:r>
      <w:r>
        <w:rPr>
          <w:w w:val="101"/>
          <w:sz w:val="16"/>
          <w:szCs w:val="16"/>
        </w:rPr>
        <w:t xml:space="preserve">Accessibility </w:t>
      </w:r>
      <w:r>
        <w:rPr>
          <w:w w:val="108"/>
          <w:sz w:val="16"/>
          <w:szCs w:val="16"/>
        </w:rPr>
        <w:t xml:space="preserve">Participation </w:t>
      </w:r>
      <w:r>
        <w:rPr>
          <w:w w:val="105"/>
          <w:sz w:val="16"/>
          <w:szCs w:val="16"/>
        </w:rPr>
        <w:t>Sharing</w:t>
      </w:r>
    </w:p>
    <w:p w:rsidR="00D909AC" w:rsidRDefault="008D1DD7">
      <w:pPr>
        <w:ind w:left="2566"/>
        <w:rPr>
          <w:sz w:val="16"/>
          <w:szCs w:val="16"/>
        </w:rPr>
      </w:pPr>
      <w:r>
        <w:rPr>
          <w:sz w:val="16"/>
          <w:szCs w:val="16"/>
        </w:rPr>
        <w:t xml:space="preserve">Cultural </w:t>
      </w:r>
      <w:r>
        <w:rPr>
          <w:spacing w:val="11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Identity</w:t>
      </w:r>
    </w:p>
    <w:p w:rsidR="00D909AC" w:rsidRDefault="008D1DD7">
      <w:pPr>
        <w:spacing w:before="15"/>
        <w:ind w:left="2566"/>
        <w:rPr>
          <w:sz w:val="16"/>
          <w:szCs w:val="16"/>
        </w:rPr>
      </w:pPr>
      <w:r>
        <w:rPr>
          <w:w w:val="105"/>
          <w:sz w:val="16"/>
          <w:szCs w:val="16"/>
        </w:rPr>
        <w:t>Institutional</w:t>
      </w:r>
      <w:r>
        <w:rPr>
          <w:spacing w:val="33"/>
          <w:w w:val="105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>Stability</w:t>
      </w:r>
    </w:p>
    <w:p w:rsidR="00D909AC" w:rsidRDefault="00CC6E8C">
      <w:pPr>
        <w:spacing w:before="15" w:line="259" w:lineRule="auto"/>
        <w:ind w:left="2566" w:right="654" w:hanging="2566"/>
        <w:rPr>
          <w:sz w:val="16"/>
          <w:szCs w:val="16"/>
        </w:rPr>
        <w:sectPr w:rsidR="00D909AC">
          <w:type w:val="continuous"/>
          <w:pgSz w:w="9880" w:h="13920"/>
          <w:pgMar w:top="320" w:right="0" w:bottom="280" w:left="300" w:header="720" w:footer="720" w:gutter="0"/>
          <w:cols w:num="2" w:space="720" w:equalWidth="0">
            <w:col w:w="4426" w:space="473"/>
            <w:col w:w="4681"/>
          </w:cols>
        </w:sectPr>
      </w:pPr>
      <w:r w:rsidRPr="00CC6E8C">
        <w:pict>
          <v:group id="_x0000_s1026" style="position:absolute;left:0;text-align:left;margin-left:159.25pt;margin-top:34.35pt;width:416.5pt;height:0;z-index:-251658240;mso-position-horizontal-relative:page" coordorigin="3185,687" coordsize="8330,0">
            <v:shape id="_x0000_s1028" style="position:absolute;left:3185;top:687;width:8330;height:0" coordorigin="3185,687" coordsize="8330,0" path="m9880,687r-6695,e" filled="f" strokeweight=".5pt">
              <v:path arrowok="t"/>
            </v:shape>
            <v:shape id="_x0000_s1027" style="position:absolute;left:3185;top:687;width:8330;height:0" coordorigin="3185,687" coordsize="8330,0" path="m3185,687r6695,e" filled="f" strokeweight=".5pt">
              <v:path arrowok="t"/>
            </v:shape>
            <w10:wrap anchorx="page"/>
          </v:group>
        </w:pict>
      </w:r>
      <w:r w:rsidR="008D1DD7">
        <w:rPr>
          <w:w w:val="107"/>
          <w:sz w:val="16"/>
          <w:szCs w:val="16"/>
        </w:rPr>
        <w:t>Environmental</w:t>
      </w:r>
      <w:r w:rsidR="008D1DD7">
        <w:rPr>
          <w:spacing w:val="4"/>
          <w:w w:val="107"/>
          <w:sz w:val="16"/>
          <w:szCs w:val="16"/>
        </w:rPr>
        <w:t xml:space="preserve"> </w:t>
      </w:r>
      <w:r w:rsidR="008D1DD7">
        <w:rPr>
          <w:sz w:val="16"/>
          <w:szCs w:val="16"/>
        </w:rPr>
        <w:t xml:space="preserve">Sustainability              </w:t>
      </w:r>
      <w:r w:rsidR="008D1DD7">
        <w:rPr>
          <w:spacing w:val="12"/>
          <w:sz w:val="16"/>
          <w:szCs w:val="16"/>
        </w:rPr>
        <w:t xml:space="preserve"> </w:t>
      </w:r>
      <w:r w:rsidR="008D1DD7">
        <w:rPr>
          <w:sz w:val="16"/>
          <w:szCs w:val="16"/>
        </w:rPr>
        <w:t>Eco-System</w:t>
      </w:r>
      <w:r w:rsidR="008D1DD7">
        <w:rPr>
          <w:spacing w:val="34"/>
          <w:sz w:val="16"/>
          <w:szCs w:val="16"/>
        </w:rPr>
        <w:t xml:space="preserve"> </w:t>
      </w:r>
      <w:r w:rsidR="008D1DD7">
        <w:rPr>
          <w:w w:val="106"/>
          <w:sz w:val="16"/>
          <w:szCs w:val="16"/>
        </w:rPr>
        <w:t xml:space="preserve">Integrity </w:t>
      </w:r>
      <w:r w:rsidR="008D1DD7">
        <w:rPr>
          <w:sz w:val="16"/>
          <w:szCs w:val="16"/>
        </w:rPr>
        <w:t>Carrying</w:t>
      </w:r>
      <w:r w:rsidR="008D1DD7">
        <w:rPr>
          <w:spacing w:val="28"/>
          <w:sz w:val="16"/>
          <w:szCs w:val="16"/>
        </w:rPr>
        <w:t xml:space="preserve"> </w:t>
      </w:r>
      <w:r w:rsidR="008D1DD7">
        <w:rPr>
          <w:w w:val="104"/>
          <w:sz w:val="16"/>
          <w:szCs w:val="16"/>
        </w:rPr>
        <w:t xml:space="preserve">Capacity </w:t>
      </w:r>
      <w:r w:rsidR="008D1DD7">
        <w:rPr>
          <w:w w:val="102"/>
          <w:sz w:val="16"/>
          <w:szCs w:val="16"/>
        </w:rPr>
        <w:t>Biodiversity</w:t>
      </w:r>
    </w:p>
    <w:p w:rsidR="00D909AC" w:rsidRDefault="00D909AC">
      <w:pPr>
        <w:spacing w:before="18" w:line="200" w:lineRule="exact"/>
        <w:sectPr w:rsidR="00D909AC">
          <w:pgSz w:w="9880" w:h="13920"/>
          <w:pgMar w:top="560" w:right="280" w:bottom="280" w:left="280" w:header="380" w:footer="0" w:gutter="0"/>
          <w:cols w:space="720"/>
        </w:sectPr>
      </w:pPr>
    </w:p>
    <w:p w:rsidR="00D909AC" w:rsidRDefault="008D1DD7">
      <w:pPr>
        <w:spacing w:before="31"/>
        <w:ind w:left="116" w:right="-50"/>
      </w:pPr>
      <w:r>
        <w:lastRenderedPageBreak/>
        <w:t xml:space="preserve">Some </w:t>
      </w:r>
      <w:r>
        <w:rPr>
          <w:spacing w:val="44"/>
        </w:rPr>
        <w:t xml:space="preserve"> </w:t>
      </w:r>
      <w:r>
        <w:rPr>
          <w:w w:val="108"/>
        </w:rPr>
        <w:t xml:space="preserve">commentators </w:t>
      </w:r>
      <w:r>
        <w:rPr>
          <w:spacing w:val="19"/>
          <w:w w:val="108"/>
        </w:rPr>
        <w:t xml:space="preserve"> </w:t>
      </w:r>
      <w:r>
        <w:t xml:space="preserve">have </w:t>
      </w:r>
      <w:r>
        <w:rPr>
          <w:spacing w:val="46"/>
        </w:rPr>
        <w:t xml:space="preserve"> </w:t>
      </w:r>
      <w:r>
        <w:t xml:space="preserve">suggested  </w:t>
      </w:r>
      <w:r>
        <w:rPr>
          <w:spacing w:val="16"/>
        </w:rPr>
        <w:t xml:space="preserve"> </w:t>
      </w:r>
      <w:r>
        <w:t xml:space="preserve">that  </w:t>
      </w:r>
      <w:r>
        <w:rPr>
          <w:spacing w:val="20"/>
        </w:rPr>
        <w:t xml:space="preserve"> </w:t>
      </w:r>
      <w:r>
        <w:rPr>
          <w:w w:val="110"/>
        </w:rPr>
        <w:t>poor</w:t>
      </w:r>
    </w:p>
    <w:p w:rsidR="00D909AC" w:rsidRDefault="008D1DD7">
      <w:pPr>
        <w:spacing w:before="36"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6" w:space="472"/>
            <w:col w:w="4422"/>
          </w:cols>
        </w:sectPr>
      </w:pPr>
      <w:r>
        <w:br w:type="column"/>
      </w:r>
      <w:r>
        <w:lastRenderedPageBreak/>
        <w:t xml:space="preserve">people </w:t>
      </w:r>
      <w:r>
        <w:rPr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t>likely</w:t>
      </w:r>
      <w:r>
        <w:rPr>
          <w:spacing w:val="20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cut</w:t>
      </w:r>
      <w:r>
        <w:rPr>
          <w:spacing w:val="38"/>
        </w:rPr>
        <w:t xml:space="preserve"> </w:t>
      </w:r>
      <w:r>
        <w:t>down</w:t>
      </w:r>
      <w:r>
        <w:rPr>
          <w:spacing w:val="30"/>
        </w:rPr>
        <w:t xml:space="preserve"> </w:t>
      </w:r>
      <w:r>
        <w:t xml:space="preserve">trees </w:t>
      </w:r>
      <w:r>
        <w:rPr>
          <w:spacing w:val="11"/>
        </w:rPr>
        <w:t xml:space="preserve"> </w:t>
      </w:r>
      <w:r>
        <w:t>out</w:t>
      </w:r>
      <w:r>
        <w:rPr>
          <w:spacing w:val="46"/>
        </w:rPr>
        <w:t xml:space="preserve"> </w:t>
      </w:r>
      <w:r>
        <w:rPr>
          <w:w w:val="104"/>
        </w:rPr>
        <w:t>of</w:t>
      </w:r>
    </w:p>
    <w:p w:rsidR="00D909AC" w:rsidRDefault="008D1DD7">
      <w:pPr>
        <w:spacing w:before="5"/>
        <w:ind w:left="116" w:right="-50"/>
      </w:pPr>
      <w:r>
        <w:lastRenderedPageBreak/>
        <w:t xml:space="preserve">countries </w:t>
      </w:r>
      <w:r>
        <w:rPr>
          <w:spacing w:val="25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 xml:space="preserve">accept </w:t>
      </w:r>
      <w:r>
        <w:rPr>
          <w:spacing w:val="7"/>
        </w:rPr>
        <w:t xml:space="preserve"> </w:t>
      </w:r>
      <w:r>
        <w:rPr>
          <w:w w:val="108"/>
        </w:rPr>
        <w:t>environmental</w:t>
      </w:r>
      <w:r>
        <w:rPr>
          <w:spacing w:val="6"/>
          <w:w w:val="108"/>
        </w:rPr>
        <w:t xml:space="preserve"> </w:t>
      </w:r>
      <w:r>
        <w:rPr>
          <w:w w:val="108"/>
        </w:rPr>
        <w:t>degradation</w:t>
      </w:r>
    </w:p>
    <w:p w:rsidR="00D909AC" w:rsidRDefault="008D1DD7">
      <w:pPr>
        <w:spacing w:before="10" w:line="220" w:lineRule="exact"/>
        <w:ind w:right="-50"/>
      </w:pPr>
      <w:r>
        <w:br w:type="column"/>
      </w:r>
      <w:r>
        <w:lastRenderedPageBreak/>
        <w:t xml:space="preserve">necessity. </w:t>
      </w:r>
      <w:r>
        <w:rPr>
          <w:spacing w:val="43"/>
        </w:rPr>
        <w:t xml:space="preserve"> </w:t>
      </w:r>
      <w:r>
        <w:t xml:space="preserve">This </w:t>
      </w:r>
      <w:r>
        <w:rPr>
          <w:spacing w:val="29"/>
        </w:rPr>
        <w:t xml:space="preserve"> </w:t>
      </w:r>
      <w:r>
        <w:t xml:space="preserve">will </w:t>
      </w:r>
      <w:r>
        <w:rPr>
          <w:spacing w:val="3"/>
        </w:rPr>
        <w:t xml:space="preserve"> </w:t>
      </w:r>
      <w:r>
        <w:t xml:space="preserve">help </w:t>
      </w:r>
      <w:r>
        <w:rPr>
          <w:spacing w:val="44"/>
        </w:rPr>
        <w:t xml:space="preserve"> </w:t>
      </w:r>
      <w:r>
        <w:t xml:space="preserve">preserve 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rPr>
          <w:w w:val="102"/>
        </w:rPr>
        <w:t>soil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4423" w:space="476"/>
            <w:col w:w="3846" w:space="115"/>
            <w:col w:w="460"/>
          </w:cols>
        </w:sectPr>
      </w:pPr>
      <w:r>
        <w:br w:type="column"/>
      </w:r>
      <w:r>
        <w:rPr>
          <w:w w:val="54"/>
          <w:position w:val="1"/>
        </w:rPr>
        <w:lastRenderedPageBreak/>
        <w:t>Ž</w:t>
      </w:r>
      <w:r>
        <w:rPr>
          <w:w w:val="110"/>
          <w:position w:val="-1"/>
        </w:rPr>
        <w:t>e</w:t>
      </w:r>
      <w:r>
        <w:rPr>
          <w:spacing w:val="2"/>
          <w:w w:val="110"/>
          <w:position w:val="-1"/>
        </w:rPr>
        <w:t>n</w:t>
      </w:r>
      <w:r>
        <w:rPr>
          <w:w w:val="99"/>
          <w:position w:val="-1"/>
        </w:rPr>
        <w:t>-</w:t>
      </w:r>
    </w:p>
    <w:p w:rsidR="00D909AC" w:rsidRDefault="008D1DD7">
      <w:pPr>
        <w:spacing w:before="5" w:line="242" w:lineRule="auto"/>
        <w:ind w:left="116" w:right="-31"/>
        <w:jc w:val="both"/>
      </w:pPr>
      <w:r>
        <w:lastRenderedPageBreak/>
        <w:t>as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 xml:space="preserve">short </w:t>
      </w:r>
      <w:r>
        <w:rPr>
          <w:spacing w:val="1"/>
        </w:rPr>
        <w:t xml:space="preserve"> </w:t>
      </w:r>
      <w:r>
        <w:t xml:space="preserve">term </w:t>
      </w:r>
      <w:r>
        <w:rPr>
          <w:spacing w:val="1"/>
        </w:rPr>
        <w:t xml:space="preserve"> </w:t>
      </w:r>
      <w:r>
        <w:rPr>
          <w:w w:val="107"/>
        </w:rPr>
        <w:t>consequence</w:t>
      </w:r>
      <w:r>
        <w:rPr>
          <w:spacing w:val="15"/>
          <w:w w:val="10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 xml:space="preserve">economic 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>opment.</w:t>
      </w:r>
      <w:r>
        <w:rPr>
          <w:spacing w:val="27"/>
        </w:rPr>
        <w:t xml:space="preserve"> </w:t>
      </w:r>
      <w:r>
        <w:t>Others</w:t>
      </w:r>
      <w:r>
        <w:rPr>
          <w:spacing w:val="39"/>
        </w:rPr>
        <w:t xml:space="preserve"> </w:t>
      </w:r>
      <w:r>
        <w:t>have argued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w w:val="106"/>
        </w:rPr>
        <w:t xml:space="preserve">enabling </w:t>
      </w:r>
      <w:r>
        <w:rPr>
          <w:w w:val="107"/>
        </w:rPr>
        <w:t xml:space="preserve">environment </w:t>
      </w:r>
      <w:r>
        <w:rPr>
          <w:spacing w:val="10"/>
          <w:w w:val="107"/>
        </w:rPr>
        <w:t xml:space="preserve"> </w:t>
      </w:r>
      <w:r>
        <w:t xml:space="preserve">that  </w:t>
      </w:r>
      <w:r>
        <w:rPr>
          <w:spacing w:val="9"/>
        </w:rPr>
        <w:t xml:space="preserve"> </w:t>
      </w:r>
      <w:r>
        <w:t xml:space="preserve">optimizes   resource  </w:t>
      </w:r>
      <w:r>
        <w:rPr>
          <w:spacing w:val="24"/>
        </w:rPr>
        <w:t xml:space="preserve"> </w:t>
      </w:r>
      <w:r>
        <w:rPr>
          <w:w w:val="106"/>
        </w:rPr>
        <w:t xml:space="preserve">allocation </w:t>
      </w:r>
      <w:r>
        <w:t>can</w:t>
      </w:r>
      <w:r>
        <w:rPr>
          <w:spacing w:val="46"/>
        </w:rPr>
        <w:t xml:space="preserve"> </w:t>
      </w:r>
      <w:r>
        <w:t xml:space="preserve">obviate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need </w:t>
      </w:r>
      <w:r>
        <w:rPr>
          <w:spacing w:val="15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 xml:space="preserve">trade-off </w:t>
      </w:r>
      <w:r>
        <w:rPr>
          <w:spacing w:val="27"/>
        </w:rPr>
        <w:t xml:space="preserve"> </w:t>
      </w:r>
      <w:r>
        <w:rPr>
          <w:w w:val="54"/>
          <w:position w:val="2"/>
        </w:rPr>
        <w:t>Ž</w:t>
      </w:r>
      <w:r>
        <w:rPr>
          <w:w w:val="106"/>
        </w:rPr>
        <w:t>Kahn,</w:t>
      </w:r>
    </w:p>
    <w:p w:rsidR="00D909AC" w:rsidRDefault="008D1DD7">
      <w:pPr>
        <w:spacing w:line="220" w:lineRule="exact"/>
        <w:ind w:left="116" w:right="3762"/>
        <w:jc w:val="both"/>
      </w:pPr>
      <w:r>
        <w:t>199</w:t>
      </w:r>
      <w:r>
        <w:rPr>
          <w:spacing w:val="-1"/>
        </w:rPr>
        <w:t>5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9" w:line="246" w:lineRule="auto"/>
        <w:ind w:left="116" w:right="-32" w:firstLine="245"/>
        <w:jc w:val="both"/>
      </w:pPr>
      <w:r>
        <w:rPr>
          <w:i/>
          <w:w w:val="109"/>
        </w:rPr>
        <w:t>E</w:t>
      </w:r>
      <w:r>
        <w:rPr>
          <w:i/>
          <w:spacing w:val="-13"/>
          <w:w w:val="109"/>
        </w:rPr>
        <w:t>n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ironmental</w:t>
      </w:r>
      <w:r>
        <w:rPr>
          <w:i/>
          <w:spacing w:val="28"/>
        </w:rPr>
        <w:t xml:space="preserve"> </w:t>
      </w:r>
      <w:r>
        <w:rPr>
          <w:i/>
        </w:rPr>
        <w:t>sustainability</w:t>
      </w:r>
      <w:r>
        <w:rPr>
          <w:i/>
          <w:spacing w:val="13"/>
        </w:rPr>
        <w:t xml:space="preserve"> </w:t>
      </w:r>
      <w:r>
        <w:t>involves</w:t>
      </w:r>
      <w:r>
        <w:rPr>
          <w:spacing w:val="25"/>
        </w:rPr>
        <w:t xml:space="preserve"> </w:t>
      </w:r>
      <w:r>
        <w:rPr>
          <w:w w:val="104"/>
        </w:rPr>
        <w:t xml:space="preserve">ecosystem </w:t>
      </w:r>
      <w:r>
        <w:t>integrity,  carrying</w:t>
      </w:r>
      <w:r>
        <w:rPr>
          <w:spacing w:val="42"/>
        </w:rPr>
        <w:t xml:space="preserve"> </w:t>
      </w:r>
      <w:r>
        <w:t>capacity</w:t>
      </w:r>
      <w:r>
        <w:rPr>
          <w:spacing w:val="4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biodiversity.</w:t>
      </w:r>
      <w:r>
        <w:rPr>
          <w:spacing w:val="46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quires   that  </w:t>
      </w:r>
      <w:r>
        <w:rPr>
          <w:spacing w:val="7"/>
        </w:rPr>
        <w:t xml:space="preserve"> </w:t>
      </w:r>
      <w:r>
        <w:t xml:space="preserve">natural  </w:t>
      </w:r>
      <w:r>
        <w:rPr>
          <w:spacing w:val="25"/>
        </w:rPr>
        <w:t xml:space="preserve"> </w:t>
      </w:r>
      <w:r>
        <w:t xml:space="preserve">capital </w:t>
      </w:r>
      <w:r>
        <w:rPr>
          <w:spacing w:val="48"/>
        </w:rPr>
        <w:t xml:space="preserve"> </w:t>
      </w:r>
      <w:r>
        <w:t xml:space="preserve">be </w:t>
      </w:r>
      <w:r>
        <w:rPr>
          <w:spacing w:val="30"/>
        </w:rPr>
        <w:t xml:space="preserve"> </w:t>
      </w:r>
      <w:r>
        <w:rPr>
          <w:w w:val="108"/>
        </w:rPr>
        <w:t xml:space="preserve">maintained </w:t>
      </w:r>
      <w:r>
        <w:rPr>
          <w:spacing w:val="8"/>
          <w:w w:val="108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rPr>
          <w:w w:val="111"/>
        </w:rPr>
        <w:t xml:space="preserve">a </w:t>
      </w:r>
      <w:r>
        <w:t xml:space="preserve">source 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t xml:space="preserve">economic  </w:t>
      </w:r>
      <w:r>
        <w:rPr>
          <w:spacing w:val="8"/>
        </w:rPr>
        <w:t xml:space="preserve"> </w:t>
      </w:r>
      <w:r>
        <w:t xml:space="preserve">inputs  </w:t>
      </w:r>
      <w:r>
        <w:rPr>
          <w:spacing w:val="7"/>
        </w:rPr>
        <w:t xml:space="preserve"> </w:t>
      </w:r>
      <w:r>
        <w:t xml:space="preserve">and   as </w:t>
      </w:r>
      <w:r>
        <w:rPr>
          <w:spacing w:val="31"/>
        </w:rPr>
        <w:t xml:space="preserve"> </w:t>
      </w:r>
      <w:r>
        <w:t xml:space="preserve">a </w:t>
      </w:r>
      <w:r>
        <w:rPr>
          <w:spacing w:val="32"/>
        </w:rPr>
        <w:t xml:space="preserve"> </w:t>
      </w:r>
      <w:r>
        <w:t xml:space="preserve">sink </w:t>
      </w:r>
      <w:r>
        <w:rPr>
          <w:spacing w:val="33"/>
        </w:rPr>
        <w:t xml:space="preserve"> </w:t>
      </w:r>
      <w:r>
        <w:rPr>
          <w:w w:val="107"/>
        </w:rPr>
        <w:t xml:space="preserve">for </w:t>
      </w:r>
      <w:r>
        <w:t xml:space="preserve">wastes. </w:t>
      </w:r>
      <w:r>
        <w:rPr>
          <w:spacing w:val="24"/>
        </w:rPr>
        <w:t xml:space="preserve"> </w:t>
      </w:r>
      <w:r>
        <w:rPr>
          <w:w w:val="108"/>
        </w:rPr>
        <w:t xml:space="preserve">Resources  </w:t>
      </w:r>
      <w:r>
        <w:t xml:space="preserve">must </w:t>
      </w:r>
      <w:r>
        <w:rPr>
          <w:spacing w:val="30"/>
        </w:rPr>
        <w:t xml:space="preserve"> </w:t>
      </w:r>
      <w:r>
        <w:t xml:space="preserve">be </w:t>
      </w:r>
      <w:r>
        <w:rPr>
          <w:spacing w:val="22"/>
        </w:rPr>
        <w:t xml:space="preserve"> </w:t>
      </w:r>
      <w:r>
        <w:t xml:space="preserve">harvested  </w:t>
      </w:r>
      <w:r>
        <w:rPr>
          <w:spacing w:val="12"/>
        </w:rPr>
        <w:t xml:space="preserve"> </w:t>
      </w:r>
      <w:r>
        <w:t xml:space="preserve">no </w:t>
      </w:r>
      <w:r>
        <w:rPr>
          <w:spacing w:val="23"/>
        </w:rPr>
        <w:t xml:space="preserve"> </w:t>
      </w:r>
      <w:r>
        <w:rPr>
          <w:w w:val="108"/>
        </w:rPr>
        <w:t xml:space="preserve">faster </w:t>
      </w:r>
      <w:r>
        <w:t xml:space="preserve">than </w:t>
      </w:r>
      <w:r>
        <w:rPr>
          <w:spacing w:val="26"/>
        </w:rPr>
        <w:t xml:space="preserve"> </w:t>
      </w:r>
      <w:r>
        <w:t xml:space="preserve">they </w:t>
      </w:r>
      <w:r>
        <w:rPr>
          <w:spacing w:val="3"/>
        </w:rPr>
        <w:t xml:space="preserve"> </w:t>
      </w:r>
      <w:r>
        <w:t xml:space="preserve">can </w:t>
      </w:r>
      <w:r>
        <w:rPr>
          <w:spacing w:val="3"/>
        </w:rPr>
        <w:t xml:space="preserve"> </w:t>
      </w:r>
      <w:r>
        <w:t xml:space="preserve">be  </w:t>
      </w:r>
      <w:r>
        <w:rPr>
          <w:w w:val="109"/>
        </w:rPr>
        <w:t>regenerated.</w:t>
      </w:r>
      <w:r>
        <w:rPr>
          <w:spacing w:val="31"/>
          <w:w w:val="109"/>
        </w:rPr>
        <w:t xml:space="preserve"> </w:t>
      </w:r>
      <w:r>
        <w:t xml:space="preserve">Wastes </w:t>
      </w:r>
      <w:r>
        <w:rPr>
          <w:spacing w:val="22"/>
        </w:rPr>
        <w:t xml:space="preserve"> </w:t>
      </w:r>
      <w:r>
        <w:t xml:space="preserve">must </w:t>
      </w:r>
      <w:r>
        <w:rPr>
          <w:spacing w:val="8"/>
        </w:rPr>
        <w:t xml:space="preserve"> </w:t>
      </w:r>
      <w:r>
        <w:rPr>
          <w:w w:val="108"/>
        </w:rPr>
        <w:t xml:space="preserve">be </w:t>
      </w:r>
      <w:r>
        <w:t xml:space="preserve">emitted </w:t>
      </w:r>
      <w:r>
        <w:rPr>
          <w:spacing w:val="21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 xml:space="preserve">faster </w:t>
      </w:r>
      <w:r>
        <w:rPr>
          <w:spacing w:val="8"/>
        </w:rPr>
        <w:t xml:space="preserve"> </w:t>
      </w:r>
      <w:r>
        <w:t xml:space="preserve">than </w:t>
      </w:r>
      <w:r>
        <w:rPr>
          <w:spacing w:val="9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 xml:space="preserve">assimilated </w:t>
      </w:r>
      <w:r>
        <w:rPr>
          <w:spacing w:val="16"/>
        </w:rPr>
        <w:t xml:space="preserve"> </w:t>
      </w:r>
      <w:r>
        <w:t xml:space="preserve">by the  </w:t>
      </w:r>
      <w:r>
        <w:rPr>
          <w:w w:val="107"/>
        </w:rPr>
        <w:t>environment</w:t>
      </w:r>
      <w:r>
        <w:rPr>
          <w:spacing w:val="15"/>
          <w:w w:val="107"/>
        </w:rPr>
        <w:t xml:space="preserve"> </w:t>
      </w:r>
      <w:r>
        <w:rPr>
          <w:w w:val="54"/>
          <w:position w:val="2"/>
        </w:rPr>
        <w:t>Ž</w:t>
      </w:r>
      <w:r>
        <w:rPr>
          <w:w w:val="106"/>
        </w:rPr>
        <w:t>Kahn,</w:t>
      </w:r>
      <w:r>
        <w:rPr>
          <w:spacing w:val="19"/>
        </w:rPr>
        <w:t xml:space="preserve"> </w:t>
      </w:r>
      <w:r>
        <w:t>199</w:t>
      </w:r>
      <w:r>
        <w:rPr>
          <w:spacing w:val="-2"/>
        </w:rPr>
        <w:t>5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2" w:line="249" w:lineRule="auto"/>
        <w:ind w:left="116" w:right="-26" w:firstLine="239"/>
        <w:jc w:val="both"/>
      </w:pPr>
      <w:r>
        <w:t>The</w:t>
      </w:r>
      <w:r>
        <w:rPr>
          <w:spacing w:val="33"/>
        </w:rPr>
        <w:t xml:space="preserve"> </w:t>
      </w:r>
      <w:r>
        <w:rPr>
          <w:w w:val="109"/>
        </w:rPr>
        <w:t>theoretical</w:t>
      </w:r>
      <w:r>
        <w:rPr>
          <w:spacing w:val="8"/>
          <w:w w:val="109"/>
        </w:rPr>
        <w:t xml:space="preserve"> </w:t>
      </w:r>
      <w:r>
        <w:t>framework</w:t>
      </w:r>
      <w:r>
        <w:rPr>
          <w:spacing w:val="48"/>
        </w:rPr>
        <w:t xml:space="preserve"> </w:t>
      </w:r>
      <w:r>
        <w:rPr>
          <w:w w:val="110"/>
        </w:rPr>
        <w:t>elaborated</w:t>
      </w:r>
      <w:r>
        <w:rPr>
          <w:spacing w:val="4"/>
          <w:w w:val="110"/>
        </w:rPr>
        <w:t xml:space="preserve"> </w:t>
      </w:r>
      <w:r>
        <w:t xml:space="preserve">by </w:t>
      </w:r>
      <w:r>
        <w:rPr>
          <w:w w:val="107"/>
        </w:rPr>
        <w:t xml:space="preserve">Kahn </w:t>
      </w:r>
      <w:r>
        <w:t xml:space="preserve">posits </w:t>
      </w:r>
      <w:r>
        <w:rPr>
          <w:spacing w:val="34"/>
        </w:rPr>
        <w:t xml:space="preserve"> </w:t>
      </w:r>
      <w:r>
        <w:t xml:space="preserve">that  </w:t>
      </w:r>
      <w:r>
        <w:rPr>
          <w:spacing w:val="5"/>
        </w:rPr>
        <w:t xml:space="preserve"> </w:t>
      </w:r>
      <w:r>
        <w:t xml:space="preserve">economic, </w:t>
      </w:r>
      <w:r>
        <w:rPr>
          <w:spacing w:val="49"/>
        </w:rPr>
        <w:t xml:space="preserve"> </w:t>
      </w:r>
      <w:r>
        <w:t xml:space="preserve">social </w:t>
      </w:r>
      <w:r>
        <w:rPr>
          <w:spacing w:val="28"/>
        </w:rPr>
        <w:t xml:space="preserve"> </w:t>
      </w:r>
      <w:r>
        <w:t xml:space="preserve">and </w:t>
      </w:r>
      <w:r>
        <w:rPr>
          <w:spacing w:val="41"/>
        </w:rPr>
        <w:t xml:space="preserve"> </w:t>
      </w:r>
      <w:r>
        <w:rPr>
          <w:w w:val="107"/>
        </w:rPr>
        <w:t>environmental</w:t>
      </w:r>
    </w:p>
    <w:p w:rsidR="00D909AC" w:rsidRDefault="008D1DD7">
      <w:pPr>
        <w:spacing w:line="249" w:lineRule="auto"/>
        <w:ind w:left="116" w:right="-33"/>
        <w:jc w:val="both"/>
      </w:pP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7"/>
          <w:w w:val="102"/>
        </w:rPr>
        <w:t xml:space="preserve"> </w:t>
      </w:r>
      <w:r>
        <w:t>must</w:t>
      </w:r>
      <w:r>
        <w:rPr>
          <w:spacing w:val="2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7"/>
          <w:w w:val="75"/>
        </w:rPr>
        <w:t>‘</w:t>
      </w:r>
      <w:r>
        <w:rPr>
          <w:w w:val="106"/>
        </w:rPr>
        <w:t xml:space="preserve">integrated’ </w:t>
      </w:r>
      <w:r>
        <w:t>and</w:t>
      </w:r>
      <w:r>
        <w:rPr>
          <w:spacing w:val="27"/>
        </w:rPr>
        <w:t xml:space="preserve"> </w:t>
      </w:r>
      <w:r>
        <w:rPr>
          <w:spacing w:val="7"/>
          <w:w w:val="75"/>
        </w:rPr>
        <w:t>‘</w:t>
      </w:r>
      <w:r>
        <w:rPr>
          <w:w w:val="108"/>
        </w:rPr>
        <w:t xml:space="preserve">inter- </w:t>
      </w:r>
      <w:r>
        <w:t>linked’.</w:t>
      </w:r>
      <w:r>
        <w:rPr>
          <w:spacing w:val="44"/>
        </w:rPr>
        <w:t xml:space="preserve"> </w:t>
      </w:r>
      <w:r>
        <w:t xml:space="preserve">They  must </w:t>
      </w:r>
      <w:r>
        <w:rPr>
          <w:spacing w:val="10"/>
        </w:rPr>
        <w:t xml:space="preserve"> </w:t>
      </w:r>
      <w:r>
        <w:t xml:space="preserve">be </w:t>
      </w:r>
      <w:r>
        <w:rPr>
          <w:spacing w:val="2"/>
        </w:rPr>
        <w:t xml:space="preserve"> </w:t>
      </w:r>
      <w:r>
        <w:rPr>
          <w:w w:val="109"/>
        </w:rPr>
        <w:t>coordinated</w:t>
      </w:r>
      <w:r>
        <w:rPr>
          <w:spacing w:val="28"/>
          <w:w w:val="109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w w:val="107"/>
        </w:rPr>
        <w:t>compr</w:t>
      </w:r>
      <w:r>
        <w:rPr>
          <w:spacing w:val="-4"/>
          <w:w w:val="107"/>
        </w:rPr>
        <w:t>e</w:t>
      </w:r>
      <w:r>
        <w:rPr>
          <w:w w:val="99"/>
        </w:rPr>
        <w:t xml:space="preserve">- </w:t>
      </w:r>
      <w:r>
        <w:t>hensive</w:t>
      </w:r>
      <w:r>
        <w:rPr>
          <w:spacing w:val="24"/>
        </w:rPr>
        <w:t xml:space="preserve"> </w:t>
      </w:r>
      <w:r>
        <w:t>manner.  A</w:t>
      </w:r>
      <w:r>
        <w:rPr>
          <w:spacing w:val="3"/>
        </w:rPr>
        <w:t xml:space="preserve"> </w:t>
      </w:r>
      <w:r>
        <w:t xml:space="preserve">hypothetical </w:t>
      </w:r>
      <w:r>
        <w:rPr>
          <w:spacing w:val="10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w w:val="109"/>
        </w:rPr>
        <w:t>deforest</w:t>
      </w:r>
      <w:r>
        <w:rPr>
          <w:spacing w:val="2"/>
          <w:w w:val="109"/>
        </w:rPr>
        <w:t>a</w:t>
      </w:r>
      <w:r>
        <w:rPr>
          <w:w w:val="99"/>
        </w:rPr>
        <w:t xml:space="preserve">- </w:t>
      </w:r>
      <w:r>
        <w:t>tion</w:t>
      </w:r>
      <w:r>
        <w:rPr>
          <w:spacing w:val="2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developing</w:t>
      </w:r>
      <w:r>
        <w:rPr>
          <w:spacing w:val="32"/>
        </w:rPr>
        <w:t xml:space="preserve"> </w:t>
      </w:r>
      <w:r>
        <w:t>country</w:t>
      </w:r>
      <w:r>
        <w:rPr>
          <w:spacing w:val="35"/>
        </w:rPr>
        <w:t xml:space="preserve"> </w:t>
      </w:r>
      <w:r>
        <w:t>context</w:t>
      </w:r>
      <w:r>
        <w:rPr>
          <w:spacing w:val="40"/>
        </w:rPr>
        <w:t xml:space="preserve"> </w:t>
      </w:r>
      <w:r>
        <w:t xml:space="preserve">follows </w:t>
      </w:r>
      <w:r>
        <w:rPr>
          <w:w w:val="112"/>
        </w:rPr>
        <w:t xml:space="preserve">to </w:t>
      </w:r>
      <w:r>
        <w:t xml:space="preserve">illustrate </w:t>
      </w:r>
      <w:r>
        <w:rPr>
          <w:spacing w:val="6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7"/>
          <w:w w:val="75"/>
        </w:rPr>
        <w:t>‘</w:t>
      </w:r>
      <w:r>
        <w:rPr>
          <w:w w:val="106"/>
        </w:rPr>
        <w:t xml:space="preserve">integration’ </w:t>
      </w:r>
      <w:r>
        <w:t>and</w:t>
      </w:r>
      <w:r>
        <w:rPr>
          <w:spacing w:val="26"/>
        </w:rPr>
        <w:t xml:space="preserve"> </w:t>
      </w:r>
      <w:r>
        <w:rPr>
          <w:spacing w:val="7"/>
          <w:w w:val="75"/>
        </w:rPr>
        <w:t>‘</w:t>
      </w:r>
      <w:r>
        <w:rPr>
          <w:w w:val="104"/>
        </w:rPr>
        <w:t xml:space="preserve">interlinkage’. This </w:t>
      </w:r>
      <w:r>
        <w:t xml:space="preserve">example </w:t>
      </w:r>
      <w:r>
        <w:rPr>
          <w:spacing w:val="28"/>
        </w:rPr>
        <w:t xml:space="preserve"> </w:t>
      </w:r>
      <w:r>
        <w:t xml:space="preserve">amounts   to </w:t>
      </w:r>
      <w:r>
        <w:rPr>
          <w:spacing w:val="11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 xml:space="preserve">gross </w:t>
      </w:r>
      <w:r>
        <w:rPr>
          <w:spacing w:val="6"/>
        </w:rPr>
        <w:t xml:space="preserve"> </w:t>
      </w:r>
      <w:r>
        <w:rPr>
          <w:w w:val="104"/>
        </w:rPr>
        <w:t xml:space="preserve">oversimplification, </w:t>
      </w:r>
      <w:r>
        <w:t xml:space="preserve">but </w:t>
      </w:r>
      <w:r>
        <w:rPr>
          <w:spacing w:val="28"/>
        </w:rPr>
        <w:t xml:space="preserve"> </w:t>
      </w:r>
      <w:r>
        <w:t xml:space="preserve">it </w:t>
      </w:r>
      <w:r>
        <w:rPr>
          <w:spacing w:val="10"/>
        </w:rPr>
        <w:t xml:space="preserve"> </w:t>
      </w:r>
      <w:r>
        <w:rPr>
          <w:w w:val="107"/>
        </w:rPr>
        <w:t xml:space="preserve">nonetheless  </w:t>
      </w:r>
      <w:r>
        <w:t xml:space="preserve">describes </w:t>
      </w:r>
      <w:r>
        <w:rPr>
          <w:spacing w:val="40"/>
        </w:rPr>
        <w:t xml:space="preserve"> </w:t>
      </w:r>
      <w:r>
        <w:t xml:space="preserve">how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31"/>
        </w:rPr>
        <w:t xml:space="preserve"> </w:t>
      </w:r>
      <w:r>
        <w:rPr>
          <w:w w:val="105"/>
        </w:rPr>
        <w:t xml:space="preserve">economic, </w:t>
      </w:r>
      <w:r>
        <w:t xml:space="preserve">the </w:t>
      </w:r>
      <w:r>
        <w:rPr>
          <w:spacing w:val="36"/>
        </w:rPr>
        <w:t xml:space="preserve"> </w:t>
      </w:r>
      <w:r>
        <w:t xml:space="preserve">social,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36"/>
        </w:rPr>
        <w:t xml:space="preserve"> </w:t>
      </w:r>
      <w:r>
        <w:rPr>
          <w:w w:val="107"/>
        </w:rPr>
        <w:t xml:space="preserve">environmental </w:t>
      </w:r>
      <w:r>
        <w:rPr>
          <w:spacing w:val="1"/>
          <w:w w:val="107"/>
        </w:rPr>
        <w:t xml:space="preserve"> </w:t>
      </w:r>
      <w:r>
        <w:t xml:space="preserve">substrates  </w:t>
      </w:r>
      <w:r>
        <w:rPr>
          <w:spacing w:val="19"/>
        </w:rPr>
        <w:t xml:space="preserve"> </w:t>
      </w:r>
      <w:r>
        <w:rPr>
          <w:w w:val="104"/>
        </w:rPr>
        <w:t>of</w:t>
      </w:r>
    </w:p>
    <w:p w:rsidR="00D909AC" w:rsidRDefault="008D1DD7">
      <w:pPr>
        <w:ind w:left="116" w:right="1076"/>
        <w:jc w:val="both"/>
      </w:pP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t xml:space="preserve"> </w:t>
      </w:r>
      <w:r>
        <w:rPr>
          <w:spacing w:val="-23"/>
        </w:rPr>
        <w:t xml:space="preserve"> </w:t>
      </w:r>
      <w:r>
        <w:t xml:space="preserve">relate </w:t>
      </w:r>
      <w:r>
        <w:rPr>
          <w:spacing w:val="22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rPr>
          <w:w w:val="110"/>
        </w:rPr>
        <w:t>another.</w:t>
      </w:r>
    </w:p>
    <w:p w:rsidR="00D909AC" w:rsidRDefault="008D1DD7">
      <w:pPr>
        <w:spacing w:before="4" w:line="240" w:lineRule="exact"/>
        <w:ind w:left="116" w:right="-37" w:firstLine="239"/>
        <w:jc w:val="both"/>
      </w:pPr>
      <w:r>
        <w:t>If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man</w:t>
      </w:r>
      <w:r>
        <w:rPr>
          <w:spacing w:val="3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 xml:space="preserve">rural </w:t>
      </w:r>
      <w:r>
        <w:rPr>
          <w:spacing w:val="2"/>
        </w:rPr>
        <w:t xml:space="preserve"> </w:t>
      </w:r>
      <w:r>
        <w:t xml:space="preserve">area </w:t>
      </w:r>
      <w:r>
        <w:rPr>
          <w:spacing w:val="3"/>
        </w:rPr>
        <w:t xml:space="preserve"> </w:t>
      </w:r>
      <w:r>
        <w:t>lacks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job</w:t>
      </w:r>
      <w:r>
        <w:rPr>
          <w:spacing w:val="20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economi</w:t>
      </w:r>
      <w:r>
        <w:rPr>
          <w:spacing w:val="-2"/>
          <w:w w:val="105"/>
        </w:rPr>
        <w:t>c</w:t>
      </w:r>
      <w:r>
        <w:rPr>
          <w:w w:val="133"/>
          <w:position w:val="2"/>
        </w:rPr>
        <w:t>.</w:t>
      </w:r>
      <w:r>
        <w:t>, he</w:t>
      </w:r>
      <w:r>
        <w:rPr>
          <w:spacing w:val="2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likely</w:t>
      </w:r>
      <w:r>
        <w:rPr>
          <w:spacing w:val="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poor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w w:val="106"/>
        </w:rPr>
        <w:t>disenfranchised</w:t>
      </w:r>
      <w:r>
        <w:rPr>
          <w:spacing w:val="4"/>
          <w:w w:val="106"/>
        </w:rPr>
        <w:t xml:space="preserve"> </w:t>
      </w:r>
      <w:r>
        <w:rPr>
          <w:w w:val="54"/>
          <w:position w:val="2"/>
        </w:rPr>
        <w:t>Ž</w:t>
      </w:r>
      <w:r>
        <w:rPr>
          <w:w w:val="103"/>
        </w:rPr>
        <w:t>socia</w:t>
      </w:r>
      <w:r>
        <w:rPr>
          <w:spacing w:val="2"/>
          <w:w w:val="103"/>
        </w:rPr>
        <w:t>l</w:t>
      </w:r>
      <w:r>
        <w:rPr>
          <w:w w:val="133"/>
          <w:position w:val="2"/>
        </w:rPr>
        <w:t>.</w:t>
      </w:r>
      <w:r>
        <w:t xml:space="preserve">. If </w:t>
      </w:r>
      <w:r>
        <w:rPr>
          <w:spacing w:val="31"/>
        </w:rPr>
        <w:t xml:space="preserve"> </w:t>
      </w:r>
      <w:r>
        <w:t xml:space="preserve">he </w:t>
      </w:r>
      <w:r>
        <w:rPr>
          <w:spacing w:val="42"/>
        </w:rPr>
        <w:t xml:space="preserve"> </w:t>
      </w:r>
      <w:r>
        <w:t xml:space="preserve">is </w:t>
      </w:r>
      <w:r>
        <w:rPr>
          <w:spacing w:val="20"/>
        </w:rPr>
        <w:t xml:space="preserve"> </w:t>
      </w:r>
      <w:r>
        <w:t xml:space="preserve">poor  </w:t>
      </w:r>
      <w:r>
        <w:rPr>
          <w:spacing w:val="3"/>
        </w:rPr>
        <w:t xml:space="preserve"> </w:t>
      </w:r>
      <w:r>
        <w:t xml:space="preserve">and   </w:t>
      </w:r>
      <w:r>
        <w:rPr>
          <w:w w:val="106"/>
        </w:rPr>
        <w:t xml:space="preserve">disenfranchised, </w:t>
      </w:r>
      <w:r>
        <w:rPr>
          <w:spacing w:val="20"/>
          <w:w w:val="106"/>
        </w:rPr>
        <w:t xml:space="preserve"> </w:t>
      </w:r>
      <w:r>
        <w:t xml:space="preserve">he </w:t>
      </w:r>
      <w:r>
        <w:rPr>
          <w:spacing w:val="42"/>
        </w:rPr>
        <w:t xml:space="preserve"> </w:t>
      </w:r>
      <w:r>
        <w:t xml:space="preserve">has </w:t>
      </w:r>
      <w:r>
        <w:rPr>
          <w:spacing w:val="40"/>
        </w:rPr>
        <w:t xml:space="preserve"> </w:t>
      </w:r>
      <w:r>
        <w:rPr>
          <w:w w:val="110"/>
        </w:rPr>
        <w:t xml:space="preserve">an </w:t>
      </w:r>
      <w:r>
        <w:t xml:space="preserve">incentive </w:t>
      </w:r>
      <w:r>
        <w:rPr>
          <w:spacing w:val="24"/>
        </w:rPr>
        <w:t xml:space="preserve"> </w:t>
      </w:r>
      <w:r>
        <w:t xml:space="preserve">to  engage </w:t>
      </w:r>
      <w:r>
        <w:rPr>
          <w:spacing w:val="17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 xml:space="preserve">practices </w:t>
      </w:r>
      <w:r>
        <w:rPr>
          <w:spacing w:val="30"/>
        </w:rPr>
        <w:t xml:space="preserve"> </w:t>
      </w:r>
      <w:r>
        <w:t xml:space="preserve">that </w:t>
      </w:r>
      <w:r>
        <w:rPr>
          <w:spacing w:val="26"/>
        </w:rPr>
        <w:t xml:space="preserve"> </w:t>
      </w:r>
      <w:r>
        <w:t xml:space="preserve">harm </w:t>
      </w:r>
      <w:r>
        <w:rPr>
          <w:spacing w:val="20"/>
        </w:rPr>
        <w:t xml:space="preserve"> </w:t>
      </w:r>
      <w:r>
        <w:rPr>
          <w:w w:val="104"/>
        </w:rPr>
        <w:t xml:space="preserve">ecol- </w:t>
      </w:r>
      <w:r>
        <w:t>ogy,</w:t>
      </w:r>
      <w:r>
        <w:rPr>
          <w:spacing w:val="1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example,  by</w:t>
      </w:r>
      <w:r>
        <w:rPr>
          <w:spacing w:val="18"/>
        </w:rPr>
        <w:t xml:space="preserve"> </w:t>
      </w:r>
      <w:r>
        <w:t xml:space="preserve">cutting </w:t>
      </w:r>
      <w:r>
        <w:rPr>
          <w:spacing w:val="11"/>
        </w:rPr>
        <w:t xml:space="preserve"> </w:t>
      </w:r>
      <w:r>
        <w:t>down</w:t>
      </w:r>
      <w:r>
        <w:rPr>
          <w:spacing w:val="36"/>
        </w:rPr>
        <w:t xml:space="preserve"> </w:t>
      </w:r>
      <w:r>
        <w:t xml:space="preserve">trees </w:t>
      </w:r>
      <w:r>
        <w:rPr>
          <w:spacing w:val="17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w w:val="106"/>
        </w:rPr>
        <w:t>fir</w:t>
      </w:r>
      <w:r>
        <w:rPr>
          <w:spacing w:val="3"/>
          <w:w w:val="106"/>
        </w:rPr>
        <w:t>e</w:t>
      </w:r>
      <w:r>
        <w:rPr>
          <w:w w:val="99"/>
        </w:rPr>
        <w:t xml:space="preserve">- </w:t>
      </w:r>
      <w:r>
        <w:t>wood to</w:t>
      </w:r>
      <w:r>
        <w:rPr>
          <w:spacing w:val="9"/>
        </w:rPr>
        <w:t xml:space="preserve"> </w:t>
      </w:r>
      <w:r>
        <w:t>cook</w:t>
      </w:r>
      <w:r>
        <w:rPr>
          <w:spacing w:val="7"/>
        </w:rPr>
        <w:t xml:space="preserve"> </w:t>
      </w:r>
      <w:r>
        <w:t>his meals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warm</w:t>
      </w:r>
      <w:r>
        <w:rPr>
          <w:spacing w:val="6"/>
        </w:rPr>
        <w:t xml:space="preserve"> </w:t>
      </w:r>
      <w:r>
        <w:t xml:space="preserve">his </w:t>
      </w:r>
      <w:r>
        <w:rPr>
          <w:w w:val="108"/>
        </w:rPr>
        <w:t xml:space="preserve">home </w:t>
      </w:r>
      <w:r>
        <w:rPr>
          <w:w w:val="54"/>
          <w:position w:val="2"/>
        </w:rPr>
        <w:t>Ž</w:t>
      </w:r>
      <w:r>
        <w:rPr>
          <w:w w:val="107"/>
        </w:rPr>
        <w:t>environmenta</w:t>
      </w:r>
      <w:r>
        <w:rPr>
          <w:spacing w:val="4"/>
          <w:w w:val="107"/>
        </w:rPr>
        <w:t>l</w:t>
      </w:r>
      <w:r>
        <w:rPr>
          <w:w w:val="133"/>
          <w:position w:val="2"/>
        </w:rPr>
        <w:t>.</w:t>
      </w:r>
      <w:r>
        <w:t xml:space="preserve">. </w:t>
      </w:r>
      <w:r>
        <w:rPr>
          <w:spacing w:val="11"/>
        </w:rPr>
        <w:t xml:space="preserve"> </w:t>
      </w:r>
      <w:r>
        <w:t xml:space="preserve">As </w:t>
      </w:r>
      <w:r>
        <w:rPr>
          <w:spacing w:val="18"/>
        </w:rPr>
        <w:t xml:space="preserve"> </w:t>
      </w:r>
      <w:r>
        <w:t xml:space="preserve">his </w:t>
      </w:r>
      <w:r>
        <w:rPr>
          <w:spacing w:val="22"/>
        </w:rPr>
        <w:t xml:space="preserve"> </w:t>
      </w:r>
      <w:r>
        <w:t xml:space="preserve">actions   are </w:t>
      </w:r>
      <w:r>
        <w:rPr>
          <w:spacing w:val="44"/>
        </w:rPr>
        <w:t xml:space="preserve"> </w:t>
      </w:r>
      <w:r>
        <w:rPr>
          <w:w w:val="107"/>
        </w:rPr>
        <w:t xml:space="preserve">aggregated </w:t>
      </w:r>
      <w:r>
        <w:t xml:space="preserve">with </w:t>
      </w:r>
      <w:r>
        <w:rPr>
          <w:spacing w:val="1"/>
        </w:rPr>
        <w:t xml:space="preserve"> </w:t>
      </w:r>
      <w:r>
        <w:t xml:space="preserve">those </w:t>
      </w:r>
      <w:r>
        <w:rPr>
          <w:spacing w:val="30"/>
        </w:rPr>
        <w:t xml:space="preserve"> </w:t>
      </w:r>
      <w:r>
        <w:t xml:space="preserve">of  others </w:t>
      </w:r>
      <w:r>
        <w:rPr>
          <w:spacing w:val="41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his </w:t>
      </w:r>
      <w:r>
        <w:rPr>
          <w:spacing w:val="4"/>
        </w:rPr>
        <w:t xml:space="preserve"> </w:t>
      </w:r>
      <w:r>
        <w:t xml:space="preserve">region </w:t>
      </w:r>
      <w:r>
        <w:rPr>
          <w:spacing w:val="29"/>
        </w:rPr>
        <w:t xml:space="preserve"> </w:t>
      </w:r>
      <w:r>
        <w:t xml:space="preserve">cutting </w:t>
      </w:r>
      <w:r>
        <w:rPr>
          <w:spacing w:val="32"/>
        </w:rPr>
        <w:t xml:space="preserve"> </w:t>
      </w:r>
      <w:r>
        <w:rPr>
          <w:w w:val="104"/>
        </w:rPr>
        <w:t xml:space="preserve">down </w:t>
      </w:r>
      <w:r>
        <w:t xml:space="preserve">trees, </w:t>
      </w:r>
      <w:r>
        <w:rPr>
          <w:spacing w:val="3"/>
        </w:rPr>
        <w:t xml:space="preserve"> </w:t>
      </w:r>
      <w:r>
        <w:rPr>
          <w:w w:val="109"/>
        </w:rPr>
        <w:t>deforestation</w:t>
      </w:r>
      <w:r>
        <w:rPr>
          <w:spacing w:val="11"/>
          <w:w w:val="109"/>
        </w:rPr>
        <w:t xml:space="preserve"> </w:t>
      </w:r>
      <w:r>
        <w:t>will cause</w:t>
      </w:r>
      <w:r>
        <w:rPr>
          <w:spacing w:val="44"/>
        </w:rPr>
        <w:t xml:space="preserve"> </w:t>
      </w:r>
      <w:r>
        <w:t>vital</w:t>
      </w:r>
      <w:r>
        <w:rPr>
          <w:spacing w:val="21"/>
        </w:rPr>
        <w:t xml:space="preserve"> </w:t>
      </w:r>
      <w:r>
        <w:t xml:space="preserve">minerals </w:t>
      </w:r>
      <w:r>
        <w:rPr>
          <w:spacing w:val="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w w:val="108"/>
        </w:rPr>
        <w:t xml:space="preserve">be </w:t>
      </w:r>
      <w:r>
        <w:t>lost</w:t>
      </w:r>
      <w:r>
        <w:rPr>
          <w:spacing w:val="38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>soil</w:t>
      </w:r>
      <w:r>
        <w:rPr>
          <w:spacing w:val="29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environmenta</w:t>
      </w:r>
      <w:r>
        <w:rPr>
          <w:spacing w:val="4"/>
          <w:w w:val="107"/>
        </w:rPr>
        <w:t>l</w:t>
      </w:r>
      <w:r>
        <w:rPr>
          <w:w w:val="133"/>
          <w:position w:val="2"/>
        </w:rPr>
        <w:t>.</w:t>
      </w:r>
      <w:r>
        <w:t>.</w:t>
      </w:r>
      <w:r>
        <w:rPr>
          <w:spacing w:val="20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vital</w:t>
      </w:r>
      <w:r>
        <w:rPr>
          <w:spacing w:val="31"/>
        </w:rPr>
        <w:t xml:space="preserve"> </w:t>
      </w:r>
      <w:r>
        <w:rPr>
          <w:w w:val="108"/>
        </w:rPr>
        <w:t>mine</w:t>
      </w:r>
      <w:r>
        <w:rPr>
          <w:spacing w:val="2"/>
          <w:w w:val="108"/>
        </w:rPr>
        <w:t>r</w:t>
      </w:r>
      <w:r>
        <w:rPr>
          <w:w w:val="99"/>
        </w:rPr>
        <w:t xml:space="preserve">- </w:t>
      </w:r>
      <w:r>
        <w:t>als</w:t>
      </w:r>
      <w:r>
        <w:rPr>
          <w:spacing w:val="22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lost</w:t>
      </w:r>
      <w:r>
        <w:rPr>
          <w:spacing w:val="27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soil,</w:t>
      </w:r>
      <w:r>
        <w:rPr>
          <w:spacing w:val="13"/>
        </w:rPr>
        <w:t xml:space="preserve"> </w:t>
      </w:r>
      <w:r>
        <w:t xml:space="preserve">regional </w:t>
      </w:r>
      <w:r>
        <w:rPr>
          <w:spacing w:val="3"/>
        </w:rPr>
        <w:t xml:space="preserve"> </w:t>
      </w:r>
      <w:r>
        <w:rPr>
          <w:w w:val="108"/>
        </w:rPr>
        <w:t>inhabitants</w:t>
      </w:r>
      <w:r>
        <w:rPr>
          <w:spacing w:val="19"/>
          <w:w w:val="108"/>
        </w:rPr>
        <w:t xml:space="preserve"> </w:t>
      </w:r>
      <w:r>
        <w:t xml:space="preserve">will be  deprived </w:t>
      </w:r>
      <w:r>
        <w:rPr>
          <w:spacing w:val="2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dietary </w:t>
      </w:r>
      <w:r>
        <w:rPr>
          <w:spacing w:val="18"/>
        </w:rPr>
        <w:t xml:space="preserve"> </w:t>
      </w:r>
      <w:r>
        <w:rPr>
          <w:w w:val="112"/>
        </w:rPr>
        <w:t>nutrients</w:t>
      </w:r>
      <w:r>
        <w:rPr>
          <w:spacing w:val="16"/>
          <w:w w:val="112"/>
        </w:rPr>
        <w:t xml:space="preserve"> </w:t>
      </w:r>
      <w:r>
        <w:rPr>
          <w:w w:val="112"/>
        </w:rPr>
        <w:t>required</w:t>
      </w:r>
      <w:r>
        <w:rPr>
          <w:spacing w:val="16"/>
          <w:w w:val="112"/>
        </w:rPr>
        <w:t xml:space="preserve"> </w:t>
      </w:r>
      <w:r>
        <w:rPr>
          <w:w w:val="112"/>
        </w:rPr>
        <w:t xml:space="preserve">to </w:t>
      </w:r>
      <w:r>
        <w:t xml:space="preserve">sustain   the </w:t>
      </w:r>
      <w:r>
        <w:rPr>
          <w:spacing w:val="42"/>
        </w:rPr>
        <w:t xml:space="preserve"> </w:t>
      </w:r>
      <w:r>
        <w:rPr>
          <w:w w:val="107"/>
        </w:rPr>
        <w:t xml:space="preserve">intellectual </w:t>
      </w:r>
      <w:r>
        <w:rPr>
          <w:spacing w:val="14"/>
          <w:w w:val="107"/>
        </w:rPr>
        <w:t xml:space="preserve"> </w:t>
      </w:r>
      <w:r>
        <w:rPr>
          <w:w w:val="107"/>
        </w:rPr>
        <w:t xml:space="preserve">performance </w:t>
      </w:r>
      <w:r>
        <w:rPr>
          <w:spacing w:val="14"/>
          <w:w w:val="107"/>
        </w:rPr>
        <w:t xml:space="preserve"> </w:t>
      </w:r>
      <w:r>
        <w:t xml:space="preserve">needed  </w:t>
      </w:r>
      <w:r>
        <w:rPr>
          <w:spacing w:val="14"/>
        </w:rPr>
        <w:t xml:space="preserve"> </w:t>
      </w:r>
      <w:r>
        <w:rPr>
          <w:w w:val="112"/>
        </w:rPr>
        <w:t xml:space="preserve">to </w:t>
      </w:r>
      <w:r>
        <w:t>learn</w:t>
      </w:r>
      <w:r>
        <w:rPr>
          <w:spacing w:val="4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 xml:space="preserve">technologies, </w:t>
      </w:r>
      <w:r>
        <w:rPr>
          <w:spacing w:val="1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example,</w:t>
      </w:r>
      <w:r>
        <w:rPr>
          <w:spacing w:val="34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w w:val="110"/>
        </w:rPr>
        <w:t>ope</w:t>
      </w:r>
      <w:r>
        <w:rPr>
          <w:spacing w:val="-3"/>
          <w:w w:val="110"/>
        </w:rPr>
        <w:t>r</w:t>
      </w:r>
      <w:r>
        <w:rPr>
          <w:w w:val="99"/>
        </w:rPr>
        <w:t xml:space="preserve">- </w:t>
      </w:r>
      <w:r>
        <w:t>ate</w:t>
      </w:r>
      <w:r>
        <w:rPr>
          <w:spacing w:val="4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w w:val="108"/>
        </w:rPr>
        <w:t>computer,</w:t>
      </w:r>
      <w:r>
        <w:rPr>
          <w:spacing w:val="2"/>
          <w:w w:val="10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cause</w:t>
      </w:r>
      <w:r>
        <w:rPr>
          <w:spacing w:val="41"/>
        </w:rPr>
        <w:t xml:space="preserve"> </w:t>
      </w:r>
      <w:r>
        <w:t>productivity</w:t>
      </w:r>
      <w:r>
        <w:rPr>
          <w:spacing w:val="45"/>
        </w:rPr>
        <w:t xml:space="preserve"> </w:t>
      </w:r>
      <w:r>
        <w:rPr>
          <w:w w:val="112"/>
        </w:rPr>
        <w:t>to</w:t>
      </w:r>
    </w:p>
    <w:p w:rsidR="00D909AC" w:rsidRDefault="008D1DD7">
      <w:pPr>
        <w:spacing w:line="240" w:lineRule="exact"/>
        <w:ind w:right="77"/>
        <w:jc w:val="both"/>
      </w:pPr>
      <w:r>
        <w:br w:type="column"/>
      </w:r>
      <w:r>
        <w:rPr>
          <w:w w:val="106"/>
        </w:rPr>
        <w:lastRenderedPageBreak/>
        <w:t>vironmenta</w:t>
      </w:r>
      <w:r>
        <w:rPr>
          <w:spacing w:val="2"/>
          <w:w w:val="106"/>
        </w:rPr>
        <w:t>l</w:t>
      </w:r>
      <w:r>
        <w:rPr>
          <w:w w:val="133"/>
          <w:position w:val="2"/>
        </w:rPr>
        <w:t>.</w:t>
      </w:r>
      <w:r>
        <w:t xml:space="preserve">,  </w:t>
      </w:r>
      <w:r>
        <w:rPr>
          <w:spacing w:val="-9"/>
        </w:rPr>
        <w:t xml:space="preserve"> </w:t>
      </w:r>
      <w:r>
        <w:t xml:space="preserve">and  </w:t>
      </w:r>
      <w:r>
        <w:rPr>
          <w:spacing w:val="22"/>
        </w:rPr>
        <w:t xml:space="preserve"> </w:t>
      </w:r>
      <w:r>
        <w:t xml:space="preserve">thereby  </w:t>
      </w:r>
      <w:r>
        <w:rPr>
          <w:spacing w:val="40"/>
        </w:rPr>
        <w:t xml:space="preserve"> </w:t>
      </w:r>
      <w:r>
        <w:t xml:space="preserve">sustain  </w:t>
      </w:r>
      <w:r>
        <w:rPr>
          <w:spacing w:val="33"/>
        </w:rPr>
        <w:t xml:space="preserve"> </w:t>
      </w:r>
      <w:r>
        <w:rPr>
          <w:w w:val="104"/>
        </w:rPr>
        <w:t>productivity</w:t>
      </w:r>
    </w:p>
    <w:p w:rsidR="00D909AC" w:rsidRDefault="008D1DD7">
      <w:pPr>
        <w:spacing w:line="220" w:lineRule="exact"/>
        <w:ind w:right="2562"/>
        <w:jc w:val="both"/>
      </w:pPr>
      <w:r>
        <w:rPr>
          <w:w w:val="54"/>
          <w:position w:val="2"/>
        </w:rPr>
        <w:t>Ž</w:t>
      </w:r>
      <w:r>
        <w:rPr>
          <w:w w:val="105"/>
        </w:rPr>
        <w:t>economi</w:t>
      </w:r>
      <w:r>
        <w:rPr>
          <w:spacing w:val="-2"/>
          <w:w w:val="105"/>
        </w:rPr>
        <w:t>c</w:t>
      </w:r>
      <w:r>
        <w:rPr>
          <w:w w:val="133"/>
          <w:position w:val="2"/>
        </w:rPr>
        <w:t>.</w:t>
      </w:r>
      <w:r>
        <w:t xml:space="preserve">, </w:t>
      </w:r>
      <w:r>
        <w:rPr>
          <w:spacing w:val="-17"/>
        </w:rPr>
        <w:t xml:space="preserve"> </w:t>
      </w:r>
      <w:r>
        <w:rPr>
          <w:i/>
        </w:rPr>
        <w:t>et</w:t>
      </w:r>
      <w:r>
        <w:rPr>
          <w:i/>
          <w:spacing w:val="14"/>
        </w:rPr>
        <w:t xml:space="preserve"> </w:t>
      </w:r>
      <w:r>
        <w:rPr>
          <w:i/>
        </w:rPr>
        <w:t>cetera</w:t>
      </w:r>
      <w:r>
        <w:t>.</w:t>
      </w:r>
    </w:p>
    <w:p w:rsidR="00D909AC" w:rsidRDefault="008D1DD7">
      <w:pPr>
        <w:spacing w:before="9" w:line="249" w:lineRule="auto"/>
        <w:ind w:right="81" w:firstLine="239"/>
        <w:jc w:val="both"/>
      </w:pPr>
      <w:r>
        <w:t>Only</w:t>
      </w:r>
      <w:r>
        <w:rPr>
          <w:spacing w:val="19"/>
        </w:rPr>
        <w:t xml:space="preserve"> </w:t>
      </w:r>
      <w:r>
        <w:t xml:space="preserve">by </w:t>
      </w:r>
      <w:r>
        <w:rPr>
          <w:spacing w:val="7"/>
          <w:w w:val="75"/>
        </w:rPr>
        <w:t>‘</w:t>
      </w:r>
      <w:r>
        <w:rPr>
          <w:w w:val="104"/>
        </w:rPr>
        <w:t>integrating’</w:t>
      </w:r>
      <w:r>
        <w:rPr>
          <w:spacing w:val="9"/>
          <w:w w:val="10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7"/>
          <w:w w:val="75"/>
        </w:rPr>
        <w:t>‘</w:t>
      </w:r>
      <w:r>
        <w:rPr>
          <w:w w:val="104"/>
        </w:rPr>
        <w:t>interlinking’</w:t>
      </w:r>
      <w:r>
        <w:rPr>
          <w:spacing w:val="10"/>
          <w:w w:val="104"/>
        </w:rPr>
        <w:t xml:space="preserve"> </w:t>
      </w:r>
      <w:r>
        <w:rPr>
          <w:w w:val="105"/>
        </w:rPr>
        <w:t xml:space="preserve">eco- </w:t>
      </w:r>
      <w:r>
        <w:t xml:space="preserve">nomic, </w:t>
      </w:r>
      <w:r>
        <w:rPr>
          <w:spacing w:val="22"/>
        </w:rPr>
        <w:t xml:space="preserve"> </w:t>
      </w:r>
      <w:r>
        <w:t xml:space="preserve">social </w:t>
      </w:r>
      <w:r>
        <w:rPr>
          <w:spacing w:val="20"/>
        </w:rPr>
        <w:t xml:space="preserve"> </w:t>
      </w:r>
      <w:r>
        <w:t xml:space="preserve">and </w:t>
      </w:r>
      <w:r>
        <w:rPr>
          <w:spacing w:val="32"/>
        </w:rPr>
        <w:t xml:space="preserve"> </w:t>
      </w:r>
      <w:r>
        <w:rPr>
          <w:w w:val="107"/>
        </w:rPr>
        <w:t xml:space="preserve">environmental  </w:t>
      </w:r>
      <w:r>
        <w:rPr>
          <w:spacing w:val="3"/>
          <w:w w:val="75"/>
        </w:rPr>
        <w:t>‘</w:t>
      </w:r>
      <w:r>
        <w:rPr>
          <w:w w:val="102"/>
        </w:rPr>
        <w:t xml:space="preserve">sustainability’ </w:t>
      </w:r>
      <w:r>
        <w:t>can</w:t>
      </w:r>
      <w:r>
        <w:rPr>
          <w:spacing w:val="22"/>
        </w:rPr>
        <w:t xml:space="preserve"> </w:t>
      </w:r>
      <w:r>
        <w:t>negative</w:t>
      </w:r>
      <w:r>
        <w:rPr>
          <w:spacing w:val="38"/>
        </w:rPr>
        <w:t xml:space="preserve"> </w:t>
      </w:r>
      <w:r>
        <w:t>synergies</w:t>
      </w:r>
      <w:r>
        <w:rPr>
          <w:spacing w:val="2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w w:val="109"/>
        </w:rPr>
        <w:t xml:space="preserve">arrested, </w:t>
      </w:r>
      <w:r>
        <w:t>positive</w:t>
      </w:r>
      <w:r>
        <w:rPr>
          <w:spacing w:val="25"/>
        </w:rPr>
        <w:t xml:space="preserve"> </w:t>
      </w:r>
      <w:r>
        <w:rPr>
          <w:w w:val="104"/>
        </w:rPr>
        <w:t>syne</w:t>
      </w:r>
      <w:r>
        <w:rPr>
          <w:spacing w:val="3"/>
          <w:w w:val="104"/>
        </w:rPr>
        <w:t>r</w:t>
      </w:r>
      <w:r>
        <w:rPr>
          <w:w w:val="99"/>
        </w:rPr>
        <w:t xml:space="preserve">- </w:t>
      </w:r>
      <w:r>
        <w:t>gies</w:t>
      </w:r>
      <w:r>
        <w:rPr>
          <w:spacing w:val="18"/>
        </w:rPr>
        <w:t xml:space="preserve"> </w:t>
      </w:r>
      <w:r>
        <w:t xml:space="preserve">fostered,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17"/>
        </w:rPr>
        <w:t xml:space="preserve"> </w:t>
      </w:r>
      <w:r>
        <w:rPr>
          <w:i/>
        </w:rPr>
        <w:t xml:space="preserve">real </w:t>
      </w:r>
      <w:r>
        <w:rPr>
          <w:w w:val="107"/>
        </w:rPr>
        <w:t>development</w:t>
      </w:r>
      <w:r>
        <w:rPr>
          <w:spacing w:val="5"/>
          <w:w w:val="107"/>
        </w:rPr>
        <w:t xml:space="preserve"> </w:t>
      </w:r>
      <w:r>
        <w:rPr>
          <w:w w:val="107"/>
        </w:rPr>
        <w:t xml:space="preserve">encouraged. </w:t>
      </w:r>
      <w:r>
        <w:t>Economic,  social,</w:t>
      </w:r>
      <w:r>
        <w:rPr>
          <w:spacing w:val="14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07"/>
        </w:rPr>
        <w:t>environmental</w:t>
      </w:r>
      <w:r>
        <w:rPr>
          <w:spacing w:val="3"/>
          <w:w w:val="107"/>
        </w:rPr>
        <w:t xml:space="preserve"> </w:t>
      </w:r>
      <w:r>
        <w:rPr>
          <w:spacing w:val="3"/>
          <w:w w:val="75"/>
        </w:rPr>
        <w:t>‘</w:t>
      </w:r>
      <w:r>
        <w:rPr>
          <w:w w:val="105"/>
        </w:rPr>
        <w:t>sustainabi</w:t>
      </w:r>
      <w:r>
        <w:rPr>
          <w:spacing w:val="10"/>
          <w:w w:val="105"/>
        </w:rPr>
        <w:t>l</w:t>
      </w:r>
      <w:r>
        <w:rPr>
          <w:w w:val="99"/>
        </w:rPr>
        <w:t xml:space="preserve">- </w:t>
      </w:r>
      <w:r>
        <w:t>ity’</w:t>
      </w:r>
      <w:r>
        <w:rPr>
          <w:spacing w:val="25"/>
        </w:rPr>
        <w:t xml:space="preserve"> </w:t>
      </w:r>
      <w:r>
        <w:t xml:space="preserve">form </w:t>
      </w:r>
      <w:r>
        <w:rPr>
          <w:spacing w:val="17"/>
        </w:rPr>
        <w:t xml:space="preserve"> </w:t>
      </w:r>
      <w:r>
        <w:t xml:space="preserve">elements   of </w:t>
      </w:r>
      <w:r>
        <w:rPr>
          <w:spacing w:val="1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 xml:space="preserve">dynamic </w:t>
      </w:r>
      <w:r>
        <w:rPr>
          <w:spacing w:val="15"/>
        </w:rPr>
        <w:t xml:space="preserve"> </w:t>
      </w:r>
      <w:r>
        <w:t xml:space="preserve">system. </w:t>
      </w:r>
      <w:r>
        <w:rPr>
          <w:spacing w:val="7"/>
        </w:rPr>
        <w:t xml:space="preserve"> </w:t>
      </w:r>
      <w:r>
        <w:rPr>
          <w:w w:val="104"/>
        </w:rPr>
        <w:t xml:space="preserve">They </w:t>
      </w:r>
      <w:r>
        <w:t>cannot</w:t>
      </w:r>
      <w:r>
        <w:rPr>
          <w:spacing w:val="3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pursued</w:t>
      </w:r>
      <w:r>
        <w:rPr>
          <w:spacing w:val="47"/>
        </w:rPr>
        <w:t xml:space="preserve"> </w:t>
      </w:r>
      <w:r>
        <w:t>in isolation</w:t>
      </w:r>
      <w:r>
        <w:rPr>
          <w:spacing w:val="3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 xml:space="preserve">sustainable </w:t>
      </w:r>
      <w:r>
        <w:t xml:space="preserve">development’ </w:t>
      </w:r>
      <w:r>
        <w:rPr>
          <w:spacing w:val="1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w w:val="105"/>
        </w:rPr>
        <w:t>flourish.</w:t>
      </w:r>
    </w:p>
    <w:p w:rsidR="00D909AC" w:rsidRDefault="00D909AC">
      <w:pPr>
        <w:spacing w:line="200" w:lineRule="exact"/>
      </w:pPr>
    </w:p>
    <w:p w:rsidR="00D909AC" w:rsidRDefault="00D909AC">
      <w:pPr>
        <w:spacing w:before="18" w:line="260" w:lineRule="exact"/>
        <w:rPr>
          <w:sz w:val="26"/>
          <w:szCs w:val="26"/>
        </w:rPr>
      </w:pPr>
    </w:p>
    <w:p w:rsidR="00D909AC" w:rsidRDefault="008D1DD7">
      <w:pPr>
        <w:ind w:right="2312"/>
        <w:jc w:val="both"/>
      </w:pPr>
      <w:r>
        <w:rPr>
          <w:b/>
        </w:rPr>
        <w:t>Economic</w:t>
      </w:r>
      <w:r>
        <w:rPr>
          <w:b/>
          <w:spacing w:val="15"/>
        </w:rPr>
        <w:t xml:space="preserve"> </w:t>
      </w:r>
      <w:r>
        <w:rPr>
          <w:b/>
          <w:w w:val="102"/>
        </w:rPr>
        <w:t>sustainability</w:t>
      </w:r>
    </w:p>
    <w:p w:rsidR="00D909AC" w:rsidRDefault="00D909AC">
      <w:pPr>
        <w:spacing w:before="9" w:line="240" w:lineRule="exact"/>
        <w:rPr>
          <w:sz w:val="24"/>
          <w:szCs w:val="24"/>
        </w:rPr>
      </w:pPr>
    </w:p>
    <w:p w:rsidR="00D909AC" w:rsidRDefault="008D1DD7">
      <w:pPr>
        <w:ind w:left="6" w:right="523"/>
        <w:jc w:val="both"/>
      </w:pPr>
      <w:r>
        <w:rPr>
          <w:i/>
        </w:rPr>
        <w:t>Economic</w:t>
      </w:r>
      <w:r>
        <w:rPr>
          <w:i/>
          <w:spacing w:val="49"/>
        </w:rPr>
        <w:t xml:space="preserve"> </w:t>
      </w:r>
      <w:r>
        <w:rPr>
          <w:i/>
        </w:rPr>
        <w:t>sustainability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20"/>
        </w:rPr>
        <w:t xml:space="preserve"> </w:t>
      </w:r>
      <w:r>
        <w:rPr>
          <w:i/>
          <w:w w:val="101"/>
        </w:rPr>
        <w:t>d</w:t>
      </w:r>
      <w:r>
        <w:rPr>
          <w:i/>
          <w:spacing w:val="-13"/>
          <w:w w:val="101"/>
        </w:rPr>
        <w:t>e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elopment</w:t>
      </w:r>
      <w:r>
        <w:rPr>
          <w:i/>
          <w:spacing w:val="33"/>
        </w:rPr>
        <w:t xml:space="preserve"> </w:t>
      </w:r>
      <w:r>
        <w:rPr>
          <w:i/>
        </w:rPr>
        <w:t>theory</w:t>
      </w:r>
    </w:p>
    <w:p w:rsidR="00D909AC" w:rsidRDefault="00D909AC">
      <w:pPr>
        <w:spacing w:before="8" w:line="240" w:lineRule="exact"/>
        <w:rPr>
          <w:sz w:val="24"/>
          <w:szCs w:val="24"/>
        </w:rPr>
      </w:pPr>
    </w:p>
    <w:p w:rsidR="00D909AC" w:rsidRDefault="008D1DD7">
      <w:pPr>
        <w:spacing w:line="246" w:lineRule="auto"/>
        <w:ind w:right="74"/>
        <w:jc w:val="both"/>
      </w:pPr>
      <w:r>
        <w:rPr>
          <w:spacing w:val="7"/>
          <w:w w:val="75"/>
        </w:rPr>
        <w:t>‘</w:t>
      </w:r>
      <w:r>
        <w:rPr>
          <w:w w:val="106"/>
        </w:rPr>
        <w:t xml:space="preserve">Economic </w:t>
      </w:r>
      <w:r>
        <w:t>sustainability’</w:t>
      </w:r>
      <w:r>
        <w:rPr>
          <w:spacing w:val="35"/>
        </w:rPr>
        <w:t xml:space="preserve"> </w:t>
      </w:r>
      <w:r>
        <w:t>implies</w:t>
      </w:r>
      <w:r>
        <w:rPr>
          <w:spacing w:val="2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w w:val="110"/>
        </w:rPr>
        <w:t>pr</w:t>
      </w:r>
      <w:r>
        <w:rPr>
          <w:spacing w:val="-3"/>
          <w:w w:val="110"/>
        </w:rPr>
        <w:t>o</w:t>
      </w:r>
      <w:r>
        <w:rPr>
          <w:w w:val="99"/>
        </w:rPr>
        <w:t xml:space="preserve">- </w:t>
      </w:r>
      <w:r>
        <w:t>duction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satisfies present</w:t>
      </w:r>
      <w:r>
        <w:rPr>
          <w:spacing w:val="33"/>
        </w:rPr>
        <w:t xml:space="preserve"> </w:t>
      </w:r>
      <w:r>
        <w:rPr>
          <w:w w:val="103"/>
        </w:rPr>
        <w:t xml:space="preserve">consumption levels </w:t>
      </w:r>
      <w:r>
        <w:t>without</w:t>
      </w:r>
      <w:r>
        <w:rPr>
          <w:spacing w:val="11"/>
        </w:rPr>
        <w:t xml:space="preserve"> </w:t>
      </w:r>
      <w:r>
        <w:t>compromising</w:t>
      </w:r>
      <w:r>
        <w:rPr>
          <w:spacing w:val="24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needs.</w:t>
      </w:r>
      <w:r>
        <w:rPr>
          <w:spacing w:val="7"/>
        </w:rPr>
        <w:t xml:space="preserve"> </w:t>
      </w:r>
      <w:r>
        <w:t xml:space="preserve">The </w:t>
      </w:r>
      <w:r>
        <w:rPr>
          <w:spacing w:val="3"/>
          <w:w w:val="75"/>
        </w:rPr>
        <w:t>‘</w:t>
      </w:r>
      <w:r>
        <w:rPr>
          <w:w w:val="101"/>
        </w:rPr>
        <w:t xml:space="preserve">sus- </w:t>
      </w:r>
      <w:r>
        <w:t xml:space="preserve">tainability’ </w:t>
      </w:r>
      <w:r>
        <w:rPr>
          <w:spacing w:val="4"/>
        </w:rPr>
        <w:t xml:space="preserve"> </w:t>
      </w:r>
      <w:r>
        <w:t xml:space="preserve">that </w:t>
      </w:r>
      <w:r>
        <w:rPr>
          <w:spacing w:val="24"/>
        </w:rPr>
        <w:t xml:space="preserve"> </w:t>
      </w:r>
      <w:r>
        <w:rPr>
          <w:spacing w:val="-1"/>
          <w:w w:val="75"/>
        </w:rPr>
        <w:t>‘</w:t>
      </w:r>
      <w:r>
        <w:rPr>
          <w:w w:val="105"/>
        </w:rPr>
        <w:t>economic</w:t>
      </w:r>
      <w:r>
        <w:rPr>
          <w:spacing w:val="28"/>
          <w:w w:val="105"/>
        </w:rPr>
        <w:t xml:space="preserve"> </w:t>
      </w:r>
      <w:r>
        <w:t xml:space="preserve">sustainability’ </w:t>
      </w:r>
      <w:r>
        <w:rPr>
          <w:spacing w:val="12"/>
        </w:rPr>
        <w:t xml:space="preserve"> </w:t>
      </w:r>
      <w:r>
        <w:t xml:space="preserve">seeks  is the 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27"/>
          <w:w w:val="10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the  economic </w:t>
      </w:r>
      <w:r>
        <w:rPr>
          <w:spacing w:val="5"/>
        </w:rPr>
        <w:t xml:space="preserve"> </w:t>
      </w:r>
      <w:r>
        <w:t>system</w:t>
      </w:r>
      <w:r>
        <w:rPr>
          <w:spacing w:val="31"/>
        </w:rPr>
        <w:t xml:space="preserve"> </w:t>
      </w:r>
      <w:r>
        <w:rPr>
          <w:w w:val="103"/>
        </w:rPr>
        <w:t xml:space="preserve">itself. </w:t>
      </w:r>
      <w:r>
        <w:t>The</w:t>
      </w:r>
      <w:r>
        <w:rPr>
          <w:spacing w:val="45"/>
        </w:rPr>
        <w:t xml:space="preserve"> </w:t>
      </w:r>
      <w:r>
        <w:t xml:space="preserve">notion </w:t>
      </w:r>
      <w:r>
        <w:rPr>
          <w:spacing w:val="1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‘economic</w:t>
      </w:r>
      <w:r>
        <w:rPr>
          <w:spacing w:val="42"/>
        </w:rPr>
        <w:t xml:space="preserve"> </w:t>
      </w:r>
      <w:r>
        <w:t>sustainability’  was</w:t>
      </w:r>
      <w:r>
        <w:rPr>
          <w:spacing w:val="15"/>
        </w:rPr>
        <w:t xml:space="preserve"> </w:t>
      </w:r>
      <w:r>
        <w:rPr>
          <w:w w:val="104"/>
        </w:rPr>
        <w:t>orig</w:t>
      </w:r>
      <w:r>
        <w:rPr>
          <w:spacing w:val="-2"/>
          <w:w w:val="104"/>
        </w:rPr>
        <w:t>i</w:t>
      </w:r>
      <w:r>
        <w:rPr>
          <w:w w:val="99"/>
        </w:rPr>
        <w:t xml:space="preserve">- </w:t>
      </w:r>
      <w:r>
        <w:t xml:space="preserve">nated  </w:t>
      </w:r>
      <w:r>
        <w:rPr>
          <w:spacing w:val="6"/>
        </w:rPr>
        <w:t xml:space="preserve"> </w:t>
      </w:r>
      <w:r>
        <w:t xml:space="preserve">by  Hicks. </w:t>
      </w:r>
      <w:r>
        <w:rPr>
          <w:spacing w:val="19"/>
        </w:rPr>
        <w:t xml:space="preserve"> </w:t>
      </w:r>
      <w:r>
        <w:t xml:space="preserve">In </w:t>
      </w:r>
      <w:r>
        <w:rPr>
          <w:spacing w:val="26"/>
        </w:rPr>
        <w:t xml:space="preserve"> </w:t>
      </w:r>
      <w:r>
        <w:t xml:space="preserve">his </w:t>
      </w:r>
      <w:r>
        <w:rPr>
          <w:spacing w:val="16"/>
        </w:rPr>
        <w:t xml:space="preserve"> </w:t>
      </w:r>
      <w:r>
        <w:t xml:space="preserve">classic </w:t>
      </w:r>
      <w:r>
        <w:rPr>
          <w:spacing w:val="12"/>
        </w:rPr>
        <w:t xml:space="preserve"> </w:t>
      </w:r>
      <w:r>
        <w:t xml:space="preserve">work </w:t>
      </w:r>
      <w:r>
        <w:rPr>
          <w:spacing w:val="23"/>
        </w:rPr>
        <w:t xml:space="preserve"> </w:t>
      </w:r>
      <w:r>
        <w:rPr>
          <w:i/>
        </w:rPr>
        <w:t xml:space="preserve">Value </w:t>
      </w:r>
      <w:r>
        <w:rPr>
          <w:i/>
          <w:spacing w:val="10"/>
        </w:rPr>
        <w:t xml:space="preserve"> </w:t>
      </w:r>
      <w:r>
        <w:rPr>
          <w:i/>
          <w:w w:val="105"/>
        </w:rPr>
        <w:t xml:space="preserve">and </w:t>
      </w:r>
      <w:r>
        <w:rPr>
          <w:i/>
        </w:rPr>
        <w:t>Capital</w:t>
      </w:r>
      <w:r>
        <w:rPr>
          <w:i/>
          <w:spacing w:val="8"/>
        </w:rPr>
        <w:t xml:space="preserve"> </w:t>
      </w:r>
      <w:r>
        <w:rPr>
          <w:w w:val="54"/>
          <w:position w:val="2"/>
        </w:rPr>
        <w:t>Ž</w:t>
      </w:r>
      <w:r>
        <w:rPr>
          <w:w w:val="99"/>
        </w:rPr>
        <w:t>1939;</w:t>
      </w:r>
      <w:r>
        <w:rPr>
          <w:spacing w:val="6"/>
        </w:rPr>
        <w:t xml:space="preserve"> </w:t>
      </w:r>
      <w:r>
        <w:t>second</w:t>
      </w:r>
      <w:r>
        <w:rPr>
          <w:spacing w:val="39"/>
        </w:rPr>
        <w:t xml:space="preserve"> </w:t>
      </w:r>
      <w:r>
        <w:t>edition  194</w:t>
      </w:r>
      <w:r>
        <w:rPr>
          <w:spacing w:val="-1"/>
        </w:rPr>
        <w:t>6</w:t>
      </w:r>
      <w:r>
        <w:rPr>
          <w:w w:val="133"/>
          <w:position w:val="2"/>
        </w:rPr>
        <w:t>.</w:t>
      </w:r>
      <w:r>
        <w:t>,</w:t>
      </w:r>
      <w:r>
        <w:rPr>
          <w:spacing w:val="5"/>
        </w:rPr>
        <w:t xml:space="preserve"> </w:t>
      </w:r>
      <w:r>
        <w:t>Hicks</w:t>
      </w:r>
      <w:r>
        <w:rPr>
          <w:spacing w:val="26"/>
        </w:rPr>
        <w:t xml:space="preserve"> </w:t>
      </w:r>
      <w:r>
        <w:rPr>
          <w:w w:val="107"/>
        </w:rPr>
        <w:t>defined</w:t>
      </w:r>
    </w:p>
    <w:p w:rsidR="00D909AC" w:rsidRDefault="008D1DD7">
      <w:pPr>
        <w:spacing w:before="2" w:line="249" w:lineRule="auto"/>
        <w:ind w:right="83"/>
        <w:jc w:val="both"/>
      </w:pPr>
      <w:r>
        <w:rPr>
          <w:spacing w:val="7"/>
          <w:w w:val="75"/>
        </w:rPr>
        <w:t>‘</w:t>
      </w:r>
      <w:r>
        <w:rPr>
          <w:w w:val="102"/>
        </w:rPr>
        <w:t>income’</w:t>
      </w:r>
      <w:r>
        <w:rPr>
          <w:spacing w:val="16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7"/>
          <w:w w:val="75"/>
        </w:rPr>
        <w:t>‘</w:t>
      </w:r>
      <w:r>
        <w:rPr>
          <w:w w:val="112"/>
        </w:rPr>
        <w:t>the</w:t>
      </w:r>
      <w:r>
        <w:rPr>
          <w:spacing w:val="22"/>
        </w:rPr>
        <w:t xml:space="preserve"> </w:t>
      </w:r>
      <w:r>
        <w:t xml:space="preserve">amount </w:t>
      </w:r>
      <w:r>
        <w:rPr>
          <w:spacing w:val="23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 xml:space="preserve">consume </w:t>
      </w:r>
      <w:r>
        <w:rPr>
          <w:spacing w:val="12"/>
        </w:rPr>
        <w:t xml:space="preserve"> </w:t>
      </w:r>
      <w:r>
        <w:rPr>
          <w:w w:val="106"/>
        </w:rPr>
        <w:t xml:space="preserve">during </w:t>
      </w:r>
      <w:r>
        <w:t>a</w:t>
      </w:r>
      <w:r>
        <w:rPr>
          <w:spacing w:val="28"/>
        </w:rPr>
        <w:t xml:space="preserve"> </w:t>
      </w:r>
      <w:r>
        <w:t xml:space="preserve">period </w:t>
      </w:r>
      <w:r>
        <w:rPr>
          <w:spacing w:val="9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still</w:t>
      </w:r>
      <w:r>
        <w:rPr>
          <w:spacing w:val="25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off</w:t>
      </w:r>
      <w:r>
        <w:rPr>
          <w:spacing w:val="24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the  end</w:t>
      </w:r>
      <w:r>
        <w:rPr>
          <w:spacing w:val="4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w w:val="112"/>
        </w:rPr>
        <w:t xml:space="preserve">the </w:t>
      </w:r>
      <w:r>
        <w:rPr>
          <w:w w:val="104"/>
        </w:rPr>
        <w:t>period’.</w:t>
      </w:r>
    </w:p>
    <w:p w:rsidR="00D909AC" w:rsidRDefault="008D1DD7">
      <w:pPr>
        <w:spacing w:line="249" w:lineRule="auto"/>
        <w:ind w:right="82" w:firstLine="239"/>
        <w:jc w:val="both"/>
      </w:pPr>
      <w:r>
        <w:t>Traditionally,</w:t>
      </w:r>
      <w:r>
        <w:rPr>
          <w:spacing w:val="21"/>
        </w:rPr>
        <w:t xml:space="preserve"> </w:t>
      </w:r>
      <w:r>
        <w:t>economists,</w:t>
      </w:r>
      <w:r>
        <w:rPr>
          <w:spacing w:val="14"/>
        </w:rPr>
        <w:t xml:space="preserve"> </w:t>
      </w:r>
      <w:r>
        <w:t>assuming that</w:t>
      </w:r>
      <w:r>
        <w:rPr>
          <w:spacing w:val="12"/>
        </w:rPr>
        <w:t xml:space="preserve"> </w:t>
      </w:r>
      <w:r>
        <w:rPr>
          <w:w w:val="112"/>
        </w:rPr>
        <w:t xml:space="preserve">the </w:t>
      </w:r>
      <w:r>
        <w:t>supply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natural </w:t>
      </w:r>
      <w:r>
        <w:rPr>
          <w:spacing w:val="17"/>
        </w:rPr>
        <w:t xml:space="preserve"> </w:t>
      </w:r>
      <w:r>
        <w:t xml:space="preserve">resources </w:t>
      </w:r>
      <w:r>
        <w:rPr>
          <w:spacing w:val="12"/>
        </w:rPr>
        <w:t xml:space="preserve"> </w:t>
      </w:r>
      <w:r>
        <w:t xml:space="preserve">was unlimited, </w:t>
      </w:r>
      <w:r>
        <w:rPr>
          <w:spacing w:val="2"/>
        </w:rPr>
        <w:t xml:space="preserve"> </w:t>
      </w:r>
      <w:r>
        <w:rPr>
          <w:w w:val="107"/>
        </w:rPr>
        <w:t xml:space="preserve">placed </w:t>
      </w:r>
      <w:r>
        <w:t xml:space="preserve">undue </w:t>
      </w:r>
      <w:r>
        <w:rPr>
          <w:spacing w:val="14"/>
        </w:rPr>
        <w:t xml:space="preserve"> </w:t>
      </w:r>
      <w:r>
        <w:t xml:space="preserve">emphasis </w:t>
      </w:r>
      <w:r>
        <w:rPr>
          <w:spacing w:val="7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  capacity</w:t>
      </w:r>
      <w:r>
        <w:rPr>
          <w:spacing w:val="4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market </w:t>
      </w:r>
      <w:r>
        <w:rPr>
          <w:spacing w:val="20"/>
        </w:rPr>
        <w:t xml:space="preserve"> </w:t>
      </w:r>
      <w:r>
        <w:rPr>
          <w:w w:val="112"/>
        </w:rPr>
        <w:t xml:space="preserve">to </w:t>
      </w:r>
      <w:r>
        <w:t xml:space="preserve">allocate </w:t>
      </w:r>
      <w:r>
        <w:rPr>
          <w:spacing w:val="33"/>
        </w:rPr>
        <w:t xml:space="preserve"> </w:t>
      </w:r>
      <w:r>
        <w:t xml:space="preserve">resources </w:t>
      </w:r>
      <w:r>
        <w:rPr>
          <w:spacing w:val="43"/>
        </w:rPr>
        <w:t xml:space="preserve"> </w:t>
      </w:r>
      <w:r>
        <w:t xml:space="preserve">efficiently. </w:t>
      </w:r>
      <w:r>
        <w:rPr>
          <w:spacing w:val="8"/>
        </w:rPr>
        <w:t xml:space="preserve"> </w:t>
      </w:r>
      <w:r>
        <w:t xml:space="preserve">They  also </w:t>
      </w:r>
      <w:r>
        <w:rPr>
          <w:spacing w:val="3"/>
        </w:rPr>
        <w:t xml:space="preserve"> </w:t>
      </w:r>
      <w:r>
        <w:rPr>
          <w:w w:val="105"/>
        </w:rPr>
        <w:t xml:space="preserve">believed </w:t>
      </w:r>
      <w:r>
        <w:t>that  economic</w:t>
      </w:r>
      <w:r>
        <w:rPr>
          <w:spacing w:val="44"/>
        </w:rPr>
        <w:t xml:space="preserve"> </w:t>
      </w:r>
      <w:r>
        <w:t>growth</w:t>
      </w:r>
      <w:r>
        <w:rPr>
          <w:spacing w:val="27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bring</w:t>
      </w:r>
      <w:r>
        <w:rPr>
          <w:spacing w:val="2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w w:val="105"/>
        </w:rPr>
        <w:t xml:space="preserve">technologi- </w:t>
      </w:r>
      <w:r>
        <w:t xml:space="preserve">cal </w:t>
      </w:r>
      <w:r>
        <w:rPr>
          <w:spacing w:val="4"/>
        </w:rPr>
        <w:t xml:space="preserve"> </w:t>
      </w:r>
      <w:r>
        <w:t xml:space="preserve">capacity </w:t>
      </w:r>
      <w:r>
        <w:rPr>
          <w:spacing w:val="17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t xml:space="preserve">replenish   natural  </w:t>
      </w:r>
      <w:r>
        <w:rPr>
          <w:spacing w:val="6"/>
        </w:rPr>
        <w:t xml:space="preserve"> </w:t>
      </w:r>
      <w:r>
        <w:t xml:space="preserve">resources  </w:t>
      </w:r>
      <w:r>
        <w:rPr>
          <w:spacing w:val="2"/>
        </w:rPr>
        <w:t xml:space="preserve"> </w:t>
      </w:r>
      <w:r>
        <w:rPr>
          <w:w w:val="107"/>
        </w:rPr>
        <w:t xml:space="preserve">de- </w:t>
      </w:r>
      <w:r>
        <w:t xml:space="preserve">stroyed </w:t>
      </w:r>
      <w:r>
        <w:rPr>
          <w:spacing w:val="26"/>
        </w:rPr>
        <w:t xml:space="preserve"> </w:t>
      </w:r>
      <w:r>
        <w:t xml:space="preserve">in  the </w:t>
      </w:r>
      <w:r>
        <w:rPr>
          <w:spacing w:val="23"/>
        </w:rPr>
        <w:t xml:space="preserve"> </w:t>
      </w:r>
      <w:r>
        <w:rPr>
          <w:w w:val="108"/>
        </w:rPr>
        <w:t>production</w:t>
      </w:r>
      <w:r>
        <w:rPr>
          <w:spacing w:val="33"/>
          <w:w w:val="108"/>
        </w:rPr>
        <w:t xml:space="preserve"> </w:t>
      </w:r>
      <w:r>
        <w:t xml:space="preserve">process. </w:t>
      </w:r>
      <w:r>
        <w:rPr>
          <w:spacing w:val="22"/>
        </w:rPr>
        <w:t xml:space="preserve"> </w:t>
      </w:r>
      <w:r>
        <w:t xml:space="preserve">Today, </w:t>
      </w:r>
      <w:r>
        <w:rPr>
          <w:spacing w:val="5"/>
        </w:rPr>
        <w:t xml:space="preserve"> </w:t>
      </w:r>
      <w:r>
        <w:rPr>
          <w:w w:val="102"/>
        </w:rPr>
        <w:t>ho</w:t>
      </w:r>
      <w:r>
        <w:rPr>
          <w:spacing w:val="-3"/>
          <w:w w:val="102"/>
        </w:rPr>
        <w:t>w</w:t>
      </w:r>
      <w:r>
        <w:rPr>
          <w:w w:val="99"/>
        </w:rPr>
        <w:t xml:space="preserve">- </w:t>
      </w:r>
      <w:r>
        <w:t>ever,</w:t>
      </w:r>
      <w:r>
        <w:rPr>
          <w:spacing w:val="1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 xml:space="preserve">realization </w:t>
      </w:r>
      <w:r>
        <w:rPr>
          <w:spacing w:val="11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emerged  that</w:t>
      </w:r>
      <w:r>
        <w:rPr>
          <w:spacing w:val="41"/>
        </w:rPr>
        <w:t xml:space="preserve"> </w:t>
      </w:r>
      <w:r>
        <w:rPr>
          <w:w w:val="110"/>
        </w:rPr>
        <w:t xml:space="preserve">natural </w:t>
      </w:r>
      <w:r>
        <w:t xml:space="preserve">resources   are </w:t>
      </w:r>
      <w:r>
        <w:rPr>
          <w:spacing w:val="24"/>
        </w:rPr>
        <w:t xml:space="preserve"> </w:t>
      </w:r>
      <w:r>
        <w:t xml:space="preserve">not </w:t>
      </w:r>
      <w:r>
        <w:rPr>
          <w:spacing w:val="20"/>
        </w:rPr>
        <w:t xml:space="preserve"> </w:t>
      </w:r>
      <w:r>
        <w:t xml:space="preserve">infinite. 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t xml:space="preserve">growing  scale </w:t>
      </w:r>
      <w:r>
        <w:rPr>
          <w:spacing w:val="13"/>
        </w:rPr>
        <w:t xml:space="preserve"> </w:t>
      </w:r>
      <w:r>
        <w:rPr>
          <w:w w:val="104"/>
        </w:rPr>
        <w:t xml:space="preserve">of </w:t>
      </w:r>
      <w:r>
        <w:t xml:space="preserve">the   economic  </w:t>
      </w:r>
      <w:r>
        <w:rPr>
          <w:spacing w:val="6"/>
        </w:rPr>
        <w:t xml:space="preserve"> </w:t>
      </w:r>
      <w:r>
        <w:t xml:space="preserve">system </w:t>
      </w:r>
      <w:r>
        <w:rPr>
          <w:spacing w:val="31"/>
        </w:rPr>
        <w:t xml:space="preserve"> </w:t>
      </w:r>
      <w:r>
        <w:t xml:space="preserve">has </w:t>
      </w:r>
      <w:r>
        <w:rPr>
          <w:spacing w:val="37"/>
        </w:rPr>
        <w:t xml:space="preserve"> </w:t>
      </w:r>
      <w:r>
        <w:t xml:space="preserve">strained  </w:t>
      </w:r>
      <w:r>
        <w:rPr>
          <w:spacing w:val="30"/>
        </w:rPr>
        <w:t xml:space="preserve"> </w:t>
      </w:r>
      <w:r>
        <w:t xml:space="preserve">the   </w:t>
      </w:r>
      <w:r>
        <w:rPr>
          <w:w w:val="110"/>
        </w:rPr>
        <w:t xml:space="preserve">natural </w:t>
      </w:r>
      <w:r>
        <w:t xml:space="preserve">resource </w:t>
      </w:r>
      <w:r>
        <w:rPr>
          <w:spacing w:val="26"/>
        </w:rPr>
        <w:t xml:space="preserve"> </w:t>
      </w:r>
      <w:r>
        <w:rPr>
          <w:w w:val="106"/>
        </w:rPr>
        <w:t>base.</w:t>
      </w:r>
    </w:p>
    <w:p w:rsidR="00D909AC" w:rsidRDefault="008D1DD7">
      <w:pPr>
        <w:spacing w:line="220" w:lineRule="exact"/>
        <w:ind w:left="239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7" w:space="472"/>
            <w:col w:w="4421"/>
          </w:cols>
        </w:sectPr>
      </w:pPr>
      <w:r>
        <w:t xml:space="preserve">This </w:t>
      </w:r>
      <w:r>
        <w:rPr>
          <w:spacing w:val="1"/>
        </w:rPr>
        <w:t xml:space="preserve"> </w:t>
      </w:r>
      <w:r>
        <w:t xml:space="preserve">has </w:t>
      </w:r>
      <w:r>
        <w:rPr>
          <w:spacing w:val="6"/>
        </w:rPr>
        <w:t xml:space="preserve"> </w:t>
      </w:r>
      <w:r>
        <w:t xml:space="preserve">caused </w:t>
      </w:r>
      <w:r>
        <w:rPr>
          <w:spacing w:val="22"/>
        </w:rPr>
        <w:t xml:space="preserve"> </w:t>
      </w:r>
      <w:r>
        <w:t xml:space="preserve">many  </w:t>
      </w:r>
      <w:r>
        <w:rPr>
          <w:w w:val="107"/>
        </w:rPr>
        <w:t>commentators,</w:t>
      </w:r>
      <w:r>
        <w:rPr>
          <w:spacing w:val="31"/>
          <w:w w:val="107"/>
        </w:rPr>
        <w:t xml:space="preserve"> </w:t>
      </w:r>
      <w:r>
        <w:t xml:space="preserve">such </w:t>
      </w:r>
      <w:r>
        <w:rPr>
          <w:spacing w:val="6"/>
        </w:rPr>
        <w:t xml:space="preserve"> </w:t>
      </w:r>
      <w:r>
        <w:rPr>
          <w:w w:val="105"/>
        </w:rPr>
        <w:t>as</w:t>
      </w:r>
    </w:p>
    <w:p w:rsidR="00D909AC" w:rsidRDefault="008D1DD7">
      <w:pPr>
        <w:spacing w:before="4"/>
        <w:ind w:left="116" w:right="-50"/>
      </w:pPr>
      <w:r>
        <w:rPr>
          <w:w w:val="108"/>
        </w:rPr>
        <w:lastRenderedPageBreak/>
        <w:t>stagnate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5"/>
        </w:rPr>
        <w:t>economi</w:t>
      </w:r>
      <w:r>
        <w:rPr>
          <w:spacing w:val="-2"/>
          <w:w w:val="105"/>
        </w:rPr>
        <w:t>c</w:t>
      </w:r>
      <w:r>
        <w:rPr>
          <w:w w:val="133"/>
          <w:position w:val="2"/>
        </w:rPr>
        <w:t>.</w:t>
      </w:r>
      <w:r>
        <w:t xml:space="preserve">.  </w:t>
      </w:r>
      <w:r>
        <w:rPr>
          <w:spacing w:val="6"/>
        </w:rPr>
        <w:t xml:space="preserve"> </w:t>
      </w:r>
      <w:r>
        <w:t xml:space="preserve">If  </w:t>
      </w:r>
      <w:r>
        <w:rPr>
          <w:spacing w:val="18"/>
        </w:rPr>
        <w:t xml:space="preserve"> </w:t>
      </w:r>
      <w:r>
        <w:t xml:space="preserve">productivity  </w:t>
      </w:r>
      <w:r>
        <w:rPr>
          <w:spacing w:val="44"/>
        </w:rPr>
        <w:t xml:space="preserve"> </w:t>
      </w:r>
      <w:r>
        <w:rPr>
          <w:w w:val="107"/>
        </w:rPr>
        <w:t>stagnates</w:t>
      </w:r>
    </w:p>
    <w:p w:rsidR="00D909AC" w:rsidRDefault="008D1DD7">
      <w:pPr>
        <w:spacing w:before="8"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827" w:space="164"/>
            <w:col w:w="3423" w:space="485"/>
            <w:col w:w="4421"/>
          </w:cols>
        </w:sectPr>
      </w:pPr>
      <w:r>
        <w:br w:type="column"/>
      </w:r>
      <w:r>
        <w:rPr>
          <w:w w:val="108"/>
        </w:rPr>
        <w:lastRenderedPageBreak/>
        <w:t>Goodland,</w:t>
      </w:r>
      <w:r>
        <w:rPr>
          <w:spacing w:val="42"/>
          <w:w w:val="108"/>
        </w:rPr>
        <w:t xml:space="preserve"> </w:t>
      </w:r>
      <w:r>
        <w:t xml:space="preserve">to </w:t>
      </w:r>
      <w:r>
        <w:rPr>
          <w:spacing w:val="22"/>
        </w:rPr>
        <w:t xml:space="preserve"> </w:t>
      </w:r>
      <w:r>
        <w:t xml:space="preserve">question 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36"/>
        </w:rPr>
        <w:t xml:space="preserve"> </w:t>
      </w:r>
      <w:r>
        <w:t xml:space="preserve">feasibility </w:t>
      </w:r>
      <w:r>
        <w:rPr>
          <w:spacing w:val="27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rPr>
          <w:w w:val="107"/>
        </w:rPr>
        <w:t>unco</w:t>
      </w:r>
      <w:r>
        <w:rPr>
          <w:spacing w:val="2"/>
          <w:w w:val="107"/>
        </w:rPr>
        <w:t>n</w:t>
      </w:r>
      <w:r>
        <w:rPr>
          <w:w w:val="99"/>
        </w:rPr>
        <w:t>-</w:t>
      </w:r>
    </w:p>
    <w:p w:rsidR="00D909AC" w:rsidRDefault="008D1DD7">
      <w:pPr>
        <w:spacing w:before="1" w:line="240" w:lineRule="exact"/>
        <w:ind w:left="116" w:right="-31"/>
      </w:pPr>
      <w:r>
        <w:rPr>
          <w:w w:val="54"/>
          <w:position w:val="2"/>
        </w:rPr>
        <w:lastRenderedPageBreak/>
        <w:t>Ž</w:t>
      </w:r>
      <w:r>
        <w:rPr>
          <w:w w:val="105"/>
        </w:rPr>
        <w:t>economi</w:t>
      </w:r>
      <w:r>
        <w:rPr>
          <w:spacing w:val="-2"/>
          <w:w w:val="105"/>
        </w:rPr>
        <w:t>c</w:t>
      </w:r>
      <w:r>
        <w:rPr>
          <w:w w:val="133"/>
          <w:position w:val="2"/>
        </w:rPr>
        <w:t>.</w:t>
      </w:r>
      <w:r>
        <w:t>,</w:t>
      </w:r>
      <w:r>
        <w:rPr>
          <w:spacing w:val="8"/>
        </w:rPr>
        <w:t xml:space="preserve"> </w:t>
      </w:r>
      <w:r>
        <w:t>poor</w:t>
      </w:r>
      <w:r>
        <w:rPr>
          <w:spacing w:val="42"/>
        </w:rPr>
        <w:t xml:space="preserve"> </w:t>
      </w:r>
      <w:r>
        <w:t>people</w:t>
      </w:r>
      <w:r>
        <w:rPr>
          <w:spacing w:val="49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 xml:space="preserve">remain </w:t>
      </w:r>
      <w:r>
        <w:rPr>
          <w:spacing w:val="7"/>
        </w:rPr>
        <w:t xml:space="preserve"> </w:t>
      </w:r>
      <w:r>
        <w:t>poor</w:t>
      </w:r>
      <w:r>
        <w:rPr>
          <w:spacing w:val="42"/>
        </w:rPr>
        <w:t xml:space="preserve"> </w:t>
      </w:r>
      <w:r>
        <w:rPr>
          <w:w w:val="54"/>
          <w:position w:val="2"/>
        </w:rPr>
        <w:t>Ž</w:t>
      </w:r>
      <w:r>
        <w:rPr>
          <w:w w:val="103"/>
        </w:rPr>
        <w:t>socia</w:t>
      </w:r>
      <w:r>
        <w:rPr>
          <w:spacing w:val="2"/>
          <w:w w:val="103"/>
        </w:rPr>
        <w:t>l</w:t>
      </w:r>
      <w:r>
        <w:rPr>
          <w:w w:val="133"/>
          <w:position w:val="2"/>
        </w:rPr>
        <w:t>.</w:t>
      </w:r>
      <w:r>
        <w:t>, and</w:t>
      </w:r>
      <w:r>
        <w:rPr>
          <w:spacing w:val="47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rPr>
          <w:w w:val="107"/>
        </w:rPr>
        <w:t>on.</w:t>
      </w:r>
    </w:p>
    <w:p w:rsidR="00D909AC" w:rsidRDefault="008D1DD7">
      <w:pPr>
        <w:spacing w:before="4"/>
        <w:ind w:left="116" w:right="-37" w:firstLine="239"/>
        <w:jc w:val="both"/>
      </w:pPr>
      <w:r>
        <w:t xml:space="preserve">On </w:t>
      </w:r>
      <w:r>
        <w:rPr>
          <w:spacing w:val="18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contrary, </w:t>
      </w:r>
      <w:r>
        <w:rPr>
          <w:spacing w:val="34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man </w:t>
      </w:r>
      <w:r>
        <w:rPr>
          <w:spacing w:val="18"/>
        </w:rPr>
        <w:t xml:space="preserve"> </w:t>
      </w:r>
      <w:r>
        <w:t xml:space="preserve">in  a </w:t>
      </w:r>
      <w:r>
        <w:rPr>
          <w:spacing w:val="1"/>
        </w:rPr>
        <w:t xml:space="preserve"> </w:t>
      </w:r>
      <w:r>
        <w:t xml:space="preserve">rural </w:t>
      </w:r>
      <w:r>
        <w:rPr>
          <w:spacing w:val="33"/>
        </w:rPr>
        <w:t xml:space="preserve"> </w:t>
      </w:r>
      <w:r>
        <w:t xml:space="preserve">area </w:t>
      </w:r>
      <w:r>
        <w:rPr>
          <w:spacing w:val="34"/>
        </w:rPr>
        <w:t xml:space="preserve"> </w:t>
      </w:r>
      <w:r>
        <w:t>is given</w:t>
      </w:r>
      <w:r>
        <w:rPr>
          <w:spacing w:val="1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job,</w:t>
      </w:r>
      <w:r>
        <w:rPr>
          <w:spacing w:val="14"/>
        </w:rPr>
        <w:t xml:space="preserve"> </w:t>
      </w:r>
      <w:r>
        <w:t>he</w:t>
      </w:r>
      <w:r>
        <w:rPr>
          <w:spacing w:val="27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 xml:space="preserve">greater </w:t>
      </w:r>
      <w:r>
        <w:rPr>
          <w:spacing w:val="16"/>
        </w:rPr>
        <w:t xml:space="preserve"> </w:t>
      </w:r>
      <w:r>
        <w:rPr>
          <w:w w:val="107"/>
        </w:rPr>
        <w:t xml:space="preserve">opportunity </w:t>
      </w:r>
      <w:r>
        <w:t>to</w:t>
      </w:r>
      <w:r>
        <w:rPr>
          <w:spacing w:val="24"/>
        </w:rPr>
        <w:t xml:space="preserve"> </w:t>
      </w:r>
      <w:r>
        <w:rPr>
          <w:w w:val="104"/>
        </w:rPr>
        <w:t>acc</w:t>
      </w:r>
      <w:r>
        <w:rPr>
          <w:spacing w:val="4"/>
          <w:w w:val="104"/>
        </w:rPr>
        <w:t>u</w:t>
      </w:r>
      <w:r>
        <w:rPr>
          <w:w w:val="99"/>
        </w:rPr>
        <w:t xml:space="preserve">- </w:t>
      </w:r>
      <w:r>
        <w:t>mulate  capital</w:t>
      </w:r>
      <w:r>
        <w:rPr>
          <w:spacing w:val="38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economi</w:t>
      </w:r>
      <w:r>
        <w:rPr>
          <w:spacing w:val="-2"/>
          <w:w w:val="105"/>
        </w:rPr>
        <w:t>c</w:t>
      </w:r>
      <w:r>
        <w:rPr>
          <w:w w:val="133"/>
          <w:position w:val="2"/>
        </w:rPr>
        <w:t>.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he</w:t>
      </w:r>
      <w:r>
        <w:rPr>
          <w:spacing w:val="24"/>
        </w:rPr>
        <w:t xml:space="preserve"> </w:t>
      </w:r>
      <w:r>
        <w:t xml:space="preserve">accumulates </w:t>
      </w:r>
      <w:r>
        <w:rPr>
          <w:spacing w:val="20"/>
        </w:rPr>
        <w:t xml:space="preserve"> </w:t>
      </w:r>
      <w:r>
        <w:rPr>
          <w:w w:val="105"/>
        </w:rPr>
        <w:t xml:space="preserve">cap- </w:t>
      </w:r>
      <w:r>
        <w:t xml:space="preserve">ital, </w:t>
      </w:r>
      <w:r>
        <w:rPr>
          <w:spacing w:val="22"/>
        </w:rPr>
        <w:t xml:space="preserve"> </w:t>
      </w:r>
      <w:r>
        <w:t xml:space="preserve">he </w:t>
      </w:r>
      <w:r>
        <w:rPr>
          <w:spacing w:val="27"/>
        </w:rPr>
        <w:t xml:space="preserve"> </w:t>
      </w:r>
      <w:r>
        <w:t xml:space="preserve">can </w:t>
      </w:r>
      <w:r>
        <w:rPr>
          <w:spacing w:val="25"/>
        </w:rPr>
        <w:t xml:space="preserve"> </w:t>
      </w:r>
      <w:r>
        <w:t xml:space="preserve">spend </w:t>
      </w:r>
      <w:r>
        <w:rPr>
          <w:spacing w:val="37"/>
        </w:rPr>
        <w:t xml:space="preserve"> </w:t>
      </w:r>
      <w:r>
        <w:t xml:space="preserve">it </w:t>
      </w:r>
      <w:r>
        <w:rPr>
          <w:spacing w:val="16"/>
        </w:rPr>
        <w:t xml:space="preserve"> </w:t>
      </w:r>
      <w:r>
        <w:t xml:space="preserve">by  employing </w:t>
      </w:r>
      <w:r>
        <w:rPr>
          <w:spacing w:val="26"/>
        </w:rPr>
        <w:t xml:space="preserve"> </w:t>
      </w:r>
      <w:r>
        <w:t xml:space="preserve">other  </w:t>
      </w:r>
      <w:r>
        <w:rPr>
          <w:spacing w:val="3"/>
        </w:rPr>
        <w:t xml:space="preserve"> </w:t>
      </w:r>
      <w:r>
        <w:rPr>
          <w:w w:val="110"/>
        </w:rPr>
        <w:t xml:space="preserve">poor </w:t>
      </w:r>
      <w:r>
        <w:t>people  or</w:t>
      </w:r>
      <w:r>
        <w:rPr>
          <w:spacing w:val="29"/>
        </w:rPr>
        <w:t xml:space="preserve"> </w:t>
      </w:r>
      <w:r>
        <w:t>buying</w:t>
      </w:r>
      <w:r>
        <w:rPr>
          <w:spacing w:val="23"/>
        </w:rPr>
        <w:t xml:space="preserve"> </w:t>
      </w:r>
      <w:r>
        <w:t xml:space="preserve">their </w:t>
      </w:r>
      <w:r>
        <w:rPr>
          <w:spacing w:val="3"/>
        </w:rPr>
        <w:t xml:space="preserve"> </w:t>
      </w:r>
      <w:r>
        <w:t xml:space="preserve">products, </w:t>
      </w:r>
      <w:r>
        <w:rPr>
          <w:spacing w:val="9"/>
        </w:rPr>
        <w:t xml:space="preserve"> </w:t>
      </w:r>
      <w:r>
        <w:t xml:space="preserve">thereby </w:t>
      </w:r>
      <w:r>
        <w:rPr>
          <w:spacing w:val="8"/>
        </w:rPr>
        <w:t xml:space="preserve"> </w:t>
      </w:r>
      <w:r>
        <w:rPr>
          <w:w w:val="104"/>
        </w:rPr>
        <w:t>allevia</w:t>
      </w:r>
      <w:r>
        <w:rPr>
          <w:spacing w:val="5"/>
          <w:w w:val="104"/>
        </w:rPr>
        <w:t>t</w:t>
      </w:r>
      <w:r>
        <w:rPr>
          <w:w w:val="99"/>
        </w:rPr>
        <w:t xml:space="preserve">- </w:t>
      </w:r>
      <w:r>
        <w:t>ing</w:t>
      </w:r>
      <w:r>
        <w:rPr>
          <w:spacing w:val="35"/>
        </w:rPr>
        <w:t xml:space="preserve"> </w:t>
      </w:r>
      <w:r>
        <w:t xml:space="preserve">poverty  </w:t>
      </w:r>
      <w:r>
        <w:rPr>
          <w:w w:val="54"/>
          <w:position w:val="2"/>
        </w:rPr>
        <w:t>Ž</w:t>
      </w:r>
      <w:r>
        <w:rPr>
          <w:w w:val="103"/>
        </w:rPr>
        <w:t>socia</w:t>
      </w:r>
      <w:r>
        <w:rPr>
          <w:spacing w:val="2"/>
          <w:w w:val="103"/>
        </w:rPr>
        <w:t>l</w:t>
      </w:r>
      <w:r>
        <w:rPr>
          <w:w w:val="133"/>
          <w:position w:val="2"/>
        </w:rPr>
        <w:t>.</w:t>
      </w:r>
      <w:r>
        <w:t xml:space="preserve">. </w:t>
      </w:r>
      <w:r>
        <w:rPr>
          <w:spacing w:val="-22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poverty  is</w:t>
      </w:r>
      <w:r>
        <w:rPr>
          <w:spacing w:val="28"/>
        </w:rPr>
        <w:t xml:space="preserve"> </w:t>
      </w:r>
      <w:r>
        <w:t xml:space="preserve">alleviated, </w:t>
      </w:r>
      <w:r>
        <w:rPr>
          <w:spacing w:val="22"/>
        </w:rPr>
        <w:t xml:space="preserve"> </w:t>
      </w:r>
      <w:r>
        <w:rPr>
          <w:w w:val="110"/>
        </w:rPr>
        <w:t>poor</w:t>
      </w:r>
    </w:p>
    <w:p w:rsidR="00D909AC" w:rsidRDefault="008D1DD7">
      <w:pPr>
        <w:spacing w:before="5" w:line="240" w:lineRule="exact"/>
        <w:ind w:right="77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6" w:space="472"/>
            <w:col w:w="4422"/>
          </w:cols>
        </w:sectPr>
      </w:pPr>
      <w:r>
        <w:br w:type="column"/>
      </w:r>
      <w:r>
        <w:lastRenderedPageBreak/>
        <w:t>trolled</w:t>
      </w:r>
      <w:r>
        <w:rPr>
          <w:spacing w:val="23"/>
        </w:rPr>
        <w:t xml:space="preserve"> </w:t>
      </w:r>
      <w:r>
        <w:t>growth and</w:t>
      </w:r>
      <w:r>
        <w:rPr>
          <w:spacing w:val="9"/>
        </w:rPr>
        <w:t xml:space="preserve"> </w:t>
      </w:r>
      <w:r>
        <w:t>exponential</w:t>
      </w:r>
      <w:r>
        <w:rPr>
          <w:spacing w:val="39"/>
        </w:rPr>
        <w:t xml:space="preserve"> </w:t>
      </w:r>
      <w:r>
        <w:rPr>
          <w:w w:val="106"/>
        </w:rPr>
        <w:t xml:space="preserve">consumption. </w:t>
      </w:r>
      <w:r>
        <w:rPr>
          <w:w w:val="109"/>
        </w:rPr>
        <w:t>Goodland</w:t>
      </w:r>
      <w:r>
        <w:rPr>
          <w:spacing w:val="28"/>
          <w:w w:val="109"/>
        </w:rPr>
        <w:t xml:space="preserve"> </w:t>
      </w:r>
      <w:r>
        <w:rPr>
          <w:w w:val="54"/>
          <w:position w:val="2"/>
        </w:rPr>
        <w:t>Ž</w:t>
      </w:r>
      <w:r>
        <w:t>199</w:t>
      </w:r>
      <w:r>
        <w:rPr>
          <w:spacing w:val="-2"/>
        </w:rPr>
        <w:t>5</w:t>
      </w:r>
      <w:r>
        <w:rPr>
          <w:w w:val="133"/>
          <w:position w:val="2"/>
        </w:rPr>
        <w:t>.</w:t>
      </w:r>
      <w:r>
        <w:rPr>
          <w:position w:val="2"/>
        </w:rPr>
        <w:t xml:space="preserve"> </w:t>
      </w:r>
      <w:r>
        <w:rPr>
          <w:spacing w:val="-12"/>
          <w:position w:val="2"/>
        </w:rPr>
        <w:t xml:space="preserve"> </w:t>
      </w:r>
      <w:r>
        <w:t xml:space="preserve">writes </w:t>
      </w:r>
      <w:r>
        <w:rPr>
          <w:spacing w:val="5"/>
        </w:rPr>
        <w:t xml:space="preserve"> </w:t>
      </w:r>
      <w:r>
        <w:t xml:space="preserve">that </w:t>
      </w:r>
      <w:r>
        <w:rPr>
          <w:spacing w:val="32"/>
        </w:rPr>
        <w:t xml:space="preserve"> </w:t>
      </w:r>
      <w:r>
        <w:t xml:space="preserve">to </w:t>
      </w:r>
      <w:r>
        <w:rPr>
          <w:spacing w:val="6"/>
        </w:rPr>
        <w:t xml:space="preserve"> </w:t>
      </w:r>
      <w:r>
        <w:t xml:space="preserve">speak </w:t>
      </w:r>
      <w:r>
        <w:rPr>
          <w:spacing w:val="20"/>
        </w:rPr>
        <w:t xml:space="preserve"> </w:t>
      </w:r>
      <w:r>
        <w:rPr>
          <w:w w:val="105"/>
        </w:rPr>
        <w:t xml:space="preserve">accurately </w:t>
      </w:r>
      <w:r>
        <w:t>in</w:t>
      </w:r>
      <w:r>
        <w:rPr>
          <w:spacing w:val="36"/>
        </w:rPr>
        <w:t xml:space="preserve"> </w:t>
      </w:r>
      <w:r>
        <w:t xml:space="preserve">terms </w:t>
      </w:r>
      <w:r>
        <w:rPr>
          <w:spacing w:val="1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 xml:space="preserve">‘economic  sustainability’, </w:t>
      </w:r>
      <w:r>
        <w:rPr>
          <w:spacing w:val="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w w:val="106"/>
        </w:rPr>
        <w:t>nece</w:t>
      </w:r>
      <w:r>
        <w:rPr>
          <w:spacing w:val="5"/>
          <w:w w:val="106"/>
        </w:rPr>
        <w:t>s</w:t>
      </w:r>
      <w:r>
        <w:rPr>
          <w:w w:val="99"/>
        </w:rPr>
        <w:t xml:space="preserve">- </w:t>
      </w:r>
      <w:r>
        <w:t xml:space="preserve">sary </w:t>
      </w:r>
      <w:r>
        <w:rPr>
          <w:spacing w:val="26"/>
        </w:rPr>
        <w:t xml:space="preserve"> </w:t>
      </w:r>
      <w:r>
        <w:t xml:space="preserve">to </w:t>
      </w:r>
      <w:r>
        <w:rPr>
          <w:spacing w:val="35"/>
        </w:rPr>
        <w:t xml:space="preserve"> </w:t>
      </w:r>
      <w:r>
        <w:t xml:space="preserve">‘extrapolate  </w:t>
      </w:r>
      <w:r>
        <w:rPr>
          <w:spacing w:val="28"/>
        </w:rPr>
        <w:t xml:space="preserve"> </w:t>
      </w:r>
      <w:r>
        <w:t xml:space="preserve">the   definition  </w:t>
      </w:r>
      <w:r>
        <w:rPr>
          <w:spacing w:val="24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rPr>
          <w:w w:val="105"/>
        </w:rPr>
        <w:t xml:space="preserve">Hicksian </w:t>
      </w:r>
      <w:r>
        <w:t>income</w:t>
      </w:r>
      <w:r>
        <w:rPr>
          <w:spacing w:val="47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rPr>
          <w:w w:val="54"/>
          <w:position w:val="2"/>
        </w:rPr>
        <w:t>Ž</w:t>
      </w:r>
      <w:r>
        <w:rPr>
          <w:w w:val="104"/>
        </w:rPr>
        <w:t>it</w:t>
      </w:r>
      <w:r>
        <w:rPr>
          <w:spacing w:val="3"/>
          <w:w w:val="104"/>
        </w:rPr>
        <w:t>s</w:t>
      </w:r>
      <w:r>
        <w:rPr>
          <w:w w:val="133"/>
          <w:position w:val="2"/>
        </w:rPr>
        <w:t>.</w:t>
      </w:r>
      <w:r>
        <w:rPr>
          <w:spacing w:val="12"/>
          <w:position w:val="2"/>
        </w:rPr>
        <w:t xml:space="preserve"> </w:t>
      </w:r>
      <w:r>
        <w:t>sole</w:t>
      </w:r>
      <w:r>
        <w:rPr>
          <w:spacing w:val="29"/>
        </w:rPr>
        <w:t xml:space="preserve"> </w:t>
      </w:r>
      <w:r>
        <w:t>focus</w:t>
      </w:r>
      <w:r>
        <w:rPr>
          <w:spacing w:val="27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w w:val="106"/>
        </w:rPr>
        <w:t>human-made</w:t>
      </w:r>
      <w:r>
        <w:rPr>
          <w:spacing w:val="31"/>
          <w:w w:val="106"/>
        </w:rPr>
        <w:t xml:space="preserve"> </w:t>
      </w:r>
      <w:r>
        <w:rPr>
          <w:w w:val="106"/>
        </w:rPr>
        <w:t xml:space="preserve">cap- </w:t>
      </w:r>
      <w:r>
        <w:t xml:space="preserve">ital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19"/>
        </w:rPr>
        <w:t xml:space="preserve"> </w:t>
      </w:r>
      <w:r>
        <w:t xml:space="preserve">its </w:t>
      </w:r>
      <w:r>
        <w:rPr>
          <w:spacing w:val="1"/>
        </w:rPr>
        <w:t xml:space="preserve"> </w:t>
      </w:r>
      <w:r>
        <w:t xml:space="preserve">surrogate  </w:t>
      </w:r>
      <w:r>
        <w:rPr>
          <w:spacing w:val="2"/>
        </w:rPr>
        <w:t xml:space="preserve"> </w:t>
      </w:r>
      <w:r>
        <w:rPr>
          <w:w w:val="54"/>
          <w:position w:val="2"/>
        </w:rPr>
        <w:t>Ž</w:t>
      </w:r>
      <w:r>
        <w:rPr>
          <w:w w:val="104"/>
        </w:rPr>
        <w:t>mone</w:t>
      </w:r>
      <w:r>
        <w:rPr>
          <w:spacing w:val="-3"/>
          <w:w w:val="104"/>
        </w:rPr>
        <w:t>y</w:t>
      </w:r>
      <w:r>
        <w:rPr>
          <w:w w:val="133"/>
          <w:position w:val="2"/>
        </w:rPr>
        <w:t>.</w:t>
      </w:r>
      <w:r>
        <w:rPr>
          <w:spacing w:val="-18"/>
          <w:position w:val="2"/>
        </w:rPr>
        <w:t xml:space="preserve"> </w:t>
      </w:r>
      <w:r>
        <w:rPr>
          <w:spacing w:val="30"/>
        </w:rPr>
        <w:t>..</w:t>
      </w:r>
      <w:r>
        <w:t>.</w:t>
      </w:r>
      <w:r>
        <w:rPr>
          <w:spacing w:val="-20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embrace </w:t>
      </w:r>
      <w:r>
        <w:rPr>
          <w:spacing w:val="45"/>
        </w:rPr>
        <w:t xml:space="preserve"> </w:t>
      </w:r>
      <w:r>
        <w:rPr>
          <w:w w:val="112"/>
        </w:rPr>
        <w:t xml:space="preserve">the </w:t>
      </w:r>
      <w:r>
        <w:t xml:space="preserve">other </w:t>
      </w:r>
      <w:r>
        <w:rPr>
          <w:spacing w:val="30"/>
        </w:rPr>
        <w:t xml:space="preserve"> </w:t>
      </w:r>
      <w:r>
        <w:t xml:space="preserve">three </w:t>
      </w:r>
      <w:r>
        <w:rPr>
          <w:spacing w:val="36"/>
        </w:rPr>
        <w:t xml:space="preserve"> </w:t>
      </w:r>
      <w:r>
        <w:t xml:space="preserve">forms </w:t>
      </w:r>
      <w:r>
        <w:rPr>
          <w:spacing w:val="5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 xml:space="preserve">capital </w:t>
      </w:r>
      <w:r>
        <w:rPr>
          <w:spacing w:val="18"/>
        </w:rPr>
        <w:t xml:space="preserve"> </w:t>
      </w:r>
      <w:r>
        <w:rPr>
          <w:w w:val="54"/>
          <w:position w:val="2"/>
        </w:rPr>
        <w:t>Ž</w:t>
      </w:r>
      <w:r>
        <w:rPr>
          <w:w w:val="109"/>
        </w:rPr>
        <w:t>natural,</w:t>
      </w:r>
      <w:r>
        <w:rPr>
          <w:spacing w:val="38"/>
          <w:w w:val="109"/>
        </w:rPr>
        <w:t xml:space="preserve"> </w:t>
      </w:r>
      <w:r>
        <w:t xml:space="preserve">social  </w:t>
      </w:r>
      <w:r>
        <w:rPr>
          <w:w w:val="110"/>
        </w:rPr>
        <w:t xml:space="preserve">and </w:t>
      </w:r>
      <w:r>
        <w:rPr>
          <w:w w:val="108"/>
        </w:rPr>
        <w:t>huma</w:t>
      </w:r>
      <w:r>
        <w:rPr>
          <w:spacing w:val="2"/>
          <w:w w:val="108"/>
        </w:rPr>
        <w:t>n</w:t>
      </w:r>
      <w:r>
        <w:rPr>
          <w:w w:val="133"/>
          <w:position w:val="2"/>
        </w:rPr>
        <w:t>.</w:t>
      </w:r>
      <w:r>
        <w:rPr>
          <w:w w:val="85"/>
        </w:rPr>
        <w:t>’.</w:t>
      </w:r>
    </w:p>
    <w:p w:rsidR="00D909AC" w:rsidRDefault="00D909AC">
      <w:pPr>
        <w:spacing w:before="18" w:line="200" w:lineRule="exact"/>
        <w:sectPr w:rsidR="00D909AC">
          <w:footerReference w:type="default" r:id="rId8"/>
          <w:pgSz w:w="9880" w:h="13920"/>
          <w:pgMar w:top="560" w:right="260" w:bottom="280" w:left="260" w:header="380" w:footer="807" w:gutter="0"/>
          <w:cols w:space="720"/>
        </w:sectPr>
      </w:pPr>
    </w:p>
    <w:p w:rsidR="00D909AC" w:rsidRDefault="008D1DD7">
      <w:pPr>
        <w:spacing w:before="31" w:line="249" w:lineRule="auto"/>
        <w:ind w:left="156" w:right="-33" w:firstLine="239"/>
        <w:jc w:val="both"/>
      </w:pPr>
      <w:r>
        <w:lastRenderedPageBreak/>
        <w:t xml:space="preserve">An </w:t>
      </w:r>
      <w:r>
        <w:rPr>
          <w:spacing w:val="6"/>
        </w:rPr>
        <w:t xml:space="preserve"> </w:t>
      </w:r>
      <w:r>
        <w:t xml:space="preserve">economic </w:t>
      </w:r>
      <w:r>
        <w:rPr>
          <w:spacing w:val="27"/>
        </w:rPr>
        <w:t xml:space="preserve"> </w:t>
      </w:r>
      <w:r>
        <w:t xml:space="preserve">system </w:t>
      </w:r>
      <w:r>
        <w:rPr>
          <w:spacing w:val="3"/>
        </w:rPr>
        <w:t xml:space="preserve"> </w:t>
      </w:r>
      <w:r>
        <w:t xml:space="preserve">designed </w:t>
      </w:r>
      <w:r>
        <w:rPr>
          <w:spacing w:val="31"/>
        </w:rPr>
        <w:t xml:space="preserve"> </w:t>
      </w:r>
      <w:r>
        <w:t xml:space="preserve">in  light </w:t>
      </w:r>
      <w:r>
        <w:rPr>
          <w:spacing w:val="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w w:val="112"/>
        </w:rPr>
        <w:t xml:space="preserve">the </w:t>
      </w:r>
      <w:r>
        <w:t>theory</w:t>
      </w:r>
      <w:r>
        <w:rPr>
          <w:spacing w:val="3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‘economic</w:t>
      </w:r>
      <w:r>
        <w:rPr>
          <w:spacing w:val="24"/>
        </w:rPr>
        <w:t xml:space="preserve"> </w:t>
      </w:r>
      <w:r>
        <w:t>sustainability’</w:t>
      </w:r>
      <w:r>
        <w:rPr>
          <w:spacing w:val="33"/>
        </w:rPr>
        <w:t xml:space="preserve"> </w:t>
      </w:r>
      <w:r>
        <w:t>is one</w:t>
      </w:r>
      <w:r>
        <w:rPr>
          <w:spacing w:val="27"/>
        </w:rPr>
        <w:t xml:space="preserve"> </w:t>
      </w:r>
      <w:r>
        <w:rPr>
          <w:w w:val="104"/>
        </w:rPr>
        <w:t xml:space="preserve">con- </w:t>
      </w:r>
      <w:r>
        <w:t xml:space="preserve">strained  </w:t>
      </w:r>
      <w:r>
        <w:rPr>
          <w:spacing w:val="14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rPr>
          <w:w w:val="109"/>
        </w:rPr>
        <w:t xml:space="preserve">requirements  </w:t>
      </w:r>
      <w:r>
        <w:t xml:space="preserve">of </w:t>
      </w:r>
      <w:r>
        <w:rPr>
          <w:spacing w:val="8"/>
        </w:rPr>
        <w:t xml:space="preserve"> </w:t>
      </w:r>
      <w:r>
        <w:rPr>
          <w:w w:val="105"/>
        </w:rPr>
        <w:t xml:space="preserve">‘environmental </w:t>
      </w:r>
      <w:r>
        <w:t>sustainability’.  It</w:t>
      </w:r>
      <w:r>
        <w:rPr>
          <w:spacing w:val="40"/>
        </w:rPr>
        <w:t xml:space="preserve"> </w:t>
      </w:r>
      <w:r>
        <w:t xml:space="preserve">restrains </w:t>
      </w:r>
      <w:r>
        <w:rPr>
          <w:spacing w:val="32"/>
        </w:rPr>
        <w:t xml:space="preserve"> </w:t>
      </w:r>
      <w:r>
        <w:t xml:space="preserve">resource </w:t>
      </w:r>
      <w:r>
        <w:rPr>
          <w:spacing w:val="2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109"/>
        </w:rPr>
        <w:t xml:space="preserve">ensure </w:t>
      </w:r>
      <w:r>
        <w:t xml:space="preserve">the </w:t>
      </w:r>
      <w:r>
        <w:rPr>
          <w:spacing w:val="11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38"/>
          <w:w w:val="10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 xml:space="preserve">natural </w:t>
      </w:r>
      <w:r>
        <w:rPr>
          <w:spacing w:val="41"/>
        </w:rPr>
        <w:t xml:space="preserve"> </w:t>
      </w:r>
      <w:r>
        <w:t xml:space="preserve">capital. </w:t>
      </w:r>
      <w:r>
        <w:rPr>
          <w:spacing w:val="15"/>
        </w:rPr>
        <w:t xml:space="preserve"> </w:t>
      </w:r>
      <w:r>
        <w:t xml:space="preserve">It  does </w:t>
      </w:r>
      <w:r>
        <w:rPr>
          <w:spacing w:val="2"/>
        </w:rPr>
        <w:t xml:space="preserve"> </w:t>
      </w:r>
      <w:r>
        <w:rPr>
          <w:w w:val="111"/>
        </w:rPr>
        <w:t xml:space="preserve">not </w:t>
      </w:r>
      <w:r>
        <w:t xml:space="preserve">seek </w:t>
      </w:r>
      <w:r>
        <w:rPr>
          <w:spacing w:val="6"/>
        </w:rPr>
        <w:t xml:space="preserve"> </w:t>
      </w:r>
      <w:r>
        <w:t xml:space="preserve">to  achieve </w:t>
      </w:r>
      <w:r>
        <w:rPr>
          <w:spacing w:val="10"/>
        </w:rPr>
        <w:t xml:space="preserve"> </w:t>
      </w:r>
      <w:r>
        <w:t xml:space="preserve">‘economic </w:t>
      </w:r>
      <w:r>
        <w:rPr>
          <w:spacing w:val="6"/>
        </w:rPr>
        <w:t xml:space="preserve"> </w:t>
      </w:r>
      <w:r>
        <w:t xml:space="preserve">sustainability’ </w:t>
      </w:r>
      <w:r>
        <w:rPr>
          <w:spacing w:val="14"/>
        </w:rPr>
        <w:t xml:space="preserve"> </w:t>
      </w:r>
      <w:r>
        <w:t xml:space="preserve">at </w:t>
      </w:r>
      <w:r>
        <w:rPr>
          <w:spacing w:val="3"/>
        </w:rPr>
        <w:t xml:space="preserve"> </w:t>
      </w:r>
      <w:r>
        <w:rPr>
          <w:w w:val="112"/>
        </w:rPr>
        <w:t xml:space="preserve">the </w:t>
      </w:r>
      <w:r>
        <w:t>cost</w:t>
      </w:r>
      <w:r>
        <w:rPr>
          <w:spacing w:val="3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w w:val="103"/>
        </w:rPr>
        <w:t>‘environmental</w:t>
      </w:r>
      <w:r>
        <w:rPr>
          <w:spacing w:val="44"/>
          <w:w w:val="103"/>
        </w:rPr>
        <w:t xml:space="preserve"> </w:t>
      </w:r>
      <w:r>
        <w:rPr>
          <w:w w:val="103"/>
        </w:rPr>
        <w:t>sustainability’.</w:t>
      </w:r>
    </w:p>
    <w:p w:rsidR="00D909AC" w:rsidRDefault="008D1DD7">
      <w:pPr>
        <w:spacing w:line="249" w:lineRule="auto"/>
        <w:ind w:left="156" w:right="-33" w:firstLine="239"/>
        <w:jc w:val="both"/>
      </w:pP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w w:val="110"/>
        </w:rPr>
        <w:t>literature</w:t>
      </w:r>
      <w:r>
        <w:rPr>
          <w:spacing w:val="19"/>
          <w:w w:val="11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 xml:space="preserve">sustainable </w:t>
      </w:r>
      <w:r>
        <w:rPr>
          <w:spacing w:val="28"/>
        </w:rPr>
        <w:t xml:space="preserve"> </w:t>
      </w:r>
      <w:r>
        <w:rPr>
          <w:w w:val="108"/>
        </w:rPr>
        <w:t>development,</w:t>
      </w:r>
      <w:r>
        <w:rPr>
          <w:spacing w:val="-8"/>
          <w:w w:val="108"/>
        </w:rPr>
        <w:t xml:space="preserve"> </w:t>
      </w:r>
      <w:r>
        <w:rPr>
          <w:w w:val="108"/>
        </w:rPr>
        <w:t xml:space="preserve">it </w:t>
      </w:r>
      <w:r>
        <w:t>has</w:t>
      </w:r>
      <w:r>
        <w:rPr>
          <w:spacing w:val="43"/>
        </w:rPr>
        <w:t xml:space="preserve"> </w:t>
      </w:r>
      <w:r>
        <w:t xml:space="preserve">become </w:t>
      </w:r>
      <w:r>
        <w:rPr>
          <w:spacing w:val="16"/>
        </w:rPr>
        <w:t xml:space="preserve"> </w:t>
      </w:r>
      <w:r>
        <w:rPr>
          <w:w w:val="106"/>
        </w:rPr>
        <w:t>commonplace</w:t>
      </w:r>
      <w:r>
        <w:rPr>
          <w:spacing w:val="16"/>
          <w:w w:val="106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call</w:t>
      </w:r>
      <w:r>
        <w:rPr>
          <w:spacing w:val="34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rPr>
          <w:w w:val="106"/>
        </w:rPr>
        <w:t xml:space="preserve">supplanting </w:t>
      </w:r>
      <w:r>
        <w:t>the</w:t>
      </w:r>
      <w:r>
        <w:rPr>
          <w:spacing w:val="38"/>
        </w:rPr>
        <w:t xml:space="preserve"> </w:t>
      </w:r>
      <w:r>
        <w:t>prevailing</w:t>
      </w:r>
      <w:r>
        <w:rPr>
          <w:spacing w:val="38"/>
        </w:rPr>
        <w:t xml:space="preserve"> </w:t>
      </w:r>
      <w:r>
        <w:t xml:space="preserve">doctrine 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 xml:space="preserve">economic </w:t>
      </w:r>
      <w:r>
        <w:rPr>
          <w:spacing w:val="30"/>
        </w:rPr>
        <w:t xml:space="preserve"> </w:t>
      </w:r>
      <w:r>
        <w:rPr>
          <w:i/>
        </w:rPr>
        <w:t xml:space="preserve">growth </w:t>
      </w:r>
      <w:r>
        <w:t>with</w:t>
      </w:r>
      <w:r>
        <w:rPr>
          <w:spacing w:val="14"/>
        </w:rPr>
        <w:t xml:space="preserve"> </w:t>
      </w:r>
      <w:r>
        <w:rPr>
          <w:w w:val="111"/>
        </w:rPr>
        <w:t xml:space="preserve">a </w:t>
      </w:r>
      <w:r>
        <w:t>new</w:t>
      </w:r>
      <w:r>
        <w:rPr>
          <w:spacing w:val="31"/>
        </w:rPr>
        <w:t xml:space="preserve"> </w:t>
      </w:r>
      <w:r>
        <w:t xml:space="preserve">doctrine 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economic </w:t>
      </w:r>
      <w:r>
        <w:rPr>
          <w:spacing w:val="38"/>
        </w:rPr>
        <w:t xml:space="preserve"> </w:t>
      </w:r>
      <w:r>
        <w:rPr>
          <w:i/>
          <w:w w:val="101"/>
        </w:rPr>
        <w:t>d</w:t>
      </w:r>
      <w:r>
        <w:rPr>
          <w:i/>
          <w:spacing w:val="-13"/>
          <w:w w:val="101"/>
        </w:rPr>
        <w:t>e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  <w:w w:val="103"/>
        </w:rPr>
        <w:t>elopmen</w:t>
      </w:r>
      <w:r>
        <w:rPr>
          <w:i/>
          <w:spacing w:val="5"/>
          <w:w w:val="103"/>
        </w:rPr>
        <w:t>t</w:t>
      </w:r>
      <w:r>
        <w:rPr>
          <w:spacing w:val="12"/>
          <w:w w:val="208"/>
        </w:rPr>
        <w:t>}</w:t>
      </w:r>
      <w:r>
        <w:rPr>
          <w:w w:val="107"/>
        </w:rPr>
        <w:t>for</w:t>
      </w:r>
      <w:r>
        <w:rPr>
          <w:spacing w:val="21"/>
        </w:rPr>
        <w:t xml:space="preserve"> </w:t>
      </w:r>
      <w:r>
        <w:rPr>
          <w:w w:val="108"/>
        </w:rPr>
        <w:t xml:space="preserve">pur- </w:t>
      </w:r>
      <w:r>
        <w:t>suing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 xml:space="preserve">of qualitative </w:t>
      </w:r>
      <w:r>
        <w:rPr>
          <w:spacing w:val="1"/>
        </w:rPr>
        <w:t xml:space="preserve"> </w:t>
      </w:r>
      <w:r>
        <w:t>growth</w:t>
      </w:r>
      <w:r>
        <w:rPr>
          <w:spacing w:val="15"/>
        </w:rPr>
        <w:t xml:space="preserve"> </w:t>
      </w:r>
      <w:r>
        <w:t xml:space="preserve">rather </w:t>
      </w:r>
      <w:r>
        <w:rPr>
          <w:spacing w:val="7"/>
        </w:rPr>
        <w:t xml:space="preserve"> </w:t>
      </w:r>
      <w:r>
        <w:rPr>
          <w:w w:val="111"/>
        </w:rPr>
        <w:t xml:space="preserve">than </w:t>
      </w:r>
      <w:r>
        <w:rPr>
          <w:w w:val="106"/>
        </w:rPr>
        <w:t>quantitative</w:t>
      </w:r>
      <w:r>
        <w:rPr>
          <w:spacing w:val="40"/>
          <w:w w:val="106"/>
        </w:rPr>
        <w:t xml:space="preserve"> </w:t>
      </w:r>
      <w:r>
        <w:rPr>
          <w:w w:val="106"/>
        </w:rPr>
        <w:t>growth.</w:t>
      </w:r>
    </w:p>
    <w:p w:rsidR="00D909AC" w:rsidRDefault="00D909AC">
      <w:pPr>
        <w:spacing w:line="200" w:lineRule="exact"/>
      </w:pPr>
    </w:p>
    <w:p w:rsidR="00D909AC" w:rsidRDefault="00D909AC">
      <w:pPr>
        <w:spacing w:before="18" w:line="200" w:lineRule="exact"/>
      </w:pPr>
    </w:p>
    <w:p w:rsidR="00D909AC" w:rsidRDefault="008D1DD7">
      <w:pPr>
        <w:ind w:left="156" w:right="363"/>
        <w:jc w:val="both"/>
      </w:pPr>
      <w:r>
        <w:rPr>
          <w:b/>
        </w:rPr>
        <w:t>Economic</w:t>
      </w:r>
      <w:r>
        <w:rPr>
          <w:b/>
          <w:spacing w:val="15"/>
        </w:rPr>
        <w:t xml:space="preserve"> </w:t>
      </w:r>
      <w:r>
        <w:rPr>
          <w:b/>
        </w:rPr>
        <w:t>sustainability</w:t>
      </w:r>
      <w:r>
        <w:rPr>
          <w:b/>
          <w:spacing w:val="36"/>
        </w:rPr>
        <w:t xml:space="preserve"> </w:t>
      </w:r>
      <w:r>
        <w:rPr>
          <w:b/>
        </w:rPr>
        <w:t>in</w:t>
      </w:r>
      <w:r>
        <w:rPr>
          <w:b/>
          <w:spacing w:val="24"/>
        </w:rPr>
        <w:t xml:space="preserve"> </w:t>
      </w:r>
      <w:r>
        <w:rPr>
          <w:b/>
        </w:rPr>
        <w:t>planning</w:t>
      </w:r>
      <w:r>
        <w:rPr>
          <w:b/>
          <w:spacing w:val="28"/>
        </w:rPr>
        <w:t xml:space="preserve"> </w:t>
      </w:r>
      <w:r>
        <w:rPr>
          <w:b/>
        </w:rPr>
        <w:t>practice</w:t>
      </w:r>
    </w:p>
    <w:p w:rsidR="00D909AC" w:rsidRDefault="00D909AC">
      <w:pPr>
        <w:spacing w:before="8" w:line="240" w:lineRule="exact"/>
        <w:rPr>
          <w:sz w:val="24"/>
          <w:szCs w:val="24"/>
        </w:rPr>
      </w:pPr>
    </w:p>
    <w:p w:rsidR="00D909AC" w:rsidRDefault="008D1DD7">
      <w:pPr>
        <w:spacing w:line="246" w:lineRule="auto"/>
        <w:ind w:left="156" w:right="-37"/>
        <w:jc w:val="both"/>
      </w:pPr>
      <w:r>
        <w:t>A</w:t>
      </w:r>
      <w:r>
        <w:rPr>
          <w:spacing w:val="22"/>
        </w:rPr>
        <w:t xml:space="preserve"> </w:t>
      </w:r>
      <w:r>
        <w:t>way to</w:t>
      </w:r>
      <w:r>
        <w:rPr>
          <w:spacing w:val="34"/>
        </w:rPr>
        <w:t xml:space="preserve"> </w:t>
      </w:r>
      <w:r>
        <w:t xml:space="preserve">implement </w:t>
      </w:r>
      <w:r>
        <w:rPr>
          <w:spacing w:val="25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 xml:space="preserve">theory </w:t>
      </w:r>
      <w:r>
        <w:rPr>
          <w:spacing w:val="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w w:val="103"/>
        </w:rPr>
        <w:t xml:space="preserve">‘economic </w:t>
      </w:r>
      <w:r>
        <w:t xml:space="preserve">sustainability’ </w:t>
      </w:r>
      <w:r>
        <w:rPr>
          <w:spacing w:val="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 xml:space="preserve">practical </w:t>
      </w:r>
      <w:r>
        <w:rPr>
          <w:spacing w:val="15"/>
        </w:rPr>
        <w:t xml:space="preserve"> </w:t>
      </w:r>
      <w:r>
        <w:t>sense  is</w:t>
      </w:r>
      <w:r>
        <w:rPr>
          <w:spacing w:val="1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 xml:space="preserve">fashion </w:t>
      </w:r>
      <w:r>
        <w:rPr>
          <w:spacing w:val="2"/>
        </w:rPr>
        <w:t xml:space="preserve"> </w:t>
      </w:r>
      <w:r>
        <w:rPr>
          <w:w w:val="111"/>
        </w:rPr>
        <w:t xml:space="preserve">a </w:t>
      </w:r>
      <w:r>
        <w:t xml:space="preserve">method 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t xml:space="preserve">urban  </w:t>
      </w:r>
      <w:r>
        <w:rPr>
          <w:spacing w:val="10"/>
        </w:rPr>
        <w:t xml:space="preserve"> </w:t>
      </w:r>
      <w:r>
        <w:t xml:space="preserve">design </w:t>
      </w:r>
      <w:r>
        <w:rPr>
          <w:spacing w:val="31"/>
        </w:rPr>
        <w:t xml:space="preserve"> </w:t>
      </w:r>
      <w:r>
        <w:t xml:space="preserve">that  </w:t>
      </w:r>
      <w:r>
        <w:rPr>
          <w:spacing w:val="4"/>
        </w:rPr>
        <w:t xml:space="preserve"> </w:t>
      </w:r>
      <w:r>
        <w:t xml:space="preserve">meets   the </w:t>
      </w:r>
      <w:r>
        <w:rPr>
          <w:spacing w:val="43"/>
        </w:rPr>
        <w:t xml:space="preserve"> </w:t>
      </w:r>
      <w:r>
        <w:rPr>
          <w:w w:val="110"/>
        </w:rPr>
        <w:t xml:space="preserve">urban </w:t>
      </w:r>
      <w:r>
        <w:t xml:space="preserve">service </w:t>
      </w:r>
      <w:r>
        <w:rPr>
          <w:spacing w:val="14"/>
        </w:rPr>
        <w:t xml:space="preserve"> </w:t>
      </w:r>
      <w:r>
        <w:t xml:space="preserve">needs </w:t>
      </w:r>
      <w:r>
        <w:rPr>
          <w:spacing w:val="32"/>
        </w:rPr>
        <w:t xml:space="preserve"> </w:t>
      </w:r>
      <w:r>
        <w:t xml:space="preserve">of  the </w:t>
      </w:r>
      <w:r>
        <w:rPr>
          <w:spacing w:val="27"/>
        </w:rPr>
        <w:t xml:space="preserve"> </w:t>
      </w:r>
      <w:r>
        <w:t xml:space="preserve">general </w:t>
      </w:r>
      <w:r>
        <w:rPr>
          <w:spacing w:val="39"/>
        </w:rPr>
        <w:t xml:space="preserve"> </w:t>
      </w:r>
      <w:r>
        <w:t xml:space="preserve">public, </w:t>
      </w:r>
      <w:r>
        <w:rPr>
          <w:spacing w:val="15"/>
        </w:rPr>
        <w:t xml:space="preserve"> </w:t>
      </w:r>
      <w:r>
        <w:rPr>
          <w:w w:val="105"/>
        </w:rPr>
        <w:t xml:space="preserve">particularly </w:t>
      </w:r>
      <w:r>
        <w:t xml:space="preserve">the </w:t>
      </w:r>
      <w:r>
        <w:rPr>
          <w:spacing w:val="12"/>
        </w:rPr>
        <w:t xml:space="preserve"> </w:t>
      </w:r>
      <w:r>
        <w:t xml:space="preserve">urban </w:t>
      </w:r>
      <w:r>
        <w:rPr>
          <w:spacing w:val="30"/>
        </w:rPr>
        <w:t xml:space="preserve"> </w:t>
      </w:r>
      <w:r>
        <w:t xml:space="preserve">poor, </w:t>
      </w:r>
      <w:r>
        <w:rPr>
          <w:spacing w:val="5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 xml:space="preserve">enhancing </w:t>
      </w:r>
      <w:r>
        <w:rPr>
          <w:spacing w:val="35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rPr>
          <w:w w:val="108"/>
        </w:rPr>
        <w:t xml:space="preserve">naturalness </w:t>
      </w:r>
      <w:r>
        <w:t xml:space="preserve">of </w:t>
      </w:r>
      <w:r>
        <w:rPr>
          <w:spacing w:val="41"/>
        </w:rPr>
        <w:t xml:space="preserve"> </w:t>
      </w:r>
      <w:r>
        <w:t xml:space="preserve">the  </w:t>
      </w:r>
      <w:r>
        <w:rPr>
          <w:spacing w:val="18"/>
        </w:rPr>
        <w:t xml:space="preserve"> </w:t>
      </w:r>
      <w:r>
        <w:t xml:space="preserve">urban  </w:t>
      </w:r>
      <w:r>
        <w:rPr>
          <w:spacing w:val="35"/>
        </w:rPr>
        <w:t xml:space="preserve"> </w:t>
      </w:r>
      <w:r>
        <w:rPr>
          <w:w w:val="107"/>
        </w:rPr>
        <w:t xml:space="preserve">environment. </w:t>
      </w:r>
      <w:r>
        <w:rPr>
          <w:spacing w:val="28"/>
          <w:w w:val="107"/>
        </w:rPr>
        <w:t xml:space="preserve"> </w:t>
      </w:r>
      <w:r>
        <w:t xml:space="preserve">This   planning  </w:t>
      </w:r>
      <w:r>
        <w:rPr>
          <w:spacing w:val="29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>p</w:t>
      </w:r>
      <w:r>
        <w:rPr>
          <w:w w:val="99"/>
        </w:rPr>
        <w:t xml:space="preserve">- </w:t>
      </w:r>
      <w:r>
        <w:t>proach  is</w:t>
      </w:r>
      <w:r>
        <w:rPr>
          <w:spacing w:val="6"/>
        </w:rPr>
        <w:t xml:space="preserve"> </w:t>
      </w:r>
      <w:r>
        <w:t>found</w:t>
      </w:r>
      <w:r>
        <w:rPr>
          <w:spacing w:val="3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Lerner’s</w:t>
      </w:r>
      <w:r>
        <w:rPr>
          <w:spacing w:val="45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w w:val="105"/>
        </w:rPr>
        <w:t xml:space="preserve">Brazilian </w:t>
      </w:r>
      <w:r>
        <w:t>city</w:t>
      </w:r>
      <w:r>
        <w:rPr>
          <w:spacing w:val="1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Curitiba </w:t>
      </w:r>
      <w:r>
        <w:rPr>
          <w:spacing w:val="24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Table</w:t>
      </w:r>
      <w:r>
        <w:rPr>
          <w:spacing w:val="19"/>
        </w:rPr>
        <w:t xml:space="preserve"> </w:t>
      </w:r>
      <w:r>
        <w:t>2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2" w:line="249" w:lineRule="auto"/>
        <w:ind w:left="156" w:right="-34" w:firstLine="239"/>
        <w:jc w:val="both"/>
      </w:pPr>
      <w:r>
        <w:t>The</w:t>
      </w:r>
      <w:r>
        <w:rPr>
          <w:spacing w:val="39"/>
        </w:rPr>
        <w:t xml:space="preserve"> </w:t>
      </w:r>
      <w:r>
        <w:rPr>
          <w:w w:val="108"/>
        </w:rPr>
        <w:t>centerpiece</w:t>
      </w:r>
      <w:r>
        <w:rPr>
          <w:spacing w:val="14"/>
          <w:w w:val="10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 xml:space="preserve">Lerner’s  </w:t>
      </w:r>
      <w:r>
        <w:rPr>
          <w:w w:val="106"/>
        </w:rPr>
        <w:t>revitalization</w:t>
      </w:r>
      <w:r>
        <w:rPr>
          <w:spacing w:val="12"/>
          <w:w w:val="106"/>
        </w:rPr>
        <w:t xml:space="preserve"> </w:t>
      </w:r>
      <w:r>
        <w:rPr>
          <w:w w:val="110"/>
        </w:rPr>
        <w:t>pr</w:t>
      </w:r>
      <w:r>
        <w:rPr>
          <w:spacing w:val="-3"/>
          <w:w w:val="110"/>
        </w:rPr>
        <w:t>o</w:t>
      </w:r>
      <w:r>
        <w:rPr>
          <w:w w:val="99"/>
        </w:rPr>
        <w:t xml:space="preserve">- </w:t>
      </w:r>
      <w:r>
        <w:t xml:space="preserve">gram </w:t>
      </w:r>
      <w:r>
        <w:rPr>
          <w:spacing w:val="15"/>
        </w:rPr>
        <w:t xml:space="preserve"> </w:t>
      </w:r>
      <w:r>
        <w:t xml:space="preserve">for </w:t>
      </w:r>
      <w:r>
        <w:rPr>
          <w:spacing w:val="9"/>
        </w:rPr>
        <w:t xml:space="preserve"> </w:t>
      </w:r>
      <w:r>
        <w:t>Curitiba   is</w:t>
      </w:r>
      <w:r>
        <w:rPr>
          <w:spacing w:val="42"/>
        </w:rPr>
        <w:t xml:space="preserve"> </w:t>
      </w:r>
      <w:r>
        <w:t xml:space="preserve">its </w:t>
      </w:r>
      <w:r>
        <w:rPr>
          <w:spacing w:val="3"/>
        </w:rPr>
        <w:t xml:space="preserve"> </w:t>
      </w:r>
      <w:r>
        <w:t xml:space="preserve">bus </w:t>
      </w:r>
      <w:r>
        <w:rPr>
          <w:spacing w:val="10"/>
        </w:rPr>
        <w:t xml:space="preserve"> </w:t>
      </w:r>
      <w:r>
        <w:t xml:space="preserve">system.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t>city</w:t>
      </w:r>
      <w:r>
        <w:rPr>
          <w:spacing w:val="42"/>
        </w:rPr>
        <w:t xml:space="preserve"> </w:t>
      </w:r>
      <w:r>
        <w:rPr>
          <w:w w:val="104"/>
        </w:rPr>
        <w:t xml:space="preserve">of </w:t>
      </w:r>
      <w:r>
        <w:t xml:space="preserve">Curitiba </w:t>
      </w:r>
      <w:r>
        <w:rPr>
          <w:spacing w:val="45"/>
        </w:rPr>
        <w:t xml:space="preserve"> </w:t>
      </w:r>
      <w:r>
        <w:t xml:space="preserve">permits </w:t>
      </w:r>
      <w:r>
        <w:rPr>
          <w:spacing w:val="31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 xml:space="preserve">high-rise </w:t>
      </w:r>
      <w:r>
        <w:rPr>
          <w:spacing w:val="22"/>
        </w:rPr>
        <w:t xml:space="preserve"> </w:t>
      </w:r>
      <w:r>
        <w:rPr>
          <w:w w:val="107"/>
        </w:rPr>
        <w:t xml:space="preserve">apartment </w:t>
      </w:r>
      <w:r>
        <w:rPr>
          <w:spacing w:val="9"/>
          <w:w w:val="107"/>
        </w:rPr>
        <w:t xml:space="preserve"> </w:t>
      </w:r>
      <w:r>
        <w:rPr>
          <w:w w:val="107"/>
        </w:rPr>
        <w:t>build-</w:t>
      </w:r>
    </w:p>
    <w:p w:rsidR="00D909AC" w:rsidRDefault="008D1DD7">
      <w:pPr>
        <w:spacing w:before="34" w:line="255" w:lineRule="auto"/>
        <w:ind w:right="74"/>
        <w:jc w:val="both"/>
      </w:pPr>
      <w:r>
        <w:br w:type="column"/>
      </w:r>
      <w:r>
        <w:lastRenderedPageBreak/>
        <w:t>ings</w:t>
      </w:r>
      <w:r>
        <w:rPr>
          <w:spacing w:val="39"/>
        </w:rPr>
        <w:t xml:space="preserve"> </w:t>
      </w:r>
      <w:r>
        <w:t xml:space="preserve">near </w:t>
      </w:r>
      <w:r>
        <w:rPr>
          <w:spacing w:val="27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t xml:space="preserve">major </w:t>
      </w:r>
      <w:r>
        <w:rPr>
          <w:spacing w:val="14"/>
        </w:rPr>
        <w:t xml:space="preserve"> </w:t>
      </w:r>
      <w:r>
        <w:t xml:space="preserve">bus </w:t>
      </w:r>
      <w:r>
        <w:rPr>
          <w:spacing w:val="1"/>
        </w:rPr>
        <w:t xml:space="preserve"> </w:t>
      </w:r>
      <w:r>
        <w:t>lines,</w:t>
      </w:r>
      <w:r>
        <w:rPr>
          <w:spacing w:val="50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rPr>
          <w:w w:val="109"/>
        </w:rPr>
        <w:t xml:space="preserve">bottom </w:t>
      </w:r>
      <w:r>
        <w:t>two</w:t>
      </w:r>
      <w:r>
        <w:rPr>
          <w:spacing w:val="13"/>
        </w:rPr>
        <w:t xml:space="preserve"> </w:t>
      </w:r>
      <w:r>
        <w:t>floors</w:t>
      </w:r>
      <w:r>
        <w:rPr>
          <w:spacing w:val="3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these  are</w:t>
      </w:r>
      <w:r>
        <w:rPr>
          <w:spacing w:val="39"/>
        </w:rPr>
        <w:t xml:space="preserve"> </w:t>
      </w:r>
      <w:r>
        <w:t xml:space="preserve">located </w:t>
      </w:r>
      <w:r>
        <w:rPr>
          <w:spacing w:val="4"/>
        </w:rPr>
        <w:t xml:space="preserve"> </w:t>
      </w:r>
      <w:r>
        <w:t>stores.</w:t>
      </w:r>
      <w:r>
        <w:rPr>
          <w:spacing w:val="4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rPr>
          <w:w w:val="107"/>
        </w:rPr>
        <w:t xml:space="preserve">stores </w:t>
      </w:r>
      <w:r>
        <w:t>nearby,</w:t>
      </w:r>
      <w:r>
        <w:rPr>
          <w:spacing w:val="48"/>
        </w:rPr>
        <w:t xml:space="preserve"> </w:t>
      </w:r>
      <w:r>
        <w:t xml:space="preserve">residents </w:t>
      </w:r>
      <w:r>
        <w:rPr>
          <w:spacing w:val="21"/>
        </w:rPr>
        <w:t xml:space="preserve"> </w:t>
      </w:r>
      <w:r>
        <w:t xml:space="preserve">need </w:t>
      </w:r>
      <w:r>
        <w:rPr>
          <w:spacing w:val="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travel</w:t>
      </w:r>
      <w:r>
        <w:rPr>
          <w:spacing w:val="46"/>
        </w:rPr>
        <w:t xml:space="preserve"> </w:t>
      </w:r>
      <w:r>
        <w:t>less.</w:t>
      </w:r>
      <w:r>
        <w:rPr>
          <w:spacing w:val="2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w w:val="104"/>
        </w:rPr>
        <w:t>proxi</w:t>
      </w:r>
      <w:r>
        <w:rPr>
          <w:spacing w:val="-5"/>
          <w:w w:val="104"/>
        </w:rPr>
        <w:t>m</w:t>
      </w:r>
      <w:r>
        <w:rPr>
          <w:w w:val="99"/>
        </w:rPr>
        <w:t xml:space="preserve">- </w:t>
      </w:r>
      <w:r>
        <w:t>ity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major</w:t>
      </w:r>
      <w:r>
        <w:rPr>
          <w:spacing w:val="31"/>
        </w:rPr>
        <w:t xml:space="preserve"> </w:t>
      </w:r>
      <w:r>
        <w:rPr>
          <w:w w:val="110"/>
        </w:rPr>
        <w:t xml:space="preserve">apartment </w:t>
      </w:r>
      <w:r>
        <w:t>complexes</w:t>
      </w:r>
      <w:r>
        <w:rPr>
          <w:spacing w:val="2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w w:val="105"/>
        </w:rPr>
        <w:t xml:space="preserve">buses </w:t>
      </w:r>
      <w:r>
        <w:t>gives</w:t>
      </w:r>
      <w:r>
        <w:rPr>
          <w:spacing w:val="44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t xml:space="preserve">large </w:t>
      </w:r>
      <w:r>
        <w:rPr>
          <w:spacing w:val="25"/>
        </w:rPr>
        <w:t xml:space="preserve"> </w:t>
      </w:r>
      <w:r>
        <w:t xml:space="preserve">number   of </w:t>
      </w:r>
      <w:r>
        <w:rPr>
          <w:spacing w:val="5"/>
        </w:rPr>
        <w:t xml:space="preserve"> </w:t>
      </w:r>
      <w:r>
        <w:rPr>
          <w:w w:val="106"/>
        </w:rPr>
        <w:t xml:space="preserve">commuters </w:t>
      </w:r>
      <w:r>
        <w:rPr>
          <w:spacing w:val="2"/>
          <w:w w:val="106"/>
        </w:rPr>
        <w:t xml:space="preserve"> </w:t>
      </w:r>
      <w:r>
        <w:rPr>
          <w:w w:val="106"/>
        </w:rPr>
        <w:t xml:space="preserve">convenient </w:t>
      </w:r>
      <w:r>
        <w:t xml:space="preserve">access </w:t>
      </w:r>
      <w:r>
        <w:rPr>
          <w:spacing w:val="7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rPr>
          <w:w w:val="109"/>
        </w:rPr>
        <w:t>transportation.</w:t>
      </w:r>
      <w:r>
        <w:rPr>
          <w:spacing w:val="35"/>
          <w:w w:val="109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 xml:space="preserve">bus </w:t>
      </w:r>
      <w:r>
        <w:rPr>
          <w:spacing w:val="4"/>
        </w:rPr>
        <w:t xml:space="preserve"> </w:t>
      </w:r>
      <w:r>
        <w:t>system  is</w:t>
      </w:r>
      <w:r>
        <w:rPr>
          <w:spacing w:val="35"/>
        </w:rPr>
        <w:t xml:space="preserve"> </w:t>
      </w:r>
      <w:r>
        <w:rPr>
          <w:w w:val="112"/>
        </w:rPr>
        <w:t xml:space="preserve">the </w:t>
      </w:r>
      <w:r>
        <w:t xml:space="preserve">right </w:t>
      </w:r>
      <w:r>
        <w:rPr>
          <w:spacing w:val="19"/>
        </w:rPr>
        <w:t xml:space="preserve"> </w:t>
      </w:r>
      <w:r>
        <w:t>mix</w:t>
      </w:r>
      <w:r>
        <w:rPr>
          <w:spacing w:val="37"/>
        </w:rPr>
        <w:t xml:space="preserve"> </w:t>
      </w:r>
      <w:r>
        <w:t xml:space="preserve">of  red </w:t>
      </w:r>
      <w:r>
        <w:rPr>
          <w:spacing w:val="21"/>
        </w:rPr>
        <w:t xml:space="preserve"> </w:t>
      </w:r>
      <w:r>
        <w:t xml:space="preserve">express </w:t>
      </w:r>
      <w:r>
        <w:rPr>
          <w:spacing w:val="20"/>
        </w:rPr>
        <w:t xml:space="preserve"> </w:t>
      </w:r>
      <w:r>
        <w:t xml:space="preserve">buses </w:t>
      </w:r>
      <w:r>
        <w:rPr>
          <w:spacing w:val="22"/>
        </w:rPr>
        <w:t xml:space="preserve"> </w:t>
      </w:r>
      <w:r>
        <w:t xml:space="preserve">on </w:t>
      </w:r>
      <w:r>
        <w:rPr>
          <w:spacing w:val="11"/>
        </w:rPr>
        <w:t xml:space="preserve"> </w:t>
      </w:r>
      <w:r>
        <w:t xml:space="preserve">special </w:t>
      </w:r>
      <w:r>
        <w:rPr>
          <w:spacing w:val="19"/>
        </w:rPr>
        <w:t xml:space="preserve"> </w:t>
      </w:r>
      <w:r>
        <w:rPr>
          <w:w w:val="106"/>
        </w:rPr>
        <w:t xml:space="preserve">lanes </w:t>
      </w:r>
      <w:r>
        <w:t xml:space="preserve">that </w:t>
      </w:r>
      <w:r>
        <w:rPr>
          <w:spacing w:val="18"/>
        </w:rPr>
        <w:t xml:space="preserve"> </w:t>
      </w:r>
      <w:r>
        <w:t xml:space="preserve">speed </w:t>
      </w:r>
      <w:r>
        <w:rPr>
          <w:spacing w:val="9"/>
        </w:rPr>
        <w:t xml:space="preserve"> </w:t>
      </w:r>
      <w:r>
        <w:t xml:space="preserve">past </w:t>
      </w:r>
      <w:r>
        <w:rPr>
          <w:spacing w:val="1"/>
        </w:rPr>
        <w:t xml:space="preserve"> </w:t>
      </w:r>
      <w:r>
        <w:t>slower</w:t>
      </w:r>
      <w:r>
        <w:rPr>
          <w:spacing w:val="39"/>
        </w:rPr>
        <w:t xml:space="preserve"> </w:t>
      </w:r>
      <w:r>
        <w:t>traffic,  local</w:t>
      </w:r>
      <w:r>
        <w:rPr>
          <w:spacing w:val="42"/>
        </w:rPr>
        <w:t xml:space="preserve"> </w:t>
      </w:r>
      <w:r>
        <w:t xml:space="preserve">feeder </w:t>
      </w:r>
      <w:r>
        <w:rPr>
          <w:spacing w:val="21"/>
        </w:rPr>
        <w:t xml:space="preserve"> </w:t>
      </w:r>
      <w:r>
        <w:rPr>
          <w:w w:val="104"/>
        </w:rPr>
        <w:t xml:space="preserve">buses, </w:t>
      </w:r>
      <w:r>
        <w:t>and</w:t>
      </w:r>
      <w:r>
        <w:rPr>
          <w:spacing w:val="25"/>
        </w:rPr>
        <w:t xml:space="preserve"> </w:t>
      </w:r>
      <w:r>
        <w:t>buses</w:t>
      </w:r>
      <w:r>
        <w:rPr>
          <w:spacing w:val="24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allow riders</w:t>
      </w:r>
      <w:r>
        <w:rPr>
          <w:spacing w:val="3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circulate</w:t>
      </w:r>
      <w:r>
        <w:rPr>
          <w:spacing w:val="4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w w:val="112"/>
        </w:rPr>
        <w:t xml:space="preserve">the </w:t>
      </w:r>
      <w:r>
        <w:t xml:space="preserve">downtown   area.  </w:t>
      </w:r>
      <w:r>
        <w:rPr>
          <w:spacing w:val="13"/>
        </w:rPr>
        <w:t xml:space="preserve"> </w:t>
      </w:r>
      <w:r>
        <w:t xml:space="preserve">Riders  </w:t>
      </w:r>
      <w:r>
        <w:rPr>
          <w:spacing w:val="19"/>
        </w:rPr>
        <w:t xml:space="preserve"> </w:t>
      </w:r>
      <w:r>
        <w:t xml:space="preserve">insert  </w:t>
      </w:r>
      <w:r>
        <w:rPr>
          <w:spacing w:val="15"/>
        </w:rPr>
        <w:t xml:space="preserve"> </w:t>
      </w:r>
      <w:r>
        <w:t xml:space="preserve">tokens 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42"/>
        </w:rPr>
        <w:t xml:space="preserve"> </w:t>
      </w:r>
      <w:r>
        <w:rPr>
          <w:w w:val="112"/>
        </w:rPr>
        <w:t xml:space="preserve">enter </w:t>
      </w:r>
      <w:r>
        <w:t xml:space="preserve">giant, </w:t>
      </w:r>
      <w:r>
        <w:rPr>
          <w:spacing w:val="35"/>
        </w:rPr>
        <w:t xml:space="preserve"> </w:t>
      </w:r>
      <w:r>
        <w:t xml:space="preserve">steel-and-glass  </w:t>
      </w:r>
      <w:r>
        <w:rPr>
          <w:spacing w:val="29"/>
        </w:rPr>
        <w:t xml:space="preserve"> </w:t>
      </w:r>
      <w:r>
        <w:t xml:space="preserve">boarding  </w:t>
      </w:r>
      <w:r>
        <w:rPr>
          <w:spacing w:val="10"/>
        </w:rPr>
        <w:t xml:space="preserve"> </w:t>
      </w:r>
      <w:r>
        <w:t xml:space="preserve">tubes   located  </w:t>
      </w:r>
      <w:r>
        <w:rPr>
          <w:spacing w:val="8"/>
        </w:rPr>
        <w:t xml:space="preserve"> </w:t>
      </w:r>
      <w:r>
        <w:rPr>
          <w:w w:val="113"/>
        </w:rPr>
        <w:t xml:space="preserve">at </w:t>
      </w:r>
      <w:r>
        <w:t xml:space="preserve">bus </w:t>
      </w:r>
      <w:r>
        <w:rPr>
          <w:spacing w:val="9"/>
        </w:rPr>
        <w:t xml:space="preserve"> </w:t>
      </w:r>
      <w:r>
        <w:t xml:space="preserve">stops,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t xml:space="preserve">then </w:t>
      </w:r>
      <w:r>
        <w:rPr>
          <w:spacing w:val="34"/>
        </w:rPr>
        <w:t xml:space="preserve"> </w:t>
      </w:r>
      <w:r>
        <w:t xml:space="preserve">wait  for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24"/>
        </w:rPr>
        <w:t xml:space="preserve"> </w:t>
      </w:r>
      <w:r>
        <w:t xml:space="preserve">buses </w:t>
      </w:r>
      <w:r>
        <w:rPr>
          <w:spacing w:val="19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rPr>
          <w:w w:val="104"/>
        </w:rPr>
        <w:t xml:space="preserve">dock. </w:t>
      </w:r>
      <w:r>
        <w:t>This</w:t>
      </w:r>
      <w:r>
        <w:rPr>
          <w:spacing w:val="12"/>
        </w:rPr>
        <w:t xml:space="preserve"> </w:t>
      </w:r>
      <w:r>
        <w:t>increases  the</w:t>
      </w:r>
      <w:r>
        <w:rPr>
          <w:spacing w:val="30"/>
        </w:rPr>
        <w:t xml:space="preserve"> </w:t>
      </w:r>
      <w:r>
        <w:t>efficiency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bus</w:t>
      </w:r>
      <w:r>
        <w:rPr>
          <w:spacing w:val="15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by saving time</w:t>
      </w:r>
      <w:r>
        <w:rPr>
          <w:spacing w:val="21"/>
        </w:rPr>
        <w:t xml:space="preserve"> </w:t>
      </w:r>
      <w:r>
        <w:t>usually</w:t>
      </w:r>
      <w:r>
        <w:rPr>
          <w:spacing w:val="12"/>
        </w:rPr>
        <w:t xml:space="preserve"> </w:t>
      </w:r>
      <w:r>
        <w:t>wasted</w:t>
      </w:r>
      <w:r>
        <w:rPr>
          <w:spacing w:val="2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fare-paying.</w:t>
      </w:r>
      <w:r>
        <w:rPr>
          <w:spacing w:val="34"/>
        </w:rPr>
        <w:t xml:space="preserve"> </w:t>
      </w:r>
      <w:r>
        <w:rPr>
          <w:w w:val="109"/>
        </w:rPr>
        <w:t xml:space="preserve">The </w:t>
      </w:r>
      <w:r>
        <w:t>specially designed</w:t>
      </w:r>
      <w:r>
        <w:rPr>
          <w:spacing w:val="30"/>
        </w:rPr>
        <w:t xml:space="preserve"> </w:t>
      </w:r>
      <w:r>
        <w:t>buses</w:t>
      </w:r>
      <w:r>
        <w:rPr>
          <w:spacing w:val="16"/>
        </w:rPr>
        <w:t xml:space="preserve"> </w:t>
      </w:r>
      <w:r>
        <w:t>themselves</w:t>
      </w:r>
      <w:r>
        <w:rPr>
          <w:spacing w:val="38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rPr>
          <w:w w:val="107"/>
        </w:rPr>
        <w:t xml:space="preserve">faster, </w:t>
      </w:r>
      <w:r>
        <w:t xml:space="preserve">cheaper, </w:t>
      </w:r>
      <w:r>
        <w:rPr>
          <w:spacing w:val="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more</w:t>
      </w:r>
      <w:r>
        <w:rPr>
          <w:spacing w:val="37"/>
        </w:rPr>
        <w:t xml:space="preserve"> </w:t>
      </w:r>
      <w:r>
        <w:rPr>
          <w:w w:val="107"/>
        </w:rPr>
        <w:t xml:space="preserve">comfortable </w:t>
      </w:r>
      <w:r>
        <w:t>than</w:t>
      </w:r>
      <w:r>
        <w:rPr>
          <w:spacing w:val="44"/>
        </w:rPr>
        <w:t xml:space="preserve"> </w:t>
      </w:r>
      <w:r>
        <w:rPr>
          <w:w w:val="106"/>
        </w:rPr>
        <w:t xml:space="preserve">automobiles, </w:t>
      </w:r>
      <w:r>
        <w:t>which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explain</w:t>
      </w:r>
      <w:r>
        <w:rPr>
          <w:spacing w:val="32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900</w:t>
      </w:r>
      <w:r>
        <w:rPr>
          <w:spacing w:val="-19"/>
        </w:rPr>
        <w:t xml:space="preserve"> </w:t>
      </w:r>
      <w:r>
        <w:t>000</w:t>
      </w:r>
      <w:r>
        <w:rPr>
          <w:spacing w:val="5"/>
        </w:rPr>
        <w:t xml:space="preserve"> </w:t>
      </w:r>
      <w:r>
        <w:t>riders</w:t>
      </w:r>
      <w:r>
        <w:rPr>
          <w:spacing w:val="44"/>
        </w:rPr>
        <w:t xml:space="preserve"> </w:t>
      </w:r>
      <w:r>
        <w:rPr>
          <w:w w:val="111"/>
        </w:rPr>
        <w:t xml:space="preserve">a </w:t>
      </w:r>
      <w:r>
        <w:t xml:space="preserve">day,  or </w:t>
      </w:r>
      <w:r>
        <w:rPr>
          <w:spacing w:val="15"/>
        </w:rPr>
        <w:t xml:space="preserve"> </w:t>
      </w:r>
      <w:r>
        <w:t xml:space="preserve">two-thirds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Curitiba’s </w:t>
      </w:r>
      <w:r>
        <w:rPr>
          <w:spacing w:val="33"/>
        </w:rPr>
        <w:t xml:space="preserve"> </w:t>
      </w:r>
      <w:r>
        <w:rPr>
          <w:w w:val="105"/>
        </w:rPr>
        <w:t xml:space="preserve">population,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rely </w:t>
      </w:r>
      <w:r>
        <w:t>on</w:t>
      </w:r>
      <w:r>
        <w:rPr>
          <w:spacing w:val="31"/>
        </w:rPr>
        <w:t xml:space="preserve"> </w:t>
      </w:r>
      <w:r>
        <w:t>them.  As</w:t>
      </w:r>
      <w:r>
        <w:rPr>
          <w:spacing w:val="2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 xml:space="preserve">result </w:t>
      </w:r>
      <w:r>
        <w:rPr>
          <w:spacing w:val="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 xml:space="preserve">popularity, </w:t>
      </w:r>
      <w:r>
        <w:rPr>
          <w:spacing w:val="12"/>
        </w:rPr>
        <w:t xml:space="preserve"> </w:t>
      </w:r>
      <w:r>
        <w:rPr>
          <w:w w:val="104"/>
        </w:rPr>
        <w:t xml:space="preserve">Curitiba’s </w:t>
      </w:r>
      <w:r>
        <w:t>public</w:t>
      </w:r>
      <w:r>
        <w:rPr>
          <w:spacing w:val="29"/>
        </w:rPr>
        <w:t xml:space="preserve"> </w:t>
      </w:r>
      <w:r>
        <w:t xml:space="preserve">transit </w:t>
      </w:r>
      <w:r>
        <w:rPr>
          <w:spacing w:val="10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pays</w:t>
      </w:r>
      <w:r>
        <w:rPr>
          <w:spacing w:val="1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itself</w:t>
      </w:r>
      <w:r>
        <w:rPr>
          <w:spacing w:val="29"/>
        </w:rPr>
        <w:t xml:space="preserve"> </w:t>
      </w:r>
      <w:r>
        <w:rPr>
          <w:w w:val="54"/>
          <w:position w:val="2"/>
        </w:rPr>
        <w:t>Ž</w:t>
      </w:r>
      <w:r>
        <w:rPr>
          <w:w w:val="108"/>
        </w:rPr>
        <w:t>Moore,</w:t>
      </w:r>
      <w:r>
        <w:rPr>
          <w:spacing w:val="2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line="257" w:lineRule="auto"/>
        <w:ind w:right="80" w:firstLine="239"/>
        <w:jc w:val="both"/>
      </w:pPr>
      <w:r>
        <w:t xml:space="preserve">Curitiba </w:t>
      </w:r>
      <w:r>
        <w:rPr>
          <w:spacing w:val="2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  <w:w w:val="75"/>
        </w:rPr>
        <w:t>‘</w:t>
      </w:r>
      <w:r>
        <w:rPr>
          <w:w w:val="108"/>
        </w:rPr>
        <w:t>green</w:t>
      </w:r>
      <w:r>
        <w:rPr>
          <w:spacing w:val="25"/>
          <w:w w:val="108"/>
        </w:rPr>
        <w:t xml:space="preserve"> </w:t>
      </w:r>
      <w:r>
        <w:t xml:space="preserve">city’. Lerner </w:t>
      </w:r>
      <w:r>
        <w:rPr>
          <w:spacing w:val="31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rPr>
          <w:w w:val="110"/>
        </w:rPr>
        <w:t>pr</w:t>
      </w:r>
      <w:r>
        <w:rPr>
          <w:spacing w:val="-3"/>
          <w:w w:val="110"/>
        </w:rPr>
        <w:t>o</w:t>
      </w:r>
      <w:r>
        <w:rPr>
          <w:w w:val="99"/>
        </w:rPr>
        <w:t xml:space="preserve">- </w:t>
      </w:r>
      <w:r>
        <w:t xml:space="preserve">moted </w:t>
      </w:r>
      <w:r>
        <w:rPr>
          <w:spacing w:val="9"/>
        </w:rPr>
        <w:t xml:space="preserve"> </w:t>
      </w:r>
      <w:r>
        <w:t xml:space="preserve">the  creation 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public</w:t>
      </w:r>
      <w:r>
        <w:rPr>
          <w:spacing w:val="39"/>
        </w:rPr>
        <w:t xml:space="preserve"> </w:t>
      </w:r>
      <w:r>
        <w:t>parks,</w:t>
      </w:r>
      <w:r>
        <w:rPr>
          <w:spacing w:val="45"/>
        </w:rPr>
        <w:t xml:space="preserve"> </w:t>
      </w:r>
      <w:r>
        <w:t xml:space="preserve">placed </w:t>
      </w:r>
      <w:r>
        <w:rPr>
          <w:spacing w:val="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w w:val="105"/>
        </w:rPr>
        <w:t xml:space="preserve">lush </w:t>
      </w:r>
      <w:r>
        <w:rPr>
          <w:spacing w:val="1"/>
        </w:rPr>
        <w:t>b</w:t>
      </w:r>
      <w:r>
        <w:rPr>
          <w:spacing w:val="-2"/>
        </w:rPr>
        <w:t>o</w:t>
      </w:r>
      <w:r>
        <w:rPr>
          <w:spacing w:val="1"/>
        </w:rPr>
        <w:t>tanica</w:t>
      </w:r>
      <w:r>
        <w:t xml:space="preserve">l   </w:t>
      </w:r>
      <w:r>
        <w:rPr>
          <w:spacing w:val="27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ar</w:t>
      </w:r>
      <w:r>
        <w:rPr>
          <w:spacing w:val="-2"/>
        </w:rPr>
        <w:t>d</w:t>
      </w:r>
      <w:r>
        <w:rPr>
          <w:spacing w:val="1"/>
        </w:rPr>
        <w:t>e</w:t>
      </w:r>
      <w:r>
        <w:t xml:space="preserve">n   </w:t>
      </w:r>
      <w:r>
        <w:rPr>
          <w:spacing w:val="26"/>
        </w:rPr>
        <w:t xml:space="preserve"> </w:t>
      </w:r>
      <w:r>
        <w:rPr>
          <w:spacing w:val="-2"/>
        </w:rPr>
        <w:t>dow</w:t>
      </w:r>
      <w:r>
        <w:rPr>
          <w:spacing w:val="1"/>
        </w:rPr>
        <w:t>nt</w:t>
      </w:r>
      <w:r>
        <w:rPr>
          <w:spacing w:val="-2"/>
        </w:rPr>
        <w:t>ow</w:t>
      </w:r>
      <w:r>
        <w:rPr>
          <w:spacing w:val="1"/>
        </w:rPr>
        <w:t>n</w:t>
      </w:r>
      <w:r>
        <w:t xml:space="preserve">,   </w:t>
      </w:r>
      <w:r>
        <w:rPr>
          <w:spacing w:val="13"/>
        </w:rPr>
        <w:t xml:space="preserve"> </w:t>
      </w:r>
      <w:r>
        <w:rPr>
          <w:spacing w:val="1"/>
        </w:rPr>
        <w:t>an</w:t>
      </w:r>
      <w:r>
        <w:t xml:space="preserve">d   </w:t>
      </w:r>
      <w:r>
        <w:rPr>
          <w:spacing w:val="6"/>
        </w:rPr>
        <w:t xml:space="preserve"> </w:t>
      </w:r>
      <w:r>
        <w:rPr>
          <w:spacing w:val="1"/>
          <w:w w:val="106"/>
        </w:rPr>
        <w:t>established</w:t>
      </w:r>
    </w:p>
    <w:p w:rsidR="00D909AC" w:rsidRDefault="008D1DD7">
      <w:pPr>
        <w:spacing w:line="256" w:lineRule="auto"/>
        <w:ind w:right="81"/>
        <w:jc w:val="both"/>
        <w:sectPr w:rsidR="00D909AC">
          <w:type w:val="continuous"/>
          <w:pgSz w:w="9880" w:h="13920"/>
          <w:pgMar w:top="320" w:right="260" w:bottom="280" w:left="260" w:header="720" w:footer="720" w:gutter="0"/>
          <w:cols w:num="2" w:space="720" w:equalWidth="0">
            <w:col w:w="4463" w:space="476"/>
            <w:col w:w="4421"/>
          </w:cols>
        </w:sectPr>
      </w:pPr>
      <w:r>
        <w:t xml:space="preserve">‘green </w:t>
      </w:r>
      <w:r>
        <w:rPr>
          <w:spacing w:val="15"/>
        </w:rPr>
        <w:t xml:space="preserve"> </w:t>
      </w:r>
      <w:r>
        <w:t>zones’</w:t>
      </w:r>
      <w:r>
        <w:rPr>
          <w:spacing w:val="45"/>
        </w:rPr>
        <w:t xml:space="preserve"> </w:t>
      </w:r>
      <w:r>
        <w:t xml:space="preserve">to </w:t>
      </w:r>
      <w:r>
        <w:rPr>
          <w:spacing w:val="10"/>
        </w:rPr>
        <w:t xml:space="preserve"> </w:t>
      </w:r>
      <w:r>
        <w:t xml:space="preserve">safeguard   its </w:t>
      </w:r>
      <w:r>
        <w:rPr>
          <w:spacing w:val="3"/>
        </w:rPr>
        <w:t xml:space="preserve"> </w:t>
      </w:r>
      <w:r>
        <w:t xml:space="preserve">open </w:t>
      </w:r>
      <w:r>
        <w:rPr>
          <w:spacing w:val="26"/>
        </w:rPr>
        <w:t xml:space="preserve"> </w:t>
      </w:r>
      <w:r>
        <w:t xml:space="preserve">space. </w:t>
      </w:r>
      <w:r>
        <w:rPr>
          <w:spacing w:val="16"/>
        </w:rPr>
        <w:t xml:space="preserve"> </w:t>
      </w:r>
      <w:r>
        <w:t>Busy downtown</w:t>
      </w:r>
      <w:r>
        <w:rPr>
          <w:spacing w:val="6"/>
        </w:rPr>
        <w:t xml:space="preserve"> </w:t>
      </w:r>
      <w:r>
        <w:t>avenues</w:t>
      </w:r>
      <w:r>
        <w:rPr>
          <w:spacing w:val="22"/>
        </w:rPr>
        <w:t xml:space="preserve"> </w:t>
      </w:r>
      <w:r>
        <w:t>have been</w:t>
      </w:r>
      <w:r>
        <w:rPr>
          <w:spacing w:val="17"/>
        </w:rPr>
        <w:t xml:space="preserve"> </w:t>
      </w:r>
      <w:r>
        <w:t>converted</w:t>
      </w:r>
      <w:r>
        <w:rPr>
          <w:spacing w:val="34"/>
        </w:rPr>
        <w:t xml:space="preserve"> </w:t>
      </w:r>
      <w:r>
        <w:rPr>
          <w:w w:val="108"/>
        </w:rPr>
        <w:t xml:space="preserve">into </w:t>
      </w:r>
      <w:r>
        <w:rPr>
          <w:w w:val="109"/>
        </w:rPr>
        <w:t xml:space="preserve">pedestrian </w:t>
      </w:r>
      <w:r>
        <w:t>malls,</w:t>
      </w:r>
      <w:r>
        <w:rPr>
          <w:spacing w:val="17"/>
        </w:rPr>
        <w:t xml:space="preserve"> </w:t>
      </w:r>
      <w:r>
        <w:t>causing</w:t>
      </w:r>
      <w:r>
        <w:rPr>
          <w:spacing w:val="24"/>
        </w:rPr>
        <w:t xml:space="preserve"> </w:t>
      </w:r>
      <w:r>
        <w:t>businesses</w:t>
      </w:r>
      <w:r>
        <w:rPr>
          <w:spacing w:val="45"/>
        </w:rPr>
        <w:t xml:space="preserve"> </w:t>
      </w:r>
      <w:r>
        <w:t xml:space="preserve">there </w:t>
      </w:r>
      <w:r>
        <w:rPr>
          <w:spacing w:val="4"/>
        </w:rPr>
        <w:t xml:space="preserve"> </w:t>
      </w:r>
      <w:r>
        <w:rPr>
          <w:w w:val="112"/>
        </w:rPr>
        <w:t xml:space="preserve">to </w:t>
      </w:r>
      <w:r>
        <w:t>flourish.</w:t>
      </w:r>
      <w:r>
        <w:rPr>
          <w:spacing w:val="4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law</w:t>
      </w:r>
      <w:r>
        <w:rPr>
          <w:spacing w:val="7"/>
        </w:rPr>
        <w:t xml:space="preserve"> </w:t>
      </w:r>
      <w:r>
        <w:t xml:space="preserve">protects </w:t>
      </w:r>
      <w:r>
        <w:rPr>
          <w:spacing w:val="13"/>
        </w:rPr>
        <w:t xml:space="preserve"> </w:t>
      </w:r>
      <w:r>
        <w:t>every</w:t>
      </w:r>
      <w:r>
        <w:rPr>
          <w:spacing w:val="19"/>
        </w:rPr>
        <w:t xml:space="preserve"> </w:t>
      </w:r>
      <w:r>
        <w:t xml:space="preserve">tree </w:t>
      </w:r>
      <w:r>
        <w:rPr>
          <w:spacing w:val="3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city.</w:t>
      </w:r>
      <w:r>
        <w:rPr>
          <w:spacing w:val="7"/>
        </w:rPr>
        <w:t xml:space="preserve"> </w:t>
      </w:r>
      <w:r>
        <w:rPr>
          <w:w w:val="106"/>
        </w:rPr>
        <w:t>A</w:t>
      </w:r>
    </w:p>
    <w:p w:rsidR="00D909AC" w:rsidRDefault="00D909AC">
      <w:pPr>
        <w:spacing w:before="1" w:line="140" w:lineRule="exact"/>
        <w:rPr>
          <w:sz w:val="15"/>
          <w:szCs w:val="15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8D1DD7">
      <w:pPr>
        <w:spacing w:before="39"/>
        <w:ind w:left="156"/>
        <w:rPr>
          <w:sz w:val="16"/>
          <w:szCs w:val="16"/>
        </w:rPr>
      </w:pPr>
      <w:r>
        <w:rPr>
          <w:i/>
          <w:sz w:val="16"/>
          <w:szCs w:val="16"/>
        </w:rPr>
        <w:t>Table</w:t>
      </w:r>
      <w:r>
        <w:rPr>
          <w:i/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2.  </w:t>
      </w:r>
      <w:r>
        <w:rPr>
          <w:i/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Substrates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economic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planning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practice</w:t>
      </w:r>
      <w:r>
        <w:rPr>
          <w:spacing w:val="8"/>
          <w:sz w:val="16"/>
          <w:szCs w:val="16"/>
        </w:rPr>
        <w:t xml:space="preserve"> </w:t>
      </w:r>
      <w:r>
        <w:rPr>
          <w:spacing w:val="9"/>
          <w:w w:val="208"/>
          <w:sz w:val="16"/>
          <w:szCs w:val="16"/>
        </w:rPr>
        <w:t>}</w:t>
      </w:r>
      <w:r>
        <w:rPr>
          <w:w w:val="107"/>
          <w:sz w:val="16"/>
          <w:szCs w:val="16"/>
        </w:rPr>
        <w:t>Curitiba,</w:t>
      </w:r>
      <w:r>
        <w:rPr>
          <w:spacing w:val="6"/>
          <w:sz w:val="16"/>
          <w:szCs w:val="16"/>
        </w:rPr>
        <w:t xml:space="preserve"> </w:t>
      </w:r>
      <w:r>
        <w:rPr>
          <w:w w:val="104"/>
          <w:sz w:val="16"/>
          <w:szCs w:val="16"/>
        </w:rPr>
        <w:t>Brazil</w:t>
      </w:r>
    </w:p>
    <w:p w:rsidR="00D909AC" w:rsidRDefault="00D909AC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13"/>
        <w:gridCol w:w="2557"/>
        <w:gridCol w:w="4240"/>
      </w:tblGrid>
      <w:tr w:rsidR="00D909AC">
        <w:trPr>
          <w:trHeight w:hRule="exact" w:val="33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4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Element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before="60"/>
              <w:ind w:left="829" w:right="1130"/>
              <w:jc w:val="center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Criteria</w:t>
            </w:r>
          </w:p>
        </w:tc>
        <w:tc>
          <w:tcPr>
            <w:tcW w:w="4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before="60"/>
              <w:ind w:left="752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Means</w:t>
            </w:r>
          </w:p>
        </w:tc>
      </w:tr>
      <w:tr w:rsidR="00D909AC">
        <w:trPr>
          <w:trHeight w:hRule="exact" w:val="262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4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Economic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829" w:right="1138"/>
              <w:jc w:val="center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Growth</w:t>
            </w:r>
          </w:p>
        </w:tc>
        <w:tc>
          <w:tcPr>
            <w:tcW w:w="42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Launch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program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reduce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automobile</w:t>
            </w:r>
            <w:r>
              <w:rPr>
                <w:spacing w:val="10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use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40"/>
              <w:rPr>
                <w:sz w:val="16"/>
                <w:szCs w:val="16"/>
              </w:rPr>
            </w:pPr>
            <w:r>
              <w:rPr>
                <w:w w:val="104"/>
                <w:sz w:val="16"/>
                <w:szCs w:val="16"/>
              </w:rPr>
              <w:t>Sustainability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61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Development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Establish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modern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bus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mass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transit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scheme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29" w:right="837"/>
              <w:jc w:val="center"/>
              <w:rPr>
                <w:sz w:val="16"/>
                <w:szCs w:val="16"/>
              </w:rPr>
            </w:pPr>
            <w:r>
              <w:rPr>
                <w:w w:val="104"/>
                <w:sz w:val="16"/>
                <w:szCs w:val="16"/>
              </w:rPr>
              <w:t>Productivity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09"/>
                <w:sz w:val="16"/>
                <w:szCs w:val="16"/>
              </w:rPr>
              <w:t>Enhance</w:t>
            </w:r>
            <w:r>
              <w:rPr>
                <w:spacing w:val="6"/>
                <w:w w:val="10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bus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system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efficiency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riders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Trickle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Down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Make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bus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transit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fast,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cheap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comfortable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Place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high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density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living near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major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arterials</w:t>
            </w:r>
          </w:p>
        </w:tc>
      </w:tr>
      <w:tr w:rsidR="00D909AC">
        <w:trPr>
          <w:trHeight w:hRule="exact" w:val="398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Zone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mixed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residential</w:t>
            </w:r>
            <w:r>
              <w:rPr>
                <w:w w:val="205"/>
                <w:sz w:val="16"/>
                <w:szCs w:val="16"/>
              </w:rPr>
              <w:t>r</w:t>
            </w:r>
            <w:r>
              <w:rPr>
                <w:w w:val="105"/>
                <w:sz w:val="16"/>
                <w:szCs w:val="16"/>
              </w:rPr>
              <w:t>commercial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use</w:t>
            </w:r>
          </w:p>
          <w:p w:rsidR="00D909AC" w:rsidRDefault="008D1DD7">
            <w:pPr>
              <w:spacing w:before="15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Make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downtown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streets 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pedestrian</w:t>
            </w:r>
            <w:r>
              <w:rPr>
                <w:spacing w:val="23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malls</w:t>
            </w:r>
          </w:p>
        </w:tc>
      </w:tr>
      <w:tr w:rsidR="00D909AC">
        <w:trPr>
          <w:trHeight w:hRule="exact" w:val="198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Expand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green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zones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safeguard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open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space</w:t>
            </w:r>
          </w:p>
        </w:tc>
      </w:tr>
      <w:tr w:rsidR="00D909AC">
        <w:trPr>
          <w:trHeight w:hRule="exact" w:val="200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8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Enlarge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amount 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of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per</w:t>
            </w:r>
            <w:r>
              <w:rPr>
                <w:i/>
                <w:spacing w:val="-9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capita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green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space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Enact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regulations</w:t>
            </w:r>
            <w:r>
              <w:rPr>
                <w:spacing w:val="5"/>
                <w:w w:val="10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protect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every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urban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tree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Allow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poor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swap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their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garbage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food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Encourage</w:t>
            </w:r>
            <w:r>
              <w:rPr>
                <w:spacing w:val="3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residents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w w:val="110"/>
                <w:sz w:val="16"/>
                <w:szCs w:val="16"/>
              </w:rPr>
              <w:t>separate</w:t>
            </w:r>
            <w:r>
              <w:rPr>
                <w:spacing w:val="4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their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garbage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up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programs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recycle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w w:val="103"/>
                <w:sz w:val="16"/>
                <w:szCs w:val="16"/>
              </w:rPr>
              <w:t>recyclables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Produce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civic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theater</w:t>
            </w:r>
            <w:r>
              <w:rPr>
                <w:spacing w:val="5"/>
                <w:w w:val="1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promote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w w:val="101"/>
                <w:sz w:val="16"/>
                <w:szCs w:val="16"/>
              </w:rPr>
              <w:t>recycling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Enlist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aid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children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recycling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efforts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Develop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low emissions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industrial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zone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Enact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policies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give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poor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basic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w w:val="102"/>
                <w:sz w:val="16"/>
                <w:szCs w:val="16"/>
              </w:rPr>
              <w:t>services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Give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poor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free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medical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dental 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care</w:t>
            </w:r>
          </w:p>
        </w:tc>
      </w:tr>
      <w:tr w:rsidR="00D909AC">
        <w:trPr>
          <w:trHeight w:hRule="exact" w:val="199"/>
        </w:trPr>
        <w:tc>
          <w:tcPr>
            <w:tcW w:w="4170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Give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poor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free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child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care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so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they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can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w w:val="103"/>
                <w:sz w:val="16"/>
                <w:szCs w:val="16"/>
              </w:rPr>
              <w:t>work</w:t>
            </w:r>
          </w:p>
        </w:tc>
      </w:tr>
      <w:tr w:rsidR="00D909AC">
        <w:trPr>
          <w:trHeight w:hRule="exact" w:val="276"/>
        </w:trPr>
        <w:tc>
          <w:tcPr>
            <w:tcW w:w="417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line="180" w:lineRule="exact"/>
              <w:ind w:left="7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Nurture</w:t>
            </w:r>
            <w:r>
              <w:rPr>
                <w:spacing w:val="3"/>
                <w:w w:val="1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civic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enthusiasm,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brightness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zest</w:t>
            </w:r>
          </w:p>
        </w:tc>
      </w:tr>
    </w:tbl>
    <w:p w:rsidR="00D909AC" w:rsidRDefault="00D909AC">
      <w:pPr>
        <w:sectPr w:rsidR="00D909AC">
          <w:type w:val="continuous"/>
          <w:pgSz w:w="9880" w:h="13920"/>
          <w:pgMar w:top="320" w:right="260" w:bottom="280" w:left="260" w:header="720" w:footer="720" w:gutter="0"/>
          <w:cols w:space="720"/>
        </w:sectPr>
      </w:pPr>
    </w:p>
    <w:p w:rsidR="00D909AC" w:rsidRDefault="00D909AC">
      <w:pPr>
        <w:spacing w:before="18" w:line="200" w:lineRule="exact"/>
        <w:sectPr w:rsidR="00D909AC">
          <w:footerReference w:type="default" r:id="rId9"/>
          <w:pgSz w:w="9880" w:h="13920"/>
          <w:pgMar w:top="560" w:right="280" w:bottom="280" w:left="280" w:header="380" w:footer="0" w:gutter="0"/>
          <w:cols w:space="720"/>
        </w:sectPr>
      </w:pPr>
    </w:p>
    <w:p w:rsidR="00D909AC" w:rsidRDefault="008D1DD7">
      <w:pPr>
        <w:spacing w:before="31" w:line="251" w:lineRule="auto"/>
        <w:ind w:left="116" w:right="-37"/>
        <w:jc w:val="both"/>
      </w:pPr>
      <w:r>
        <w:lastRenderedPageBreak/>
        <w:t xml:space="preserve">tree, </w:t>
      </w:r>
      <w:r>
        <w:rPr>
          <w:spacing w:val="23"/>
        </w:rPr>
        <w:t xml:space="preserve"> </w:t>
      </w:r>
      <w:r>
        <w:t xml:space="preserve">once </w:t>
      </w:r>
      <w:r>
        <w:rPr>
          <w:spacing w:val="10"/>
        </w:rPr>
        <w:t xml:space="preserve"> </w:t>
      </w:r>
      <w:r>
        <w:t xml:space="preserve">planted, </w:t>
      </w:r>
      <w:r>
        <w:rPr>
          <w:spacing w:val="32"/>
        </w:rPr>
        <w:t xml:space="preserve"> </w:t>
      </w:r>
      <w:r>
        <w:t xml:space="preserve">can </w:t>
      </w:r>
      <w:r>
        <w:rPr>
          <w:spacing w:val="3"/>
        </w:rPr>
        <w:t xml:space="preserve"> </w:t>
      </w:r>
      <w:r>
        <w:t xml:space="preserve">be  cut </w:t>
      </w:r>
      <w:r>
        <w:rPr>
          <w:spacing w:val="3"/>
        </w:rPr>
        <w:t xml:space="preserve"> </w:t>
      </w:r>
      <w:r>
        <w:t>down</w:t>
      </w:r>
      <w:r>
        <w:rPr>
          <w:spacing w:val="4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w w:val="111"/>
        </w:rPr>
        <w:t xml:space="preserve">a </w:t>
      </w:r>
      <w:r>
        <w:t xml:space="preserve">special  permit, </w:t>
      </w:r>
      <w:r>
        <w:rPr>
          <w:spacing w:val="19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substantial </w:t>
      </w:r>
      <w:r>
        <w:rPr>
          <w:spacing w:val="46"/>
        </w:rPr>
        <w:t xml:space="preserve"> </w:t>
      </w:r>
      <w:r>
        <w:t>fines</w:t>
      </w:r>
      <w:r>
        <w:rPr>
          <w:spacing w:val="45"/>
        </w:rPr>
        <w:t xml:space="preserve"> </w:t>
      </w:r>
      <w:r>
        <w:t xml:space="preserve">are </w:t>
      </w:r>
      <w:r>
        <w:rPr>
          <w:spacing w:val="7"/>
        </w:rPr>
        <w:t xml:space="preserve"> </w:t>
      </w:r>
      <w:r>
        <w:rPr>
          <w:w w:val="106"/>
        </w:rPr>
        <w:t xml:space="preserve">imposed </w:t>
      </w:r>
      <w:r>
        <w:t>upon</w:t>
      </w:r>
      <w:r>
        <w:rPr>
          <w:spacing w:val="39"/>
        </w:rPr>
        <w:t xml:space="preserve"> </w:t>
      </w:r>
      <w:r>
        <w:t>those</w:t>
      </w:r>
      <w:r>
        <w:rPr>
          <w:spacing w:val="42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fell</w:t>
      </w:r>
      <w:r>
        <w:rPr>
          <w:spacing w:val="14"/>
        </w:rPr>
        <w:t xml:space="preserve"> </w:t>
      </w:r>
      <w:r>
        <w:t>trees</w:t>
      </w:r>
      <w:r>
        <w:rPr>
          <w:spacing w:val="48"/>
        </w:rPr>
        <w:t xml:space="preserve"> </w:t>
      </w:r>
      <w:r>
        <w:t>illegally.</w:t>
      </w:r>
      <w:r>
        <w:rPr>
          <w:spacing w:val="7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trees</w:t>
      </w:r>
      <w:r>
        <w:rPr>
          <w:spacing w:val="48"/>
        </w:rPr>
        <w:t xml:space="preserve"> </w:t>
      </w:r>
      <w:r>
        <w:rPr>
          <w:w w:val="106"/>
        </w:rPr>
        <w:t xml:space="preserve">must </w:t>
      </w:r>
      <w:r>
        <w:t xml:space="preserve">be </w:t>
      </w:r>
      <w:r>
        <w:rPr>
          <w:spacing w:val="1"/>
        </w:rPr>
        <w:t xml:space="preserve"> </w:t>
      </w:r>
      <w:r>
        <w:t xml:space="preserve">planted </w:t>
      </w:r>
      <w:r>
        <w:rPr>
          <w:spacing w:val="37"/>
        </w:rPr>
        <w:t xml:space="preserve"> </w:t>
      </w:r>
      <w:r>
        <w:t>for  every</w:t>
      </w:r>
      <w:r>
        <w:rPr>
          <w:spacing w:val="43"/>
        </w:rPr>
        <w:t xml:space="preserve"> </w:t>
      </w:r>
      <w:r>
        <w:t xml:space="preserve">tree </w:t>
      </w:r>
      <w:r>
        <w:rPr>
          <w:spacing w:val="27"/>
        </w:rPr>
        <w:t xml:space="preserve"> </w:t>
      </w:r>
      <w:r>
        <w:t xml:space="preserve">cut </w:t>
      </w:r>
      <w:r>
        <w:rPr>
          <w:spacing w:val="4"/>
        </w:rPr>
        <w:t xml:space="preserve"> </w:t>
      </w:r>
      <w:r>
        <w:t>down.</w:t>
      </w:r>
      <w:r>
        <w:rPr>
          <w:spacing w:val="4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rPr>
          <w:w w:val="103"/>
        </w:rPr>
        <w:t xml:space="preserve">favoring </w:t>
      </w:r>
      <w:r>
        <w:t xml:space="preserve">urban   gardens, </w:t>
      </w:r>
      <w:r>
        <w:rPr>
          <w:spacing w:val="39"/>
        </w:rPr>
        <w:t xml:space="preserve"> </w:t>
      </w:r>
      <w:r>
        <w:t xml:space="preserve">open </w:t>
      </w:r>
      <w:r>
        <w:rPr>
          <w:spacing w:val="32"/>
        </w:rPr>
        <w:t xml:space="preserve"> </w:t>
      </w:r>
      <w:r>
        <w:t xml:space="preserve">space, </w:t>
      </w:r>
      <w:r>
        <w:rPr>
          <w:spacing w:val="24"/>
        </w:rPr>
        <w:t xml:space="preserve"> </w:t>
      </w:r>
      <w:r>
        <w:t xml:space="preserve">and </w:t>
      </w:r>
      <w:r>
        <w:rPr>
          <w:spacing w:val="28"/>
        </w:rPr>
        <w:t xml:space="preserve"> </w:t>
      </w:r>
      <w:r>
        <w:t xml:space="preserve">trees, </w:t>
      </w:r>
      <w:r>
        <w:rPr>
          <w:spacing w:val="41"/>
        </w:rPr>
        <w:t xml:space="preserve"> </w:t>
      </w:r>
      <w:r>
        <w:rPr>
          <w:w w:val="108"/>
        </w:rPr>
        <w:t xml:space="preserve">Curitiba </w:t>
      </w:r>
      <w:r>
        <w:t>has</w:t>
      </w:r>
      <w:r>
        <w:rPr>
          <w:spacing w:val="42"/>
        </w:rPr>
        <w:t xml:space="preserve"> </w:t>
      </w:r>
      <w:r>
        <w:t xml:space="preserve">increased </w:t>
      </w:r>
      <w:r>
        <w:rPr>
          <w:spacing w:val="30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t xml:space="preserve">amount 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 xml:space="preserve">green </w:t>
      </w:r>
      <w:r>
        <w:rPr>
          <w:spacing w:val="10"/>
        </w:rPr>
        <w:t xml:space="preserve"> </w:t>
      </w:r>
      <w:r>
        <w:t xml:space="preserve">space </w:t>
      </w:r>
      <w:r>
        <w:rPr>
          <w:spacing w:val="1"/>
        </w:rPr>
        <w:t xml:space="preserve"> </w:t>
      </w:r>
      <w:r>
        <w:t xml:space="preserve">per  </w:t>
      </w:r>
      <w:r>
        <w:rPr>
          <w:w w:val="109"/>
        </w:rPr>
        <w:t xml:space="preserve">per- </w:t>
      </w:r>
      <w:r>
        <w:t>son</w:t>
      </w:r>
      <w:r>
        <w:rPr>
          <w:spacing w:val="3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w w:val="108"/>
        </w:rPr>
        <w:t>hundredfold</w:t>
      </w:r>
      <w:r>
        <w:rPr>
          <w:spacing w:val="11"/>
          <w:w w:val="10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30</w:t>
      </w:r>
      <w:r>
        <w:rPr>
          <w:spacing w:val="17"/>
        </w:rPr>
        <w:t xml:space="preserve"> </w:t>
      </w:r>
      <w:r>
        <w:t>years</w:t>
      </w:r>
      <w:r>
        <w:rPr>
          <w:spacing w:val="38"/>
        </w:rPr>
        <w:t xml:space="preserve"> </w:t>
      </w:r>
      <w:r>
        <w:rPr>
          <w:w w:val="54"/>
          <w:position w:val="2"/>
        </w:rPr>
        <w:t>Ž</w:t>
      </w:r>
      <w:r>
        <w:rPr>
          <w:w w:val="108"/>
        </w:rPr>
        <w:t>Moore,</w:t>
      </w:r>
      <w:r>
        <w:rPr>
          <w:spacing w:val="12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3" w:line="254" w:lineRule="auto"/>
        <w:ind w:left="116" w:right="-30" w:firstLine="239"/>
        <w:jc w:val="both"/>
      </w:pPr>
      <w:r>
        <w:t>The</w:t>
      </w:r>
      <w:r>
        <w:rPr>
          <w:spacing w:val="42"/>
        </w:rPr>
        <w:t xml:space="preserve"> </w:t>
      </w:r>
      <w:r>
        <w:rPr>
          <w:w w:val="108"/>
        </w:rPr>
        <w:t>population</w:t>
      </w:r>
      <w:r>
        <w:rPr>
          <w:spacing w:val="8"/>
          <w:w w:val="10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 xml:space="preserve">Curitiba </w:t>
      </w:r>
      <w:r>
        <w:rPr>
          <w:spacing w:val="21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grown</w:t>
      </w:r>
      <w:r>
        <w:rPr>
          <w:spacing w:val="26"/>
        </w:rPr>
        <w:t xml:space="preserve"> </w:t>
      </w:r>
      <w:r>
        <w:rPr>
          <w:w w:val="102"/>
        </w:rPr>
        <w:t xml:space="preserve">five-fold </w:t>
      </w:r>
      <w:r>
        <w:t>in</w:t>
      </w:r>
      <w:r>
        <w:rPr>
          <w:spacing w:val="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years,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displaced</w:t>
      </w:r>
      <w:r>
        <w:rPr>
          <w:spacing w:val="32"/>
        </w:rPr>
        <w:t xml:space="preserve"> </w:t>
      </w:r>
      <w:r>
        <w:t>rural</w:t>
      </w:r>
      <w:r>
        <w:rPr>
          <w:spacing w:val="38"/>
        </w:rPr>
        <w:t xml:space="preserve"> </w:t>
      </w:r>
      <w:r>
        <w:t>farmers</w:t>
      </w:r>
      <w:r>
        <w:rPr>
          <w:spacing w:val="43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rPr>
          <w:w w:val="104"/>
        </w:rPr>
        <w:t xml:space="preserve">flocked </w:t>
      </w:r>
      <w:r>
        <w:t xml:space="preserve">to  </w:t>
      </w:r>
      <w:r>
        <w:rPr>
          <w:spacing w:val="24"/>
        </w:rPr>
        <w:t xml:space="preserve"> </w:t>
      </w:r>
      <w:r>
        <w:t xml:space="preserve">its  </w:t>
      </w:r>
      <w:r>
        <w:rPr>
          <w:spacing w:val="17"/>
        </w:rPr>
        <w:t xml:space="preserve"> </w:t>
      </w:r>
      <w:r>
        <w:t xml:space="preserve">shantytowns,    called  </w:t>
      </w:r>
      <w:r>
        <w:rPr>
          <w:spacing w:val="32"/>
        </w:rPr>
        <w:t xml:space="preserve"> </w:t>
      </w:r>
      <w:r>
        <w:rPr>
          <w:spacing w:val="7"/>
          <w:w w:val="75"/>
        </w:rPr>
        <w:t>‘</w:t>
      </w:r>
      <w:r>
        <w:t xml:space="preserve">favelas’.  </w:t>
      </w:r>
      <w:r>
        <w:rPr>
          <w:spacing w:val="5"/>
        </w:rPr>
        <w:t xml:space="preserve"> </w:t>
      </w:r>
      <w:r>
        <w:t xml:space="preserve">In  </w:t>
      </w:r>
      <w:r>
        <w:rPr>
          <w:spacing w:val="26"/>
        </w:rPr>
        <w:t xml:space="preserve"> </w:t>
      </w:r>
      <w:r>
        <w:rPr>
          <w:w w:val="103"/>
        </w:rPr>
        <w:t xml:space="preserve">many </w:t>
      </w:r>
      <w:r>
        <w:t xml:space="preserve">Brazilian  </w:t>
      </w:r>
      <w:r>
        <w:rPr>
          <w:spacing w:val="17"/>
        </w:rPr>
        <w:t xml:space="preserve"> </w:t>
      </w:r>
      <w:r>
        <w:t xml:space="preserve">cities, </w:t>
      </w:r>
      <w:r>
        <w:rPr>
          <w:spacing w:val="43"/>
        </w:rPr>
        <w:t xml:space="preserve"> </w:t>
      </w:r>
      <w:r>
        <w:t xml:space="preserve">the  </w:t>
      </w:r>
      <w:r>
        <w:rPr>
          <w:spacing w:val="8"/>
        </w:rPr>
        <w:t xml:space="preserve"> </w:t>
      </w:r>
      <w:r>
        <w:t xml:space="preserve">narrow,  </w:t>
      </w:r>
      <w:r>
        <w:rPr>
          <w:spacing w:val="11"/>
        </w:rPr>
        <w:t xml:space="preserve"> </w:t>
      </w:r>
      <w:r>
        <w:t xml:space="preserve">dirt  </w:t>
      </w:r>
      <w:r>
        <w:rPr>
          <w:spacing w:val="4"/>
        </w:rPr>
        <w:t xml:space="preserve"> </w:t>
      </w:r>
      <w:r>
        <w:t xml:space="preserve">roads 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32"/>
        </w:rPr>
        <w:t xml:space="preserve"> </w:t>
      </w:r>
      <w:r>
        <w:rPr>
          <w:w w:val="112"/>
        </w:rPr>
        <w:t>the</w:t>
      </w:r>
    </w:p>
    <w:p w:rsidR="00D909AC" w:rsidRDefault="008D1DD7">
      <w:pPr>
        <w:spacing w:line="252" w:lineRule="auto"/>
        <w:ind w:left="116" w:right="-37"/>
        <w:jc w:val="both"/>
      </w:pPr>
      <w:r>
        <w:rPr>
          <w:spacing w:val="7"/>
          <w:w w:val="75"/>
        </w:rPr>
        <w:t>‘</w:t>
      </w:r>
      <w:r>
        <w:t>favelas’</w:t>
      </w:r>
      <w:r>
        <w:rPr>
          <w:spacing w:val="37"/>
        </w:rPr>
        <w:t xml:space="preserve"> </w:t>
      </w:r>
      <w:r>
        <w:t xml:space="preserve">are </w:t>
      </w:r>
      <w:r>
        <w:rPr>
          <w:spacing w:val="17"/>
        </w:rPr>
        <w:t xml:space="preserve"> </w:t>
      </w:r>
      <w:r>
        <w:t xml:space="preserve">strewn </w:t>
      </w:r>
      <w:r>
        <w:rPr>
          <w:spacing w:val="1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 xml:space="preserve">rotting </w:t>
      </w:r>
      <w:r>
        <w:rPr>
          <w:spacing w:val="29"/>
        </w:rPr>
        <w:t xml:space="preserve"> </w:t>
      </w:r>
      <w:r>
        <w:t xml:space="preserve">garbage. </w:t>
      </w:r>
      <w:r>
        <w:rPr>
          <w:spacing w:val="25"/>
        </w:rPr>
        <w:t xml:space="preserve"> </w:t>
      </w:r>
      <w:r>
        <w:t xml:space="preserve">This  is not 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31"/>
        </w:rPr>
        <w:t xml:space="preserve"> </w:t>
      </w:r>
      <w:r>
        <w:t xml:space="preserve">case </w:t>
      </w:r>
      <w:r>
        <w:rPr>
          <w:spacing w:val="19"/>
        </w:rPr>
        <w:t xml:space="preserve"> </w:t>
      </w:r>
      <w:r>
        <w:t xml:space="preserve">in </w:t>
      </w:r>
      <w:r>
        <w:rPr>
          <w:spacing w:val="7"/>
        </w:rPr>
        <w:t xml:space="preserve"> </w:t>
      </w:r>
      <w:r>
        <w:t xml:space="preserve">Curitiba.   Lerner  </w:t>
      </w:r>
      <w:r>
        <w:rPr>
          <w:spacing w:val="7"/>
        </w:rPr>
        <w:t xml:space="preserve"> </w:t>
      </w:r>
      <w:r>
        <w:t xml:space="preserve">convinced </w:t>
      </w:r>
      <w:r>
        <w:rPr>
          <w:spacing w:val="30"/>
        </w:rPr>
        <w:t xml:space="preserve"> </w:t>
      </w:r>
      <w:r>
        <w:rPr>
          <w:w w:val="112"/>
        </w:rPr>
        <w:t xml:space="preserve">the </w:t>
      </w:r>
      <w:r>
        <w:t>city</w:t>
      </w:r>
      <w:r>
        <w:rPr>
          <w:spacing w:val="14"/>
        </w:rPr>
        <w:t xml:space="preserve"> </w:t>
      </w:r>
      <w:r>
        <w:t xml:space="preserve">that </w:t>
      </w:r>
      <w:r>
        <w:rPr>
          <w:spacing w:val="8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more  cost</w:t>
      </w:r>
      <w:r>
        <w:rPr>
          <w:spacing w:val="32"/>
        </w:rPr>
        <w:t xml:space="preserve"> </w:t>
      </w:r>
      <w:r>
        <w:t>effective</w:t>
      </w:r>
      <w:r>
        <w:rPr>
          <w:spacing w:val="4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w w:val="106"/>
        </w:rPr>
        <w:t xml:space="preserve">divert </w:t>
      </w:r>
      <w:r>
        <w:t>money</w:t>
      </w:r>
      <w:r>
        <w:rPr>
          <w:spacing w:val="41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 xml:space="preserve">garbage </w:t>
      </w:r>
      <w:r>
        <w:rPr>
          <w:spacing w:val="11"/>
        </w:rPr>
        <w:t xml:space="preserve"> </w:t>
      </w:r>
      <w:r>
        <w:t xml:space="preserve">collection </w:t>
      </w:r>
      <w:r>
        <w:rPr>
          <w:spacing w:val="15"/>
        </w:rPr>
        <w:t xml:space="preserve"> </w:t>
      </w:r>
      <w:r>
        <w:t>and  use</w:t>
      </w:r>
      <w:r>
        <w:rPr>
          <w:spacing w:val="41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w w:val="101"/>
        </w:rPr>
        <w:t xml:space="preserve">buy </w:t>
      </w:r>
      <w:r>
        <w:t>food</w:t>
      </w:r>
      <w:r>
        <w:rPr>
          <w:spacing w:val="3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108"/>
        </w:rPr>
        <w:t>distribute</w:t>
      </w:r>
      <w:r>
        <w:rPr>
          <w:spacing w:val="21"/>
          <w:w w:val="10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>poor  of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rPr>
          <w:spacing w:val="7"/>
          <w:w w:val="75"/>
        </w:rPr>
        <w:t>‘</w:t>
      </w:r>
      <w:r>
        <w:t>favelas’.</w:t>
      </w:r>
      <w:r>
        <w:rPr>
          <w:spacing w:val="19"/>
        </w:rPr>
        <w:t xml:space="preserve"> </w:t>
      </w:r>
      <w:r>
        <w:rPr>
          <w:w w:val="111"/>
        </w:rPr>
        <w:t xml:space="preserve">In </w:t>
      </w:r>
      <w:r>
        <w:t>exchange</w:t>
      </w:r>
      <w:r>
        <w:rPr>
          <w:spacing w:val="46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six bags</w:t>
      </w:r>
      <w:r>
        <w:rPr>
          <w:spacing w:val="2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 xml:space="preserve">trash, </w:t>
      </w:r>
      <w:r>
        <w:rPr>
          <w:spacing w:val="1"/>
        </w:rPr>
        <w:t xml:space="preserve"> </w:t>
      </w:r>
      <w:r>
        <w:t xml:space="preserve">residents </w:t>
      </w:r>
      <w:r>
        <w:rPr>
          <w:spacing w:val="17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w w:val="101"/>
        </w:rPr>
        <w:t xml:space="preserve">given </w:t>
      </w:r>
      <w:r>
        <w:t>one  bag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 xml:space="preserve">groceries </w:t>
      </w:r>
      <w:r>
        <w:rPr>
          <w:spacing w:val="20"/>
        </w:rPr>
        <w:t xml:space="preserve"> </w:t>
      </w:r>
      <w:r>
        <w:t xml:space="preserve">consisting </w:t>
      </w:r>
      <w:r>
        <w:rPr>
          <w:spacing w:val="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 xml:space="preserve">dietary </w:t>
      </w:r>
      <w:r>
        <w:rPr>
          <w:spacing w:val="8"/>
        </w:rPr>
        <w:t xml:space="preserve"> </w:t>
      </w:r>
      <w:r>
        <w:rPr>
          <w:w w:val="106"/>
        </w:rPr>
        <w:t xml:space="preserve">staples </w:t>
      </w:r>
      <w:r>
        <w:t xml:space="preserve">such </w:t>
      </w:r>
      <w:r>
        <w:rPr>
          <w:spacing w:val="22"/>
        </w:rPr>
        <w:t xml:space="preserve"> </w:t>
      </w:r>
      <w:r>
        <w:t xml:space="preserve">as </w:t>
      </w:r>
      <w:r>
        <w:rPr>
          <w:spacing w:val="14"/>
        </w:rPr>
        <w:t xml:space="preserve"> </w:t>
      </w:r>
      <w:r>
        <w:t xml:space="preserve">rice, </w:t>
      </w:r>
      <w:r>
        <w:rPr>
          <w:spacing w:val="22"/>
        </w:rPr>
        <w:t xml:space="preserve"> </w:t>
      </w:r>
      <w:r>
        <w:t xml:space="preserve">beans, </w:t>
      </w:r>
      <w:r>
        <w:rPr>
          <w:spacing w:val="36"/>
        </w:rPr>
        <w:t xml:space="preserve"> </w:t>
      </w:r>
      <w:r>
        <w:t xml:space="preserve">eggs,  bananas, 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32"/>
        </w:rPr>
        <w:t xml:space="preserve"> </w:t>
      </w:r>
      <w:r>
        <w:rPr>
          <w:w w:val="106"/>
        </w:rPr>
        <w:t xml:space="preserve">onions. </w:t>
      </w:r>
      <w:r>
        <w:t>This</w:t>
      </w:r>
      <w:r>
        <w:rPr>
          <w:spacing w:val="18"/>
        </w:rPr>
        <w:t xml:space="preserve"> </w:t>
      </w:r>
      <w:r>
        <w:t>innovative</w:t>
      </w:r>
      <w:r>
        <w:rPr>
          <w:spacing w:val="38"/>
        </w:rPr>
        <w:t xml:space="preserve"> </w:t>
      </w:r>
      <w:r>
        <w:t>program,</w:t>
      </w:r>
      <w:r>
        <w:rPr>
          <w:spacing w:val="4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feeds</w:t>
      </w:r>
      <w:r>
        <w:rPr>
          <w:spacing w:val="30"/>
        </w:rPr>
        <w:t xml:space="preserve"> </w:t>
      </w:r>
      <w:r>
        <w:t>over</w:t>
      </w:r>
      <w:r>
        <w:rPr>
          <w:spacing w:val="20"/>
        </w:rPr>
        <w:t xml:space="preserve"> </w:t>
      </w:r>
      <w:r>
        <w:t>100</w:t>
      </w:r>
      <w:r>
        <w:rPr>
          <w:spacing w:val="-19"/>
        </w:rPr>
        <w:t xml:space="preserve"> </w:t>
      </w:r>
      <w:r>
        <w:t xml:space="preserve">000 people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>collects  400</w:t>
      </w:r>
      <w:r>
        <w:rPr>
          <w:spacing w:val="27"/>
        </w:rPr>
        <w:t xml:space="preserve"> </w:t>
      </w:r>
      <w:r>
        <w:t>t</w:t>
      </w:r>
      <w:r>
        <w:rPr>
          <w:spacing w:val="3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garbage </w:t>
      </w:r>
      <w:r>
        <w:rPr>
          <w:spacing w:val="17"/>
        </w:rPr>
        <w:t xml:space="preserve"> </w:t>
      </w:r>
      <w:r>
        <w:t xml:space="preserve">per </w:t>
      </w:r>
      <w:r>
        <w:rPr>
          <w:spacing w:val="5"/>
        </w:rPr>
        <w:t xml:space="preserve"> </w:t>
      </w:r>
      <w:r>
        <w:rPr>
          <w:w w:val="108"/>
        </w:rPr>
        <w:t xml:space="preserve">month, </w:t>
      </w:r>
      <w:r>
        <w:t>has</w:t>
      </w:r>
      <w:r>
        <w:rPr>
          <w:spacing w:val="21"/>
        </w:rPr>
        <w:t xml:space="preserve"> </w:t>
      </w:r>
      <w:r>
        <w:t>made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 xml:space="preserve">streets 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7"/>
          <w:w w:val="75"/>
        </w:rPr>
        <w:t>‘</w:t>
      </w:r>
      <w:r>
        <w:t>favelas’</w:t>
      </w:r>
      <w:r>
        <w:rPr>
          <w:spacing w:val="4"/>
        </w:rPr>
        <w:t xml:space="preserve"> </w:t>
      </w:r>
      <w:r>
        <w:t>clean</w:t>
      </w:r>
      <w:r>
        <w:rPr>
          <w:spacing w:val="32"/>
        </w:rPr>
        <w:t xml:space="preserve"> </w:t>
      </w:r>
      <w:r>
        <w:rPr>
          <w:w w:val="54"/>
          <w:position w:val="2"/>
        </w:rPr>
        <w:t>Ž</w:t>
      </w:r>
      <w:r>
        <w:rPr>
          <w:w w:val="108"/>
        </w:rPr>
        <w:t>Moore,</w:t>
      </w:r>
    </w:p>
    <w:p w:rsidR="00D909AC" w:rsidRDefault="008D1DD7">
      <w:pPr>
        <w:spacing w:before="1"/>
        <w:ind w:left="116" w:right="-32"/>
        <w:jc w:val="both"/>
      </w:pPr>
      <w:r>
        <w:t xml:space="preserve">1994; </w:t>
      </w:r>
      <w:r>
        <w:rPr>
          <w:spacing w:val="6"/>
        </w:rPr>
        <w:t xml:space="preserve"> </w:t>
      </w:r>
      <w:r>
        <w:rPr>
          <w:i/>
        </w:rPr>
        <w:t>see</w:t>
      </w:r>
      <w:r>
        <w:rPr>
          <w:i/>
          <w:spacing w:val="29"/>
        </w:rPr>
        <w:t xml:space="preserve"> </w:t>
      </w:r>
      <w:r>
        <w:rPr>
          <w:i/>
        </w:rPr>
        <w:t>also</w:t>
      </w:r>
      <w:r>
        <w:rPr>
          <w:i/>
          <w:spacing w:val="44"/>
        </w:rPr>
        <w:t xml:space="preserve"> </w:t>
      </w:r>
      <w:r>
        <w:rPr>
          <w:w w:val="108"/>
        </w:rPr>
        <w:t>Goodstein,</w:t>
      </w:r>
      <w:r>
        <w:rPr>
          <w:spacing w:val="33"/>
          <w:w w:val="108"/>
        </w:rPr>
        <w:t xml:space="preserve"> </w:t>
      </w:r>
      <w:r>
        <w:t>1992,</w:t>
      </w:r>
      <w:r>
        <w:rPr>
          <w:spacing w:val="37"/>
        </w:rPr>
        <w:t xml:space="preserve"> </w:t>
      </w:r>
      <w:r>
        <w:t xml:space="preserve">Kepp, </w:t>
      </w:r>
      <w:r>
        <w:rPr>
          <w:spacing w:val="13"/>
        </w:rPr>
        <w:t xml:space="preserve"> </w:t>
      </w:r>
      <w:r>
        <w:t>1992</w:t>
      </w:r>
      <w:r>
        <w:rPr>
          <w:spacing w:val="39"/>
        </w:rPr>
        <w:t xml:space="preserve"> </w:t>
      </w:r>
      <w:r>
        <w:rPr>
          <w:w w:val="110"/>
        </w:rPr>
        <w:t>and</w:t>
      </w:r>
    </w:p>
    <w:p w:rsidR="00D909AC" w:rsidRDefault="008D1DD7">
      <w:pPr>
        <w:spacing w:line="240" w:lineRule="exact"/>
        <w:ind w:left="116" w:right="2890"/>
        <w:jc w:val="both"/>
      </w:pPr>
      <w:r>
        <w:rPr>
          <w:position w:val="-1"/>
        </w:rPr>
        <w:t>Margolis,</w:t>
      </w:r>
      <w:r>
        <w:rPr>
          <w:spacing w:val="46"/>
          <w:position w:val="-1"/>
        </w:rPr>
        <w:t xml:space="preserve"> </w:t>
      </w:r>
      <w:r>
        <w:rPr>
          <w:position w:val="-1"/>
        </w:rPr>
        <w:t>199</w:t>
      </w:r>
      <w:r>
        <w:rPr>
          <w:spacing w:val="-2"/>
          <w:position w:val="-1"/>
        </w:rPr>
        <w:t>2</w:t>
      </w:r>
      <w:r>
        <w:rPr>
          <w:w w:val="133"/>
          <w:position w:val="1"/>
        </w:rPr>
        <w:t>.</w:t>
      </w:r>
      <w:r>
        <w:rPr>
          <w:position w:val="-1"/>
        </w:rPr>
        <w:t>.</w:t>
      </w:r>
    </w:p>
    <w:p w:rsidR="00D909AC" w:rsidRDefault="008D1DD7">
      <w:pPr>
        <w:spacing w:before="14" w:line="247" w:lineRule="auto"/>
        <w:ind w:left="116" w:right="-32" w:firstLine="239"/>
        <w:jc w:val="both"/>
      </w:pPr>
      <w:r>
        <w:t>Lerner’s</w:t>
      </w:r>
      <w:r>
        <w:rPr>
          <w:spacing w:val="44"/>
        </w:rPr>
        <w:t xml:space="preserve"> </w:t>
      </w:r>
      <w:r>
        <w:rPr>
          <w:w w:val="109"/>
        </w:rPr>
        <w:t xml:space="preserve">approach </w:t>
      </w:r>
      <w:r>
        <w:t>to</w:t>
      </w:r>
      <w:r>
        <w:rPr>
          <w:spacing w:val="24"/>
        </w:rPr>
        <w:t xml:space="preserve"> </w:t>
      </w:r>
      <w:r>
        <w:t>recycling</w:t>
      </w:r>
      <w:r>
        <w:rPr>
          <w:spacing w:val="17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rPr>
          <w:w w:val="101"/>
        </w:rPr>
        <w:t xml:space="preserve">similarly </w:t>
      </w:r>
      <w:r>
        <w:t>clever.</w:t>
      </w:r>
      <w:r>
        <w:rPr>
          <w:spacing w:val="23"/>
        </w:rPr>
        <w:t xml:space="preserve"> </w:t>
      </w:r>
      <w:r>
        <w:rPr>
          <w:w w:val="113"/>
        </w:rPr>
        <w:t>Rather</w:t>
      </w:r>
      <w:r>
        <w:rPr>
          <w:spacing w:val="4"/>
          <w:w w:val="113"/>
        </w:rPr>
        <w:t xml:space="preserve"> </w:t>
      </w:r>
      <w:r>
        <w:t xml:space="preserve">than  ordering </w:t>
      </w:r>
      <w:r>
        <w:rPr>
          <w:spacing w:val="9"/>
        </w:rPr>
        <w:t xml:space="preserve"> </w:t>
      </w:r>
      <w:r>
        <w:t xml:space="preserve">residents </w:t>
      </w:r>
      <w:r>
        <w:rPr>
          <w:spacing w:val="1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w w:val="102"/>
        </w:rPr>
        <w:t xml:space="preserve">recycle, </w:t>
      </w:r>
      <w:r>
        <w:t xml:space="preserve">Curitiba </w:t>
      </w:r>
      <w:r>
        <w:rPr>
          <w:spacing w:val="26"/>
        </w:rPr>
        <w:t xml:space="preserve"> </w:t>
      </w:r>
      <w:r>
        <w:t>simply</w:t>
      </w:r>
      <w:r>
        <w:rPr>
          <w:spacing w:val="16"/>
        </w:rPr>
        <w:t xml:space="preserve"> </w:t>
      </w:r>
      <w:r>
        <w:t xml:space="preserve">asked  them </w:t>
      </w:r>
      <w:r>
        <w:rPr>
          <w:spacing w:val="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110"/>
        </w:rPr>
        <w:t>separate</w:t>
      </w:r>
      <w:r>
        <w:rPr>
          <w:spacing w:val="18"/>
          <w:w w:val="110"/>
        </w:rPr>
        <w:t xml:space="preserve"> </w:t>
      </w:r>
      <w:r>
        <w:t>dry</w:t>
      </w:r>
      <w:r>
        <w:rPr>
          <w:spacing w:val="24"/>
        </w:rPr>
        <w:t xml:space="preserve"> </w:t>
      </w:r>
      <w:r>
        <w:rPr>
          <w:w w:val="109"/>
        </w:rPr>
        <w:t xml:space="preserve">trash </w:t>
      </w:r>
      <w:r>
        <w:rPr>
          <w:w w:val="54"/>
          <w:position w:val="2"/>
        </w:rPr>
        <w:t>Ž</w:t>
      </w:r>
      <w:r>
        <w:rPr>
          <w:w w:val="104"/>
        </w:rPr>
        <w:t>such</w:t>
      </w:r>
      <w:r>
        <w:rPr>
          <w:spacing w:val="17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plastic,</w:t>
      </w:r>
      <w:r>
        <w:rPr>
          <w:spacing w:val="37"/>
        </w:rPr>
        <w:t xml:space="preserve"> </w:t>
      </w:r>
      <w:r>
        <w:t xml:space="preserve">paper, </w:t>
      </w:r>
      <w:r>
        <w:rPr>
          <w:spacing w:val="3"/>
        </w:rPr>
        <w:t xml:space="preserve"> </w:t>
      </w:r>
      <w:r>
        <w:t>metal,</w:t>
      </w:r>
      <w:r>
        <w:rPr>
          <w:spacing w:val="48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glas</w:t>
      </w:r>
      <w:r>
        <w:rPr>
          <w:spacing w:val="2"/>
        </w:rPr>
        <w:t>s</w:t>
      </w:r>
      <w:r>
        <w:rPr>
          <w:w w:val="133"/>
          <w:position w:val="2"/>
        </w:rPr>
        <w:t>.</w:t>
      </w:r>
      <w:r>
        <w:rPr>
          <w:spacing w:val="13"/>
          <w:position w:val="2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rPr>
          <w:w w:val="103"/>
        </w:rPr>
        <w:t>wet</w:t>
      </w:r>
    </w:p>
    <w:p w:rsidR="00D909AC" w:rsidRDefault="008D1DD7">
      <w:pPr>
        <w:spacing w:before="37" w:line="250" w:lineRule="auto"/>
        <w:ind w:right="77"/>
        <w:jc w:val="both"/>
      </w:pPr>
      <w:r>
        <w:br w:type="column"/>
      </w:r>
      <w:r>
        <w:lastRenderedPageBreak/>
        <w:t>decline</w:t>
      </w:r>
      <w:r>
        <w:rPr>
          <w:spacing w:val="40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60</w:t>
      </w:r>
      <w:r>
        <w:rPr>
          <w:spacing w:val="2"/>
        </w:rPr>
        <w:t xml:space="preserve"> </w:t>
      </w:r>
      <w:r>
        <w:t xml:space="preserve">percent 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years.</w:t>
      </w:r>
      <w:r>
        <w:rPr>
          <w:spacing w:val="18"/>
        </w:rPr>
        <w:t xml:space="preserve"> </w:t>
      </w:r>
      <w:r>
        <w:t>Improved</w:t>
      </w:r>
      <w:r>
        <w:rPr>
          <w:spacing w:val="49"/>
        </w:rPr>
        <w:t xml:space="preserve"> </w:t>
      </w:r>
      <w:r>
        <w:rPr>
          <w:w w:val="109"/>
        </w:rPr>
        <w:t xml:space="preserve">health </w:t>
      </w:r>
      <w:r>
        <w:t xml:space="preserve">and  the </w:t>
      </w:r>
      <w:r>
        <w:rPr>
          <w:spacing w:val="3"/>
        </w:rPr>
        <w:t xml:space="preserve"> </w:t>
      </w:r>
      <w:r>
        <w:t>availability</w:t>
      </w:r>
      <w:r>
        <w:rPr>
          <w:spacing w:val="4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child</w:t>
      </w:r>
      <w:r>
        <w:rPr>
          <w:spacing w:val="38"/>
        </w:rPr>
        <w:t xml:space="preserve"> </w:t>
      </w:r>
      <w:r>
        <w:t xml:space="preserve">care </w:t>
      </w:r>
      <w:r>
        <w:rPr>
          <w:spacing w:val="1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allowed</w:t>
      </w:r>
      <w:r>
        <w:rPr>
          <w:spacing w:val="43"/>
        </w:rPr>
        <w:t xml:space="preserve"> </w:t>
      </w:r>
      <w:r>
        <w:rPr>
          <w:w w:val="112"/>
        </w:rPr>
        <w:t xml:space="preserve">the </w:t>
      </w:r>
      <w:r>
        <w:t>poor</w:t>
      </w:r>
      <w:r>
        <w:rPr>
          <w:spacing w:val="2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work more</w:t>
      </w:r>
      <w:r>
        <w:rPr>
          <w:spacing w:val="2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rPr>
          <w:w w:val="106"/>
        </w:rPr>
        <w:t xml:space="preserve">productive </w:t>
      </w:r>
      <w:r>
        <w:t xml:space="preserve">members 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society.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policy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investing  in</w:t>
      </w:r>
      <w:r>
        <w:rPr>
          <w:spacing w:val="35"/>
        </w:rPr>
        <w:t xml:space="preserve"> </w:t>
      </w:r>
      <w:r>
        <w:rPr>
          <w:spacing w:val="7"/>
          <w:w w:val="75"/>
        </w:rPr>
        <w:t>‘</w:t>
      </w:r>
      <w:r>
        <w:rPr>
          <w:w w:val="109"/>
        </w:rPr>
        <w:t>h</w:t>
      </w:r>
      <w:r>
        <w:rPr>
          <w:spacing w:val="2"/>
          <w:w w:val="109"/>
        </w:rPr>
        <w:t>u</w:t>
      </w:r>
      <w:r>
        <w:rPr>
          <w:w w:val="99"/>
        </w:rPr>
        <w:t xml:space="preserve">- </w:t>
      </w:r>
      <w:r>
        <w:t xml:space="preserve">man </w:t>
      </w:r>
      <w:r>
        <w:rPr>
          <w:spacing w:val="9"/>
        </w:rPr>
        <w:t xml:space="preserve"> </w:t>
      </w:r>
      <w:r>
        <w:t>capital’  has  given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t xml:space="preserve">people </w:t>
      </w:r>
      <w:r>
        <w:rPr>
          <w:spacing w:val="2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 xml:space="preserve">Curitiba </w:t>
      </w:r>
      <w:r>
        <w:rPr>
          <w:spacing w:val="37"/>
        </w:rPr>
        <w:t xml:space="preserve"> </w:t>
      </w:r>
      <w:r>
        <w:t xml:space="preserve">‘a palpable </w:t>
      </w:r>
      <w:r>
        <w:rPr>
          <w:spacing w:val="18"/>
        </w:rPr>
        <w:t xml:space="preserve"> </w:t>
      </w:r>
      <w:r>
        <w:t xml:space="preserve">enthusiasm, 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 xml:space="preserve">brightness </w:t>
      </w:r>
      <w:r>
        <w:rPr>
          <w:spacing w:val="27"/>
        </w:rPr>
        <w:t xml:space="preserve"> </w:t>
      </w:r>
      <w:r>
        <w:t xml:space="preserve">and  zest’ </w:t>
      </w:r>
      <w:r>
        <w:rPr>
          <w:w w:val="54"/>
          <w:position w:val="2"/>
        </w:rPr>
        <w:t>Ž</w:t>
      </w:r>
      <w:r>
        <w:rPr>
          <w:w w:val="108"/>
        </w:rPr>
        <w:t>Moore,</w:t>
      </w:r>
      <w:r>
        <w:rPr>
          <w:spacing w:val="12"/>
        </w:rPr>
        <w:t xml:space="preserve"> </w:t>
      </w:r>
      <w:r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D909AC">
      <w:pPr>
        <w:spacing w:before="2" w:line="100" w:lineRule="exact"/>
        <w:rPr>
          <w:sz w:val="11"/>
          <w:szCs w:val="11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8D1DD7">
      <w:pPr>
        <w:ind w:right="2629"/>
        <w:jc w:val="both"/>
      </w:pPr>
      <w:r>
        <w:rPr>
          <w:b/>
        </w:rPr>
        <w:t>Social</w:t>
      </w:r>
      <w:r>
        <w:rPr>
          <w:b/>
          <w:spacing w:val="27"/>
        </w:rPr>
        <w:t xml:space="preserve"> </w:t>
      </w:r>
      <w:r>
        <w:rPr>
          <w:b/>
          <w:w w:val="102"/>
        </w:rPr>
        <w:t>sustainability</w:t>
      </w:r>
    </w:p>
    <w:p w:rsidR="00D909AC" w:rsidRDefault="00D909AC">
      <w:pPr>
        <w:spacing w:before="6" w:line="260" w:lineRule="exact"/>
        <w:rPr>
          <w:sz w:val="26"/>
          <w:szCs w:val="26"/>
        </w:rPr>
      </w:pPr>
    </w:p>
    <w:p w:rsidR="00D909AC" w:rsidRDefault="008D1DD7">
      <w:pPr>
        <w:ind w:right="861"/>
        <w:jc w:val="both"/>
      </w:pPr>
      <w:r>
        <w:rPr>
          <w:i/>
        </w:rPr>
        <w:t>Social</w:t>
      </w:r>
      <w:r>
        <w:rPr>
          <w:i/>
          <w:spacing w:val="19"/>
        </w:rPr>
        <w:t xml:space="preserve"> </w:t>
      </w:r>
      <w:r>
        <w:rPr>
          <w:i/>
        </w:rPr>
        <w:t>sustainability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20"/>
        </w:rPr>
        <w:t xml:space="preserve"> </w:t>
      </w:r>
      <w:r>
        <w:rPr>
          <w:i/>
          <w:w w:val="101"/>
        </w:rPr>
        <w:t>d</w:t>
      </w:r>
      <w:r>
        <w:rPr>
          <w:i/>
          <w:spacing w:val="-13"/>
          <w:w w:val="101"/>
        </w:rPr>
        <w:t>e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elopment</w:t>
      </w:r>
      <w:r>
        <w:rPr>
          <w:i/>
          <w:spacing w:val="33"/>
        </w:rPr>
        <w:t xml:space="preserve"> </w:t>
      </w:r>
      <w:r>
        <w:rPr>
          <w:i/>
        </w:rPr>
        <w:t>theory</w:t>
      </w:r>
    </w:p>
    <w:p w:rsidR="00D909AC" w:rsidRDefault="00D909AC">
      <w:pPr>
        <w:spacing w:before="7" w:line="260" w:lineRule="exact"/>
        <w:rPr>
          <w:sz w:val="26"/>
          <w:szCs w:val="26"/>
        </w:rPr>
      </w:pPr>
    </w:p>
    <w:p w:rsidR="00D909AC" w:rsidRDefault="008D1DD7">
      <w:pPr>
        <w:spacing w:line="245" w:lineRule="auto"/>
        <w:ind w:right="80"/>
        <w:jc w:val="both"/>
      </w:pPr>
      <w:r>
        <w:t xml:space="preserve">In   the  </w:t>
      </w:r>
      <w:r>
        <w:rPr>
          <w:spacing w:val="11"/>
        </w:rPr>
        <w:t xml:space="preserve"> </w:t>
      </w:r>
      <w:r>
        <w:t xml:space="preserve">most  </w:t>
      </w:r>
      <w:r>
        <w:rPr>
          <w:spacing w:val="1"/>
        </w:rPr>
        <w:t xml:space="preserve"> </w:t>
      </w:r>
      <w:r>
        <w:t xml:space="preserve">basic </w:t>
      </w:r>
      <w:r>
        <w:rPr>
          <w:spacing w:val="45"/>
        </w:rPr>
        <w:t xml:space="preserve"> </w:t>
      </w:r>
      <w:r>
        <w:t xml:space="preserve">sense,  </w:t>
      </w:r>
      <w:r>
        <w:rPr>
          <w:spacing w:val="6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 xml:space="preserve">social </w:t>
      </w:r>
      <w:r>
        <w:rPr>
          <w:spacing w:val="31"/>
          <w:w w:val="103"/>
        </w:rPr>
        <w:t xml:space="preserve"> </w:t>
      </w:r>
      <w:r>
        <w:rPr>
          <w:w w:val="102"/>
        </w:rPr>
        <w:t xml:space="preserve">sustainability’ </w:t>
      </w:r>
      <w:r>
        <w:t>implies</w:t>
      </w:r>
      <w:r>
        <w:rPr>
          <w:spacing w:val="3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social</w:t>
      </w:r>
      <w:r>
        <w:rPr>
          <w:spacing w:val="23"/>
        </w:rPr>
        <w:t xml:space="preserve"> </w:t>
      </w:r>
      <w:r>
        <w:rPr>
          <w:w w:val="107"/>
        </w:rPr>
        <w:t>organization</w:t>
      </w:r>
      <w:r>
        <w:rPr>
          <w:spacing w:val="3"/>
          <w:w w:val="107"/>
        </w:rPr>
        <w:t xml:space="preserve"> </w:t>
      </w:r>
      <w:r>
        <w:t xml:space="preserve">that  </w:t>
      </w:r>
      <w:r>
        <w:rPr>
          <w:w w:val="101"/>
        </w:rPr>
        <w:t xml:space="preserve">allevi- </w:t>
      </w:r>
      <w:r>
        <w:t xml:space="preserve">ates </w:t>
      </w:r>
      <w:r>
        <w:rPr>
          <w:spacing w:val="5"/>
        </w:rPr>
        <w:t xml:space="preserve"> </w:t>
      </w:r>
      <w:r>
        <w:t>poverty.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 xml:space="preserve">more </w:t>
      </w:r>
      <w:r>
        <w:rPr>
          <w:spacing w:val="7"/>
        </w:rPr>
        <w:t xml:space="preserve"> </w:t>
      </w:r>
      <w:r>
        <w:rPr>
          <w:w w:val="108"/>
        </w:rPr>
        <w:t>fundamental</w:t>
      </w:r>
      <w:r>
        <w:rPr>
          <w:spacing w:val="24"/>
          <w:w w:val="108"/>
        </w:rPr>
        <w:t xml:space="preserve"> </w:t>
      </w:r>
      <w:r>
        <w:t xml:space="preserve">sense,  </w:t>
      </w:r>
      <w:r>
        <w:rPr>
          <w:w w:val="102"/>
        </w:rPr>
        <w:t>ho</w:t>
      </w:r>
      <w:r>
        <w:rPr>
          <w:spacing w:val="-3"/>
          <w:w w:val="102"/>
        </w:rPr>
        <w:t>w</w:t>
      </w:r>
      <w:r>
        <w:rPr>
          <w:w w:val="99"/>
        </w:rPr>
        <w:t xml:space="preserve">- </w:t>
      </w:r>
      <w:r>
        <w:t>ever,</w:t>
      </w:r>
      <w:r>
        <w:rPr>
          <w:spacing w:val="16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 xml:space="preserve">social </w:t>
      </w:r>
      <w:r>
        <w:t>sustainability’</w:t>
      </w:r>
      <w:r>
        <w:rPr>
          <w:spacing w:val="29"/>
        </w:rPr>
        <w:t xml:space="preserve"> </w:t>
      </w:r>
      <w:r>
        <w:t xml:space="preserve">establishes </w:t>
      </w:r>
      <w:r>
        <w:rPr>
          <w:spacing w:val="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w w:val="103"/>
        </w:rPr>
        <w:t xml:space="preserve">nexus </w:t>
      </w:r>
      <w:r>
        <w:t xml:space="preserve">between </w:t>
      </w:r>
      <w:r>
        <w:rPr>
          <w:spacing w:val="39"/>
        </w:rPr>
        <w:t xml:space="preserve"> </w:t>
      </w:r>
      <w:r>
        <w:t xml:space="preserve">social </w:t>
      </w:r>
      <w:r>
        <w:rPr>
          <w:spacing w:val="6"/>
        </w:rPr>
        <w:t xml:space="preserve"> </w:t>
      </w:r>
      <w:r>
        <w:t xml:space="preserve">conditions </w:t>
      </w:r>
      <w:r>
        <w:rPr>
          <w:spacing w:val="40"/>
        </w:rPr>
        <w:t xml:space="preserve"> </w:t>
      </w:r>
      <w:r>
        <w:rPr>
          <w:w w:val="54"/>
          <w:position w:val="2"/>
        </w:rPr>
        <w:t>Ž</w:t>
      </w:r>
      <w:r>
        <w:rPr>
          <w:w w:val="104"/>
        </w:rPr>
        <w:t>such</w:t>
      </w:r>
      <w:r>
        <w:rPr>
          <w:spacing w:val="44"/>
          <w:w w:val="104"/>
        </w:rPr>
        <w:t xml:space="preserve"> </w:t>
      </w:r>
      <w:r>
        <w:t xml:space="preserve">as  </w:t>
      </w:r>
      <w:r>
        <w:rPr>
          <w:w w:val="104"/>
        </w:rPr>
        <w:t>povert</w:t>
      </w:r>
      <w:r>
        <w:rPr>
          <w:spacing w:val="-4"/>
          <w:w w:val="104"/>
        </w:rPr>
        <w:t>y</w:t>
      </w:r>
      <w:r>
        <w:rPr>
          <w:w w:val="133"/>
          <w:position w:val="2"/>
        </w:rPr>
        <w:t>.</w:t>
      </w:r>
      <w:r>
        <w:rPr>
          <w:spacing w:val="40"/>
          <w:w w:val="133"/>
          <w:position w:val="2"/>
        </w:rPr>
        <w:t xml:space="preserve"> </w:t>
      </w:r>
      <w:r>
        <w:rPr>
          <w:w w:val="110"/>
        </w:rPr>
        <w:t xml:space="preserve">and </w:t>
      </w:r>
      <w:r>
        <w:rPr>
          <w:w w:val="107"/>
        </w:rPr>
        <w:t>environmental</w:t>
      </w:r>
      <w:r>
        <w:rPr>
          <w:spacing w:val="17"/>
          <w:w w:val="107"/>
        </w:rPr>
        <w:t xml:space="preserve"> </w:t>
      </w:r>
      <w:r>
        <w:t>decay</w:t>
      </w:r>
      <w:r>
        <w:rPr>
          <w:spacing w:val="31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21"/>
        </w:rPr>
        <w:t xml:space="preserve"> </w:t>
      </w:r>
      <w:r>
        <w:rPr>
          <w:w w:val="111"/>
        </w:rPr>
        <w:t>Ruttan,</w:t>
      </w:r>
      <w:r>
        <w:rPr>
          <w:spacing w:val="13"/>
          <w:w w:val="111"/>
        </w:rPr>
        <w:t xml:space="preserve"> </w:t>
      </w:r>
      <w:r>
        <w:rPr>
          <w:w w:val="111"/>
        </w:rPr>
        <w:t>199</w:t>
      </w:r>
      <w:r>
        <w:rPr>
          <w:spacing w:val="-2"/>
          <w:w w:val="111"/>
        </w:rPr>
        <w:t>1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7" w:line="253" w:lineRule="auto"/>
        <w:ind w:right="80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7" w:space="471"/>
            <w:col w:w="4422"/>
          </w:cols>
        </w:sectPr>
      </w:pPr>
      <w:r>
        <w:t xml:space="preserve">This  theory </w:t>
      </w:r>
      <w:r>
        <w:rPr>
          <w:spacing w:val="24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 xml:space="preserve">social </w:t>
      </w:r>
      <w:r>
        <w:rPr>
          <w:spacing w:val="2"/>
        </w:rPr>
        <w:t xml:space="preserve"> </w:t>
      </w:r>
      <w:r>
        <w:rPr>
          <w:w w:val="107"/>
        </w:rPr>
        <w:t>organization</w:t>
      </w:r>
      <w:r>
        <w:rPr>
          <w:spacing w:val="32"/>
          <w:w w:val="107"/>
        </w:rPr>
        <w:t xml:space="preserve"> </w:t>
      </w:r>
      <w:r>
        <w:t xml:space="preserve">identifies </w:t>
      </w:r>
      <w:r>
        <w:rPr>
          <w:spacing w:val="35"/>
        </w:rPr>
        <w:t xml:space="preserve"> </w:t>
      </w:r>
      <w:r>
        <w:rPr>
          <w:w w:val="111"/>
        </w:rPr>
        <w:t xml:space="preserve">a </w:t>
      </w:r>
      <w:r>
        <w:t>negative</w:t>
      </w:r>
      <w:r>
        <w:rPr>
          <w:spacing w:val="4"/>
        </w:rPr>
        <w:t xml:space="preserve"> </w:t>
      </w:r>
      <w:r>
        <w:t>linkage between</w:t>
      </w:r>
      <w:r>
        <w:rPr>
          <w:spacing w:val="18"/>
        </w:rPr>
        <w:t xml:space="preserve"> </w:t>
      </w:r>
      <w:r>
        <w:t>sustained</w:t>
      </w:r>
      <w:r>
        <w:rPr>
          <w:spacing w:val="26"/>
        </w:rPr>
        <w:t xml:space="preserve"> </w:t>
      </w:r>
      <w:r>
        <w:rPr>
          <w:w w:val="105"/>
        </w:rPr>
        <w:t xml:space="preserve">colonization, </w:t>
      </w:r>
      <w:r>
        <w:t xml:space="preserve">sustained </w:t>
      </w:r>
      <w:r>
        <w:rPr>
          <w:spacing w:val="2"/>
        </w:rPr>
        <w:t xml:space="preserve"> </w:t>
      </w:r>
      <w:r>
        <w:t>poverty</w:t>
      </w:r>
      <w:r>
        <w:rPr>
          <w:spacing w:val="15"/>
        </w:rPr>
        <w:t xml:space="preserve"> </w:t>
      </w:r>
      <w:r>
        <w:t>levels, and</w:t>
      </w:r>
      <w:r>
        <w:rPr>
          <w:spacing w:val="23"/>
        </w:rPr>
        <w:t xml:space="preserve"> </w:t>
      </w:r>
      <w:r>
        <w:t xml:space="preserve">sustained </w:t>
      </w:r>
      <w:r>
        <w:rPr>
          <w:spacing w:val="2"/>
        </w:rPr>
        <w:t xml:space="preserve"> </w:t>
      </w:r>
      <w:r>
        <w:rPr>
          <w:w w:val="110"/>
        </w:rPr>
        <w:t xml:space="preserve">natural </w:t>
      </w:r>
      <w:r>
        <w:t xml:space="preserve">resource </w:t>
      </w:r>
      <w:r>
        <w:rPr>
          <w:spacing w:val="12"/>
        </w:rPr>
        <w:t xml:space="preserve"> </w:t>
      </w:r>
      <w:r>
        <w:rPr>
          <w:w w:val="106"/>
        </w:rPr>
        <w:t xml:space="preserve">exploitation. </w:t>
      </w:r>
      <w:r>
        <w:t xml:space="preserve">There 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divergence</w:t>
      </w:r>
      <w:r>
        <w:rPr>
          <w:spacing w:val="48"/>
        </w:rPr>
        <w:t xml:space="preserve"> </w:t>
      </w:r>
      <w:r>
        <w:rPr>
          <w:w w:val="104"/>
        </w:rPr>
        <w:t xml:space="preserve">of </w:t>
      </w:r>
      <w:r>
        <w:t xml:space="preserve">opinion </w:t>
      </w:r>
      <w:r>
        <w:rPr>
          <w:spacing w:val="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w w:val="107"/>
        </w:rPr>
        <w:t>development</w:t>
      </w:r>
      <w:r>
        <w:rPr>
          <w:spacing w:val="5"/>
          <w:w w:val="107"/>
        </w:rPr>
        <w:t xml:space="preserve"> </w:t>
      </w:r>
      <w:r>
        <w:t xml:space="preserve">theory  whether </w:t>
      </w:r>
      <w:r>
        <w:rPr>
          <w:spacing w:val="11"/>
        </w:rPr>
        <w:t xml:space="preserve"> </w:t>
      </w:r>
      <w:r>
        <w:rPr>
          <w:w w:val="102"/>
        </w:rPr>
        <w:t xml:space="preserve">‘environ- </w:t>
      </w:r>
      <w:r>
        <w:t xml:space="preserve">mental  </w:t>
      </w:r>
      <w:r>
        <w:rPr>
          <w:spacing w:val="15"/>
        </w:rPr>
        <w:t xml:space="preserve"> </w:t>
      </w:r>
      <w:r>
        <w:t xml:space="preserve">sustainability’   is </w:t>
      </w:r>
      <w:r>
        <w:rPr>
          <w:spacing w:val="17"/>
        </w:rPr>
        <w:t xml:space="preserve"> </w:t>
      </w:r>
      <w:r>
        <w:t xml:space="preserve">a </w:t>
      </w:r>
      <w:r>
        <w:rPr>
          <w:spacing w:val="29"/>
        </w:rPr>
        <w:t xml:space="preserve"> </w:t>
      </w:r>
      <w:r>
        <w:rPr>
          <w:w w:val="109"/>
        </w:rPr>
        <w:t xml:space="preserve">prerequisite </w:t>
      </w:r>
      <w:r>
        <w:rPr>
          <w:spacing w:val="14"/>
          <w:w w:val="109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rPr>
          <w:w w:val="105"/>
        </w:rPr>
        <w:t xml:space="preserve">eco- </w:t>
      </w:r>
      <w:r>
        <w:t xml:space="preserve">nomic </w:t>
      </w:r>
      <w:r>
        <w:rPr>
          <w:spacing w:val="45"/>
        </w:rPr>
        <w:t xml:space="preserve"> </w:t>
      </w:r>
      <w:r>
        <w:t xml:space="preserve">growth </w:t>
      </w:r>
      <w:r>
        <w:rPr>
          <w:spacing w:val="41"/>
        </w:rPr>
        <w:t xml:space="preserve"> </w:t>
      </w:r>
      <w:r>
        <w:t xml:space="preserve">and   poverty </w:t>
      </w:r>
      <w:r>
        <w:rPr>
          <w:spacing w:val="42"/>
        </w:rPr>
        <w:t xml:space="preserve"> </w:t>
      </w:r>
      <w:r>
        <w:t xml:space="preserve">alleviation,  </w:t>
      </w:r>
      <w:r>
        <w:rPr>
          <w:spacing w:val="18"/>
        </w:rPr>
        <w:t xml:space="preserve"> </w:t>
      </w:r>
      <w:r>
        <w:t xml:space="preserve">or </w:t>
      </w:r>
      <w:r>
        <w:rPr>
          <w:spacing w:val="38"/>
        </w:rPr>
        <w:t xml:space="preserve"> </w:t>
      </w:r>
      <w:r>
        <w:rPr>
          <w:w w:val="105"/>
        </w:rPr>
        <w:t xml:space="preserve">eco- </w:t>
      </w:r>
      <w:r>
        <w:t>nomic</w:t>
      </w:r>
      <w:r>
        <w:rPr>
          <w:spacing w:val="45"/>
        </w:rPr>
        <w:t xml:space="preserve"> </w:t>
      </w:r>
      <w:r>
        <w:t>growth</w:t>
      </w:r>
      <w:r>
        <w:rPr>
          <w:spacing w:val="41"/>
        </w:rPr>
        <w:t xml:space="preserve"> </w:t>
      </w:r>
      <w:r>
        <w:t>and  poverty</w:t>
      </w:r>
      <w:r>
        <w:rPr>
          <w:spacing w:val="42"/>
        </w:rPr>
        <w:t xml:space="preserve"> </w:t>
      </w:r>
      <w:r>
        <w:t xml:space="preserve">alleviation </w:t>
      </w:r>
      <w:r>
        <w:rPr>
          <w:spacing w:val="17"/>
        </w:rPr>
        <w:t xml:space="preserve"> </w:t>
      </w:r>
      <w:r>
        <w:t xml:space="preserve">are </w:t>
      </w:r>
      <w:r>
        <w:rPr>
          <w:spacing w:val="3"/>
        </w:rPr>
        <w:t xml:space="preserve"> </w:t>
      </w:r>
      <w:r>
        <w:rPr>
          <w:w w:val="110"/>
        </w:rPr>
        <w:t xml:space="preserve">needed </w:t>
      </w:r>
      <w:r>
        <w:t xml:space="preserve">before </w:t>
      </w:r>
      <w:r>
        <w:rPr>
          <w:spacing w:val="19"/>
        </w:rPr>
        <w:t xml:space="preserve"> </w:t>
      </w:r>
      <w:r>
        <w:rPr>
          <w:spacing w:val="-1"/>
          <w:w w:val="75"/>
        </w:rPr>
        <w:t>‘</w:t>
      </w:r>
      <w:r>
        <w:rPr>
          <w:w w:val="107"/>
        </w:rPr>
        <w:t>environmental</w:t>
      </w:r>
      <w:r>
        <w:t xml:space="preserve"> </w:t>
      </w:r>
      <w:r>
        <w:rPr>
          <w:spacing w:val="-21"/>
        </w:rPr>
        <w:t xml:space="preserve"> </w:t>
      </w:r>
      <w:r>
        <w:t xml:space="preserve">sustainability’ </w:t>
      </w:r>
      <w:r>
        <w:rPr>
          <w:spacing w:val="8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even</w:t>
      </w:r>
      <w:r>
        <w:rPr>
          <w:spacing w:val="45"/>
        </w:rPr>
        <w:t xml:space="preserve"> </w:t>
      </w:r>
      <w:r>
        <w:rPr>
          <w:w w:val="108"/>
        </w:rPr>
        <w:t>be</w:t>
      </w:r>
    </w:p>
    <w:p w:rsidR="00D909AC" w:rsidRDefault="008D1DD7">
      <w:pPr>
        <w:spacing w:line="200" w:lineRule="exact"/>
        <w:ind w:left="116" w:right="-50"/>
      </w:pPr>
      <w:r>
        <w:rPr>
          <w:w w:val="109"/>
        </w:rPr>
        <w:lastRenderedPageBreak/>
        <w:t>trash</w:t>
      </w:r>
    </w:p>
    <w:p w:rsidR="00D909AC" w:rsidRDefault="008D1DD7">
      <w:pPr>
        <w:spacing w:line="20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4"/>
        </w:rPr>
        <w:t>such</w:t>
      </w:r>
      <w:r>
        <w:t xml:space="preserve"> </w:t>
      </w:r>
      <w:r>
        <w:rPr>
          <w:spacing w:val="18"/>
        </w:rPr>
        <w:t xml:space="preserve"> </w:t>
      </w:r>
      <w:r>
        <w:t xml:space="preserve">as </w:t>
      </w:r>
      <w:r>
        <w:rPr>
          <w:spacing w:val="24"/>
        </w:rPr>
        <w:t xml:space="preserve"> </w:t>
      </w:r>
      <w:r>
        <w:t xml:space="preserve">potato  </w:t>
      </w:r>
      <w:r>
        <w:rPr>
          <w:spacing w:val="16"/>
        </w:rPr>
        <w:t xml:space="preserve"> </w:t>
      </w:r>
      <w:r>
        <w:t xml:space="preserve">peels 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43"/>
        </w:rPr>
        <w:t xml:space="preserve"> </w:t>
      </w:r>
      <w:r>
        <w:t xml:space="preserve">orange  </w:t>
      </w:r>
      <w:r>
        <w:rPr>
          <w:spacing w:val="7"/>
        </w:rPr>
        <w:t xml:space="preserve"> </w:t>
      </w:r>
      <w:r>
        <w:rPr>
          <w:w w:val="106"/>
        </w:rPr>
        <w:t>rind</w:t>
      </w:r>
      <w:r>
        <w:rPr>
          <w:spacing w:val="1"/>
          <w:w w:val="106"/>
        </w:rPr>
        <w:t>s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543" w:space="119"/>
            <w:col w:w="3761" w:space="476"/>
            <w:col w:w="4421"/>
          </w:cols>
        </w:sectPr>
      </w:pPr>
      <w:r>
        <w:br w:type="column"/>
      </w:r>
      <w:r>
        <w:rPr>
          <w:w w:val="107"/>
        </w:rPr>
        <w:lastRenderedPageBreak/>
        <w:t>addressed.</w:t>
      </w:r>
    </w:p>
    <w:p w:rsidR="00D909AC" w:rsidRDefault="008D1DD7">
      <w:pPr>
        <w:spacing w:line="220" w:lineRule="exact"/>
        <w:ind w:left="116" w:right="-24"/>
        <w:jc w:val="both"/>
      </w:pPr>
      <w:r>
        <w:lastRenderedPageBreak/>
        <w:t xml:space="preserve">Lerner </w:t>
      </w:r>
      <w:r>
        <w:rPr>
          <w:spacing w:val="16"/>
        </w:rPr>
        <w:t xml:space="preserve"> </w:t>
      </w:r>
      <w:r>
        <w:t xml:space="preserve">toured </w:t>
      </w:r>
      <w:r>
        <w:rPr>
          <w:spacing w:val="1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public</w:t>
      </w:r>
      <w:r>
        <w:rPr>
          <w:spacing w:val="29"/>
        </w:rPr>
        <w:t xml:space="preserve"> </w:t>
      </w:r>
      <w:r>
        <w:t>schools</w:t>
      </w:r>
      <w:r>
        <w:rPr>
          <w:spacing w:val="2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w w:val="105"/>
        </w:rPr>
        <w:t>inexpe</w:t>
      </w:r>
      <w:r>
        <w:rPr>
          <w:spacing w:val="2"/>
          <w:w w:val="105"/>
        </w:rPr>
        <w:t>n</w:t>
      </w:r>
      <w:r>
        <w:rPr>
          <w:w w:val="99"/>
        </w:rPr>
        <w:t>-</w:t>
      </w:r>
    </w:p>
    <w:p w:rsidR="00D909AC" w:rsidRDefault="008D1DD7">
      <w:pPr>
        <w:spacing w:before="14" w:line="253" w:lineRule="auto"/>
        <w:ind w:left="116" w:right="-37"/>
        <w:jc w:val="both"/>
      </w:pPr>
      <w:r>
        <w:t xml:space="preserve">sive  </w:t>
      </w:r>
      <w:r>
        <w:rPr>
          <w:spacing w:val="10"/>
        </w:rPr>
        <w:t xml:space="preserve"> </w:t>
      </w:r>
      <w:r>
        <w:t xml:space="preserve">stage  </w:t>
      </w:r>
      <w:r>
        <w:rPr>
          <w:spacing w:val="40"/>
        </w:rPr>
        <w:t xml:space="preserve"> </w:t>
      </w:r>
      <w:r>
        <w:t xml:space="preserve">play  </w:t>
      </w:r>
      <w:r>
        <w:rPr>
          <w:spacing w:val="19"/>
        </w:rPr>
        <w:t xml:space="preserve"> </w:t>
      </w:r>
      <w:r>
        <w:t xml:space="preserve">in  </w:t>
      </w:r>
      <w:r>
        <w:rPr>
          <w:spacing w:val="23"/>
        </w:rPr>
        <w:t xml:space="preserve"> </w:t>
      </w:r>
      <w:r>
        <w:t xml:space="preserve">which  </w:t>
      </w:r>
      <w:r>
        <w:rPr>
          <w:spacing w:val="19"/>
        </w:rPr>
        <w:t xml:space="preserve"> </w:t>
      </w:r>
      <w:r>
        <w:t xml:space="preserve">actors    dressed   </w:t>
      </w:r>
      <w:r>
        <w:rPr>
          <w:spacing w:val="6"/>
        </w:rPr>
        <w:t xml:space="preserve"> </w:t>
      </w:r>
      <w:r>
        <w:rPr>
          <w:w w:val="105"/>
        </w:rPr>
        <w:t xml:space="preserve">as </w:t>
      </w:r>
      <w:r>
        <w:t>leaves</w:t>
      </w:r>
      <w:r>
        <w:rPr>
          <w:spacing w:val="-20"/>
        </w:rPr>
        <w:t xml:space="preserve"> </w:t>
      </w:r>
      <w:r>
        <w:rPr>
          <w:spacing w:val="12"/>
          <w:w w:val="208"/>
        </w:rPr>
        <w:t>}</w:t>
      </w:r>
      <w:r>
        <w:rPr>
          <w:spacing w:val="7"/>
          <w:w w:val="75"/>
        </w:rPr>
        <w:t>‘</w:t>
      </w:r>
      <w:r>
        <w:rPr>
          <w:w w:val="112"/>
        </w:rPr>
        <w:t>the</w:t>
      </w:r>
      <w:r>
        <w:t xml:space="preserve">  </w:t>
      </w:r>
      <w:r>
        <w:rPr>
          <w:spacing w:val="17"/>
        </w:rPr>
        <w:t xml:space="preserve"> </w:t>
      </w:r>
      <w:r>
        <w:t xml:space="preserve">Leaf  </w:t>
      </w:r>
      <w:r>
        <w:rPr>
          <w:spacing w:val="40"/>
        </w:rPr>
        <w:t xml:space="preserve"> </w:t>
      </w:r>
      <w:r>
        <w:t>Family</w:t>
      </w:r>
      <w:r>
        <w:rPr>
          <w:spacing w:val="8"/>
        </w:rPr>
        <w:t>’</w:t>
      </w:r>
      <w:r>
        <w:rPr>
          <w:spacing w:val="12"/>
          <w:w w:val="208"/>
        </w:rPr>
        <w:t>}</w:t>
      </w:r>
      <w:r>
        <w:rPr>
          <w:w w:val="109"/>
        </w:rPr>
        <w:t>educated</w:t>
      </w:r>
      <w:r>
        <w:t xml:space="preserve">  </w:t>
      </w:r>
      <w:r>
        <w:rPr>
          <w:spacing w:val="15"/>
        </w:rPr>
        <w:t xml:space="preserve"> </w:t>
      </w:r>
      <w:r>
        <w:rPr>
          <w:w w:val="107"/>
        </w:rPr>
        <w:t xml:space="preserve">children </w:t>
      </w:r>
      <w:r>
        <w:t>why</w:t>
      </w:r>
      <w:r>
        <w:rPr>
          <w:spacing w:val="5"/>
        </w:rPr>
        <w:t xml:space="preserve"> </w:t>
      </w:r>
      <w:r>
        <w:t>recycling</w:t>
      </w:r>
      <w:r>
        <w:rPr>
          <w:spacing w:val="33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w w:val="109"/>
        </w:rPr>
        <w:t>important</w:t>
      </w:r>
      <w:r>
        <w:rPr>
          <w:spacing w:val="17"/>
          <w:w w:val="109"/>
        </w:rPr>
        <w:t xml:space="preserve"> </w:t>
      </w:r>
      <w:r>
        <w:t>and  how</w:t>
      </w:r>
      <w:r>
        <w:rPr>
          <w:spacing w:val="2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sort</w:t>
      </w:r>
      <w:r>
        <w:rPr>
          <w:spacing w:val="49"/>
        </w:rPr>
        <w:t xml:space="preserve"> </w:t>
      </w:r>
      <w:r>
        <w:rPr>
          <w:w w:val="108"/>
        </w:rPr>
        <w:t xml:space="preserve">trash. </w:t>
      </w:r>
      <w:r>
        <w:t xml:space="preserve">Soon,  children </w:t>
      </w:r>
      <w:r>
        <w:rPr>
          <w:spacing w:val="34"/>
        </w:rPr>
        <w:t xml:space="preserve"> </w:t>
      </w:r>
      <w:r>
        <w:t xml:space="preserve">became 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leaders </w:t>
      </w:r>
      <w:r>
        <w:rPr>
          <w:spacing w:val="3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w w:val="107"/>
        </w:rPr>
        <w:t xml:space="preserve">household </w:t>
      </w:r>
      <w:r>
        <w:t>recycling</w:t>
      </w:r>
      <w:r>
        <w:rPr>
          <w:spacing w:val="15"/>
        </w:rPr>
        <w:t xml:space="preserve"> </w:t>
      </w:r>
      <w:r>
        <w:t>efforts,</w:t>
      </w:r>
      <w:r>
        <w:rPr>
          <w:spacing w:val="41"/>
        </w:rPr>
        <w:t xml:space="preserve"> </w:t>
      </w:r>
      <w:r>
        <w:t xml:space="preserve">teaching  parents </w:t>
      </w:r>
      <w:r>
        <w:rPr>
          <w:spacing w:val="10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w w:val="111"/>
        </w:rPr>
        <w:t xml:space="preserve">prepare </w:t>
      </w:r>
      <w:r>
        <w:t xml:space="preserve">trash  </w:t>
      </w:r>
      <w:r>
        <w:rPr>
          <w:spacing w:val="8"/>
        </w:rPr>
        <w:t xml:space="preserve"> </w:t>
      </w:r>
      <w:r>
        <w:t xml:space="preserve">for </w:t>
      </w:r>
      <w:r>
        <w:rPr>
          <w:spacing w:val="33"/>
        </w:rPr>
        <w:t xml:space="preserve"> </w:t>
      </w:r>
      <w:r>
        <w:t xml:space="preserve">collection  </w:t>
      </w:r>
      <w:r>
        <w:rPr>
          <w:spacing w:val="10"/>
        </w:rPr>
        <w:t xml:space="preserve"> </w:t>
      </w:r>
      <w:r>
        <w:t xml:space="preserve">by </w:t>
      </w:r>
      <w:r>
        <w:rPr>
          <w:spacing w:val="12"/>
        </w:rPr>
        <w:t xml:space="preserve"> </w:t>
      </w:r>
      <w:r>
        <w:t xml:space="preserve">the   specially </w:t>
      </w:r>
      <w:r>
        <w:rPr>
          <w:spacing w:val="28"/>
        </w:rPr>
        <w:t xml:space="preserve"> </w:t>
      </w:r>
      <w:r>
        <w:rPr>
          <w:w w:val="109"/>
        </w:rPr>
        <w:t xml:space="preserve">equipped </w:t>
      </w:r>
      <w:r>
        <w:t>green</w:t>
      </w:r>
      <w:r>
        <w:rPr>
          <w:spacing w:val="37"/>
        </w:rPr>
        <w:t xml:space="preserve"> </w:t>
      </w:r>
      <w:r>
        <w:t>trucks</w:t>
      </w:r>
      <w:r>
        <w:rPr>
          <w:spacing w:val="3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began</w:t>
      </w:r>
      <w:r>
        <w:rPr>
          <w:spacing w:val="35"/>
        </w:rPr>
        <w:t xml:space="preserve"> </w:t>
      </w:r>
      <w:r>
        <w:rPr>
          <w:w w:val="108"/>
        </w:rPr>
        <w:t>appearing</w:t>
      </w:r>
      <w:r>
        <w:rPr>
          <w:spacing w:val="-5"/>
          <w:w w:val="10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their</w:t>
      </w:r>
      <w:r>
        <w:rPr>
          <w:spacing w:val="41"/>
        </w:rPr>
        <w:t xml:space="preserve"> </w:t>
      </w:r>
      <w:r>
        <w:rPr>
          <w:w w:val="108"/>
        </w:rPr>
        <w:t xml:space="preserve">streets. </w:t>
      </w:r>
      <w:r>
        <w:t>To</w:t>
      </w:r>
      <w:r>
        <w:rPr>
          <w:spacing w:val="28"/>
        </w:rPr>
        <w:t xml:space="preserve"> </w:t>
      </w:r>
      <w:r>
        <w:t>recycle</w:t>
      </w:r>
      <w:r>
        <w:rPr>
          <w:spacing w:val="31"/>
        </w:rPr>
        <w:t xml:space="preserve"> </w:t>
      </w:r>
      <w:r>
        <w:t>even</w:t>
      </w:r>
      <w:r>
        <w:rPr>
          <w:spacing w:val="35"/>
        </w:rPr>
        <w:t xml:space="preserve"> </w:t>
      </w:r>
      <w:r>
        <w:t xml:space="preserve">more  thoroughly, </w:t>
      </w:r>
      <w:r>
        <w:rPr>
          <w:spacing w:val="9"/>
        </w:rPr>
        <w:t xml:space="preserve"> </w:t>
      </w:r>
      <w:r>
        <w:t xml:space="preserve">Curitiba </w:t>
      </w:r>
      <w:r>
        <w:rPr>
          <w:spacing w:val="21"/>
        </w:rPr>
        <w:t xml:space="preserve"> </w:t>
      </w:r>
      <w:r>
        <w:rPr>
          <w:w w:val="101"/>
        </w:rPr>
        <w:t xml:space="preserve">allows </w:t>
      </w:r>
      <w:r>
        <w:t xml:space="preserve">private </w:t>
      </w:r>
      <w:r>
        <w:rPr>
          <w:spacing w:val="10"/>
        </w:rPr>
        <w:t xml:space="preserve"> </w:t>
      </w:r>
      <w:r>
        <w:t xml:space="preserve">cadres </w:t>
      </w:r>
      <w:r>
        <w:rPr>
          <w:spacing w:val="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cart </w:t>
      </w:r>
      <w:r>
        <w:rPr>
          <w:spacing w:val="2"/>
        </w:rPr>
        <w:t xml:space="preserve"> </w:t>
      </w:r>
      <w:r>
        <w:t xml:space="preserve">people </w:t>
      </w:r>
      <w:r>
        <w:rPr>
          <w:spacing w:val="10"/>
        </w:rPr>
        <w:t xml:space="preserve"> </w:t>
      </w:r>
      <w:r>
        <w:t xml:space="preserve">and  street </w:t>
      </w:r>
      <w:r>
        <w:rPr>
          <w:spacing w:val="25"/>
        </w:rPr>
        <w:t xml:space="preserve"> </w:t>
      </w:r>
      <w:r>
        <w:rPr>
          <w:w w:val="105"/>
        </w:rPr>
        <w:t xml:space="preserve">sweepers </w:t>
      </w:r>
      <w:r>
        <w:t>to</w:t>
      </w:r>
      <w:r>
        <w:rPr>
          <w:spacing w:val="46"/>
        </w:rPr>
        <w:t xml:space="preserve"> </w:t>
      </w:r>
      <w:r>
        <w:t>buy</w:t>
      </w:r>
      <w:r>
        <w:rPr>
          <w:spacing w:val="33"/>
        </w:rPr>
        <w:t xml:space="preserve"> </w:t>
      </w:r>
      <w:r>
        <w:t xml:space="preserve">recyclables </w:t>
      </w:r>
      <w:r>
        <w:rPr>
          <w:spacing w:val="14"/>
        </w:rPr>
        <w:t xml:space="preserve"> </w:t>
      </w:r>
      <w:r>
        <w:t xml:space="preserve">from  residents </w:t>
      </w:r>
      <w:r>
        <w:rPr>
          <w:spacing w:val="33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groom </w:t>
      </w:r>
      <w:r>
        <w:rPr>
          <w:spacing w:val="3"/>
        </w:rPr>
        <w:t xml:space="preserve"> </w:t>
      </w:r>
      <w:r>
        <w:rPr>
          <w:w w:val="112"/>
        </w:rPr>
        <w:t xml:space="preserve">the </w:t>
      </w:r>
      <w:r>
        <w:t xml:space="preserve">streets.  </w:t>
      </w:r>
      <w:r>
        <w:rPr>
          <w:spacing w:val="1"/>
        </w:rPr>
        <w:t xml:space="preserve"> </w:t>
      </w:r>
      <w:r>
        <w:t xml:space="preserve">Curitiba  </w:t>
      </w:r>
      <w:r>
        <w:rPr>
          <w:spacing w:val="7"/>
        </w:rPr>
        <w:t xml:space="preserve"> </w:t>
      </w:r>
      <w:r>
        <w:t xml:space="preserve">now </w:t>
      </w:r>
      <w:r>
        <w:rPr>
          <w:spacing w:val="4"/>
        </w:rPr>
        <w:t xml:space="preserve"> </w:t>
      </w:r>
      <w:r>
        <w:t xml:space="preserve">recycles </w:t>
      </w:r>
      <w:r>
        <w:rPr>
          <w:spacing w:val="19"/>
        </w:rPr>
        <w:t xml:space="preserve"> </w:t>
      </w:r>
      <w:r>
        <w:t xml:space="preserve">70  percent  </w:t>
      </w:r>
      <w:r>
        <w:rPr>
          <w:spacing w:val="7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rPr>
          <w:w w:val="104"/>
        </w:rPr>
        <w:t xml:space="preserve">its </w:t>
      </w:r>
      <w:r>
        <w:t xml:space="preserve">paper 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t xml:space="preserve">60  percent  </w:t>
      </w:r>
      <w:r>
        <w:rPr>
          <w:spacing w:val="7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its </w:t>
      </w:r>
      <w:r>
        <w:rPr>
          <w:spacing w:val="11"/>
        </w:rPr>
        <w:t xml:space="preserve"> </w:t>
      </w:r>
      <w:r>
        <w:t xml:space="preserve">plastic, </w:t>
      </w:r>
      <w:r>
        <w:rPr>
          <w:spacing w:val="25"/>
        </w:rPr>
        <w:t xml:space="preserve"> </w:t>
      </w:r>
      <w:r>
        <w:t xml:space="preserve">metal, </w:t>
      </w:r>
      <w:r>
        <w:rPr>
          <w:spacing w:val="36"/>
        </w:rPr>
        <w:t xml:space="preserve"> </w:t>
      </w:r>
      <w:r>
        <w:rPr>
          <w:w w:val="110"/>
        </w:rPr>
        <w:t xml:space="preserve">and </w:t>
      </w:r>
      <w:r>
        <w:t>glass</w:t>
      </w:r>
      <w:r>
        <w:rPr>
          <w:spacing w:val="-35"/>
        </w:rPr>
        <w:t xml:space="preserve"> </w:t>
      </w:r>
      <w:r>
        <w:rPr>
          <w:spacing w:val="12"/>
          <w:w w:val="208"/>
        </w:rPr>
        <w:t>}</w:t>
      </w:r>
      <w:r>
        <w:rPr>
          <w:w w:val="111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t xml:space="preserve">rate </w:t>
      </w:r>
      <w:r>
        <w:rPr>
          <w:spacing w:val="30"/>
        </w:rPr>
        <w:t xml:space="preserve"> </w:t>
      </w:r>
      <w:r>
        <w:t xml:space="preserve">better </w:t>
      </w:r>
      <w:r>
        <w:rPr>
          <w:spacing w:val="48"/>
        </w:rPr>
        <w:t xml:space="preserve"> </w:t>
      </w:r>
      <w:r>
        <w:t xml:space="preserve">than </w:t>
      </w:r>
      <w:r>
        <w:rPr>
          <w:spacing w:val="30"/>
        </w:rPr>
        <w:t xml:space="preserve"> </w:t>
      </w:r>
      <w:r>
        <w:t xml:space="preserve">that </w:t>
      </w:r>
      <w:r>
        <w:rPr>
          <w:spacing w:val="3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 xml:space="preserve">Japan </w:t>
      </w:r>
      <w:r>
        <w:rPr>
          <w:spacing w:val="34"/>
        </w:rPr>
        <w:t xml:space="preserve"> </w:t>
      </w:r>
      <w:r>
        <w:rPr>
          <w:w w:val="54"/>
          <w:position w:val="2"/>
        </w:rPr>
        <w:t>Ž</w:t>
      </w:r>
      <w:r>
        <w:rPr>
          <w:w w:val="108"/>
        </w:rPr>
        <w:t>Moore,</w:t>
      </w:r>
    </w:p>
    <w:p w:rsidR="00D909AC" w:rsidRDefault="008D1DD7">
      <w:pPr>
        <w:spacing w:before="14" w:line="253" w:lineRule="auto"/>
        <w:ind w:right="80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6" w:space="472"/>
            <w:col w:w="4422"/>
          </w:cols>
        </w:sectPr>
      </w:pPr>
      <w:r>
        <w:br w:type="column"/>
      </w:r>
      <w:r>
        <w:lastRenderedPageBreak/>
        <w:t>There</w:t>
      </w:r>
      <w:r>
        <w:rPr>
          <w:spacing w:val="49"/>
        </w:rPr>
        <w:t xml:space="preserve"> </w:t>
      </w:r>
      <w:r>
        <w:t>is some</w:t>
      </w:r>
      <w:r>
        <w:rPr>
          <w:spacing w:val="25"/>
        </w:rPr>
        <w:t xml:space="preserve"> </w:t>
      </w:r>
      <w:r>
        <w:t>evidence</w:t>
      </w:r>
      <w:r>
        <w:rPr>
          <w:spacing w:val="37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rPr>
          <w:w w:val="105"/>
        </w:rPr>
        <w:t xml:space="preserve">‘environmental </w:t>
      </w:r>
      <w:r>
        <w:t xml:space="preserve">sustainability’ </w:t>
      </w:r>
      <w:r>
        <w:rPr>
          <w:spacing w:val="27"/>
        </w:rPr>
        <w:t xml:space="preserve"> </w:t>
      </w:r>
      <w:r>
        <w:t xml:space="preserve">may  be </w:t>
      </w:r>
      <w:r>
        <w:rPr>
          <w:spacing w:val="12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 xml:space="preserve">necessary </w:t>
      </w:r>
      <w:r>
        <w:rPr>
          <w:spacing w:val="32"/>
        </w:rPr>
        <w:t xml:space="preserve"> </w:t>
      </w:r>
      <w:r>
        <w:rPr>
          <w:w w:val="107"/>
        </w:rPr>
        <w:t xml:space="preserve">pre-condition </w:t>
      </w:r>
      <w:r>
        <w:t>of</w:t>
      </w:r>
      <w:r>
        <w:rPr>
          <w:spacing w:val="35"/>
        </w:rPr>
        <w:t xml:space="preserve"> </w:t>
      </w:r>
      <w:r>
        <w:t xml:space="preserve">sustained </w:t>
      </w:r>
      <w:r>
        <w:rPr>
          <w:spacing w:val="37"/>
        </w:rPr>
        <w:t xml:space="preserve"> </w:t>
      </w:r>
      <w:r>
        <w:t xml:space="preserve">economic </w:t>
      </w:r>
      <w:r>
        <w:rPr>
          <w:spacing w:val="17"/>
        </w:rPr>
        <w:t xml:space="preserve"> </w:t>
      </w:r>
      <w:r>
        <w:t xml:space="preserve">growth.  For </w:t>
      </w:r>
      <w:r>
        <w:rPr>
          <w:spacing w:val="7"/>
        </w:rPr>
        <w:t xml:space="preserve"> </w:t>
      </w:r>
      <w:r>
        <w:t xml:space="preserve">example, </w:t>
      </w:r>
      <w:r>
        <w:rPr>
          <w:spacing w:val="6"/>
        </w:rPr>
        <w:t xml:space="preserve"> </w:t>
      </w:r>
      <w:r>
        <w:rPr>
          <w:w w:val="112"/>
        </w:rPr>
        <w:t xml:space="preserve">the </w:t>
      </w:r>
      <w:r>
        <w:t xml:space="preserve">United </w:t>
      </w:r>
      <w:r>
        <w:rPr>
          <w:spacing w:val="21"/>
        </w:rPr>
        <w:t xml:space="preserve"> </w:t>
      </w:r>
      <w:r>
        <w:t xml:space="preserve">States </w:t>
      </w:r>
      <w:r>
        <w:rPr>
          <w:spacing w:val="3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 xml:space="preserve">been </w:t>
      </w:r>
      <w:r>
        <w:rPr>
          <w:spacing w:val="5"/>
        </w:rPr>
        <w:t xml:space="preserve"> </w:t>
      </w:r>
      <w:r>
        <w:t xml:space="preserve">expanding </w:t>
      </w:r>
      <w:r>
        <w:rPr>
          <w:spacing w:val="7"/>
        </w:rPr>
        <w:t xml:space="preserve"> </w:t>
      </w:r>
      <w:r>
        <w:t xml:space="preserve">the  amount </w:t>
      </w:r>
      <w:r>
        <w:rPr>
          <w:spacing w:val="22"/>
        </w:rPr>
        <w:t xml:space="preserve"> </w:t>
      </w:r>
      <w:r>
        <w:rPr>
          <w:w w:val="104"/>
        </w:rPr>
        <w:t xml:space="preserve">of </w:t>
      </w:r>
      <w:r>
        <w:t>its</w:t>
      </w:r>
      <w:r>
        <w:rPr>
          <w:spacing w:val="18"/>
        </w:rPr>
        <w:t xml:space="preserve"> </w:t>
      </w:r>
      <w:r>
        <w:t>land</w:t>
      </w:r>
      <w:r>
        <w:rPr>
          <w:spacing w:val="36"/>
        </w:rPr>
        <w:t xml:space="preserve"> </w:t>
      </w:r>
      <w:r>
        <w:t xml:space="preserve">area </w:t>
      </w:r>
      <w:r>
        <w:rPr>
          <w:spacing w:val="1"/>
        </w:rPr>
        <w:t xml:space="preserve"> </w:t>
      </w:r>
      <w:r>
        <w:t>covered</w:t>
      </w:r>
      <w:r>
        <w:rPr>
          <w:spacing w:val="4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trees  since</w:t>
      </w:r>
      <w:r>
        <w:rPr>
          <w:spacing w:val="2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1920s</w:t>
      </w:r>
      <w:r>
        <w:rPr>
          <w:spacing w:val="3"/>
        </w:rPr>
        <w:t xml:space="preserve"> </w:t>
      </w:r>
      <w:r>
        <w:rPr>
          <w:w w:val="110"/>
        </w:rPr>
        <w:t xml:space="preserve">and </w:t>
      </w:r>
      <w:r>
        <w:t>actively</w:t>
      </w:r>
      <w:r>
        <w:rPr>
          <w:spacing w:val="27"/>
        </w:rPr>
        <w:t xml:space="preserve"> </w:t>
      </w:r>
      <w:r>
        <w:t xml:space="preserve">managing </w:t>
      </w:r>
      <w:r>
        <w:rPr>
          <w:spacing w:val="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soils</w:t>
      </w:r>
      <w:r>
        <w:rPr>
          <w:spacing w:val="23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t>the  1930s.</w:t>
      </w:r>
      <w:r>
        <w:rPr>
          <w:spacing w:val="10"/>
        </w:rPr>
        <w:t xml:space="preserve"> </w:t>
      </w:r>
      <w:r>
        <w:rPr>
          <w:w w:val="108"/>
        </w:rPr>
        <w:t xml:space="preserve">These </w:t>
      </w:r>
      <w:r>
        <w:t>measures</w:t>
      </w:r>
      <w:r>
        <w:rPr>
          <w:spacing w:val="37"/>
        </w:rPr>
        <w:t xml:space="preserve"> </w:t>
      </w:r>
      <w:r>
        <w:t>have greatly</w:t>
      </w:r>
      <w:r>
        <w:rPr>
          <w:spacing w:val="5"/>
        </w:rPr>
        <w:t xml:space="preserve"> </w:t>
      </w:r>
      <w:r>
        <w:t>improved</w:t>
      </w:r>
      <w:r>
        <w:rPr>
          <w:spacing w:val="18"/>
        </w:rPr>
        <w:t xml:space="preserve"> </w:t>
      </w:r>
      <w:r>
        <w:t>America’s</w:t>
      </w:r>
      <w:r>
        <w:rPr>
          <w:spacing w:val="4"/>
        </w:rPr>
        <w:t xml:space="preserve"> </w:t>
      </w:r>
      <w:r>
        <w:rPr>
          <w:w w:val="110"/>
        </w:rPr>
        <w:t>pr</w:t>
      </w:r>
      <w:r>
        <w:rPr>
          <w:spacing w:val="-4"/>
          <w:w w:val="110"/>
        </w:rPr>
        <w:t>o</w:t>
      </w:r>
      <w:r>
        <w:rPr>
          <w:w w:val="99"/>
        </w:rPr>
        <w:t xml:space="preserve">- </w:t>
      </w:r>
      <w:r>
        <w:t xml:space="preserve">ductivity </w:t>
      </w:r>
      <w:r>
        <w:rPr>
          <w:spacing w:val="4"/>
        </w:rPr>
        <w:t xml:space="preserve"> </w:t>
      </w:r>
      <w:r>
        <w:t xml:space="preserve">in  paper </w:t>
      </w:r>
      <w:r>
        <w:rPr>
          <w:spacing w:val="37"/>
        </w:rPr>
        <w:t xml:space="preserve"> </w:t>
      </w:r>
      <w:r>
        <w:t xml:space="preserve">products </w:t>
      </w:r>
      <w:r>
        <w:rPr>
          <w:spacing w:val="43"/>
        </w:rPr>
        <w:t xml:space="preserve"> </w:t>
      </w:r>
      <w:r>
        <w:t xml:space="preserve">and </w:t>
      </w:r>
      <w:r>
        <w:rPr>
          <w:spacing w:val="19"/>
        </w:rPr>
        <w:t xml:space="preserve"> </w:t>
      </w:r>
      <w:r>
        <w:t xml:space="preserve">foodstuffs </w:t>
      </w:r>
      <w:r>
        <w:rPr>
          <w:spacing w:val="31"/>
        </w:rPr>
        <w:t xml:space="preserve"> </w:t>
      </w:r>
      <w:r>
        <w:rPr>
          <w:w w:val="104"/>
        </w:rPr>
        <w:t xml:space="preserve">since </w:t>
      </w:r>
      <w:r>
        <w:t xml:space="preserve">the </w:t>
      </w:r>
      <w:r>
        <w:rPr>
          <w:spacing w:val="4"/>
        </w:rPr>
        <w:t xml:space="preserve"> </w:t>
      </w:r>
      <w:r>
        <w:t xml:space="preserve">Great </w:t>
      </w:r>
      <w:r>
        <w:rPr>
          <w:spacing w:val="29"/>
        </w:rPr>
        <w:t xml:space="preserve"> </w:t>
      </w:r>
      <w:r>
        <w:rPr>
          <w:w w:val="107"/>
        </w:rPr>
        <w:t>Depression.</w:t>
      </w:r>
      <w:r>
        <w:rPr>
          <w:spacing w:val="16"/>
          <w:w w:val="107"/>
        </w:rPr>
        <w:t xml:space="preserve"> </w:t>
      </w:r>
      <w:r>
        <w:t xml:space="preserve">On  the </w:t>
      </w:r>
      <w:r>
        <w:rPr>
          <w:spacing w:val="4"/>
        </w:rPr>
        <w:t xml:space="preserve"> </w:t>
      </w:r>
      <w:r>
        <w:t xml:space="preserve">other </w:t>
      </w:r>
      <w:r>
        <w:rPr>
          <w:spacing w:val="18"/>
        </w:rPr>
        <w:t xml:space="preserve"> </w:t>
      </w:r>
      <w:r>
        <w:t xml:space="preserve">hand, </w:t>
      </w:r>
      <w:r>
        <w:rPr>
          <w:spacing w:val="5"/>
        </w:rPr>
        <w:t xml:space="preserve"> </w:t>
      </w:r>
      <w:r>
        <w:rPr>
          <w:w w:val="106"/>
        </w:rPr>
        <w:t xml:space="preserve">some </w:t>
      </w:r>
      <w:r>
        <w:t xml:space="preserve">developing </w:t>
      </w:r>
      <w:r>
        <w:rPr>
          <w:spacing w:val="48"/>
        </w:rPr>
        <w:t xml:space="preserve"> </w:t>
      </w:r>
      <w:r>
        <w:t xml:space="preserve">countries,  </w:t>
      </w:r>
      <w:r>
        <w:rPr>
          <w:spacing w:val="27"/>
        </w:rPr>
        <w:t xml:space="preserve"> </w:t>
      </w:r>
      <w:r>
        <w:t xml:space="preserve">for </w:t>
      </w:r>
      <w:r>
        <w:rPr>
          <w:spacing w:val="34"/>
        </w:rPr>
        <w:t xml:space="preserve"> </w:t>
      </w:r>
      <w:r>
        <w:t xml:space="preserve">example, </w:t>
      </w:r>
      <w:r>
        <w:rPr>
          <w:spacing w:val="45"/>
        </w:rPr>
        <w:t xml:space="preserve"> </w:t>
      </w:r>
      <w:r>
        <w:t xml:space="preserve">Costa </w:t>
      </w:r>
      <w:r>
        <w:rPr>
          <w:spacing w:val="50"/>
        </w:rPr>
        <w:t xml:space="preserve"> </w:t>
      </w:r>
      <w:r>
        <w:rPr>
          <w:w w:val="107"/>
        </w:rPr>
        <w:t xml:space="preserve">Rica, </w:t>
      </w:r>
      <w:r>
        <w:t>are jeopardizing</w:t>
      </w:r>
      <w:r>
        <w:rPr>
          <w:spacing w:val="20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long-term</w:t>
      </w:r>
      <w:r>
        <w:rPr>
          <w:spacing w:val="15"/>
        </w:rPr>
        <w:t xml:space="preserve"> </w:t>
      </w:r>
      <w:r>
        <w:rPr>
          <w:w w:val="104"/>
        </w:rPr>
        <w:t xml:space="preserve">socio-economic </w:t>
      </w:r>
      <w:r>
        <w:t xml:space="preserve">prospects </w:t>
      </w:r>
      <w:r>
        <w:rPr>
          <w:spacing w:val="23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engaging  in</w:t>
      </w:r>
      <w:r>
        <w:rPr>
          <w:spacing w:val="30"/>
        </w:rPr>
        <w:t xml:space="preserve"> </w:t>
      </w:r>
      <w:r>
        <w:t xml:space="preserve">rapacious </w:t>
      </w:r>
      <w:r>
        <w:rPr>
          <w:spacing w:val="26"/>
        </w:rPr>
        <w:t xml:space="preserve"> </w:t>
      </w:r>
      <w:r>
        <w:t xml:space="preserve">resource </w:t>
      </w:r>
      <w:r>
        <w:rPr>
          <w:spacing w:val="30"/>
        </w:rPr>
        <w:t xml:space="preserve">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 xml:space="preserve">pletion.  </w:t>
      </w:r>
      <w:r>
        <w:rPr>
          <w:spacing w:val="12"/>
        </w:rPr>
        <w:t xml:space="preserve"> </w:t>
      </w:r>
      <w:r>
        <w:t xml:space="preserve">Net   losses </w:t>
      </w:r>
      <w:r>
        <w:rPr>
          <w:spacing w:val="34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t xml:space="preserve">natural  </w:t>
      </w:r>
      <w:r>
        <w:rPr>
          <w:spacing w:val="35"/>
        </w:rPr>
        <w:t xml:space="preserve"> </w:t>
      </w:r>
      <w:r>
        <w:t xml:space="preserve">capital  </w:t>
      </w:r>
      <w:r>
        <w:rPr>
          <w:spacing w:val="7"/>
        </w:rPr>
        <w:t xml:space="preserve"> </w:t>
      </w:r>
      <w:r>
        <w:t xml:space="preserve">in </w:t>
      </w:r>
      <w:r>
        <w:rPr>
          <w:spacing w:val="31"/>
        </w:rPr>
        <w:t xml:space="preserve"> </w:t>
      </w:r>
      <w:r>
        <w:rPr>
          <w:w w:val="109"/>
        </w:rPr>
        <w:t xml:space="preserve">these </w:t>
      </w:r>
      <w:r>
        <w:t xml:space="preserve">nations </w:t>
      </w:r>
      <w:r>
        <w:rPr>
          <w:spacing w:val="2"/>
        </w:rPr>
        <w:t xml:space="preserve"> </w:t>
      </w:r>
      <w:r>
        <w:t>imperil</w:t>
      </w:r>
      <w:r>
        <w:rPr>
          <w:spacing w:val="43"/>
        </w:rPr>
        <w:t xml:space="preserve"> </w:t>
      </w:r>
      <w:r>
        <w:t>social</w:t>
      </w:r>
      <w:r>
        <w:rPr>
          <w:spacing w:val="24"/>
        </w:rPr>
        <w:t xml:space="preserve"> </w:t>
      </w:r>
      <w:r>
        <w:t>gains</w:t>
      </w:r>
      <w:r>
        <w:rPr>
          <w:spacing w:val="23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rPr>
          <w:w w:val="105"/>
        </w:rPr>
        <w:t>improvements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</w:p>
    <w:p w:rsidR="00D909AC" w:rsidRDefault="008D1DD7">
      <w:pPr>
        <w:spacing w:line="220" w:lineRule="exact"/>
        <w:ind w:left="116"/>
      </w:pPr>
      <w:r>
        <w:lastRenderedPageBreak/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4"/>
        <w:ind w:left="356" w:right="-50"/>
      </w:pPr>
      <w:r>
        <w:t xml:space="preserve">Curitiba </w:t>
      </w:r>
      <w:r>
        <w:rPr>
          <w:spacing w:val="35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 xml:space="preserve">not </w:t>
      </w:r>
      <w:r>
        <w:rPr>
          <w:spacing w:val="7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t xml:space="preserve">become </w:t>
      </w:r>
      <w:r>
        <w:rPr>
          <w:spacing w:val="21"/>
        </w:rPr>
        <w:t xml:space="preserve"> </w:t>
      </w:r>
      <w:r>
        <w:t xml:space="preserve">more </w:t>
      </w:r>
      <w:r>
        <w:rPr>
          <w:spacing w:val="14"/>
        </w:rPr>
        <w:t xml:space="preserve"> </w:t>
      </w:r>
      <w:r>
        <w:t>livable</w:t>
      </w:r>
      <w:r>
        <w:rPr>
          <w:spacing w:val="43"/>
        </w:rPr>
        <w:t xml:space="preserve"> </w:t>
      </w:r>
      <w:r>
        <w:t>by</w:t>
      </w:r>
    </w:p>
    <w:p w:rsidR="00D909AC" w:rsidRDefault="008D1DD7">
      <w:pPr>
        <w:ind w:right="-57"/>
      </w:pPr>
      <w:r>
        <w:br w:type="column"/>
      </w:r>
      <w:r>
        <w:rPr>
          <w:spacing w:val="1"/>
        </w:rPr>
        <w:lastRenderedPageBreak/>
        <w:t>financial</w:t>
      </w:r>
      <w:r>
        <w:t xml:space="preserve">,   </w:t>
      </w:r>
      <w:r>
        <w:rPr>
          <w:spacing w:val="9"/>
        </w:rPr>
        <w:t xml:space="preserve"> </w:t>
      </w:r>
      <w:r>
        <w:rPr>
          <w:spacing w:val="1"/>
        </w:rPr>
        <w:t>technica</w:t>
      </w:r>
      <w:r>
        <w:t xml:space="preserve">l   </w:t>
      </w:r>
      <w:r>
        <w:rPr>
          <w:spacing w:val="25"/>
        </w:rPr>
        <w:t xml:space="preserve"> </w:t>
      </w:r>
      <w:r>
        <w:rPr>
          <w:spacing w:val="1"/>
        </w:rPr>
        <w:t>an</w:t>
      </w:r>
      <w:r>
        <w:t xml:space="preserve">d   </w:t>
      </w:r>
      <w:r>
        <w:rPr>
          <w:spacing w:val="6"/>
        </w:rPr>
        <w:t xml:space="preserve"> </w:t>
      </w:r>
      <w:r>
        <w:rPr>
          <w:spacing w:val="1"/>
        </w:rPr>
        <w:t>hu</w:t>
      </w:r>
      <w:r>
        <w:rPr>
          <w:spacing w:val="-1"/>
        </w:rPr>
        <w:t>m</w:t>
      </w:r>
      <w:r>
        <w:rPr>
          <w:spacing w:val="1"/>
        </w:rPr>
        <w:t>a</w:t>
      </w:r>
      <w:r>
        <w:t xml:space="preserve">n   </w:t>
      </w:r>
      <w:r>
        <w:rPr>
          <w:spacing w:val="26"/>
        </w:rPr>
        <w:t xml:space="preserve"> </w:t>
      </w:r>
      <w:r>
        <w:rPr>
          <w:spacing w:val="1"/>
          <w:w w:val="99"/>
        </w:rPr>
        <w:t>c</w:t>
      </w:r>
      <w:r>
        <w:rPr>
          <w:spacing w:val="1"/>
          <w:w w:val="110"/>
        </w:rPr>
        <w:t>a</w:t>
      </w:r>
      <w:r>
        <w:rPr>
          <w:spacing w:val="-2"/>
          <w:w w:val="110"/>
        </w:rPr>
        <w:t>p</w:t>
      </w:r>
      <w:r>
        <w:rPr>
          <w:spacing w:val="1"/>
          <w:w w:val="107"/>
        </w:rPr>
        <w:t>ital</w:t>
      </w:r>
    </w:p>
    <w:p w:rsidR="00D909AC" w:rsidRDefault="008D1DD7">
      <w:pPr>
        <w:spacing w:line="240" w:lineRule="exact"/>
      </w:pPr>
      <w:r>
        <w:rPr>
          <w:w w:val="111"/>
          <w:position w:val="-1"/>
        </w:rPr>
        <w:t>Repetto,</w:t>
      </w:r>
      <w:r>
        <w:rPr>
          <w:spacing w:val="7"/>
          <w:w w:val="111"/>
          <w:position w:val="-1"/>
        </w:rPr>
        <w:t xml:space="preserve"> </w:t>
      </w:r>
      <w:r>
        <w:rPr>
          <w:w w:val="111"/>
          <w:position w:val="-1"/>
        </w:rPr>
        <w:t>199</w:t>
      </w:r>
      <w:r>
        <w:rPr>
          <w:spacing w:val="-2"/>
          <w:w w:val="111"/>
          <w:position w:val="-1"/>
        </w:rPr>
        <w:t>2</w:t>
      </w:r>
      <w:r>
        <w:rPr>
          <w:w w:val="133"/>
          <w:position w:val="1"/>
        </w:rPr>
        <w:t>.</w:t>
      </w:r>
      <w:r>
        <w:rPr>
          <w:position w:val="-1"/>
        </w:rPr>
        <w:t>.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4421" w:space="478"/>
            <w:col w:w="3780" w:space="179"/>
            <w:col w:w="462"/>
          </w:cols>
        </w:sectPr>
      </w:pPr>
      <w:r>
        <w:br w:type="column"/>
      </w:r>
      <w:r>
        <w:rPr>
          <w:spacing w:val="1"/>
          <w:w w:val="54"/>
          <w:position w:val="2"/>
        </w:rPr>
        <w:lastRenderedPageBreak/>
        <w:t>Ž</w:t>
      </w:r>
      <w:r>
        <w:rPr>
          <w:spacing w:val="1"/>
          <w:w w:val="107"/>
        </w:rPr>
        <w:t>see</w:t>
      </w:r>
    </w:p>
    <w:p w:rsidR="00D909AC" w:rsidRDefault="008D1DD7">
      <w:pPr>
        <w:spacing w:before="7" w:line="254" w:lineRule="auto"/>
        <w:ind w:left="116" w:right="-34"/>
        <w:jc w:val="both"/>
      </w:pPr>
      <w:r>
        <w:lastRenderedPageBreak/>
        <w:t>improving  its</w:t>
      </w:r>
      <w:r>
        <w:rPr>
          <w:spacing w:val="34"/>
        </w:rPr>
        <w:t xml:space="preserve"> </w:t>
      </w:r>
      <w:r>
        <w:rPr>
          <w:w w:val="107"/>
        </w:rPr>
        <w:t>environment,</w:t>
      </w:r>
      <w:r>
        <w:rPr>
          <w:spacing w:val="20"/>
          <w:w w:val="107"/>
        </w:rPr>
        <w:t xml:space="preserve"> </w:t>
      </w:r>
      <w:r>
        <w:t xml:space="preserve">but </w:t>
      </w:r>
      <w:r>
        <w:rPr>
          <w:spacing w:val="2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 xml:space="preserve">enhancing </w:t>
      </w:r>
      <w:r>
        <w:rPr>
          <w:spacing w:val="29"/>
        </w:rPr>
        <w:t xml:space="preserve"> </w:t>
      </w:r>
      <w:r>
        <w:rPr>
          <w:w w:val="112"/>
        </w:rPr>
        <w:t xml:space="preserve">the </w:t>
      </w:r>
      <w:r>
        <w:t xml:space="preserve">vitality </w:t>
      </w:r>
      <w:r>
        <w:rPr>
          <w:spacing w:val="3"/>
        </w:rPr>
        <w:t xml:space="preserve"> </w:t>
      </w:r>
      <w:r>
        <w:t xml:space="preserve">of  its </w:t>
      </w:r>
      <w:r>
        <w:rPr>
          <w:spacing w:val="5"/>
        </w:rPr>
        <w:t xml:space="preserve"> </w:t>
      </w:r>
      <w:r>
        <w:t xml:space="preserve">citizens. </w:t>
      </w:r>
      <w:r>
        <w:rPr>
          <w:spacing w:val="16"/>
        </w:rPr>
        <w:t xml:space="preserve"> </w:t>
      </w:r>
      <w:r>
        <w:t xml:space="preserve">It </w:t>
      </w:r>
      <w:r>
        <w:rPr>
          <w:spacing w:val="16"/>
        </w:rPr>
        <w:t xml:space="preserve"> </w:t>
      </w:r>
      <w:r>
        <w:t xml:space="preserve">provides </w:t>
      </w:r>
      <w:r>
        <w:rPr>
          <w:spacing w:val="24"/>
        </w:rPr>
        <w:t xml:space="preserve"> </w:t>
      </w:r>
      <w:r>
        <w:t xml:space="preserve">free </w:t>
      </w:r>
      <w:r>
        <w:rPr>
          <w:spacing w:val="26"/>
        </w:rPr>
        <w:t xml:space="preserve"> </w:t>
      </w:r>
      <w:r>
        <w:rPr>
          <w:w w:val="105"/>
        </w:rPr>
        <w:t xml:space="preserve">medical </w:t>
      </w:r>
      <w:r>
        <w:t xml:space="preserve">care, </w:t>
      </w:r>
      <w:r>
        <w:rPr>
          <w:spacing w:val="32"/>
        </w:rPr>
        <w:t xml:space="preserve"> </w:t>
      </w:r>
      <w:r>
        <w:t xml:space="preserve">dental   care, </w:t>
      </w:r>
      <w:r>
        <w:rPr>
          <w:spacing w:val="32"/>
        </w:rPr>
        <w:t xml:space="preserve"> </w:t>
      </w:r>
      <w:r>
        <w:t xml:space="preserve">and </w:t>
      </w:r>
      <w:r>
        <w:rPr>
          <w:spacing w:val="32"/>
        </w:rPr>
        <w:t xml:space="preserve"> </w:t>
      </w:r>
      <w:r>
        <w:t xml:space="preserve">child </w:t>
      </w:r>
      <w:r>
        <w:rPr>
          <w:spacing w:val="20"/>
        </w:rPr>
        <w:t xml:space="preserve"> </w:t>
      </w:r>
      <w:r>
        <w:t xml:space="preserve">care </w:t>
      </w:r>
      <w:r>
        <w:rPr>
          <w:spacing w:val="34"/>
        </w:rPr>
        <w:t xml:space="preserve"> </w:t>
      </w:r>
      <w:r>
        <w:t xml:space="preserve">for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rPr>
          <w:w w:val="108"/>
        </w:rPr>
        <w:t xml:space="preserve">poor. </w:t>
      </w:r>
      <w:r>
        <w:t>This</w:t>
      </w:r>
      <w:r>
        <w:rPr>
          <w:spacing w:val="24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caused</w:t>
      </w:r>
      <w:r>
        <w:rPr>
          <w:spacing w:val="45"/>
        </w:rPr>
        <w:t xml:space="preserve"> </w:t>
      </w:r>
      <w:r>
        <w:t>Curitiba’s</w:t>
      </w:r>
      <w:r>
        <w:rPr>
          <w:spacing w:val="45"/>
        </w:rPr>
        <w:t xml:space="preserve"> </w:t>
      </w:r>
      <w:r>
        <w:t xml:space="preserve">infant </w:t>
      </w:r>
      <w:r>
        <w:rPr>
          <w:spacing w:val="2"/>
        </w:rPr>
        <w:t xml:space="preserve"> </w:t>
      </w:r>
      <w:r>
        <w:t xml:space="preserve">mortality </w:t>
      </w:r>
      <w:r>
        <w:rPr>
          <w:spacing w:val="5"/>
        </w:rPr>
        <w:t xml:space="preserve"> </w:t>
      </w:r>
      <w:r>
        <w:t xml:space="preserve">rate </w:t>
      </w:r>
      <w:r>
        <w:rPr>
          <w:spacing w:val="3"/>
        </w:rPr>
        <w:t xml:space="preserve"> </w:t>
      </w:r>
      <w:r>
        <w:rPr>
          <w:w w:val="112"/>
        </w:rPr>
        <w:t>to</w:t>
      </w:r>
    </w:p>
    <w:p w:rsidR="00D909AC" w:rsidRDefault="008D1DD7">
      <w:pPr>
        <w:spacing w:before="14" w:line="254" w:lineRule="auto"/>
        <w:ind w:right="82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8" w:space="470"/>
            <w:col w:w="4422"/>
          </w:cols>
        </w:sectPr>
      </w:pPr>
      <w:r>
        <w:br w:type="column"/>
      </w:r>
      <w:r>
        <w:lastRenderedPageBreak/>
        <w:t xml:space="preserve">The  latter </w:t>
      </w:r>
      <w:r>
        <w:rPr>
          <w:spacing w:val="23"/>
        </w:rPr>
        <w:t xml:space="preserve"> </w:t>
      </w:r>
      <w:r>
        <w:t xml:space="preserve">position </w:t>
      </w:r>
      <w:r>
        <w:rPr>
          <w:spacing w:val="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rPr>
          <w:w w:val="109"/>
        </w:rPr>
        <w:t>defended</w:t>
      </w:r>
      <w:r>
        <w:rPr>
          <w:spacing w:val="16"/>
          <w:w w:val="109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w w:val="110"/>
        </w:rPr>
        <w:t xml:space="preserve">late </w:t>
      </w:r>
      <w:r>
        <w:t xml:space="preserve">Indian  </w:t>
      </w:r>
      <w:r>
        <w:rPr>
          <w:spacing w:val="15"/>
        </w:rPr>
        <w:t xml:space="preserve"> </w:t>
      </w:r>
      <w:r>
        <w:t xml:space="preserve">Prime   Minister  </w:t>
      </w:r>
      <w:r>
        <w:rPr>
          <w:spacing w:val="18"/>
        </w:rPr>
        <w:t xml:space="preserve"> </w:t>
      </w:r>
      <w:r>
        <w:t xml:space="preserve">Indira  </w:t>
      </w:r>
      <w:r>
        <w:rPr>
          <w:spacing w:val="15"/>
        </w:rPr>
        <w:t xml:space="preserve"> </w:t>
      </w:r>
      <w:r>
        <w:t xml:space="preserve">Gandhi,  </w:t>
      </w:r>
      <w:r>
        <w:rPr>
          <w:spacing w:val="17"/>
        </w:rPr>
        <w:t xml:space="preserve"> </w:t>
      </w:r>
      <w:r>
        <w:t xml:space="preserve">on </w:t>
      </w:r>
      <w:r>
        <w:rPr>
          <w:spacing w:val="33"/>
        </w:rPr>
        <w:t xml:space="preserve"> </w:t>
      </w:r>
      <w:r>
        <w:rPr>
          <w:w w:val="112"/>
        </w:rPr>
        <w:t xml:space="preserve">the </w:t>
      </w:r>
      <w:r>
        <w:t>grounds</w:t>
      </w:r>
      <w:r>
        <w:rPr>
          <w:spacing w:val="38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very poor</w:t>
      </w:r>
      <w:r>
        <w:rPr>
          <w:spacing w:val="32"/>
        </w:rPr>
        <w:t xml:space="preserve"> </w:t>
      </w:r>
      <w:r>
        <w:t xml:space="preserve">countries </w:t>
      </w:r>
      <w:r>
        <w:rPr>
          <w:spacing w:val="7"/>
        </w:rPr>
        <w:t xml:space="preserve"> </w:t>
      </w:r>
      <w:r>
        <w:t>must</w:t>
      </w:r>
      <w:r>
        <w:rPr>
          <w:spacing w:val="25"/>
        </w:rPr>
        <w:t xml:space="preserve"> </w:t>
      </w:r>
      <w:r>
        <w:rPr>
          <w:w w:val="107"/>
        </w:rPr>
        <w:t>accept temporary</w:t>
      </w:r>
      <w:r>
        <w:rPr>
          <w:spacing w:val="21"/>
          <w:w w:val="107"/>
        </w:rPr>
        <w:t xml:space="preserve"> </w:t>
      </w:r>
      <w:r>
        <w:rPr>
          <w:w w:val="107"/>
        </w:rPr>
        <w:t>environmental</w:t>
      </w:r>
      <w:r>
        <w:rPr>
          <w:spacing w:val="18"/>
          <w:w w:val="107"/>
        </w:rPr>
        <w:t xml:space="preserve"> </w:t>
      </w:r>
      <w:r>
        <w:rPr>
          <w:w w:val="107"/>
        </w:rPr>
        <w:t>degradation</w:t>
      </w:r>
      <w:r>
        <w:rPr>
          <w:spacing w:val="22"/>
          <w:w w:val="10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 xml:space="preserve">order </w:t>
      </w:r>
      <w:r>
        <w:rPr>
          <w:spacing w:val="12"/>
        </w:rPr>
        <w:t xml:space="preserve"> </w:t>
      </w:r>
      <w:r>
        <w:rPr>
          <w:w w:val="112"/>
        </w:rPr>
        <w:t>to</w:t>
      </w:r>
    </w:p>
    <w:p w:rsidR="00D909AC" w:rsidRDefault="00D909AC">
      <w:pPr>
        <w:spacing w:before="18" w:line="200" w:lineRule="exact"/>
        <w:sectPr w:rsidR="00D909AC">
          <w:headerReference w:type="default" r:id="rId10"/>
          <w:footerReference w:type="default" r:id="rId11"/>
          <w:pgSz w:w="9880" w:h="13920"/>
          <w:pgMar w:top="560" w:right="260" w:bottom="280" w:left="260" w:header="377" w:footer="807" w:gutter="0"/>
          <w:pgNumType w:start="153"/>
          <w:cols w:space="720"/>
        </w:sectPr>
      </w:pPr>
    </w:p>
    <w:p w:rsidR="00D909AC" w:rsidRDefault="008D1DD7">
      <w:pPr>
        <w:spacing w:before="31" w:line="257" w:lineRule="auto"/>
        <w:ind w:left="156" w:right="-32"/>
        <w:jc w:val="both"/>
      </w:pPr>
      <w:r>
        <w:lastRenderedPageBreak/>
        <w:t xml:space="preserve">meet </w:t>
      </w:r>
      <w:r>
        <w:rPr>
          <w:spacing w:val="2"/>
        </w:rPr>
        <w:t xml:space="preserve"> </w:t>
      </w:r>
      <w:r>
        <w:t xml:space="preserve">immediate </w:t>
      </w:r>
      <w:r>
        <w:rPr>
          <w:spacing w:val="20"/>
        </w:rPr>
        <w:t xml:space="preserve"> </w:t>
      </w:r>
      <w:r>
        <w:t>needs  of</w:t>
      </w:r>
      <w:r>
        <w:rPr>
          <w:spacing w:val="17"/>
        </w:rPr>
        <w:t xml:space="preserve"> </w:t>
      </w:r>
      <w:r>
        <w:t>food</w:t>
      </w:r>
      <w:r>
        <w:rPr>
          <w:spacing w:val="3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shelter </w:t>
      </w:r>
      <w:r>
        <w:rPr>
          <w:spacing w:val="11"/>
        </w:rPr>
        <w:t xml:space="preserve"> </w:t>
      </w:r>
      <w:r>
        <w:rPr>
          <w:w w:val="108"/>
        </w:rPr>
        <w:t xml:space="preserve">before </w:t>
      </w:r>
      <w:r>
        <w:t xml:space="preserve">they </w:t>
      </w:r>
      <w:r>
        <w:rPr>
          <w:spacing w:val="1"/>
        </w:rPr>
        <w:t xml:space="preserve"> </w:t>
      </w:r>
      <w:r>
        <w:t xml:space="preserve">can  pursue </w:t>
      </w:r>
      <w:r>
        <w:rPr>
          <w:spacing w:val="26"/>
        </w:rPr>
        <w:t xml:space="preserve"> </w:t>
      </w:r>
      <w:r>
        <w:rPr>
          <w:w w:val="110"/>
        </w:rPr>
        <w:t>permanent</w:t>
      </w:r>
      <w:r>
        <w:rPr>
          <w:spacing w:val="28"/>
          <w:w w:val="110"/>
        </w:rPr>
        <w:t xml:space="preserve"> </w:t>
      </w:r>
      <w:r>
        <w:t xml:space="preserve">economic </w:t>
      </w:r>
      <w:r>
        <w:rPr>
          <w:spacing w:val="17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rPr>
          <w:w w:val="102"/>
        </w:rPr>
        <w:t xml:space="preserve">envi- </w:t>
      </w:r>
      <w:r>
        <w:rPr>
          <w:w w:val="107"/>
        </w:rPr>
        <w:t>ronmental</w:t>
      </w:r>
      <w:r>
        <w:rPr>
          <w:spacing w:val="37"/>
          <w:w w:val="107"/>
        </w:rPr>
        <w:t xml:space="preserve"> </w:t>
      </w:r>
      <w:r>
        <w:rPr>
          <w:w w:val="107"/>
        </w:rPr>
        <w:t xml:space="preserve">improvements. </w:t>
      </w:r>
      <w:r>
        <w:t xml:space="preserve">Her </w:t>
      </w:r>
      <w:r>
        <w:rPr>
          <w:spacing w:val="10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 xml:space="preserve">that </w:t>
      </w:r>
      <w:r>
        <w:rPr>
          <w:spacing w:val="15"/>
        </w:rPr>
        <w:t xml:space="preserve">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>veloping</w:t>
      </w:r>
      <w:r>
        <w:rPr>
          <w:spacing w:val="19"/>
        </w:rPr>
        <w:t xml:space="preserve"> </w:t>
      </w:r>
      <w:r>
        <w:t xml:space="preserve">countries </w:t>
      </w:r>
      <w:r>
        <w:rPr>
          <w:spacing w:val="9"/>
        </w:rPr>
        <w:t xml:space="preserve"> </w:t>
      </w:r>
      <w:r>
        <w:t>simply cannot</w:t>
      </w:r>
      <w:r>
        <w:rPr>
          <w:spacing w:val="49"/>
        </w:rPr>
        <w:t xml:space="preserve"> </w:t>
      </w:r>
      <w:r>
        <w:t>afford</w:t>
      </w:r>
      <w:r>
        <w:rPr>
          <w:spacing w:val="3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w w:val="111"/>
        </w:rPr>
        <w:t xml:space="preserve">put </w:t>
      </w:r>
      <w:r>
        <w:rPr>
          <w:w w:val="108"/>
        </w:rPr>
        <w:t>environmental</w:t>
      </w:r>
      <w:r>
        <w:rPr>
          <w:spacing w:val="1"/>
          <w:w w:val="108"/>
        </w:rPr>
        <w:t xml:space="preserve"> </w:t>
      </w:r>
      <w:r>
        <w:rPr>
          <w:w w:val="108"/>
        </w:rPr>
        <w:t>protection</w:t>
      </w:r>
      <w:r>
        <w:rPr>
          <w:spacing w:val="17"/>
          <w:w w:val="108"/>
        </w:rPr>
        <w:t xml:space="preserve"> </w:t>
      </w:r>
      <w:r>
        <w:t xml:space="preserve">before </w:t>
      </w:r>
      <w:r>
        <w:rPr>
          <w:spacing w:val="6"/>
        </w:rPr>
        <w:t xml:space="preserve"> </w:t>
      </w:r>
      <w:r>
        <w:t xml:space="preserve">economic 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 xml:space="preserve">opment. </w:t>
      </w:r>
      <w:r>
        <w:rPr>
          <w:spacing w:val="48"/>
        </w:rPr>
        <w:t xml:space="preserve"> </w:t>
      </w:r>
      <w:r>
        <w:t xml:space="preserve">In </w:t>
      </w:r>
      <w:r>
        <w:rPr>
          <w:spacing w:val="22"/>
        </w:rPr>
        <w:t xml:space="preserve"> </w:t>
      </w:r>
      <w:r>
        <w:t xml:space="preserve">contrast  </w:t>
      </w:r>
      <w:r>
        <w:rPr>
          <w:spacing w:val="8"/>
        </w:rPr>
        <w:t xml:space="preserve"> </w:t>
      </w:r>
      <w:r>
        <w:t xml:space="preserve">to </w:t>
      </w:r>
      <w:r>
        <w:rPr>
          <w:spacing w:val="20"/>
        </w:rPr>
        <w:t xml:space="preserve"> </w:t>
      </w:r>
      <w:r>
        <w:t xml:space="preserve">this </w:t>
      </w:r>
      <w:r>
        <w:rPr>
          <w:spacing w:val="23"/>
        </w:rPr>
        <w:t xml:space="preserve"> </w:t>
      </w:r>
      <w:r>
        <w:t>view,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34"/>
        </w:rPr>
        <w:t xml:space="preserve"> </w:t>
      </w:r>
      <w:r>
        <w:t xml:space="preserve">theory </w:t>
      </w:r>
      <w:r>
        <w:rPr>
          <w:spacing w:val="39"/>
        </w:rPr>
        <w:t xml:space="preserve"> </w:t>
      </w:r>
      <w:r>
        <w:rPr>
          <w:w w:val="104"/>
        </w:rPr>
        <w:t>of</w:t>
      </w:r>
    </w:p>
    <w:p w:rsidR="00D909AC" w:rsidRDefault="008D1DD7">
      <w:pPr>
        <w:spacing w:line="257" w:lineRule="auto"/>
        <w:ind w:left="156" w:right="-32"/>
        <w:jc w:val="both"/>
      </w:pPr>
      <w:r>
        <w:rPr>
          <w:spacing w:val="3"/>
          <w:w w:val="75"/>
        </w:rPr>
        <w:t>‘</w:t>
      </w:r>
      <w:r>
        <w:rPr>
          <w:w w:val="103"/>
        </w:rPr>
        <w:t>social</w:t>
      </w:r>
      <w:r>
        <w:rPr>
          <w:spacing w:val="20"/>
          <w:w w:val="103"/>
        </w:rPr>
        <w:t xml:space="preserve"> </w:t>
      </w:r>
      <w:r>
        <w:t>sustainability’  posits</w:t>
      </w:r>
      <w:r>
        <w:rPr>
          <w:spacing w:val="41"/>
        </w:rPr>
        <w:t xml:space="preserve"> </w:t>
      </w:r>
      <w:r>
        <w:t xml:space="preserve">that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alleviation </w:t>
      </w:r>
      <w:r>
        <w:rPr>
          <w:spacing w:val="14"/>
        </w:rPr>
        <w:t xml:space="preserve"> </w:t>
      </w:r>
      <w:r>
        <w:rPr>
          <w:w w:val="104"/>
        </w:rPr>
        <w:t xml:space="preserve">of </w:t>
      </w:r>
      <w:r>
        <w:t>poverty</w:t>
      </w:r>
      <w:r>
        <w:rPr>
          <w:spacing w:val="41"/>
        </w:rPr>
        <w:t xml:space="preserve"> </w:t>
      </w:r>
      <w:r>
        <w:t xml:space="preserve">need </w:t>
      </w:r>
      <w:r>
        <w:rPr>
          <w:spacing w:val="10"/>
        </w:rPr>
        <w:t xml:space="preserve"> </w:t>
      </w:r>
      <w:r>
        <w:t xml:space="preserve">not  entail </w:t>
      </w:r>
      <w:r>
        <w:rPr>
          <w:spacing w:val="12"/>
        </w:rPr>
        <w:t xml:space="preserve"> </w:t>
      </w:r>
      <w:r>
        <w:rPr>
          <w:w w:val="107"/>
        </w:rPr>
        <w:t>environmental</w:t>
      </w:r>
      <w:r>
        <w:rPr>
          <w:spacing w:val="21"/>
          <w:w w:val="107"/>
        </w:rPr>
        <w:t xml:space="preserve"> </w:t>
      </w:r>
      <w:r>
        <w:t xml:space="preserve">decline. </w:t>
      </w:r>
      <w:r>
        <w:rPr>
          <w:spacing w:val="3"/>
        </w:rPr>
        <w:t xml:space="preserve"> </w:t>
      </w:r>
      <w:r>
        <w:rPr>
          <w:w w:val="115"/>
        </w:rPr>
        <w:t xml:space="preserve">It </w:t>
      </w:r>
      <w:r>
        <w:t xml:space="preserve">aims  to </w:t>
      </w:r>
      <w:r>
        <w:rPr>
          <w:spacing w:val="2"/>
        </w:rPr>
        <w:t xml:space="preserve"> </w:t>
      </w:r>
      <w:r>
        <w:t xml:space="preserve">alleviate </w:t>
      </w:r>
      <w:r>
        <w:rPr>
          <w:spacing w:val="24"/>
        </w:rPr>
        <w:t xml:space="preserve"> </w:t>
      </w:r>
      <w:r>
        <w:t xml:space="preserve">poverty </w:t>
      </w:r>
      <w:r>
        <w:rPr>
          <w:spacing w:val="4"/>
        </w:rPr>
        <w:t xml:space="preserve"> </w:t>
      </w:r>
      <w:r>
        <w:t xml:space="preserve">within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existing </w:t>
      </w:r>
      <w:r>
        <w:rPr>
          <w:spacing w:val="1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source </w:t>
      </w:r>
      <w:r>
        <w:rPr>
          <w:spacing w:val="7"/>
        </w:rPr>
        <w:t xml:space="preserve"> </w:t>
      </w:r>
      <w:r>
        <w:t>base</w:t>
      </w:r>
      <w:r>
        <w:rPr>
          <w:spacing w:val="4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w w:val="102"/>
        </w:rPr>
        <w:t>society.</w:t>
      </w:r>
    </w:p>
    <w:p w:rsidR="00D909AC" w:rsidRDefault="00D909AC">
      <w:pPr>
        <w:spacing w:before="8" w:line="100" w:lineRule="exact"/>
        <w:rPr>
          <w:sz w:val="10"/>
          <w:szCs w:val="10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8D1DD7">
      <w:pPr>
        <w:ind w:left="156" w:right="682"/>
        <w:jc w:val="both"/>
      </w:pPr>
      <w:r>
        <w:rPr>
          <w:b/>
        </w:rPr>
        <w:t>Social</w:t>
      </w:r>
      <w:r>
        <w:rPr>
          <w:b/>
          <w:spacing w:val="27"/>
        </w:rPr>
        <w:t xml:space="preserve"> </w:t>
      </w:r>
      <w:r>
        <w:rPr>
          <w:b/>
        </w:rPr>
        <w:t>sustainability</w:t>
      </w:r>
      <w:r>
        <w:rPr>
          <w:b/>
          <w:spacing w:val="36"/>
        </w:rPr>
        <w:t xml:space="preserve"> </w:t>
      </w:r>
      <w:r>
        <w:rPr>
          <w:b/>
        </w:rPr>
        <w:t>in</w:t>
      </w:r>
      <w:r>
        <w:rPr>
          <w:b/>
          <w:spacing w:val="24"/>
        </w:rPr>
        <w:t xml:space="preserve"> </w:t>
      </w:r>
      <w:r>
        <w:rPr>
          <w:b/>
        </w:rPr>
        <w:t>planning</w:t>
      </w:r>
      <w:r>
        <w:rPr>
          <w:b/>
          <w:spacing w:val="28"/>
        </w:rPr>
        <w:t xml:space="preserve"> </w:t>
      </w:r>
      <w:r>
        <w:rPr>
          <w:b/>
        </w:rPr>
        <w:t>practice</w:t>
      </w:r>
    </w:p>
    <w:p w:rsidR="00D909AC" w:rsidRDefault="00D909AC">
      <w:pPr>
        <w:spacing w:before="13" w:line="260" w:lineRule="exact"/>
        <w:rPr>
          <w:sz w:val="26"/>
          <w:szCs w:val="26"/>
        </w:rPr>
      </w:pPr>
    </w:p>
    <w:p w:rsidR="00D909AC" w:rsidRDefault="008D1DD7">
      <w:pPr>
        <w:spacing w:line="254" w:lineRule="auto"/>
        <w:ind w:left="156" w:right="-36"/>
        <w:jc w:val="both"/>
      </w:pPr>
      <w:r>
        <w:t xml:space="preserve">The  theory </w:t>
      </w:r>
      <w:r>
        <w:rPr>
          <w:spacing w:val="1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>social</w:t>
      </w:r>
      <w:r>
        <w:rPr>
          <w:spacing w:val="25"/>
          <w:w w:val="103"/>
        </w:rPr>
        <w:t xml:space="preserve"> </w:t>
      </w:r>
      <w:r>
        <w:t xml:space="preserve">sustainability’ </w:t>
      </w:r>
      <w:r>
        <w:rPr>
          <w:spacing w:val="5"/>
        </w:rPr>
        <w:t xml:space="preserve"> </w:t>
      </w:r>
      <w:r>
        <w:t>calls</w:t>
      </w:r>
      <w:r>
        <w:rPr>
          <w:spacing w:val="31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w w:val="105"/>
        </w:rPr>
        <w:t xml:space="preserve">eco- </w:t>
      </w:r>
      <w:r>
        <w:t>nomic</w:t>
      </w:r>
      <w:r>
        <w:rPr>
          <w:spacing w:val="29"/>
        </w:rPr>
        <w:t xml:space="preserve"> </w:t>
      </w:r>
      <w:r>
        <w:t>growth</w:t>
      </w:r>
      <w:r>
        <w:rPr>
          <w:spacing w:val="26"/>
        </w:rPr>
        <w:t xml:space="preserve"> </w:t>
      </w:r>
      <w:r>
        <w:rPr>
          <w:w w:val="108"/>
        </w:rPr>
        <w:t>constrained</w:t>
      </w:r>
      <w:r>
        <w:rPr>
          <w:spacing w:val="6"/>
          <w:w w:val="108"/>
        </w:rPr>
        <w:t xml:space="preserve"> </w:t>
      </w:r>
      <w:r>
        <w:t>by the</w:t>
      </w:r>
      <w:r>
        <w:rPr>
          <w:spacing w:val="38"/>
        </w:rPr>
        <w:t xml:space="preserve"> </w:t>
      </w:r>
      <w:r>
        <w:rPr>
          <w:w w:val="106"/>
        </w:rPr>
        <w:t>requirements</w:t>
      </w:r>
      <w:r>
        <w:rPr>
          <w:spacing w:val="40"/>
          <w:w w:val="106"/>
        </w:rPr>
        <w:t xml:space="preserve"> </w:t>
      </w:r>
      <w:r>
        <w:rPr>
          <w:w w:val="106"/>
        </w:rPr>
        <w:t xml:space="preserve">of </w:t>
      </w:r>
      <w:r>
        <w:t>social</w:t>
      </w:r>
      <w:r>
        <w:rPr>
          <w:spacing w:val="46"/>
        </w:rPr>
        <w:t xml:space="preserve"> </w:t>
      </w:r>
      <w:r>
        <w:t xml:space="preserve">equity. </w:t>
      </w:r>
      <w:r>
        <w:rPr>
          <w:spacing w:val="1"/>
        </w:rPr>
        <w:t xml:space="preserve"> </w:t>
      </w:r>
      <w:r>
        <w:t xml:space="preserve">In  order </w:t>
      </w:r>
      <w:r>
        <w:rPr>
          <w:spacing w:val="24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link</w:t>
      </w:r>
      <w:r>
        <w:rPr>
          <w:spacing w:val="40"/>
        </w:rPr>
        <w:t xml:space="preserve"> </w:t>
      </w:r>
      <w:r>
        <w:t xml:space="preserve">these, </w:t>
      </w:r>
      <w:r>
        <w:rPr>
          <w:spacing w:val="18"/>
        </w:rPr>
        <w:t xml:space="preserve"> </w:t>
      </w:r>
      <w:r>
        <w:t xml:space="preserve">an </w:t>
      </w:r>
      <w:r>
        <w:rPr>
          <w:spacing w:val="1"/>
        </w:rPr>
        <w:t xml:space="preserve"> </w:t>
      </w:r>
      <w:r>
        <w:rPr>
          <w:w w:val="106"/>
        </w:rPr>
        <w:t xml:space="preserve">enabling </w:t>
      </w:r>
      <w:r>
        <w:rPr>
          <w:w w:val="107"/>
        </w:rPr>
        <w:t>environment</w:t>
      </w:r>
      <w:r>
        <w:rPr>
          <w:spacing w:val="38"/>
          <w:w w:val="107"/>
        </w:rPr>
        <w:t xml:space="preserve"> </w:t>
      </w:r>
      <w:r>
        <w:t xml:space="preserve">must </w:t>
      </w:r>
      <w:r>
        <w:rPr>
          <w:spacing w:val="14"/>
        </w:rPr>
        <w:t xml:space="preserve"> </w:t>
      </w:r>
      <w:r>
        <w:t xml:space="preserve">be </w:t>
      </w:r>
      <w:r>
        <w:rPr>
          <w:spacing w:val="6"/>
        </w:rPr>
        <w:t xml:space="preserve"> </w:t>
      </w:r>
      <w:r>
        <w:t xml:space="preserve">created   that </w:t>
      </w:r>
      <w:r>
        <w:rPr>
          <w:spacing w:val="32"/>
        </w:rPr>
        <w:t xml:space="preserve"> </w:t>
      </w:r>
      <w:r>
        <w:t xml:space="preserve">optimizes </w:t>
      </w:r>
      <w:r>
        <w:rPr>
          <w:spacing w:val="24"/>
        </w:rPr>
        <w:t xml:space="preserve"> </w:t>
      </w:r>
      <w:r>
        <w:rPr>
          <w:w w:val="108"/>
        </w:rPr>
        <w:t xml:space="preserve">re- </w:t>
      </w:r>
      <w:r>
        <w:t xml:space="preserve">source   use, </w:t>
      </w:r>
      <w:r>
        <w:rPr>
          <w:spacing w:val="27"/>
        </w:rPr>
        <w:t xml:space="preserve"> </w:t>
      </w:r>
      <w:r>
        <w:t xml:space="preserve">prioritizes  </w:t>
      </w:r>
      <w:r>
        <w:rPr>
          <w:spacing w:val="9"/>
        </w:rPr>
        <w:t xml:space="preserve"> </w:t>
      </w:r>
      <w:r>
        <w:t xml:space="preserve">resource  </w:t>
      </w:r>
      <w:r>
        <w:rPr>
          <w:spacing w:val="19"/>
        </w:rPr>
        <w:t xml:space="preserve"> </w:t>
      </w:r>
      <w:r>
        <w:t xml:space="preserve">allocation,  </w:t>
      </w:r>
      <w:r>
        <w:rPr>
          <w:spacing w:val="13"/>
        </w:rPr>
        <w:t xml:space="preserve"> </w:t>
      </w:r>
      <w:r>
        <w:rPr>
          <w:w w:val="110"/>
        </w:rPr>
        <w:t xml:space="preserve">and </w:t>
      </w:r>
      <w:r>
        <w:t xml:space="preserve">fosters </w:t>
      </w:r>
      <w:r>
        <w:rPr>
          <w:spacing w:val="9"/>
        </w:rPr>
        <w:t xml:space="preserve"> </w:t>
      </w:r>
      <w:r>
        <w:t xml:space="preserve">equitable </w:t>
      </w:r>
      <w:r>
        <w:rPr>
          <w:spacing w:val="37"/>
        </w:rPr>
        <w:t xml:space="preserve"> </w:t>
      </w:r>
      <w:r>
        <w:t xml:space="preserve">resource </w:t>
      </w:r>
      <w:r>
        <w:rPr>
          <w:spacing w:val="31"/>
        </w:rPr>
        <w:t xml:space="preserve"> </w:t>
      </w:r>
      <w:r>
        <w:rPr>
          <w:w w:val="107"/>
        </w:rPr>
        <w:t>distribution.</w:t>
      </w:r>
      <w:r>
        <w:rPr>
          <w:spacing w:val="21"/>
          <w:w w:val="10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w w:val="106"/>
        </w:rPr>
        <w:t xml:space="preserve">form </w:t>
      </w:r>
      <w:r>
        <w:t>of</w:t>
      </w:r>
      <w:r>
        <w:rPr>
          <w:spacing w:val="23"/>
        </w:rPr>
        <w:t xml:space="preserve"> </w:t>
      </w:r>
      <w:r>
        <w:t>social</w:t>
      </w:r>
      <w:r>
        <w:rPr>
          <w:spacing w:val="34"/>
        </w:rPr>
        <w:t xml:space="preserve"> </w:t>
      </w:r>
      <w:r>
        <w:rPr>
          <w:w w:val="107"/>
        </w:rPr>
        <w:t>organization</w:t>
      </w:r>
      <w:r>
        <w:rPr>
          <w:spacing w:val="13"/>
          <w:w w:val="10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 xml:space="preserve">emerged </w:t>
      </w:r>
      <w:r>
        <w:rPr>
          <w:spacing w:val="2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 xml:space="preserve">the  </w:t>
      </w:r>
      <w:r>
        <w:rPr>
          <w:w w:val="109"/>
        </w:rPr>
        <w:t xml:space="preserve">Indian </w:t>
      </w:r>
      <w:r>
        <w:t xml:space="preserve">State </w:t>
      </w:r>
      <w:r>
        <w:rPr>
          <w:spacing w:val="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Kerala </w:t>
      </w:r>
      <w:r>
        <w:rPr>
          <w:spacing w:val="15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Table</w:t>
      </w:r>
      <w:r>
        <w:rPr>
          <w:spacing w:val="19"/>
        </w:rPr>
        <w:t xml:space="preserve"> </w:t>
      </w:r>
      <w:r>
        <w:t>3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" w:line="257" w:lineRule="auto"/>
        <w:ind w:left="156" w:right="-34" w:firstLine="239"/>
        <w:jc w:val="both"/>
      </w:pPr>
      <w:r>
        <w:t xml:space="preserve">Visitors </w:t>
      </w:r>
      <w:r>
        <w:rPr>
          <w:spacing w:val="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 xml:space="preserve">Kerala </w:t>
      </w:r>
      <w:r>
        <w:rPr>
          <w:spacing w:val="18"/>
        </w:rPr>
        <w:t xml:space="preserve"> </w:t>
      </w:r>
      <w:r>
        <w:t xml:space="preserve">cannot </w:t>
      </w:r>
      <w:r>
        <w:rPr>
          <w:spacing w:val="17"/>
        </w:rPr>
        <w:t xml:space="preserve"> </w:t>
      </w:r>
      <w:r>
        <w:t xml:space="preserve">help  but  notice </w:t>
      </w:r>
      <w:r>
        <w:rPr>
          <w:spacing w:val="9"/>
        </w:rPr>
        <w:t xml:space="preserve"> </w:t>
      </w:r>
      <w:r>
        <w:rPr>
          <w:w w:val="102"/>
        </w:rPr>
        <w:t xml:space="preserve">how </w:t>
      </w:r>
      <w:r>
        <w:t xml:space="preserve">housing </w:t>
      </w:r>
      <w:r>
        <w:rPr>
          <w:spacing w:val="23"/>
        </w:rPr>
        <w:t xml:space="preserve"> </w:t>
      </w:r>
      <w:r>
        <w:t xml:space="preserve">there </w:t>
      </w:r>
      <w:r>
        <w:rPr>
          <w:spacing w:val="43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higher </w:t>
      </w:r>
      <w:r>
        <w:rPr>
          <w:spacing w:val="29"/>
        </w:rPr>
        <w:t xml:space="preserve"> </w:t>
      </w:r>
      <w:r>
        <w:t xml:space="preserve">quality </w:t>
      </w:r>
      <w:r>
        <w:rPr>
          <w:spacing w:val="15"/>
        </w:rPr>
        <w:t xml:space="preserve"> </w:t>
      </w:r>
      <w:r>
        <w:t xml:space="preserve">than </w:t>
      </w:r>
      <w:r>
        <w:rPr>
          <w:spacing w:val="33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w w:val="112"/>
        </w:rPr>
        <w:t xml:space="preserve">the </w:t>
      </w:r>
      <w:r>
        <w:t xml:space="preserve">rest </w:t>
      </w:r>
      <w:r>
        <w:rPr>
          <w:spacing w:val="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 xml:space="preserve">India; </w:t>
      </w:r>
      <w:r>
        <w:rPr>
          <w:spacing w:val="9"/>
        </w:rPr>
        <w:t xml:space="preserve"> </w:t>
      </w:r>
      <w:r>
        <w:t>how</w:t>
      </w:r>
      <w:r>
        <w:rPr>
          <w:spacing w:val="27"/>
        </w:rPr>
        <w:t xml:space="preserve"> </w:t>
      </w:r>
      <w:r>
        <w:t xml:space="preserve">beggars  are </w:t>
      </w:r>
      <w:r>
        <w:rPr>
          <w:spacing w:val="5"/>
        </w:rPr>
        <w:t xml:space="preserve"> </w:t>
      </w:r>
      <w:r>
        <w:t xml:space="preserve">generally </w:t>
      </w:r>
      <w:r>
        <w:rPr>
          <w:spacing w:val="8"/>
        </w:rPr>
        <w:t xml:space="preserve"> </w:t>
      </w:r>
      <w:r>
        <w:rPr>
          <w:w w:val="107"/>
        </w:rPr>
        <w:t xml:space="preserve">absent; </w:t>
      </w:r>
      <w:r>
        <w:t>how</w:t>
      </w:r>
      <w:r>
        <w:rPr>
          <w:spacing w:val="41"/>
        </w:rPr>
        <w:t xml:space="preserve"> </w:t>
      </w:r>
      <w:r>
        <w:t xml:space="preserve">women </w:t>
      </w:r>
      <w:r>
        <w:rPr>
          <w:spacing w:val="7"/>
        </w:rPr>
        <w:t xml:space="preserve"> </w:t>
      </w:r>
      <w:r>
        <w:t xml:space="preserve">are </w:t>
      </w:r>
      <w:r>
        <w:rPr>
          <w:spacing w:val="19"/>
        </w:rPr>
        <w:t xml:space="preserve"> </w:t>
      </w:r>
      <w:r>
        <w:t xml:space="preserve">strong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16"/>
        </w:rPr>
        <w:t xml:space="preserve"> </w:t>
      </w:r>
      <w:r>
        <w:rPr>
          <w:w w:val="109"/>
        </w:rPr>
        <w:t>independent</w:t>
      </w:r>
      <w:r>
        <w:rPr>
          <w:spacing w:val="33"/>
          <w:w w:val="109"/>
        </w:rPr>
        <w:t xml:space="preserve"> </w:t>
      </w:r>
      <w:r>
        <w:rPr>
          <w:w w:val="107"/>
        </w:rPr>
        <w:t>partic</w:t>
      </w:r>
      <w:r>
        <w:rPr>
          <w:spacing w:val="3"/>
          <w:w w:val="107"/>
        </w:rPr>
        <w:t>i</w:t>
      </w:r>
      <w:r>
        <w:rPr>
          <w:w w:val="99"/>
        </w:rPr>
        <w:t>-</w:t>
      </w:r>
    </w:p>
    <w:p w:rsidR="00D909AC" w:rsidRDefault="008D1DD7">
      <w:pPr>
        <w:spacing w:before="35" w:line="258" w:lineRule="auto"/>
        <w:ind w:right="84"/>
        <w:jc w:val="both"/>
      </w:pPr>
      <w:r>
        <w:br w:type="column"/>
      </w:r>
      <w:r>
        <w:lastRenderedPageBreak/>
        <w:t xml:space="preserve">pants </w:t>
      </w:r>
      <w:r>
        <w:rPr>
          <w:spacing w:val="11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society;</w:t>
      </w:r>
      <w:r>
        <w:rPr>
          <w:spacing w:val="39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 xml:space="preserve">citizens </w:t>
      </w:r>
      <w:r>
        <w:rPr>
          <w:spacing w:val="2"/>
        </w:rPr>
        <w:t xml:space="preserve"> </w:t>
      </w:r>
      <w:r>
        <w:t xml:space="preserve">complete </w:t>
      </w:r>
      <w:r>
        <w:rPr>
          <w:spacing w:val="24"/>
        </w:rPr>
        <w:t xml:space="preserve"> </w:t>
      </w:r>
      <w:r>
        <w:rPr>
          <w:w w:val="105"/>
        </w:rPr>
        <w:t xml:space="preserve">tasks </w:t>
      </w:r>
      <w:r>
        <w:t xml:space="preserve">in </w:t>
      </w:r>
      <w:r>
        <w:rPr>
          <w:spacing w:val="6"/>
        </w:rPr>
        <w:t xml:space="preserve"> </w:t>
      </w:r>
      <w:r>
        <w:t xml:space="preserve">a </w:t>
      </w:r>
      <w:r>
        <w:rPr>
          <w:spacing w:val="8"/>
        </w:rPr>
        <w:t xml:space="preserve"> </w:t>
      </w:r>
      <w:r>
        <w:t xml:space="preserve">relaxed </w:t>
      </w:r>
      <w:r>
        <w:rPr>
          <w:spacing w:val="34"/>
        </w:rPr>
        <w:t xml:space="preserve"> </w:t>
      </w:r>
      <w:r>
        <w:t xml:space="preserve">manner,   building </w:t>
      </w:r>
      <w:r>
        <w:rPr>
          <w:spacing w:val="24"/>
        </w:rPr>
        <w:t xml:space="preserve"> </w:t>
      </w:r>
      <w:r>
        <w:t xml:space="preserve">a </w:t>
      </w:r>
      <w:r>
        <w:rPr>
          <w:spacing w:val="8"/>
        </w:rPr>
        <w:t xml:space="preserve"> </w:t>
      </w:r>
      <w:r>
        <w:t xml:space="preserve">society </w:t>
      </w:r>
      <w:r>
        <w:rPr>
          <w:spacing w:val="9"/>
        </w:rPr>
        <w:t xml:space="preserve"> </w:t>
      </w:r>
      <w:r>
        <w:t xml:space="preserve">that </w:t>
      </w:r>
      <w:r>
        <w:rPr>
          <w:spacing w:val="40"/>
        </w:rPr>
        <w:t xml:space="preserve"> </w:t>
      </w:r>
      <w:r>
        <w:t>is both</w:t>
      </w:r>
      <w:r>
        <w:rPr>
          <w:spacing w:val="36"/>
        </w:rPr>
        <w:t xml:space="preserve"> </w:t>
      </w:r>
      <w:r>
        <w:t xml:space="preserve">beautiful </w:t>
      </w:r>
      <w:r>
        <w:rPr>
          <w:spacing w:val="1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efficient.</w:t>
      </w:r>
      <w:r>
        <w:rPr>
          <w:spacing w:val="45"/>
        </w:rPr>
        <w:t xml:space="preserve"> </w:t>
      </w:r>
      <w:r>
        <w:t>Kerala  seems</w:t>
      </w:r>
      <w:r>
        <w:rPr>
          <w:spacing w:val="3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w w:val="105"/>
        </w:rPr>
        <w:t xml:space="preserve">have </w:t>
      </w:r>
      <w:r>
        <w:t xml:space="preserve">passed  through </w:t>
      </w:r>
      <w:r>
        <w:rPr>
          <w:spacing w:val="20"/>
        </w:rPr>
        <w:t xml:space="preserve"> </w:t>
      </w:r>
      <w:r>
        <w:rPr>
          <w:spacing w:val="7"/>
          <w:w w:val="75"/>
        </w:rPr>
        <w:t>‘</w:t>
      </w:r>
      <w:r>
        <w:rPr>
          <w:w w:val="112"/>
        </w:rPr>
        <w:t>the</w:t>
      </w:r>
      <w:r>
        <w:rPr>
          <w:spacing w:val="22"/>
          <w:w w:val="112"/>
        </w:rPr>
        <w:t xml:space="preserve"> </w:t>
      </w:r>
      <w:r>
        <w:rPr>
          <w:w w:val="106"/>
        </w:rPr>
        <w:t>demographic</w:t>
      </w:r>
      <w:r>
        <w:rPr>
          <w:spacing w:val="10"/>
          <w:w w:val="106"/>
        </w:rPr>
        <w:t xml:space="preserve"> </w:t>
      </w:r>
      <w:r>
        <w:t xml:space="preserve">transition’ </w:t>
      </w:r>
      <w:r>
        <w:rPr>
          <w:spacing w:val="1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w w:val="111"/>
        </w:rPr>
        <w:t xml:space="preserve">a </w:t>
      </w:r>
      <w:r>
        <w:rPr>
          <w:w w:val="108"/>
        </w:rPr>
        <w:t>remarkable</w:t>
      </w:r>
      <w:r>
        <w:rPr>
          <w:spacing w:val="18"/>
          <w:w w:val="108"/>
        </w:rPr>
        <w:t xml:space="preserve"> </w:t>
      </w:r>
      <w:r>
        <w:t>way.</w:t>
      </w:r>
    </w:p>
    <w:p w:rsidR="00D909AC" w:rsidRDefault="008D1DD7">
      <w:pPr>
        <w:spacing w:line="220" w:lineRule="exact"/>
        <w:ind w:left="239"/>
      </w:pPr>
      <w:r>
        <w:t xml:space="preserve">Alexander </w:t>
      </w:r>
      <w:r>
        <w:rPr>
          <w:spacing w:val="36"/>
        </w:rPr>
        <w:t xml:space="preserve"> </w:t>
      </w:r>
      <w:r>
        <w:rPr>
          <w:w w:val="54"/>
          <w:position w:val="2"/>
        </w:rPr>
        <w:t>Ž</w:t>
      </w:r>
      <w:r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rPr>
          <w:position w:val="2"/>
        </w:rPr>
        <w:t xml:space="preserve"> </w:t>
      </w:r>
      <w:r>
        <w:rPr>
          <w:spacing w:val="-15"/>
          <w:position w:val="2"/>
        </w:rPr>
        <w:t xml:space="preserve"> </w:t>
      </w:r>
      <w:r>
        <w:t xml:space="preserve">writes 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29"/>
        </w:rPr>
        <w:t xml:space="preserve"> </w:t>
      </w:r>
      <w:r>
        <w:t xml:space="preserve">Kerala </w:t>
      </w:r>
      <w:r>
        <w:rPr>
          <w:spacing w:val="33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rPr>
          <w:w w:val="109"/>
        </w:rPr>
        <w:t>pre-</w:t>
      </w:r>
    </w:p>
    <w:p w:rsidR="00D909AC" w:rsidRDefault="008D1DD7">
      <w:pPr>
        <w:spacing w:before="17" w:line="258" w:lineRule="auto"/>
        <w:ind w:right="76"/>
        <w:jc w:val="both"/>
      </w:pPr>
      <w:r>
        <w:t>sent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best</w:t>
      </w:r>
      <w:r>
        <w:rPr>
          <w:spacing w:val="23"/>
        </w:rPr>
        <w:t xml:space="preserve"> </w:t>
      </w:r>
      <w:r>
        <w:t>example</w:t>
      </w:r>
      <w:r>
        <w:rPr>
          <w:spacing w:val="2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how civilization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w w:val="107"/>
        </w:rPr>
        <w:t xml:space="preserve">cope </w:t>
      </w:r>
      <w:r>
        <w:t>with</w:t>
      </w:r>
      <w:r>
        <w:rPr>
          <w:spacing w:val="36"/>
        </w:rPr>
        <w:t xml:space="preserve"> </w:t>
      </w:r>
      <w:r>
        <w:t xml:space="preserve">burgeoning </w:t>
      </w:r>
      <w:r>
        <w:rPr>
          <w:spacing w:val="35"/>
        </w:rPr>
        <w:t xml:space="preserve"> </w:t>
      </w:r>
      <w:r>
        <w:t xml:space="preserve">human </w:t>
      </w:r>
      <w:r>
        <w:rPr>
          <w:spacing w:val="25"/>
        </w:rPr>
        <w:t xml:space="preserve"> </w:t>
      </w:r>
      <w:r>
        <w:rPr>
          <w:w w:val="108"/>
        </w:rPr>
        <w:t>population</w:t>
      </w:r>
      <w:r>
        <w:rPr>
          <w:spacing w:val="22"/>
          <w:w w:val="10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 xml:space="preserve">an  era </w:t>
      </w:r>
      <w:r>
        <w:rPr>
          <w:spacing w:val="11"/>
        </w:rPr>
        <w:t xml:space="preserve"> </w:t>
      </w:r>
      <w:r>
        <w:rPr>
          <w:w w:val="104"/>
        </w:rPr>
        <w:t xml:space="preserve">of </w:t>
      </w:r>
      <w:r>
        <w:t>dwindling</w:t>
      </w:r>
      <w:r>
        <w:rPr>
          <w:spacing w:val="24"/>
        </w:rPr>
        <w:t xml:space="preserve"> </w:t>
      </w:r>
      <w:r>
        <w:t xml:space="preserve">natural </w:t>
      </w:r>
      <w:r>
        <w:rPr>
          <w:spacing w:val="24"/>
        </w:rPr>
        <w:t xml:space="preserve"> </w:t>
      </w:r>
      <w:r>
        <w:t xml:space="preserve">resources. </w:t>
      </w:r>
      <w:r>
        <w:rPr>
          <w:spacing w:val="14"/>
        </w:rPr>
        <w:t xml:space="preserve"> </w:t>
      </w:r>
      <w:r>
        <w:t>Kerala’s</w:t>
      </w:r>
      <w:r>
        <w:rPr>
          <w:spacing w:val="36"/>
        </w:rPr>
        <w:t xml:space="preserve"> </w:t>
      </w:r>
      <w:r>
        <w:t>fertility</w:t>
      </w:r>
      <w:r>
        <w:rPr>
          <w:spacing w:val="43"/>
        </w:rPr>
        <w:t xml:space="preserve"> </w:t>
      </w:r>
      <w:r>
        <w:rPr>
          <w:w w:val="113"/>
        </w:rPr>
        <w:t xml:space="preserve">rate </w:t>
      </w:r>
      <w:r>
        <w:t>of</w:t>
      </w:r>
      <w:r>
        <w:rPr>
          <w:spacing w:val="13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 xml:space="preserve">children </w:t>
      </w:r>
      <w:r>
        <w:rPr>
          <w:spacing w:val="7"/>
        </w:rPr>
        <w:t xml:space="preserve"> </w:t>
      </w:r>
      <w:r>
        <w:t>per</w:t>
      </w:r>
      <w:r>
        <w:rPr>
          <w:spacing w:val="34"/>
        </w:rPr>
        <w:t xml:space="preserve"> </w:t>
      </w:r>
      <w:r>
        <w:t>female</w:t>
      </w:r>
      <w:r>
        <w:rPr>
          <w:spacing w:val="43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 xml:space="preserve">low </w:t>
      </w:r>
      <w:r>
        <w:rPr>
          <w:w w:val="106"/>
        </w:rPr>
        <w:t>consum</w:t>
      </w:r>
      <w:r>
        <w:rPr>
          <w:spacing w:val="-2"/>
          <w:w w:val="106"/>
        </w:rPr>
        <w:t>p</w:t>
      </w:r>
      <w:r>
        <w:rPr>
          <w:w w:val="99"/>
        </w:rPr>
        <w:t xml:space="preserve">- </w:t>
      </w:r>
      <w:r>
        <w:t>tion</w:t>
      </w:r>
      <w:r>
        <w:rPr>
          <w:spacing w:val="21"/>
        </w:rPr>
        <w:t xml:space="preserve"> </w:t>
      </w:r>
      <w:r>
        <w:t>levels,</w:t>
      </w:r>
      <w:r>
        <w:rPr>
          <w:spacing w:val="2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suggests,</w:t>
      </w:r>
      <w:r>
        <w:rPr>
          <w:spacing w:val="11"/>
        </w:rPr>
        <w:t xml:space="preserve"> </w:t>
      </w:r>
      <w:r>
        <w:rPr>
          <w:w w:val="107"/>
        </w:rPr>
        <w:t xml:space="preserve">characterize </w:t>
      </w:r>
      <w:r>
        <w:t>the</w:t>
      </w:r>
      <w:r>
        <w:rPr>
          <w:spacing w:val="28"/>
        </w:rPr>
        <w:t xml:space="preserve"> </w:t>
      </w:r>
      <w:r>
        <w:rPr>
          <w:w w:val="109"/>
        </w:rPr>
        <w:t xml:space="preserve">prudence </w:t>
      </w:r>
      <w:r>
        <w:t xml:space="preserve">that </w:t>
      </w:r>
      <w:r>
        <w:rPr>
          <w:spacing w:val="32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 xml:space="preserve">permit </w:t>
      </w:r>
      <w:r>
        <w:rPr>
          <w:spacing w:val="35"/>
        </w:rPr>
        <w:t xml:space="preserve"> </w:t>
      </w:r>
      <w:r>
        <w:t xml:space="preserve">human </w:t>
      </w:r>
      <w:r>
        <w:rPr>
          <w:spacing w:val="35"/>
        </w:rPr>
        <w:t xml:space="preserve"> </w:t>
      </w:r>
      <w:r>
        <w:t xml:space="preserve">society </w:t>
      </w:r>
      <w:r>
        <w:rPr>
          <w:spacing w:val="2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attain </w:t>
      </w:r>
      <w:r>
        <w:rPr>
          <w:spacing w:val="40"/>
        </w:rPr>
        <w:t xml:space="preserve"> </w:t>
      </w:r>
      <w:r>
        <w:t xml:space="preserve">a  </w:t>
      </w:r>
      <w:r>
        <w:rPr>
          <w:w w:val="104"/>
        </w:rPr>
        <w:t xml:space="preserve">high </w:t>
      </w:r>
      <w:r>
        <w:t xml:space="preserve">quality </w:t>
      </w:r>
      <w:r>
        <w:rPr>
          <w:spacing w:val="20"/>
        </w:rPr>
        <w:t xml:space="preserve"> </w:t>
      </w:r>
      <w:r>
        <w:t xml:space="preserve">of  life </w:t>
      </w:r>
      <w:r>
        <w:rPr>
          <w:spacing w:val="3"/>
        </w:rPr>
        <w:t xml:space="preserve"> </w:t>
      </w:r>
      <w:r>
        <w:t xml:space="preserve">in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t xml:space="preserve">21st </w:t>
      </w:r>
      <w:r>
        <w:rPr>
          <w:spacing w:val="3"/>
        </w:rPr>
        <w:t xml:space="preserve"> </w:t>
      </w:r>
      <w:r>
        <w:t xml:space="preserve">century. </w:t>
      </w:r>
      <w:r>
        <w:rPr>
          <w:spacing w:val="30"/>
        </w:rPr>
        <w:t xml:space="preserve"> </w:t>
      </w:r>
      <w:r>
        <w:rPr>
          <w:w w:val="104"/>
        </w:rPr>
        <w:t xml:space="preserve">Historically, </w:t>
      </w:r>
      <w:r>
        <w:t>most</w:t>
      </w:r>
      <w:r>
        <w:rPr>
          <w:spacing w:val="17"/>
        </w:rPr>
        <w:t xml:space="preserve"> </w:t>
      </w:r>
      <w:r>
        <w:t>human</w:t>
      </w:r>
      <w:r>
        <w:rPr>
          <w:spacing w:val="41"/>
        </w:rPr>
        <w:t xml:space="preserve"> </w:t>
      </w:r>
      <w:r>
        <w:t>societies</w:t>
      </w:r>
      <w:r>
        <w:rPr>
          <w:spacing w:val="35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organized</w:t>
      </w:r>
      <w:r>
        <w:rPr>
          <w:spacing w:val="39"/>
        </w:rPr>
        <w:t xml:space="preserve"> </w:t>
      </w:r>
      <w:r>
        <w:t xml:space="preserve">around  </w:t>
      </w:r>
      <w:r>
        <w:rPr>
          <w:w w:val="106"/>
        </w:rPr>
        <w:t xml:space="preserve">large </w:t>
      </w:r>
      <w:r>
        <w:t>families</w:t>
      </w:r>
      <w:r>
        <w:rPr>
          <w:spacing w:val="2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 xml:space="preserve">low </w:t>
      </w:r>
      <w:r>
        <w:rPr>
          <w:w w:val="106"/>
        </w:rPr>
        <w:t>consumption</w:t>
      </w:r>
      <w:r>
        <w:rPr>
          <w:spacing w:val="2"/>
          <w:w w:val="106"/>
        </w:rPr>
        <w:t xml:space="preserve"> </w:t>
      </w:r>
      <w:r>
        <w:t>levels.</w:t>
      </w:r>
      <w:r>
        <w:rPr>
          <w:spacing w:val="1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w w:val="107"/>
        </w:rPr>
        <w:t xml:space="preserve">remains </w:t>
      </w:r>
      <w:r>
        <w:t>the</w:t>
      </w:r>
      <w:r>
        <w:rPr>
          <w:spacing w:val="24"/>
        </w:rPr>
        <w:t xml:space="preserve"> </w:t>
      </w:r>
      <w:r>
        <w:t>norm</w:t>
      </w:r>
      <w:r>
        <w:rPr>
          <w:spacing w:val="2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developing</w:t>
      </w:r>
      <w:r>
        <w:rPr>
          <w:spacing w:val="21"/>
        </w:rPr>
        <w:t xml:space="preserve"> </w:t>
      </w:r>
      <w:r>
        <w:t>world. Societies</w:t>
      </w:r>
      <w:r>
        <w:rPr>
          <w:spacing w:val="2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112"/>
        </w:rPr>
        <w:t xml:space="preserve">the </w:t>
      </w:r>
      <w:r>
        <w:t xml:space="preserve">developed </w:t>
      </w:r>
      <w:r>
        <w:rPr>
          <w:spacing w:val="10"/>
        </w:rPr>
        <w:t xml:space="preserve"> </w:t>
      </w:r>
      <w:r>
        <w:t>world</w:t>
      </w:r>
      <w:r>
        <w:rPr>
          <w:spacing w:val="27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made  a</w:t>
      </w:r>
      <w:r>
        <w:rPr>
          <w:spacing w:val="29"/>
        </w:rPr>
        <w:t xml:space="preserve"> </w:t>
      </w:r>
      <w:r>
        <w:rPr>
          <w:w w:val="108"/>
        </w:rPr>
        <w:t>transition</w:t>
      </w:r>
      <w:r>
        <w:rPr>
          <w:spacing w:val="20"/>
          <w:w w:val="10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w w:val="103"/>
        </w:rPr>
        <w:t xml:space="preserve">small </w:t>
      </w:r>
      <w:r>
        <w:t xml:space="preserve">families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t xml:space="preserve">high  </w:t>
      </w:r>
      <w:r>
        <w:rPr>
          <w:w w:val="106"/>
        </w:rPr>
        <w:t>consumption</w:t>
      </w:r>
      <w:r>
        <w:rPr>
          <w:spacing w:val="31"/>
          <w:w w:val="106"/>
        </w:rPr>
        <w:t xml:space="preserve"> </w:t>
      </w:r>
      <w:r>
        <w:t>levels.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few</w:t>
      </w:r>
      <w:r>
        <w:rPr>
          <w:spacing w:val="34"/>
        </w:rPr>
        <w:t xml:space="preserve"> </w:t>
      </w:r>
      <w:r>
        <w:t>ex- ceptions</w:t>
      </w:r>
      <w:r>
        <w:rPr>
          <w:spacing w:val="4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w w:val="112"/>
        </w:rPr>
        <w:t>pattern</w:t>
      </w:r>
      <w:r>
        <w:rPr>
          <w:spacing w:val="5"/>
          <w:w w:val="112"/>
        </w:rPr>
        <w:t xml:space="preserve"> </w:t>
      </w:r>
      <w:r>
        <w:t>exist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modern </w:t>
      </w:r>
      <w:r>
        <w:rPr>
          <w:spacing w:val="9"/>
        </w:rPr>
        <w:t xml:space="preserve"> </w:t>
      </w:r>
      <w:r>
        <w:rPr>
          <w:w w:val="103"/>
        </w:rPr>
        <w:t xml:space="preserve">world, </w:t>
      </w:r>
      <w:r>
        <w:t>for</w:t>
      </w:r>
      <w:r>
        <w:rPr>
          <w:spacing w:val="12"/>
        </w:rPr>
        <w:t xml:space="preserve"> </w:t>
      </w:r>
      <w:r>
        <w:t>example,</w:t>
      </w:r>
      <w:r>
        <w:rPr>
          <w:spacing w:val="22"/>
        </w:rPr>
        <w:t xml:space="preserve"> </w:t>
      </w:r>
      <w:r>
        <w:rPr>
          <w:w w:val="107"/>
        </w:rPr>
        <w:t xml:space="preserve">resource-rich </w:t>
      </w:r>
      <w:r>
        <w:t xml:space="preserve">countries </w:t>
      </w:r>
      <w:r>
        <w:rPr>
          <w:spacing w:val="2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rPr>
          <w:w w:val="105"/>
        </w:rPr>
        <w:t xml:space="preserve">Saudi </w:t>
      </w:r>
      <w:r>
        <w:t xml:space="preserve">Arabia, </w:t>
      </w:r>
      <w:r>
        <w:rPr>
          <w:spacing w:val="18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 xml:space="preserve">afford </w:t>
      </w:r>
      <w:r>
        <w:rPr>
          <w:spacing w:val="10"/>
        </w:rPr>
        <w:t xml:space="preserve"> </w:t>
      </w:r>
      <w:r>
        <w:t xml:space="preserve">large </w:t>
      </w:r>
      <w:r>
        <w:rPr>
          <w:spacing w:val="3"/>
        </w:rPr>
        <w:t xml:space="preserve"> </w:t>
      </w:r>
      <w:r>
        <w:t xml:space="preserve">families  and </w:t>
      </w:r>
      <w:r>
        <w:rPr>
          <w:spacing w:val="6"/>
        </w:rPr>
        <w:t xml:space="preserve"> </w:t>
      </w:r>
      <w:r>
        <w:rPr>
          <w:w w:val="104"/>
        </w:rPr>
        <w:t xml:space="preserve">high </w:t>
      </w:r>
      <w:r>
        <w:rPr>
          <w:w w:val="106"/>
        </w:rPr>
        <w:t>consumption</w:t>
      </w:r>
      <w:r>
        <w:rPr>
          <w:spacing w:val="15"/>
          <w:w w:val="106"/>
        </w:rPr>
        <w:t xml:space="preserve"> </w:t>
      </w:r>
      <w:r>
        <w:t>levels.</w:t>
      </w:r>
      <w:r>
        <w:rPr>
          <w:spacing w:val="25"/>
        </w:rPr>
        <w:t xml:space="preserve"> </w:t>
      </w:r>
      <w:r>
        <w:t xml:space="preserve">What </w:t>
      </w:r>
      <w:r>
        <w:rPr>
          <w:spacing w:val="6"/>
        </w:rPr>
        <w:t xml:space="preserve"> </w:t>
      </w:r>
      <w:r>
        <w:t xml:space="preserve">distinguishes </w:t>
      </w:r>
      <w:r>
        <w:rPr>
          <w:spacing w:val="18"/>
        </w:rPr>
        <w:t xml:space="preserve"> </w:t>
      </w:r>
      <w:r>
        <w:t xml:space="preserve">Kerala </w:t>
      </w:r>
      <w:r>
        <w:rPr>
          <w:spacing w:val="17"/>
        </w:rPr>
        <w:t xml:space="preserve"> </w:t>
      </w:r>
      <w:r>
        <w:rPr>
          <w:w w:val="105"/>
        </w:rPr>
        <w:t xml:space="preserve">as </w:t>
      </w:r>
      <w:r>
        <w:t>a</w:t>
      </w:r>
      <w:r>
        <w:rPr>
          <w:spacing w:val="18"/>
        </w:rPr>
        <w:t xml:space="preserve"> </w:t>
      </w:r>
      <w:r>
        <w:t>possible</w:t>
      </w:r>
      <w:r>
        <w:rPr>
          <w:spacing w:val="34"/>
        </w:rPr>
        <w:t xml:space="preserve"> </w:t>
      </w:r>
      <w:r>
        <w:t xml:space="preserve">future </w:t>
      </w:r>
      <w:r>
        <w:rPr>
          <w:spacing w:val="11"/>
        </w:rPr>
        <w:t xml:space="preserve"> </w:t>
      </w:r>
      <w:r>
        <w:t>world</w:t>
      </w:r>
      <w:r>
        <w:rPr>
          <w:spacing w:val="16"/>
        </w:rPr>
        <w:t xml:space="preserve"> </w:t>
      </w:r>
      <w:r>
        <w:t>norm,</w:t>
      </w:r>
      <w:r>
        <w:rPr>
          <w:spacing w:val="36"/>
        </w:rPr>
        <w:t xml:space="preserve"> </w:t>
      </w:r>
      <w:r>
        <w:t>among</w:t>
      </w:r>
      <w:r>
        <w:rPr>
          <w:spacing w:val="37"/>
        </w:rPr>
        <w:t xml:space="preserve"> </w:t>
      </w:r>
      <w:r>
        <w:t xml:space="preserve">other </w:t>
      </w:r>
      <w:r>
        <w:rPr>
          <w:spacing w:val="4"/>
        </w:rPr>
        <w:t xml:space="preserve"> </w:t>
      </w:r>
      <w:r>
        <w:rPr>
          <w:w w:val="104"/>
        </w:rPr>
        <w:t xml:space="preserve">things, </w:t>
      </w:r>
      <w:r>
        <w:t>is</w:t>
      </w:r>
      <w:r>
        <w:rPr>
          <w:spacing w:val="16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small</w:t>
      </w:r>
      <w:r>
        <w:rPr>
          <w:spacing w:val="33"/>
        </w:rPr>
        <w:t xml:space="preserve"> </w:t>
      </w:r>
      <w:r>
        <w:t>families</w:t>
      </w:r>
      <w:r>
        <w:rPr>
          <w:spacing w:val="4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low</w:t>
      </w:r>
      <w:r>
        <w:rPr>
          <w:spacing w:val="11"/>
        </w:rPr>
        <w:t xml:space="preserve"> </w:t>
      </w:r>
      <w:r>
        <w:rPr>
          <w:w w:val="103"/>
        </w:rPr>
        <w:t>consumption</w:t>
      </w:r>
      <w:r>
        <w:rPr>
          <w:spacing w:val="45"/>
          <w:w w:val="103"/>
        </w:rPr>
        <w:t xml:space="preserve"> </w:t>
      </w:r>
      <w:r>
        <w:rPr>
          <w:w w:val="103"/>
        </w:rPr>
        <w:t>levels.</w:t>
      </w:r>
    </w:p>
    <w:p w:rsidR="00D909AC" w:rsidRDefault="008D1DD7">
      <w:pPr>
        <w:spacing w:line="258" w:lineRule="auto"/>
        <w:ind w:right="84" w:firstLine="239"/>
        <w:sectPr w:rsidR="00D909AC">
          <w:type w:val="continuous"/>
          <w:pgSz w:w="9880" w:h="13920"/>
          <w:pgMar w:top="320" w:right="260" w:bottom="280" w:left="260" w:header="720" w:footer="720" w:gutter="0"/>
          <w:cols w:num="2" w:space="720" w:equalWidth="0">
            <w:col w:w="4464" w:space="474"/>
            <w:col w:w="4422"/>
          </w:cols>
        </w:sectPr>
      </w:pPr>
      <w:r>
        <w:t>Of</w:t>
      </w:r>
      <w:r>
        <w:rPr>
          <w:spacing w:val="46"/>
        </w:rPr>
        <w:t xml:space="preserve"> </w:t>
      </w:r>
      <w:r>
        <w:t xml:space="preserve">probably </w:t>
      </w:r>
      <w:r>
        <w:rPr>
          <w:spacing w:val="16"/>
        </w:rPr>
        <w:t xml:space="preserve"> </w:t>
      </w:r>
      <w:r>
        <w:t>even</w:t>
      </w:r>
      <w:r>
        <w:rPr>
          <w:spacing w:val="50"/>
        </w:rPr>
        <w:t xml:space="preserve"> </w:t>
      </w:r>
      <w:r>
        <w:t xml:space="preserve">greater </w:t>
      </w:r>
      <w:r>
        <w:rPr>
          <w:spacing w:val="39"/>
        </w:rPr>
        <w:t xml:space="preserve"> </w:t>
      </w:r>
      <w:r>
        <w:t xml:space="preserve">significance </w:t>
      </w:r>
      <w:r>
        <w:rPr>
          <w:spacing w:val="17"/>
        </w:rPr>
        <w:t xml:space="preserve"> </w:t>
      </w:r>
      <w:r>
        <w:t xml:space="preserve">than </w:t>
      </w:r>
      <w:r>
        <w:rPr>
          <w:spacing w:val="23"/>
        </w:rPr>
        <w:t xml:space="preserve"> </w:t>
      </w:r>
      <w:r>
        <w:rPr>
          <w:w w:val="104"/>
        </w:rPr>
        <w:t xml:space="preserve">its </w:t>
      </w:r>
      <w:r>
        <w:t>small</w:t>
      </w:r>
      <w:r>
        <w:rPr>
          <w:spacing w:val="20"/>
        </w:rPr>
        <w:t xml:space="preserve"> </w:t>
      </w:r>
      <w:r>
        <w:t>family</w:t>
      </w:r>
      <w:r>
        <w:rPr>
          <w:spacing w:val="10"/>
        </w:rPr>
        <w:t xml:space="preserve"> </w:t>
      </w:r>
      <w:r>
        <w:rPr>
          <w:w w:val="108"/>
        </w:rPr>
        <w:t xml:space="preserve">formation </w:t>
      </w:r>
      <w:r>
        <w:t>is</w:t>
      </w:r>
      <w:r>
        <w:rPr>
          <w:spacing w:val="3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 xml:space="preserve">Kerala </w:t>
      </w:r>
      <w:r>
        <w:rPr>
          <w:spacing w:val="2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rPr>
          <w:w w:val="105"/>
        </w:rPr>
        <w:t>achieved</w:t>
      </w:r>
    </w:p>
    <w:p w:rsidR="00D909AC" w:rsidRDefault="00D909AC">
      <w:pPr>
        <w:spacing w:before="7" w:line="140" w:lineRule="exact"/>
        <w:rPr>
          <w:sz w:val="15"/>
          <w:szCs w:val="15"/>
        </w:rPr>
      </w:pPr>
    </w:p>
    <w:p w:rsidR="00D909AC" w:rsidRDefault="00D909AC">
      <w:pPr>
        <w:spacing w:line="200" w:lineRule="exact"/>
      </w:pPr>
    </w:p>
    <w:p w:rsidR="00D909AC" w:rsidRDefault="008D1DD7">
      <w:pPr>
        <w:spacing w:before="39"/>
        <w:ind w:left="156"/>
        <w:rPr>
          <w:sz w:val="16"/>
          <w:szCs w:val="16"/>
        </w:rPr>
      </w:pPr>
      <w:r>
        <w:rPr>
          <w:i/>
          <w:sz w:val="16"/>
          <w:szCs w:val="16"/>
        </w:rPr>
        <w:t>Table</w:t>
      </w:r>
      <w:r>
        <w:rPr>
          <w:i/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3.  </w:t>
      </w:r>
      <w:r>
        <w:rPr>
          <w:i/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Substrates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social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planning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practice</w:t>
      </w:r>
      <w:r>
        <w:rPr>
          <w:spacing w:val="8"/>
          <w:sz w:val="16"/>
          <w:szCs w:val="16"/>
        </w:rPr>
        <w:t xml:space="preserve"> </w:t>
      </w:r>
      <w:r>
        <w:rPr>
          <w:spacing w:val="9"/>
          <w:w w:val="208"/>
          <w:sz w:val="16"/>
          <w:szCs w:val="16"/>
        </w:rPr>
        <w:t>}</w:t>
      </w:r>
      <w:r>
        <w:rPr>
          <w:w w:val="107"/>
          <w:sz w:val="16"/>
          <w:szCs w:val="16"/>
        </w:rPr>
        <w:t>Kerala,</w:t>
      </w:r>
      <w:r>
        <w:rPr>
          <w:spacing w:val="6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>India</w:t>
      </w:r>
    </w:p>
    <w:p w:rsidR="00D909AC" w:rsidRDefault="00D909AC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13"/>
        <w:gridCol w:w="2796"/>
        <w:gridCol w:w="4097"/>
      </w:tblGrid>
      <w:tr w:rsidR="00D909AC">
        <w:trPr>
          <w:trHeight w:hRule="exact" w:val="33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4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Element</w:t>
            </w:r>
          </w:p>
        </w:tc>
        <w:tc>
          <w:tcPr>
            <w:tcW w:w="27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before="60"/>
              <w:ind w:left="68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Criteria</w:t>
            </w:r>
          </w:p>
        </w:tc>
        <w:tc>
          <w:tcPr>
            <w:tcW w:w="4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before="60"/>
              <w:ind w:left="666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Means</w:t>
            </w:r>
          </w:p>
        </w:tc>
      </w:tr>
      <w:tr w:rsidR="00D909AC">
        <w:trPr>
          <w:trHeight w:hRule="exact" w:val="262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40"/>
              <w:rPr>
                <w:sz w:val="16"/>
                <w:szCs w:val="16"/>
              </w:rPr>
            </w:pPr>
            <w:r>
              <w:rPr>
                <w:w w:val="102"/>
                <w:sz w:val="16"/>
                <w:szCs w:val="16"/>
              </w:rPr>
              <w:t>Social</w:t>
            </w:r>
          </w:p>
        </w:tc>
        <w:tc>
          <w:tcPr>
            <w:tcW w:w="27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680"/>
              <w:rPr>
                <w:sz w:val="16"/>
                <w:szCs w:val="16"/>
              </w:rPr>
            </w:pPr>
            <w:r>
              <w:rPr>
                <w:w w:val="106"/>
                <w:sz w:val="16"/>
                <w:szCs w:val="16"/>
              </w:rPr>
              <w:t>Equity</w:t>
            </w:r>
          </w:p>
        </w:tc>
        <w:tc>
          <w:tcPr>
            <w:tcW w:w="40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View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natural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resources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limited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w w:val="111"/>
                <w:sz w:val="16"/>
                <w:szCs w:val="16"/>
              </w:rPr>
              <w:t>nature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40"/>
              <w:rPr>
                <w:sz w:val="16"/>
                <w:szCs w:val="16"/>
              </w:rPr>
            </w:pPr>
            <w:r>
              <w:rPr>
                <w:w w:val="104"/>
                <w:sz w:val="16"/>
                <w:szCs w:val="16"/>
              </w:rPr>
              <w:t>Sustainability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8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Empowerment</w:t>
            </w:r>
          </w:p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Cultivate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lushness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settlement</w:t>
            </w:r>
            <w:r>
              <w:rPr>
                <w:spacing w:val="-14"/>
                <w:w w:val="112"/>
                <w:sz w:val="16"/>
                <w:szCs w:val="16"/>
              </w:rPr>
              <w:t xml:space="preserve"> </w:t>
            </w:r>
            <w:r>
              <w:rPr>
                <w:w w:val="112"/>
                <w:sz w:val="16"/>
                <w:szCs w:val="16"/>
              </w:rPr>
              <w:t>area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80"/>
              <w:rPr>
                <w:sz w:val="16"/>
                <w:szCs w:val="16"/>
              </w:rPr>
            </w:pPr>
            <w:r>
              <w:rPr>
                <w:w w:val="101"/>
                <w:sz w:val="16"/>
                <w:szCs w:val="16"/>
              </w:rPr>
              <w:t>Accessibility</w:t>
            </w:r>
          </w:p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Stress</w:t>
            </w:r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equitable 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distribution</w:t>
            </w:r>
            <w:r>
              <w:rPr>
                <w:spacing w:val="5"/>
                <w:w w:val="10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over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production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80"/>
              <w:rPr>
                <w:sz w:val="16"/>
                <w:szCs w:val="16"/>
              </w:rPr>
            </w:pPr>
            <w:r>
              <w:rPr>
                <w:w w:val="108"/>
                <w:sz w:val="16"/>
                <w:szCs w:val="16"/>
              </w:rPr>
              <w:t>Participation</w:t>
            </w:r>
          </w:p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Rely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information,</w:t>
            </w:r>
            <w:r>
              <w:rPr>
                <w:spacing w:val="1"/>
                <w:w w:val="10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not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machinery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80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Sharing</w:t>
            </w:r>
          </w:p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Establish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deliberative 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decision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process</w:t>
            </w:r>
          </w:p>
        </w:tc>
      </w:tr>
      <w:tr w:rsidR="00D909AC">
        <w:trPr>
          <w:trHeight w:hRule="exact" w:val="39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Cultural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Identity</w:t>
            </w:r>
          </w:p>
          <w:p w:rsidR="00D909AC" w:rsidRDefault="008D1DD7">
            <w:pPr>
              <w:spacing w:before="15"/>
              <w:ind w:left="680"/>
              <w:rPr>
                <w:sz w:val="16"/>
                <w:szCs w:val="16"/>
              </w:rPr>
            </w:pPr>
            <w:r>
              <w:rPr>
                <w:w w:val="105"/>
                <w:sz w:val="16"/>
                <w:szCs w:val="16"/>
              </w:rPr>
              <w:t>Institutional</w:t>
            </w:r>
            <w:r>
              <w:rPr>
                <w:spacing w:val="33"/>
                <w:w w:val="105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Stability</w:t>
            </w:r>
          </w:p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Value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101"/>
                <w:sz w:val="16"/>
                <w:szCs w:val="16"/>
              </w:rPr>
              <w:t>family</w:t>
            </w:r>
            <w:r>
              <w:rPr>
                <w:w w:val="205"/>
                <w:sz w:val="16"/>
                <w:szCs w:val="16"/>
              </w:rPr>
              <w:t>r</w:t>
            </w:r>
            <w:r>
              <w:rPr>
                <w:w w:val="104"/>
                <w:sz w:val="16"/>
                <w:szCs w:val="16"/>
              </w:rPr>
              <w:t>community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over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03"/>
                <w:sz w:val="16"/>
                <w:szCs w:val="16"/>
              </w:rPr>
              <w:t>individuals</w:t>
            </w:r>
          </w:p>
          <w:p w:rsidR="00D909AC" w:rsidRDefault="008D1DD7">
            <w:pPr>
              <w:spacing w:before="15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Work</w:t>
            </w:r>
            <w:r>
              <w:rPr>
                <w:spacing w:val="2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enjoyment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rather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than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avoiding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toil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Cherish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folk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life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rather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than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10"/>
                <w:sz w:val="16"/>
                <w:szCs w:val="16"/>
              </w:rPr>
              <w:t>entertainment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Reduce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family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size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resource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use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Eliminate</w:t>
            </w:r>
            <w:r>
              <w:rPr>
                <w:spacing w:val="6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divisions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clan,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caste,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w w:val="101"/>
                <w:sz w:val="16"/>
                <w:szCs w:val="16"/>
              </w:rPr>
              <w:t>class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Practice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gender-neutral</w:t>
            </w:r>
            <w:r>
              <w:rPr>
                <w:spacing w:val="26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opportunity</w:t>
            </w:r>
            <w:r>
              <w:rPr>
                <w:spacing w:val="6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policies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Strive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universal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education</w:t>
            </w:r>
            <w:r>
              <w:rPr>
                <w:spacing w:val="3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population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disparities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economic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w w:val="110"/>
                <w:sz w:val="16"/>
                <w:szCs w:val="16"/>
              </w:rPr>
              <w:t>attainment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Level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economic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laying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field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w w:val="104"/>
                <w:sz w:val="16"/>
                <w:szCs w:val="16"/>
              </w:rPr>
              <w:t>all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Make</w:t>
            </w:r>
            <w:r>
              <w:rPr>
                <w:spacing w:val="2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all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citizens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economic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stake-holders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Sponsor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reform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give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its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tillers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Subsidize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food,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health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care,</w:t>
            </w:r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education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Work</w:t>
            </w:r>
            <w:r>
              <w:rPr>
                <w:spacing w:val="2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deliberately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resources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w w:val="102"/>
                <w:sz w:val="16"/>
                <w:szCs w:val="16"/>
              </w:rPr>
              <w:t>efficiently</w:t>
            </w:r>
          </w:p>
        </w:tc>
      </w:tr>
      <w:tr w:rsidR="00D909AC">
        <w:trPr>
          <w:trHeight w:hRule="exact" w:val="199"/>
        </w:trPr>
        <w:tc>
          <w:tcPr>
            <w:tcW w:w="4409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w w:val="75"/>
                <w:sz w:val="16"/>
                <w:szCs w:val="16"/>
              </w:rPr>
              <w:t>‘</w:t>
            </w:r>
            <w:r>
              <w:rPr>
                <w:spacing w:val="-2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wellness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needs’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population</w:t>
            </w:r>
          </w:p>
        </w:tc>
      </w:tr>
      <w:tr w:rsidR="00D909AC">
        <w:trPr>
          <w:trHeight w:hRule="exact" w:val="276"/>
        </w:trPr>
        <w:tc>
          <w:tcPr>
            <w:tcW w:w="44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40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line="180" w:lineRule="exact"/>
              <w:ind w:left="6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Meet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w w:val="75"/>
                <w:sz w:val="16"/>
                <w:szCs w:val="16"/>
              </w:rPr>
              <w:t>‘</w:t>
            </w:r>
            <w:r>
              <w:rPr>
                <w:spacing w:val="-2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wellness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needs’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all-for-one 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w w:val="103"/>
                <w:sz w:val="16"/>
                <w:szCs w:val="16"/>
              </w:rPr>
              <w:t>basis</w:t>
            </w:r>
          </w:p>
        </w:tc>
      </w:tr>
    </w:tbl>
    <w:p w:rsidR="00D909AC" w:rsidRDefault="00D909AC">
      <w:pPr>
        <w:sectPr w:rsidR="00D909AC">
          <w:type w:val="continuous"/>
          <w:pgSz w:w="9880" w:h="13920"/>
          <w:pgMar w:top="320" w:right="260" w:bottom="280" w:left="260" w:header="720" w:footer="720" w:gutter="0"/>
          <w:cols w:space="720"/>
        </w:sectPr>
      </w:pPr>
    </w:p>
    <w:p w:rsidR="00D909AC" w:rsidRDefault="00D909AC">
      <w:pPr>
        <w:spacing w:before="18" w:line="200" w:lineRule="exact"/>
        <w:sectPr w:rsidR="00D909AC">
          <w:footerReference w:type="default" r:id="rId12"/>
          <w:pgSz w:w="9880" w:h="13920"/>
          <w:pgMar w:top="560" w:right="280" w:bottom="280" w:left="280" w:header="377" w:footer="0" w:gutter="0"/>
          <w:cols w:space="720"/>
        </w:sectPr>
      </w:pPr>
    </w:p>
    <w:p w:rsidR="00D909AC" w:rsidRDefault="008D1DD7">
      <w:pPr>
        <w:spacing w:before="22" w:line="240" w:lineRule="exact"/>
        <w:ind w:left="116" w:right="-37"/>
        <w:jc w:val="both"/>
      </w:pPr>
      <w:r>
        <w:lastRenderedPageBreak/>
        <w:t xml:space="preserve">high </w:t>
      </w:r>
      <w:r>
        <w:rPr>
          <w:spacing w:val="7"/>
        </w:rPr>
        <w:t xml:space="preserve"> </w:t>
      </w:r>
      <w:r>
        <w:t xml:space="preserve">social </w:t>
      </w:r>
      <w:r>
        <w:rPr>
          <w:spacing w:val="8"/>
        </w:rPr>
        <w:t xml:space="preserve"> </w:t>
      </w:r>
      <w:r>
        <w:rPr>
          <w:w w:val="107"/>
        </w:rPr>
        <w:t>development</w:t>
      </w:r>
      <w:r>
        <w:rPr>
          <w:spacing w:val="33"/>
          <w:w w:val="107"/>
        </w:rPr>
        <w:t xml:space="preserve"> </w:t>
      </w:r>
      <w:r>
        <w:rPr>
          <w:w w:val="101"/>
        </w:rPr>
        <w:t>levels</w:t>
      </w:r>
      <w:r>
        <w:rPr>
          <w:spacing w:val="-35"/>
        </w:rPr>
        <w:t xml:space="preserve"> </w:t>
      </w:r>
      <w:r>
        <w:rPr>
          <w:spacing w:val="12"/>
          <w:w w:val="208"/>
        </w:rPr>
        <w:t>}</w:t>
      </w:r>
      <w:r>
        <w:rPr>
          <w:w w:val="104"/>
        </w:rPr>
        <w:t>such</w:t>
      </w:r>
      <w:r>
        <w:t xml:space="preserve"> </w:t>
      </w:r>
      <w:r>
        <w:rPr>
          <w:spacing w:val="-4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t>low</w:t>
      </w:r>
      <w:r>
        <w:rPr>
          <w:spacing w:val="36"/>
        </w:rPr>
        <w:t xml:space="preserve"> </w:t>
      </w:r>
      <w:r>
        <w:rPr>
          <w:w w:val="105"/>
        </w:rPr>
        <w:t>i</w:t>
      </w:r>
      <w:r>
        <w:rPr>
          <w:spacing w:val="2"/>
          <w:w w:val="105"/>
        </w:rPr>
        <w:t>n</w:t>
      </w:r>
      <w:r>
        <w:rPr>
          <w:w w:val="99"/>
        </w:rPr>
        <w:t xml:space="preserve">- </w:t>
      </w:r>
      <w:r>
        <w:t>fant</w:t>
      </w:r>
      <w:r>
        <w:rPr>
          <w:spacing w:val="37"/>
        </w:rPr>
        <w:t xml:space="preserve"> </w:t>
      </w:r>
      <w:r>
        <w:t>mortality  rates,</w:t>
      </w:r>
      <w:r>
        <w:rPr>
          <w:spacing w:val="46"/>
        </w:rPr>
        <w:t xml:space="preserve"> </w:t>
      </w:r>
      <w:r>
        <w:t>long</w:t>
      </w:r>
      <w:r>
        <w:rPr>
          <w:spacing w:val="17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expectancy,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04"/>
        </w:rPr>
        <w:t xml:space="preserve">high </w:t>
      </w:r>
      <w:r>
        <w:t>rates  of</w:t>
      </w:r>
      <w:r>
        <w:rPr>
          <w:spacing w:val="13"/>
        </w:rPr>
        <w:t xml:space="preserve"> </w:t>
      </w:r>
      <w:r>
        <w:t>literacy,</w:t>
      </w:r>
      <w:r>
        <w:rPr>
          <w:spacing w:val="37"/>
        </w:rPr>
        <w:t xml:space="preserve"> </w:t>
      </w:r>
      <w:r>
        <w:rPr>
          <w:w w:val="108"/>
        </w:rPr>
        <w:t>education</w:t>
      </w:r>
      <w:r>
        <w:rPr>
          <w:spacing w:val="5"/>
          <w:w w:val="10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political</w:t>
      </w:r>
      <w:r>
        <w:rPr>
          <w:spacing w:val="42"/>
        </w:rPr>
        <w:t xml:space="preserve"> </w:t>
      </w:r>
      <w:r>
        <w:rPr>
          <w:w w:val="108"/>
        </w:rPr>
        <w:t>particip</w:t>
      </w:r>
      <w:r>
        <w:rPr>
          <w:spacing w:val="1"/>
          <w:w w:val="108"/>
        </w:rPr>
        <w:t>a</w:t>
      </w:r>
      <w:r>
        <w:rPr>
          <w:w w:val="99"/>
        </w:rPr>
        <w:t xml:space="preserve">- </w:t>
      </w:r>
      <w:r>
        <w:rPr>
          <w:spacing w:val="2"/>
        </w:rPr>
        <w:t>ti</w:t>
      </w:r>
      <w:r>
        <w:t>on</w:t>
      </w:r>
      <w:r>
        <w:rPr>
          <w:spacing w:val="-8"/>
        </w:rPr>
        <w:t xml:space="preserve"> </w:t>
      </w:r>
      <w:r>
        <w:rPr>
          <w:w w:val="208"/>
        </w:rPr>
        <w:t>}</w:t>
      </w:r>
      <w:r>
        <w:rPr>
          <w:spacing w:val="-34"/>
        </w:rPr>
        <w:t xml:space="preserve"> </w:t>
      </w:r>
      <w:r>
        <w:t>w</w:t>
      </w:r>
      <w:r>
        <w:rPr>
          <w:spacing w:val="2"/>
        </w:rPr>
        <w:t>it</w:t>
      </w:r>
      <w:r>
        <w:rPr>
          <w:spacing w:val="3"/>
        </w:rPr>
        <w:t>h</w:t>
      </w:r>
      <w:r>
        <w:t>o</w:t>
      </w:r>
      <w:r>
        <w:rPr>
          <w:spacing w:val="3"/>
        </w:rPr>
        <w:t>u</w:t>
      </w:r>
      <w:r>
        <w:t xml:space="preserve">t   </w:t>
      </w:r>
      <w:r>
        <w:rPr>
          <w:spacing w:val="22"/>
        </w:rPr>
        <w:t xml:space="preserve"> </w:t>
      </w:r>
      <w:r>
        <w:rPr>
          <w:spacing w:val="3"/>
        </w:rPr>
        <w:t>e</w:t>
      </w:r>
      <w:r>
        <w:rPr>
          <w:spacing w:val="1"/>
        </w:rPr>
        <w:t>m</w:t>
      </w:r>
      <w:r>
        <w:t>p</w:t>
      </w:r>
      <w:r>
        <w:rPr>
          <w:spacing w:val="3"/>
        </w:rPr>
        <w:t>has</w:t>
      </w:r>
      <w:r>
        <w:rPr>
          <w:spacing w:val="2"/>
        </w:rPr>
        <w:t>i</w:t>
      </w:r>
      <w:r>
        <w:t>z</w:t>
      </w:r>
      <w:r>
        <w:rPr>
          <w:spacing w:val="2"/>
        </w:rPr>
        <w:t>i</w:t>
      </w:r>
      <w:r>
        <w:rPr>
          <w:spacing w:val="3"/>
        </w:rPr>
        <w:t>n</w:t>
      </w:r>
      <w:r>
        <w:t xml:space="preserve">g   </w:t>
      </w:r>
      <w:r>
        <w:rPr>
          <w:spacing w:val="30"/>
        </w:rPr>
        <w:t xml:space="preserve"> </w:t>
      </w:r>
      <w:r>
        <w:rPr>
          <w:spacing w:val="3"/>
        </w:rPr>
        <w:t>e</w:t>
      </w:r>
      <w:r>
        <w:rPr>
          <w:spacing w:val="2"/>
        </w:rPr>
        <w:t>c</w:t>
      </w:r>
      <w:r>
        <w:t>o</w:t>
      </w:r>
      <w:r>
        <w:rPr>
          <w:spacing w:val="3"/>
        </w:rPr>
        <w:t>n</w:t>
      </w:r>
      <w:r>
        <w:t>o</w:t>
      </w:r>
      <w:r>
        <w:rPr>
          <w:spacing w:val="1"/>
        </w:rPr>
        <w:t>m</w:t>
      </w:r>
      <w:r>
        <w:rPr>
          <w:spacing w:val="2"/>
        </w:rPr>
        <w:t>i</w:t>
      </w:r>
      <w:r>
        <w:t xml:space="preserve">c   </w:t>
      </w:r>
      <w:r>
        <w:rPr>
          <w:spacing w:val="26"/>
        </w:rPr>
        <w:t xml:space="preserve"> </w:t>
      </w:r>
      <w:r>
        <w:rPr>
          <w:w w:val="104"/>
        </w:rPr>
        <w:t>g</w:t>
      </w:r>
      <w:r>
        <w:rPr>
          <w:spacing w:val="2"/>
          <w:w w:val="104"/>
        </w:rPr>
        <w:t>r</w:t>
      </w:r>
      <w:r>
        <w:rPr>
          <w:w w:val="103"/>
        </w:rPr>
        <w:t>ow</w:t>
      </w:r>
      <w:r>
        <w:rPr>
          <w:spacing w:val="3"/>
          <w:w w:val="103"/>
        </w:rPr>
        <w:t>t</w:t>
      </w:r>
      <w:r>
        <w:rPr>
          <w:w w:val="109"/>
        </w:rPr>
        <w:t xml:space="preserve">h </w:t>
      </w:r>
      <w:r>
        <w:rPr>
          <w:w w:val="54"/>
          <w:position w:val="2"/>
        </w:rPr>
        <w:t>Ž</w:t>
      </w:r>
      <w:r>
        <w:rPr>
          <w:w w:val="106"/>
        </w:rPr>
        <w:t>Ratcliffe,</w:t>
      </w:r>
      <w:r>
        <w:rPr>
          <w:spacing w:val="8"/>
          <w:w w:val="106"/>
        </w:rPr>
        <w:t xml:space="preserve"> </w:t>
      </w:r>
      <w:r>
        <w:t xml:space="preserve">1978; Alexander, </w:t>
      </w:r>
      <w:r>
        <w:rPr>
          <w:spacing w:val="7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  <w:r>
        <w:rPr>
          <w:spacing w:val="4"/>
        </w:rPr>
        <w:t xml:space="preserve"> </w:t>
      </w:r>
      <w:r>
        <w:t>Kerala’s</w:t>
      </w:r>
      <w:r>
        <w:rPr>
          <w:spacing w:val="29"/>
        </w:rPr>
        <w:t xml:space="preserve"> </w:t>
      </w:r>
      <w:r>
        <w:rPr>
          <w:w w:val="107"/>
        </w:rPr>
        <w:t xml:space="preserve">Gross </w:t>
      </w:r>
      <w:r>
        <w:t xml:space="preserve">National </w:t>
      </w:r>
      <w:r>
        <w:rPr>
          <w:spacing w:val="22"/>
        </w:rPr>
        <w:t xml:space="preserve"> </w:t>
      </w:r>
      <w:r>
        <w:t xml:space="preserve">Product 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$350</w:t>
      </w:r>
      <w:r>
        <w:rPr>
          <w:spacing w:val="47"/>
        </w:rPr>
        <w:t xml:space="preserve"> </w:t>
      </w:r>
      <w:r>
        <w:rPr>
          <w:i/>
        </w:rPr>
        <w:t>per capita</w:t>
      </w:r>
      <w:r>
        <w:rPr>
          <w:i/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very</w:t>
      </w:r>
      <w:r>
        <w:rPr>
          <w:spacing w:val="14"/>
        </w:rPr>
        <w:t xml:space="preserve"> </w:t>
      </w:r>
      <w:r>
        <w:rPr>
          <w:w w:val="103"/>
        </w:rPr>
        <w:t xml:space="preserve">small, </w:t>
      </w:r>
      <w:r>
        <w:t xml:space="preserve">yet </w:t>
      </w:r>
      <w:r>
        <w:rPr>
          <w:spacing w:val="3"/>
        </w:rPr>
        <w:t xml:space="preserve"> </w:t>
      </w:r>
      <w:r>
        <w:t xml:space="preserve">its </w:t>
      </w:r>
      <w:r>
        <w:rPr>
          <w:spacing w:val="5"/>
        </w:rPr>
        <w:t xml:space="preserve"> </w:t>
      </w:r>
      <w:r>
        <w:t xml:space="preserve">rates </w:t>
      </w:r>
      <w:r>
        <w:rPr>
          <w:spacing w:val="37"/>
        </w:rPr>
        <w:t xml:space="preserve"> </w:t>
      </w:r>
      <w:r>
        <w:t xml:space="preserve">of  high </w:t>
      </w:r>
      <w:r>
        <w:rPr>
          <w:spacing w:val="10"/>
        </w:rPr>
        <w:t xml:space="preserve"> </w:t>
      </w:r>
      <w:r>
        <w:t xml:space="preserve">school </w:t>
      </w:r>
      <w:r>
        <w:rPr>
          <w:spacing w:val="15"/>
        </w:rPr>
        <w:t xml:space="preserve"> </w:t>
      </w:r>
      <w:r>
        <w:rPr>
          <w:w w:val="108"/>
        </w:rPr>
        <w:t>enrollment</w:t>
      </w:r>
      <w:r>
        <w:rPr>
          <w:spacing w:val="44"/>
          <w:w w:val="108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rPr>
          <w:w w:val="102"/>
        </w:rPr>
        <w:t xml:space="preserve">life </w:t>
      </w:r>
      <w:r>
        <w:t xml:space="preserve">expectancy  are </w:t>
      </w:r>
      <w:r>
        <w:rPr>
          <w:spacing w:val="1"/>
        </w:rPr>
        <w:t xml:space="preserve"> </w:t>
      </w:r>
      <w:r>
        <w:t xml:space="preserve">almost </w:t>
      </w:r>
      <w:r>
        <w:rPr>
          <w:spacing w:val="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high</w:t>
      </w:r>
      <w:r>
        <w:rPr>
          <w:spacing w:val="34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 xml:space="preserve">those </w:t>
      </w:r>
      <w:r>
        <w:rPr>
          <w:spacing w:val="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 xml:space="preserve">oped </w:t>
      </w:r>
      <w:r>
        <w:rPr>
          <w:spacing w:val="3"/>
        </w:rPr>
        <w:t xml:space="preserve"> </w:t>
      </w:r>
      <w:r>
        <w:t xml:space="preserve">countries. </w:t>
      </w:r>
      <w:r>
        <w:rPr>
          <w:spacing w:val="31"/>
        </w:rPr>
        <w:t xml:space="preserve"> </w:t>
      </w:r>
      <w:r>
        <w:t>Almost  95</w:t>
      </w:r>
      <w:r>
        <w:rPr>
          <w:spacing w:val="23"/>
        </w:rPr>
        <w:t xml:space="preserve"> </w:t>
      </w:r>
      <w:r>
        <w:t xml:space="preserve">percent 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 xml:space="preserve">females </w:t>
      </w:r>
      <w:r>
        <w:rPr>
          <w:spacing w:val="9"/>
        </w:rPr>
        <w:t xml:space="preserve"> </w:t>
      </w:r>
      <w:r>
        <w:rPr>
          <w:w w:val="105"/>
        </w:rPr>
        <w:t xml:space="preserve">in </w:t>
      </w:r>
      <w:r>
        <w:t xml:space="preserve">Kerala </w:t>
      </w:r>
      <w:r>
        <w:rPr>
          <w:spacing w:val="31"/>
        </w:rPr>
        <w:t xml:space="preserve"> </w:t>
      </w:r>
      <w:r>
        <w:t xml:space="preserve">enroll </w:t>
      </w:r>
      <w:r>
        <w:rPr>
          <w:spacing w:val="20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 xml:space="preserve">high  school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t>life</w:t>
      </w:r>
      <w:r>
        <w:rPr>
          <w:spacing w:val="43"/>
        </w:rPr>
        <w:t xml:space="preserve"> </w:t>
      </w:r>
      <w:r>
        <w:rPr>
          <w:w w:val="103"/>
        </w:rPr>
        <w:t xml:space="preserve">expectancy </w:t>
      </w:r>
      <w:r>
        <w:t xml:space="preserve">there </w:t>
      </w:r>
      <w:r>
        <w:rPr>
          <w:spacing w:val="2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72</w:t>
      </w:r>
      <w:r>
        <w:rPr>
          <w:spacing w:val="18"/>
        </w:rPr>
        <w:t xml:space="preserve"> </w:t>
      </w:r>
      <w:r>
        <w:t>years.</w:t>
      </w:r>
      <w:r>
        <w:rPr>
          <w:spacing w:val="34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 xml:space="preserve">comparison, </w:t>
      </w:r>
      <w:r>
        <w:rPr>
          <w:spacing w:val="23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t>31</w:t>
      </w:r>
      <w:r>
        <w:rPr>
          <w:spacing w:val="18"/>
        </w:rPr>
        <w:t xml:space="preserve"> </w:t>
      </w:r>
      <w:r>
        <w:rPr>
          <w:w w:val="109"/>
        </w:rPr>
        <w:t xml:space="preserve">percent </w:t>
      </w:r>
      <w:r>
        <w:t>of</w:t>
      </w:r>
      <w:r>
        <w:rPr>
          <w:spacing w:val="39"/>
        </w:rPr>
        <w:t xml:space="preserve"> </w:t>
      </w:r>
      <w:r>
        <w:t xml:space="preserve">Indian </w:t>
      </w:r>
      <w:r>
        <w:rPr>
          <w:spacing w:val="33"/>
        </w:rPr>
        <w:t xml:space="preserve"> </w:t>
      </w:r>
      <w:r>
        <w:t xml:space="preserve">females </w:t>
      </w:r>
      <w:r>
        <w:rPr>
          <w:spacing w:val="19"/>
        </w:rPr>
        <w:t xml:space="preserve"> </w:t>
      </w:r>
      <w:r>
        <w:t xml:space="preserve">enroll </w:t>
      </w:r>
      <w:r>
        <w:rPr>
          <w:spacing w:val="19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 xml:space="preserve">high  school </w:t>
      </w:r>
      <w:r>
        <w:rPr>
          <w:spacing w:val="5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rPr>
          <w:w w:val="102"/>
        </w:rPr>
        <w:t xml:space="preserve">life </w:t>
      </w:r>
      <w:r>
        <w:t>expectancy</w:t>
      </w:r>
      <w:r>
        <w:rPr>
          <w:spacing w:val="3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India</w:t>
      </w:r>
      <w:r>
        <w:rPr>
          <w:spacing w:val="40"/>
        </w:rPr>
        <w:t xml:space="preserve"> </w:t>
      </w:r>
      <w:r>
        <w:t>is only</w:t>
      </w:r>
      <w:r>
        <w:rPr>
          <w:spacing w:val="4"/>
        </w:rPr>
        <w:t xml:space="preserve"> </w:t>
      </w:r>
      <w:r>
        <w:t>59</w:t>
      </w:r>
      <w:r>
        <w:rPr>
          <w:spacing w:val="1"/>
        </w:rPr>
        <w:t xml:space="preserve"> </w:t>
      </w:r>
      <w:r>
        <w:t>years.</w:t>
      </w:r>
      <w:r>
        <w:rPr>
          <w:spacing w:val="16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rPr>
          <w:w w:val="104"/>
        </w:rPr>
        <w:t xml:space="preserve">figures </w:t>
      </w:r>
      <w:r>
        <w:t xml:space="preserve">suggest </w:t>
      </w:r>
      <w:r>
        <w:rPr>
          <w:spacing w:val="21"/>
        </w:rPr>
        <w:t xml:space="preserve"> </w:t>
      </w:r>
      <w:r>
        <w:t xml:space="preserve">that </w:t>
      </w:r>
      <w:r>
        <w:rPr>
          <w:spacing w:val="45"/>
        </w:rPr>
        <w:t xml:space="preserve"> </w:t>
      </w:r>
      <w:r>
        <w:t xml:space="preserve">Kerala </w:t>
      </w:r>
      <w:r>
        <w:rPr>
          <w:spacing w:val="49"/>
        </w:rPr>
        <w:t xml:space="preserve"> </w:t>
      </w:r>
      <w:r>
        <w:t xml:space="preserve">citizens </w:t>
      </w:r>
      <w:r>
        <w:rPr>
          <w:spacing w:val="29"/>
        </w:rPr>
        <w:t xml:space="preserve"> </w:t>
      </w:r>
      <w:r>
        <w:t xml:space="preserve">are </w:t>
      </w:r>
      <w:r>
        <w:rPr>
          <w:spacing w:val="33"/>
        </w:rPr>
        <w:t xml:space="preserve"> </w:t>
      </w:r>
      <w:r>
        <w:t xml:space="preserve">attaining  </w:t>
      </w:r>
      <w:r>
        <w:rPr>
          <w:spacing w:val="6"/>
        </w:rPr>
        <w:t xml:space="preserve"> </w:t>
      </w:r>
      <w:r>
        <w:rPr>
          <w:w w:val="75"/>
        </w:rPr>
        <w:t>‘</w:t>
      </w:r>
      <w:r>
        <w:rPr>
          <w:spacing w:val="-35"/>
        </w:rPr>
        <w:t xml:space="preserve"> </w:t>
      </w:r>
      <w:r>
        <w:t>well- ness’</w:t>
      </w:r>
      <w:r>
        <w:rPr>
          <w:spacing w:val="13"/>
        </w:rPr>
        <w:t xml:space="preserve"> </w:t>
      </w:r>
      <w:r>
        <w:t xml:space="preserve">despite </w:t>
      </w:r>
      <w:r>
        <w:rPr>
          <w:spacing w:val="5"/>
        </w:rPr>
        <w:t xml:space="preserve"> </w:t>
      </w:r>
      <w:r>
        <w:t>Kerala’s</w:t>
      </w:r>
      <w:r>
        <w:rPr>
          <w:spacing w:val="34"/>
        </w:rPr>
        <w:t xml:space="preserve"> </w:t>
      </w:r>
      <w:r>
        <w:t>low</w:t>
      </w:r>
      <w:r>
        <w:rPr>
          <w:spacing w:val="4"/>
        </w:rPr>
        <w:t xml:space="preserve"> </w:t>
      </w:r>
      <w:r>
        <w:t xml:space="preserve">rate </w:t>
      </w:r>
      <w:r>
        <w:rPr>
          <w:spacing w:val="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economic</w:t>
      </w:r>
      <w:r>
        <w:rPr>
          <w:spacing w:val="48"/>
        </w:rPr>
        <w:t xml:space="preserve"> </w:t>
      </w:r>
      <w:r>
        <w:rPr>
          <w:w w:val="103"/>
        </w:rPr>
        <w:t>devel-</w:t>
      </w:r>
    </w:p>
    <w:p w:rsidR="00D909AC" w:rsidRDefault="008D1DD7">
      <w:pPr>
        <w:spacing w:before="37" w:line="244" w:lineRule="auto"/>
        <w:ind w:right="80"/>
        <w:jc w:val="both"/>
      </w:pPr>
      <w:r>
        <w:br w:type="column"/>
      </w:r>
      <w:r>
        <w:lastRenderedPageBreak/>
        <w:t xml:space="preserve">from  Western </w:t>
      </w:r>
      <w:r>
        <w:rPr>
          <w:spacing w:val="36"/>
        </w:rPr>
        <w:t xml:space="preserve"> </w:t>
      </w:r>
      <w:r>
        <w:t xml:space="preserve">medicine. </w:t>
      </w:r>
      <w:r>
        <w:rPr>
          <w:spacing w:val="1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visiting</w:t>
      </w:r>
      <w:r>
        <w:rPr>
          <w:spacing w:val="30"/>
        </w:rPr>
        <w:t xml:space="preserve"> </w:t>
      </w:r>
      <w:r>
        <w:t xml:space="preserve">nurse </w:t>
      </w:r>
      <w:r>
        <w:rPr>
          <w:spacing w:val="18"/>
        </w:rPr>
        <w:t xml:space="preserve"> </w:t>
      </w:r>
      <w:r>
        <w:rPr>
          <w:w w:val="102"/>
        </w:rPr>
        <w:t xml:space="preserve">system </w:t>
      </w:r>
      <w:r>
        <w:t xml:space="preserve">maintains  </w:t>
      </w:r>
      <w:r>
        <w:rPr>
          <w:spacing w:val="5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t xml:space="preserve">high </w:t>
      </w:r>
      <w:r>
        <w:rPr>
          <w:spacing w:val="10"/>
        </w:rPr>
        <w:t xml:space="preserve"> </w:t>
      </w:r>
      <w:r>
        <w:t xml:space="preserve">level </w:t>
      </w:r>
      <w:r>
        <w:rPr>
          <w:spacing w:val="4"/>
        </w:rPr>
        <w:t xml:space="preserve"> </w:t>
      </w:r>
      <w:r>
        <w:t xml:space="preserve">of  individual </w:t>
      </w:r>
      <w:r>
        <w:rPr>
          <w:spacing w:val="26"/>
        </w:rPr>
        <w:t xml:space="preserve"> </w:t>
      </w:r>
      <w:r>
        <w:t xml:space="preserve">and </w:t>
      </w:r>
      <w:r>
        <w:rPr>
          <w:spacing w:val="23"/>
        </w:rPr>
        <w:t xml:space="preserve"> </w:t>
      </w:r>
      <w:r>
        <w:rPr>
          <w:w w:val="107"/>
        </w:rPr>
        <w:t>hous</w:t>
      </w:r>
      <w:r>
        <w:rPr>
          <w:spacing w:val="2"/>
          <w:w w:val="107"/>
        </w:rPr>
        <w:t>e</w:t>
      </w:r>
      <w:r>
        <w:rPr>
          <w:w w:val="99"/>
        </w:rPr>
        <w:t xml:space="preserve">- </w:t>
      </w:r>
      <w:r>
        <w:t xml:space="preserve">hold  health. </w:t>
      </w:r>
      <w:r>
        <w:rPr>
          <w:spacing w:val="25"/>
        </w:rPr>
        <w:t xml:space="preserve"> </w:t>
      </w:r>
      <w:r>
        <w:rPr>
          <w:w w:val="109"/>
        </w:rPr>
        <w:t>Education</w:t>
      </w:r>
      <w:r>
        <w:rPr>
          <w:spacing w:val="25"/>
          <w:w w:val="10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 xml:space="preserve">focused </w:t>
      </w:r>
      <w:r>
        <w:rPr>
          <w:spacing w:val="8"/>
        </w:rPr>
        <w:t xml:space="preserve"> </w:t>
      </w:r>
      <w:r>
        <w:t xml:space="preserve">upon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w w:val="106"/>
        </w:rPr>
        <w:t xml:space="preserve">pri- </w:t>
      </w:r>
      <w:r>
        <w:t xml:space="preserve">mary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18"/>
        </w:rPr>
        <w:t xml:space="preserve"> </w:t>
      </w:r>
      <w:r>
        <w:t xml:space="preserve">secondary </w:t>
      </w:r>
      <w:r>
        <w:rPr>
          <w:spacing w:val="31"/>
        </w:rPr>
        <w:t xml:space="preserve"> </w:t>
      </w:r>
      <w:r>
        <w:t>levels,</w:t>
      </w:r>
      <w:r>
        <w:rPr>
          <w:spacing w:val="45"/>
        </w:rPr>
        <w:t xml:space="preserve"> </w:t>
      </w:r>
      <w:r>
        <w:t xml:space="preserve">where </w:t>
      </w:r>
      <w:r>
        <w:rPr>
          <w:spacing w:val="20"/>
        </w:rPr>
        <w:t xml:space="preserve"> </w:t>
      </w:r>
      <w:r>
        <w:t>it  is</w:t>
      </w:r>
      <w:r>
        <w:rPr>
          <w:spacing w:val="38"/>
        </w:rPr>
        <w:t xml:space="preserve"> </w:t>
      </w:r>
      <w:r>
        <w:t xml:space="preserve">most </w:t>
      </w:r>
      <w:r>
        <w:rPr>
          <w:spacing w:val="11"/>
        </w:rPr>
        <w:t xml:space="preserve"> </w:t>
      </w:r>
      <w:r>
        <w:rPr>
          <w:w w:val="102"/>
        </w:rPr>
        <w:t xml:space="preserve">so- </w:t>
      </w:r>
      <w:r>
        <w:t>cially</w:t>
      </w:r>
      <w:r>
        <w:rPr>
          <w:spacing w:val="17"/>
        </w:rPr>
        <w:t xml:space="preserve"> </w:t>
      </w:r>
      <w:r>
        <w:t xml:space="preserve">beneficial </w:t>
      </w:r>
      <w:r>
        <w:rPr>
          <w:spacing w:val="15"/>
        </w:rPr>
        <w:t xml:space="preserve"> </w:t>
      </w:r>
      <w:r>
        <w:rPr>
          <w:w w:val="54"/>
          <w:position w:val="2"/>
        </w:rPr>
        <w:t>Ž</w:t>
      </w:r>
      <w:r>
        <w:rPr>
          <w:w w:val="106"/>
        </w:rPr>
        <w:t>Alexander,</w:t>
      </w:r>
      <w:r>
        <w:rPr>
          <w:spacing w:val="17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5" w:line="249" w:lineRule="auto"/>
        <w:ind w:right="83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2" w:space="476"/>
            <w:col w:w="4422"/>
          </w:cols>
        </w:sectPr>
      </w:pPr>
      <w:r>
        <w:rPr>
          <w:spacing w:val="3"/>
          <w:w w:val="75"/>
        </w:rPr>
        <w:t>‘</w:t>
      </w:r>
      <w:r>
        <w:rPr>
          <w:w w:val="102"/>
        </w:rPr>
        <w:t>Social</w:t>
      </w:r>
      <w:r>
        <w:rPr>
          <w:spacing w:val="23"/>
          <w:w w:val="102"/>
        </w:rPr>
        <w:t xml:space="preserve"> </w:t>
      </w:r>
      <w:r>
        <w:t xml:space="preserve">sustainability’ </w:t>
      </w:r>
      <w:r>
        <w:rPr>
          <w:spacing w:val="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 xml:space="preserve">Kerala </w:t>
      </w:r>
      <w:r>
        <w:rPr>
          <w:spacing w:val="20"/>
        </w:rPr>
        <w:t xml:space="preserve"> </w:t>
      </w:r>
      <w:r>
        <w:t>seems  to</w:t>
      </w:r>
      <w:r>
        <w:rPr>
          <w:spacing w:val="41"/>
        </w:rPr>
        <w:t xml:space="preserve"> </w:t>
      </w:r>
      <w:r>
        <w:rPr>
          <w:w w:val="105"/>
        </w:rPr>
        <w:t xml:space="preserve">have </w:t>
      </w:r>
      <w:r>
        <w:t>emerged  as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3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t>progressive</w:t>
      </w:r>
      <w:r>
        <w:rPr>
          <w:spacing w:val="33"/>
        </w:rPr>
        <w:t xml:space="preserve"> </w:t>
      </w:r>
      <w:r>
        <w:rPr>
          <w:w w:val="105"/>
        </w:rPr>
        <w:t xml:space="preserve">political </w:t>
      </w:r>
      <w:r>
        <w:t>reform</w:t>
      </w:r>
      <w:r>
        <w:rPr>
          <w:spacing w:val="15"/>
        </w:rPr>
        <w:t xml:space="preserve"> </w:t>
      </w:r>
      <w:r>
        <w:t>and cultural</w:t>
      </w:r>
      <w:r>
        <w:rPr>
          <w:spacing w:val="22"/>
        </w:rPr>
        <w:t xml:space="preserve"> </w:t>
      </w:r>
      <w:r>
        <w:t>factors.</w:t>
      </w:r>
      <w:r>
        <w:rPr>
          <w:spacing w:val="3"/>
        </w:rPr>
        <w:t xml:space="preserve"> </w:t>
      </w:r>
      <w:r>
        <w:t>Kerala</w:t>
      </w:r>
      <w:r>
        <w:rPr>
          <w:spacing w:val="19"/>
        </w:rPr>
        <w:t xml:space="preserve"> </w:t>
      </w:r>
      <w:r>
        <w:t>elected</w:t>
      </w:r>
      <w:r>
        <w:rPr>
          <w:spacing w:val="19"/>
        </w:rPr>
        <w:t xml:space="preserve"> </w:t>
      </w:r>
      <w:r>
        <w:rPr>
          <w:w w:val="111"/>
        </w:rPr>
        <w:t xml:space="preserve">a </w:t>
      </w:r>
      <w:r>
        <w:t xml:space="preserve">communist </w:t>
      </w:r>
      <w:r>
        <w:rPr>
          <w:spacing w:val="12"/>
        </w:rPr>
        <w:t xml:space="preserve"> </w:t>
      </w:r>
      <w:r>
        <w:t>regime  in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first</w:t>
      </w:r>
      <w:r>
        <w:rPr>
          <w:spacing w:val="38"/>
        </w:rPr>
        <w:t xml:space="preserve"> </w:t>
      </w:r>
      <w:r>
        <w:rPr>
          <w:w w:val="105"/>
        </w:rPr>
        <w:t>parliamentary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elec- </w:t>
      </w:r>
      <w:r>
        <w:t xml:space="preserve">tions </w:t>
      </w:r>
      <w:r>
        <w:rPr>
          <w:spacing w:val="47"/>
        </w:rPr>
        <w:t xml:space="preserve"> </w:t>
      </w:r>
      <w:r>
        <w:t xml:space="preserve">in </w:t>
      </w:r>
      <w:r>
        <w:rPr>
          <w:spacing w:val="31"/>
        </w:rPr>
        <w:t xml:space="preserve"> </w:t>
      </w:r>
      <w:r>
        <w:t xml:space="preserve">1957, </w:t>
      </w:r>
      <w:r>
        <w:rPr>
          <w:spacing w:val="18"/>
        </w:rPr>
        <w:t xml:space="preserve"> </w:t>
      </w:r>
      <w:r>
        <w:t xml:space="preserve">but   instead  </w:t>
      </w:r>
      <w:r>
        <w:rPr>
          <w:spacing w:val="21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rPr>
          <w:w w:val="112"/>
        </w:rPr>
        <w:t>dictatorship,</w:t>
      </w:r>
      <w:r>
        <w:rPr>
          <w:spacing w:val="16"/>
          <w:w w:val="112"/>
        </w:rPr>
        <w:t xml:space="preserve"> </w:t>
      </w:r>
      <w:r>
        <w:rPr>
          <w:w w:val="112"/>
        </w:rPr>
        <w:t xml:space="preserve">the </w:t>
      </w:r>
      <w:r>
        <w:rPr>
          <w:w w:val="110"/>
        </w:rPr>
        <w:t xml:space="preserve">proletariat  retained  </w:t>
      </w:r>
      <w:r>
        <w:t xml:space="preserve">power </w:t>
      </w:r>
      <w:r>
        <w:rPr>
          <w:spacing w:val="26"/>
        </w:rPr>
        <w:t xml:space="preserve"> </w:t>
      </w:r>
      <w:r>
        <w:t xml:space="preserve">over </w:t>
      </w:r>
      <w:r>
        <w:rPr>
          <w:spacing w:val="21"/>
        </w:rPr>
        <w:t xml:space="preserve"> </w:t>
      </w:r>
      <w:r>
        <w:t xml:space="preserve">its </w:t>
      </w:r>
      <w:r>
        <w:rPr>
          <w:spacing w:val="17"/>
        </w:rPr>
        <w:t xml:space="preserve"> </w:t>
      </w:r>
      <w:r>
        <w:rPr>
          <w:w w:val="107"/>
        </w:rPr>
        <w:t xml:space="preserve">leadership. </w:t>
      </w:r>
      <w:r>
        <w:t>The</w:t>
      </w:r>
      <w:r>
        <w:rPr>
          <w:spacing w:val="39"/>
        </w:rPr>
        <w:t xml:space="preserve"> </w:t>
      </w:r>
      <w:r>
        <w:t xml:space="preserve">result </w:t>
      </w:r>
      <w:r>
        <w:rPr>
          <w:spacing w:val="2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emphasis  on</w:t>
      </w:r>
      <w:r>
        <w:rPr>
          <w:spacing w:val="28"/>
        </w:rPr>
        <w:t xml:space="preserve"> </w:t>
      </w:r>
      <w:r>
        <w:t>land</w:t>
      </w:r>
      <w:r>
        <w:rPr>
          <w:spacing w:val="39"/>
        </w:rPr>
        <w:t xml:space="preserve"> </w:t>
      </w:r>
      <w:r>
        <w:t xml:space="preserve">reform </w:t>
      </w:r>
      <w:r>
        <w:rPr>
          <w:spacing w:val="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w w:val="111"/>
        </w:rPr>
        <w:t xml:space="preserve">a </w:t>
      </w:r>
      <w:r>
        <w:t xml:space="preserve">leveling </w:t>
      </w:r>
      <w:r>
        <w:rPr>
          <w:spacing w:val="33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t xml:space="preserve">the   economic  </w:t>
      </w:r>
      <w:r>
        <w:rPr>
          <w:spacing w:val="5"/>
        </w:rPr>
        <w:t xml:space="preserve"> </w:t>
      </w:r>
      <w:r>
        <w:t xml:space="preserve">playing </w:t>
      </w:r>
      <w:r>
        <w:rPr>
          <w:spacing w:val="29"/>
        </w:rPr>
        <w:t xml:space="preserve"> </w:t>
      </w:r>
      <w:r>
        <w:t xml:space="preserve">field. </w:t>
      </w:r>
      <w:r>
        <w:rPr>
          <w:spacing w:val="33"/>
        </w:rPr>
        <w:t xml:space="preserve"> </w:t>
      </w:r>
      <w:r>
        <w:rPr>
          <w:w w:val="108"/>
        </w:rPr>
        <w:t xml:space="preserve">Hence, </w:t>
      </w:r>
      <w:r>
        <w:t xml:space="preserve">Kerala </w:t>
      </w:r>
      <w:r>
        <w:rPr>
          <w:spacing w:val="19"/>
        </w:rPr>
        <w:t xml:space="preserve"> </w:t>
      </w:r>
      <w:r>
        <w:t xml:space="preserve">avoided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political </w:t>
      </w:r>
      <w:r>
        <w:rPr>
          <w:spacing w:val="6"/>
        </w:rPr>
        <w:t xml:space="preserve"> </w:t>
      </w:r>
      <w:r>
        <w:t xml:space="preserve">repression </w:t>
      </w:r>
      <w:r>
        <w:rPr>
          <w:spacing w:val="33"/>
        </w:rPr>
        <w:t xml:space="preserve"> </w:t>
      </w:r>
      <w:r>
        <w:t xml:space="preserve">and  </w:t>
      </w:r>
      <w:r>
        <w:rPr>
          <w:w w:val="105"/>
        </w:rPr>
        <w:t xml:space="preserve">eco- </w:t>
      </w:r>
      <w:r>
        <w:t xml:space="preserve">nomic </w:t>
      </w:r>
      <w:r>
        <w:rPr>
          <w:spacing w:val="16"/>
        </w:rPr>
        <w:t xml:space="preserve"> </w:t>
      </w:r>
      <w:r>
        <w:t xml:space="preserve">stagnation  </w:t>
      </w:r>
      <w:r>
        <w:rPr>
          <w:spacing w:val="4"/>
        </w:rPr>
        <w:t xml:space="preserve"> </w:t>
      </w:r>
      <w:r>
        <w:t xml:space="preserve">that </w:t>
      </w:r>
      <w:r>
        <w:rPr>
          <w:spacing w:val="36"/>
        </w:rPr>
        <w:t xml:space="preserve"> </w:t>
      </w:r>
      <w:r>
        <w:t xml:space="preserve">has </w:t>
      </w:r>
      <w:r>
        <w:rPr>
          <w:spacing w:val="12"/>
        </w:rPr>
        <w:t xml:space="preserve"> </w:t>
      </w:r>
      <w:r>
        <w:t xml:space="preserve">bedeviled </w:t>
      </w:r>
      <w:r>
        <w:rPr>
          <w:spacing w:val="29"/>
        </w:rPr>
        <w:t xml:space="preserve"> </w:t>
      </w:r>
      <w:r>
        <w:t xml:space="preserve">other </w:t>
      </w:r>
      <w:r>
        <w:rPr>
          <w:spacing w:val="40"/>
        </w:rPr>
        <w:t xml:space="preserve"> </w:t>
      </w:r>
      <w:r>
        <w:rPr>
          <w:w w:val="104"/>
        </w:rPr>
        <w:t>co</w:t>
      </w:r>
      <w:r>
        <w:rPr>
          <w:spacing w:val="-3"/>
          <w:w w:val="104"/>
        </w:rPr>
        <w:t>m</w:t>
      </w:r>
      <w:r>
        <w:rPr>
          <w:w w:val="99"/>
        </w:rPr>
        <w:t>-</w:t>
      </w:r>
    </w:p>
    <w:p w:rsidR="00D909AC" w:rsidRDefault="008D1DD7">
      <w:pPr>
        <w:spacing w:line="180" w:lineRule="exact"/>
        <w:ind w:left="116" w:right="-53"/>
      </w:pPr>
      <w:r>
        <w:rPr>
          <w:position w:val="-4"/>
        </w:rPr>
        <w:lastRenderedPageBreak/>
        <w:t xml:space="preserve">opment </w:t>
      </w:r>
      <w:r>
        <w:rPr>
          <w:spacing w:val="19"/>
          <w:position w:val="-4"/>
        </w:rPr>
        <w:t xml:space="preserve"> </w:t>
      </w:r>
      <w:r>
        <w:rPr>
          <w:w w:val="54"/>
          <w:position w:val="-2"/>
        </w:rPr>
        <w:t>Ž</w:t>
      </w:r>
      <w:r>
        <w:rPr>
          <w:w w:val="106"/>
          <w:position w:val="-4"/>
        </w:rPr>
        <w:t>Alexander,</w:t>
      </w:r>
      <w:r>
        <w:rPr>
          <w:spacing w:val="17"/>
          <w:position w:val="-4"/>
        </w:rPr>
        <w:t xml:space="preserve"> </w:t>
      </w:r>
      <w:r>
        <w:rPr>
          <w:position w:val="-4"/>
        </w:rPr>
        <w:t>199</w:t>
      </w:r>
      <w:r>
        <w:rPr>
          <w:spacing w:val="-1"/>
          <w:position w:val="-4"/>
        </w:rPr>
        <w:t>4</w:t>
      </w:r>
      <w:r>
        <w:rPr>
          <w:w w:val="133"/>
          <w:position w:val="-2"/>
        </w:rPr>
        <w:t>.</w:t>
      </w:r>
      <w:r>
        <w:rPr>
          <w:position w:val="-4"/>
        </w:rPr>
        <w:t>.</w:t>
      </w:r>
    </w:p>
    <w:p w:rsidR="00D909AC" w:rsidRDefault="008D1DD7">
      <w:pPr>
        <w:spacing w:line="160" w:lineRule="exact"/>
        <w:ind w:right="-50"/>
      </w:pPr>
      <w:r>
        <w:br w:type="column"/>
      </w:r>
      <w:r>
        <w:rPr>
          <w:position w:val="1"/>
        </w:rPr>
        <w:lastRenderedPageBreak/>
        <w:t xml:space="preserve">munist </w:t>
      </w:r>
      <w:r>
        <w:rPr>
          <w:spacing w:val="39"/>
          <w:position w:val="1"/>
        </w:rPr>
        <w:t xml:space="preserve"> </w:t>
      </w:r>
      <w:r>
        <w:rPr>
          <w:w w:val="108"/>
          <w:position w:val="1"/>
        </w:rPr>
        <w:t>states</w:t>
      </w:r>
    </w:p>
    <w:p w:rsidR="00D909AC" w:rsidRDefault="008D1DD7">
      <w:pPr>
        <w:spacing w:line="16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2424" w:space="2474"/>
            <w:col w:w="1167" w:space="109"/>
            <w:col w:w="3146"/>
          </w:cols>
        </w:sectPr>
      </w:pPr>
      <w:r>
        <w:br w:type="column"/>
      </w:r>
      <w:r>
        <w:rPr>
          <w:w w:val="54"/>
          <w:position w:val="3"/>
        </w:rPr>
        <w:lastRenderedPageBreak/>
        <w:t>Ž</w:t>
      </w:r>
      <w:r>
        <w:rPr>
          <w:w w:val="110"/>
          <w:position w:val="1"/>
        </w:rPr>
        <w:t>Franke</w:t>
      </w:r>
      <w:r>
        <w:rPr>
          <w:position w:val="1"/>
        </w:rPr>
        <w:t xml:space="preserve"> </w:t>
      </w:r>
      <w:r>
        <w:rPr>
          <w:spacing w:val="4"/>
          <w:position w:val="1"/>
        </w:rPr>
        <w:t xml:space="preserve"> </w:t>
      </w:r>
      <w:r>
        <w:rPr>
          <w:position w:val="1"/>
        </w:rPr>
        <w:t xml:space="preserve">and </w:t>
      </w:r>
      <w:r>
        <w:rPr>
          <w:spacing w:val="32"/>
          <w:position w:val="1"/>
        </w:rPr>
        <w:t xml:space="preserve"> </w:t>
      </w:r>
      <w:r>
        <w:rPr>
          <w:position w:val="1"/>
        </w:rPr>
        <w:t xml:space="preserve">Chasin, 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1989;</w:t>
      </w:r>
      <w:r>
        <w:rPr>
          <w:spacing w:val="47"/>
          <w:position w:val="1"/>
        </w:rPr>
        <w:t xml:space="preserve"> </w:t>
      </w:r>
      <w:r>
        <w:rPr>
          <w:w w:val="106"/>
          <w:position w:val="1"/>
        </w:rPr>
        <w:t>Baird,</w:t>
      </w:r>
    </w:p>
    <w:p w:rsidR="00D909AC" w:rsidRDefault="008D1DD7">
      <w:pPr>
        <w:spacing w:before="64" w:line="180" w:lineRule="exact"/>
        <w:ind w:left="356" w:right="-50"/>
      </w:pPr>
      <w:r>
        <w:rPr>
          <w:w w:val="106"/>
          <w:position w:val="-3"/>
        </w:rPr>
        <w:lastRenderedPageBreak/>
        <w:t>Alexander</w:t>
      </w:r>
    </w:p>
    <w:p w:rsidR="00D909AC" w:rsidRDefault="008D1DD7">
      <w:pPr>
        <w:spacing w:before="44" w:line="200" w:lineRule="exact"/>
        <w:ind w:right="-53"/>
      </w:pPr>
      <w:r>
        <w:br w:type="column"/>
      </w:r>
      <w:r>
        <w:rPr>
          <w:w w:val="54"/>
          <w:position w:val="-2"/>
        </w:rPr>
        <w:lastRenderedPageBreak/>
        <w:t>Ž</w:t>
      </w:r>
      <w:r>
        <w:rPr>
          <w:position w:val="-4"/>
        </w:rPr>
        <w:t>199</w:t>
      </w:r>
      <w:r>
        <w:rPr>
          <w:spacing w:val="-1"/>
          <w:position w:val="-4"/>
        </w:rPr>
        <w:t>4</w:t>
      </w:r>
      <w:r>
        <w:rPr>
          <w:w w:val="133"/>
          <w:position w:val="-2"/>
        </w:rPr>
        <w:t>.</w:t>
      </w:r>
    </w:p>
    <w:p w:rsidR="00D909AC" w:rsidRDefault="008D1DD7">
      <w:pPr>
        <w:spacing w:before="64" w:line="180" w:lineRule="exact"/>
        <w:ind w:right="-50"/>
      </w:pPr>
      <w:r>
        <w:br w:type="column"/>
      </w:r>
      <w:r>
        <w:rPr>
          <w:position w:val="-3"/>
        </w:rPr>
        <w:lastRenderedPageBreak/>
        <w:t xml:space="preserve">explains </w:t>
      </w:r>
      <w:r>
        <w:rPr>
          <w:spacing w:val="45"/>
          <w:position w:val="-3"/>
        </w:rPr>
        <w:t xml:space="preserve"> </w:t>
      </w:r>
      <w:r>
        <w:rPr>
          <w:position w:val="-3"/>
        </w:rPr>
        <w:t xml:space="preserve">the  </w:t>
      </w:r>
      <w:r>
        <w:rPr>
          <w:spacing w:val="4"/>
          <w:position w:val="-3"/>
        </w:rPr>
        <w:t xml:space="preserve"> </w:t>
      </w:r>
      <w:r>
        <w:rPr>
          <w:position w:val="-3"/>
        </w:rPr>
        <w:t xml:space="preserve">high </w:t>
      </w:r>
      <w:r>
        <w:rPr>
          <w:spacing w:val="37"/>
          <w:position w:val="-3"/>
        </w:rPr>
        <w:t xml:space="preserve"> </w:t>
      </w:r>
      <w:r>
        <w:rPr>
          <w:position w:val="-3"/>
        </w:rPr>
        <w:t xml:space="preserve">level </w:t>
      </w:r>
      <w:r>
        <w:rPr>
          <w:spacing w:val="31"/>
          <w:position w:val="-3"/>
        </w:rPr>
        <w:t xml:space="preserve"> </w:t>
      </w:r>
      <w:r>
        <w:rPr>
          <w:w w:val="104"/>
          <w:position w:val="-3"/>
        </w:rPr>
        <w:t>of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4" w:space="720" w:equalWidth="0">
            <w:col w:w="1244" w:space="122"/>
            <w:col w:w="532" w:space="121"/>
            <w:col w:w="2403" w:space="476"/>
            <w:col w:w="4422"/>
          </w:cols>
        </w:sectPr>
      </w:pPr>
      <w:r>
        <w:br w:type="column"/>
      </w:r>
      <w:r>
        <w:lastRenderedPageBreak/>
        <w:t xml:space="preserve">1993;  </w:t>
      </w:r>
      <w:r>
        <w:rPr>
          <w:spacing w:val="16"/>
        </w:rPr>
        <w:t xml:space="preserve"> </w:t>
      </w:r>
      <w:r>
        <w:t xml:space="preserve">Alexander,   </w:t>
      </w:r>
      <w:r>
        <w:rPr>
          <w:spacing w:val="24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 xml:space="preserve">.  </w:t>
      </w:r>
      <w:r>
        <w:rPr>
          <w:spacing w:val="20"/>
        </w:rPr>
        <w:t xml:space="preserve"> </w:t>
      </w:r>
      <w:r>
        <w:t xml:space="preserve">Instead,   </w:t>
      </w:r>
      <w:r>
        <w:rPr>
          <w:spacing w:val="30"/>
        </w:rPr>
        <w:t xml:space="preserve"> </w:t>
      </w:r>
      <w:r>
        <w:rPr>
          <w:w w:val="108"/>
        </w:rPr>
        <w:t>cooperation</w:t>
      </w:r>
    </w:p>
    <w:p w:rsidR="00D909AC" w:rsidRDefault="008D1DD7">
      <w:pPr>
        <w:spacing w:before="50" w:line="254" w:lineRule="auto"/>
        <w:ind w:left="116" w:right="-34"/>
        <w:jc w:val="both"/>
      </w:pPr>
      <w:r>
        <w:lastRenderedPageBreak/>
        <w:t>social</w:t>
      </w:r>
      <w:r>
        <w:rPr>
          <w:spacing w:val="34"/>
        </w:rPr>
        <w:t xml:space="preserve"> </w:t>
      </w:r>
      <w:r>
        <w:rPr>
          <w:w w:val="110"/>
        </w:rPr>
        <w:t>attainment</w:t>
      </w:r>
      <w:r>
        <w:rPr>
          <w:spacing w:val="21"/>
          <w:w w:val="11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 xml:space="preserve">Kerala </w:t>
      </w:r>
      <w:r>
        <w:rPr>
          <w:spacing w:val="14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 xml:space="preserve">the  result </w:t>
      </w:r>
      <w:r>
        <w:rPr>
          <w:spacing w:val="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w w:val="109"/>
        </w:rPr>
        <w:t xml:space="preserve">both </w:t>
      </w:r>
      <w:r>
        <w:t xml:space="preserve">efficiency </w:t>
      </w:r>
      <w:r>
        <w:rPr>
          <w:spacing w:val="42"/>
        </w:rPr>
        <w:t xml:space="preserve"> </w:t>
      </w:r>
      <w:r>
        <w:t xml:space="preserve">and  </w:t>
      </w:r>
      <w:r>
        <w:rPr>
          <w:spacing w:val="7"/>
        </w:rPr>
        <w:t xml:space="preserve"> </w:t>
      </w:r>
      <w:r>
        <w:t xml:space="preserve">equity.   He  </w:t>
      </w:r>
      <w:r>
        <w:rPr>
          <w:spacing w:val="5"/>
        </w:rPr>
        <w:t xml:space="preserve"> </w:t>
      </w:r>
      <w:r>
        <w:t xml:space="preserve">found  </w:t>
      </w:r>
      <w:r>
        <w:rPr>
          <w:spacing w:val="9"/>
        </w:rPr>
        <w:t xml:space="preserve"> </w:t>
      </w:r>
      <w:r>
        <w:t xml:space="preserve">that  </w:t>
      </w:r>
      <w:r>
        <w:rPr>
          <w:spacing w:val="22"/>
        </w:rPr>
        <w:t xml:space="preserve"> </w:t>
      </w:r>
      <w:r>
        <w:rPr>
          <w:w w:val="103"/>
        </w:rPr>
        <w:t xml:space="preserve">Kerala’s </w:t>
      </w:r>
      <w:r>
        <w:t xml:space="preserve">citizens </w:t>
      </w:r>
      <w:r>
        <w:rPr>
          <w:spacing w:val="7"/>
        </w:rPr>
        <w:t xml:space="preserve"> </w:t>
      </w:r>
      <w:r>
        <w:rPr>
          <w:w w:val="109"/>
        </w:rPr>
        <w:t>demonstrate</w:t>
      </w:r>
      <w:r>
        <w:rPr>
          <w:spacing w:val="27"/>
          <w:w w:val="109"/>
        </w:rPr>
        <w:t xml:space="preserve"> </w:t>
      </w:r>
      <w:r>
        <w:t>high</w:t>
      </w:r>
      <w:r>
        <w:rPr>
          <w:spacing w:val="45"/>
        </w:rPr>
        <w:t xml:space="preserve"> </w:t>
      </w:r>
      <w:r>
        <w:t>skill</w:t>
      </w:r>
      <w:r>
        <w:rPr>
          <w:spacing w:val="3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rPr>
          <w:w w:val="107"/>
        </w:rPr>
        <w:t xml:space="preserve">application </w:t>
      </w:r>
      <w:r>
        <w:t>of</w:t>
      </w:r>
      <w:r>
        <w:rPr>
          <w:spacing w:val="37"/>
        </w:rPr>
        <w:t xml:space="preserve"> </w:t>
      </w:r>
      <w:r>
        <w:t xml:space="preserve">time </w:t>
      </w:r>
      <w:r>
        <w:rPr>
          <w:spacing w:val="7"/>
        </w:rPr>
        <w:t xml:space="preserve"> </w:t>
      </w:r>
      <w:r>
        <w:t>to  small</w:t>
      </w:r>
      <w:r>
        <w:rPr>
          <w:spacing w:val="47"/>
        </w:rPr>
        <w:t xml:space="preserve"> </w:t>
      </w:r>
      <w:r>
        <w:t xml:space="preserve">amounts 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 xml:space="preserve">available </w:t>
      </w:r>
      <w:r>
        <w:rPr>
          <w:spacing w:val="16"/>
        </w:rPr>
        <w:t xml:space="preserve"> </w:t>
      </w:r>
      <w:r>
        <w:rPr>
          <w:w w:val="106"/>
        </w:rPr>
        <w:t xml:space="preserve">resources. </w:t>
      </w:r>
      <w:r>
        <w:t>They</w:t>
      </w:r>
      <w:r>
        <w:rPr>
          <w:spacing w:val="44"/>
        </w:rPr>
        <w:t xml:space="preserve"> </w:t>
      </w:r>
      <w:r>
        <w:t>have</w:t>
      </w:r>
      <w:r>
        <w:rPr>
          <w:spacing w:val="4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slow,</w:t>
      </w:r>
      <w:r>
        <w:rPr>
          <w:spacing w:val="21"/>
        </w:rPr>
        <w:t xml:space="preserve"> </w:t>
      </w:r>
      <w:r>
        <w:rPr>
          <w:w w:val="109"/>
        </w:rPr>
        <w:t>deliberate</w:t>
      </w:r>
      <w:r>
        <w:rPr>
          <w:spacing w:val="30"/>
          <w:w w:val="109"/>
        </w:rPr>
        <w:t xml:space="preserve"> </w:t>
      </w:r>
      <w:r>
        <w:t>style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work.</w:t>
      </w:r>
      <w:r>
        <w:rPr>
          <w:spacing w:val="32"/>
        </w:rPr>
        <w:t xml:space="preserve"> </w:t>
      </w:r>
      <w:r>
        <w:rPr>
          <w:w w:val="104"/>
        </w:rPr>
        <w:t xml:space="preserve">They </w:t>
      </w:r>
      <w:r>
        <w:t>do</w:t>
      </w:r>
      <w:r>
        <w:rPr>
          <w:spacing w:val="36"/>
        </w:rPr>
        <w:t xml:space="preserve"> </w:t>
      </w:r>
      <w:r>
        <w:t xml:space="preserve">not </w:t>
      </w:r>
      <w:r>
        <w:rPr>
          <w:spacing w:val="1"/>
        </w:rPr>
        <w:t xml:space="preserve"> </w:t>
      </w:r>
      <w:r>
        <w:rPr>
          <w:w w:val="108"/>
        </w:rPr>
        <w:t>manufacture</w:t>
      </w:r>
      <w:r>
        <w:rPr>
          <w:spacing w:val="26"/>
          <w:w w:val="108"/>
        </w:rPr>
        <w:t xml:space="preserve"> </w:t>
      </w:r>
      <w:r>
        <w:t xml:space="preserve">things  that </w:t>
      </w:r>
      <w:r>
        <w:rPr>
          <w:spacing w:val="15"/>
        </w:rPr>
        <w:t xml:space="preserve"> </w:t>
      </w:r>
      <w:r>
        <w:t xml:space="preserve">are </w:t>
      </w:r>
      <w:r>
        <w:rPr>
          <w:spacing w:val="4"/>
        </w:rPr>
        <w:t xml:space="preserve"> </w:t>
      </w:r>
      <w:r>
        <w:rPr>
          <w:w w:val="105"/>
        </w:rPr>
        <w:t xml:space="preserve">unnecessary, </w:t>
      </w:r>
      <w:r>
        <w:t xml:space="preserve">but </w:t>
      </w:r>
      <w:r>
        <w:rPr>
          <w:spacing w:val="46"/>
        </w:rPr>
        <w:t xml:space="preserve"> </w:t>
      </w:r>
      <w:r>
        <w:t xml:space="preserve">the   things </w:t>
      </w:r>
      <w:r>
        <w:rPr>
          <w:spacing w:val="45"/>
        </w:rPr>
        <w:t xml:space="preserve"> </w:t>
      </w:r>
      <w:r>
        <w:t xml:space="preserve">that  </w:t>
      </w:r>
      <w:r>
        <w:rPr>
          <w:spacing w:val="12"/>
        </w:rPr>
        <w:t xml:space="preserve"> </w:t>
      </w:r>
      <w:r>
        <w:t xml:space="preserve">they </w:t>
      </w:r>
      <w:r>
        <w:rPr>
          <w:spacing w:val="37"/>
        </w:rPr>
        <w:t xml:space="preserve"> </w:t>
      </w:r>
      <w:r>
        <w:t xml:space="preserve">do </w:t>
      </w:r>
      <w:r>
        <w:rPr>
          <w:spacing w:val="31"/>
        </w:rPr>
        <w:t xml:space="preserve"> </w:t>
      </w:r>
      <w:r>
        <w:rPr>
          <w:w w:val="106"/>
        </w:rPr>
        <w:t xml:space="preserve">manufacture </w:t>
      </w:r>
      <w:r>
        <w:rPr>
          <w:spacing w:val="40"/>
          <w:w w:val="106"/>
        </w:rPr>
        <w:t xml:space="preserve"> </w:t>
      </w:r>
      <w:r>
        <w:rPr>
          <w:w w:val="106"/>
        </w:rPr>
        <w:t xml:space="preserve">they </w:t>
      </w:r>
      <w:r>
        <w:t xml:space="preserve">make  </w:t>
      </w:r>
      <w:r>
        <w:rPr>
          <w:spacing w:val="1"/>
        </w:rPr>
        <w:t xml:space="preserve"> </w:t>
      </w:r>
      <w:r>
        <w:t xml:space="preserve">with </w:t>
      </w:r>
      <w:r>
        <w:rPr>
          <w:spacing w:val="29"/>
        </w:rPr>
        <w:t xml:space="preserve"> </w:t>
      </w:r>
      <w:r>
        <w:t xml:space="preserve">care  </w:t>
      </w:r>
      <w:r>
        <w:rPr>
          <w:spacing w:val="2"/>
        </w:rPr>
        <w:t xml:space="preserve"> </w:t>
      </w:r>
      <w:r>
        <w:t xml:space="preserve">and   skill. </w:t>
      </w:r>
      <w:r>
        <w:rPr>
          <w:spacing w:val="22"/>
        </w:rPr>
        <w:t xml:space="preserve"> </w:t>
      </w:r>
      <w:r>
        <w:t xml:space="preserve">In </w:t>
      </w:r>
      <w:r>
        <w:rPr>
          <w:spacing w:val="42"/>
        </w:rPr>
        <w:t xml:space="preserve"> </w:t>
      </w:r>
      <w:r>
        <w:t xml:space="preserve">the  </w:t>
      </w:r>
      <w:r>
        <w:rPr>
          <w:spacing w:val="4"/>
        </w:rPr>
        <w:t xml:space="preserve"> </w:t>
      </w:r>
      <w:r>
        <w:t xml:space="preserve">interests  </w:t>
      </w:r>
      <w:r>
        <w:rPr>
          <w:spacing w:val="33"/>
        </w:rPr>
        <w:t xml:space="preserve"> </w:t>
      </w:r>
      <w:r>
        <w:rPr>
          <w:w w:val="104"/>
        </w:rPr>
        <w:t xml:space="preserve">of </w:t>
      </w:r>
      <w:r>
        <w:t>equity,</w:t>
      </w:r>
      <w:r>
        <w:rPr>
          <w:spacing w:val="50"/>
        </w:rPr>
        <w:t xml:space="preserve"> </w:t>
      </w:r>
      <w:r>
        <w:t xml:space="preserve">tasks 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22"/>
        </w:rPr>
        <w:t xml:space="preserve"> </w:t>
      </w:r>
      <w:r>
        <w:t>call</w:t>
      </w:r>
      <w:r>
        <w:rPr>
          <w:spacing w:val="38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 xml:space="preserve">resources </w:t>
      </w:r>
      <w:r>
        <w:rPr>
          <w:spacing w:val="37"/>
        </w:rPr>
        <w:t xml:space="preserve"> </w:t>
      </w:r>
      <w:r>
        <w:t xml:space="preserve">not </w:t>
      </w:r>
      <w:r>
        <w:rPr>
          <w:spacing w:val="7"/>
        </w:rPr>
        <w:t xml:space="preserve"> </w:t>
      </w:r>
      <w:r>
        <w:rPr>
          <w:w w:val="104"/>
        </w:rPr>
        <w:t xml:space="preserve">available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 xml:space="preserve">are </w:t>
      </w:r>
      <w:r>
        <w:rPr>
          <w:spacing w:val="3"/>
        </w:rPr>
        <w:t xml:space="preserve"> </w:t>
      </w:r>
      <w:r>
        <w:t>usually</w:t>
      </w:r>
      <w:r>
        <w:rPr>
          <w:spacing w:val="38"/>
        </w:rPr>
        <w:t xml:space="preserve"> </w:t>
      </w:r>
      <w:r>
        <w:t xml:space="preserve">not  </w:t>
      </w:r>
      <w:r>
        <w:rPr>
          <w:w w:val="108"/>
        </w:rPr>
        <w:t>performed.</w:t>
      </w:r>
      <w:r>
        <w:rPr>
          <w:spacing w:val="11"/>
          <w:w w:val="108"/>
        </w:rPr>
        <w:t xml:space="preserve"> </w:t>
      </w:r>
      <w:r>
        <w:t xml:space="preserve">Kerala </w:t>
      </w:r>
      <w:r>
        <w:rPr>
          <w:spacing w:val="18"/>
        </w:rPr>
        <w:t xml:space="preserve"> </w:t>
      </w:r>
      <w:r>
        <w:t>has</w:t>
      </w:r>
      <w:r>
        <w:rPr>
          <w:spacing w:val="41"/>
        </w:rPr>
        <w:t xml:space="preserve"> </w:t>
      </w:r>
      <w:r>
        <w:rPr>
          <w:w w:val="105"/>
        </w:rPr>
        <w:t xml:space="preserve">also </w:t>
      </w:r>
      <w:r>
        <w:t xml:space="preserve">shifted  </w:t>
      </w:r>
      <w:r>
        <w:rPr>
          <w:spacing w:val="3"/>
        </w:rPr>
        <w:t xml:space="preserve"> </w:t>
      </w:r>
      <w:r>
        <w:t xml:space="preserve">its </w:t>
      </w:r>
      <w:r>
        <w:rPr>
          <w:spacing w:val="28"/>
        </w:rPr>
        <w:t xml:space="preserve"> </w:t>
      </w:r>
      <w:r>
        <w:t xml:space="preserve">focus </w:t>
      </w:r>
      <w:r>
        <w:rPr>
          <w:spacing w:val="32"/>
        </w:rPr>
        <w:t xml:space="preserve"> </w:t>
      </w:r>
      <w:r>
        <w:t xml:space="preserve">from </w:t>
      </w:r>
      <w:r>
        <w:rPr>
          <w:spacing w:val="39"/>
        </w:rPr>
        <w:t xml:space="preserve"> </w:t>
      </w:r>
      <w:r>
        <w:t xml:space="preserve">the   </w:t>
      </w:r>
      <w:r>
        <w:rPr>
          <w:w w:val="108"/>
        </w:rPr>
        <w:t xml:space="preserve">production </w:t>
      </w:r>
      <w:r>
        <w:rPr>
          <w:spacing w:val="6"/>
          <w:w w:val="108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rPr>
          <w:w w:val="109"/>
        </w:rPr>
        <w:t xml:space="preserve">more </w:t>
      </w:r>
      <w:r>
        <w:t>goods</w:t>
      </w:r>
      <w:r>
        <w:rPr>
          <w:spacing w:val="1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 xml:space="preserve">equitable </w:t>
      </w:r>
      <w:r>
        <w:rPr>
          <w:spacing w:val="14"/>
        </w:rPr>
        <w:t xml:space="preserve"> </w:t>
      </w:r>
      <w:r>
        <w:rPr>
          <w:w w:val="107"/>
        </w:rPr>
        <w:t xml:space="preserve">distribution </w:t>
      </w:r>
      <w:r>
        <w:t>of</w:t>
      </w:r>
      <w:r>
        <w:rPr>
          <w:spacing w:val="5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rPr>
          <w:w w:val="104"/>
        </w:rPr>
        <w:t xml:space="preserve">goods </w:t>
      </w:r>
      <w:r>
        <w:t xml:space="preserve">that </w:t>
      </w:r>
      <w:r>
        <w:rPr>
          <w:spacing w:val="29"/>
        </w:rPr>
        <w:t xml:space="preserve"> </w:t>
      </w:r>
      <w:r>
        <w:t xml:space="preserve">are </w:t>
      </w:r>
      <w:r>
        <w:rPr>
          <w:spacing w:val="17"/>
        </w:rPr>
        <w:t xml:space="preserve"> </w:t>
      </w:r>
      <w:r>
        <w:rPr>
          <w:w w:val="108"/>
        </w:rPr>
        <w:t>produced.</w:t>
      </w:r>
      <w:r>
        <w:rPr>
          <w:spacing w:val="24"/>
          <w:w w:val="108"/>
        </w:rPr>
        <w:t xml:space="preserve"> </w:t>
      </w:r>
      <w:r>
        <w:t>This  is</w:t>
      </w:r>
      <w:r>
        <w:rPr>
          <w:spacing w:val="3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w w:val="111"/>
        </w:rPr>
        <w:t>departure</w:t>
      </w:r>
      <w:r>
        <w:rPr>
          <w:spacing w:val="31"/>
          <w:w w:val="111"/>
        </w:rPr>
        <w:t xml:space="preserve"> </w:t>
      </w:r>
      <w:r>
        <w:t xml:space="preserve">from </w:t>
      </w:r>
      <w:r>
        <w:rPr>
          <w:spacing w:val="6"/>
        </w:rPr>
        <w:t xml:space="preserve"> </w:t>
      </w:r>
      <w:r>
        <w:rPr>
          <w:w w:val="112"/>
        </w:rPr>
        <w:t xml:space="preserve">the </w:t>
      </w:r>
      <w:r>
        <w:rPr>
          <w:w w:val="106"/>
        </w:rPr>
        <w:t>conventional development</w:t>
      </w:r>
      <w:r>
        <w:rPr>
          <w:spacing w:val="2"/>
          <w:w w:val="106"/>
        </w:rPr>
        <w:t xml:space="preserve"> </w:t>
      </w:r>
      <w:r>
        <w:t>scheme,</w:t>
      </w:r>
      <w:r>
        <w:rPr>
          <w:spacing w:val="3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 xml:space="preserve">vary- ing </w:t>
      </w:r>
      <w:r>
        <w:rPr>
          <w:spacing w:val="2"/>
        </w:rPr>
        <w:t xml:space="preserve"> </w:t>
      </w:r>
      <w:r>
        <w:t xml:space="preserve">levels </w:t>
      </w:r>
      <w:r>
        <w:rPr>
          <w:spacing w:val="5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skill  are </w:t>
      </w:r>
      <w:r>
        <w:rPr>
          <w:spacing w:val="29"/>
        </w:rPr>
        <w:t xml:space="preserve"> </w:t>
      </w:r>
      <w:r>
        <w:t xml:space="preserve">applied </w:t>
      </w:r>
      <w:r>
        <w:rPr>
          <w:spacing w:val="35"/>
        </w:rPr>
        <w:t xml:space="preserve"> </w:t>
      </w:r>
      <w:r>
        <w:t xml:space="preserve">to </w:t>
      </w:r>
      <w:r>
        <w:rPr>
          <w:spacing w:val="16"/>
        </w:rPr>
        <w:t xml:space="preserve"> </w:t>
      </w:r>
      <w:r>
        <w:t xml:space="preserve">both </w:t>
      </w:r>
      <w:r>
        <w:rPr>
          <w:spacing w:val="31"/>
        </w:rPr>
        <w:t xml:space="preserve"> </w:t>
      </w:r>
      <w:r>
        <w:rPr>
          <w:w w:val="108"/>
        </w:rPr>
        <w:t xml:space="preserve">produce </w:t>
      </w:r>
      <w:r>
        <w:t xml:space="preserve">more </w:t>
      </w:r>
      <w:r>
        <w:rPr>
          <w:spacing w:val="3"/>
        </w:rPr>
        <w:t xml:space="preserve"> </w:t>
      </w:r>
      <w:r>
        <w:t>goods</w:t>
      </w:r>
      <w:r>
        <w:rPr>
          <w:spacing w:val="3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waste</w:t>
      </w:r>
      <w:r>
        <w:rPr>
          <w:spacing w:val="38"/>
        </w:rPr>
        <w:t xml:space="preserve"> </w:t>
      </w:r>
      <w:r>
        <w:t xml:space="preserve">more </w:t>
      </w:r>
      <w:r>
        <w:rPr>
          <w:spacing w:val="3"/>
        </w:rPr>
        <w:t xml:space="preserve"> </w:t>
      </w:r>
      <w:r>
        <w:rPr>
          <w:w w:val="104"/>
        </w:rPr>
        <w:t>goods.</w:t>
      </w:r>
    </w:p>
    <w:p w:rsidR="00D909AC" w:rsidRDefault="008D1DD7">
      <w:pPr>
        <w:spacing w:line="248" w:lineRule="auto"/>
        <w:ind w:left="116" w:right="-33" w:firstLine="239"/>
        <w:jc w:val="both"/>
      </w:pPr>
      <w:r>
        <w:t xml:space="preserve">Underlying </w:t>
      </w:r>
      <w:r>
        <w:rPr>
          <w:spacing w:val="48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>social</w:t>
      </w:r>
      <w:r>
        <w:t xml:space="preserve"> </w:t>
      </w:r>
      <w:r>
        <w:rPr>
          <w:spacing w:val="5"/>
        </w:rPr>
        <w:t xml:space="preserve"> </w:t>
      </w:r>
      <w:r>
        <w:t xml:space="preserve">sustainability’ </w:t>
      </w:r>
      <w:r>
        <w:rPr>
          <w:spacing w:val="35"/>
        </w:rPr>
        <w:t xml:space="preserve"> </w:t>
      </w:r>
      <w:r>
        <w:t xml:space="preserve">in </w:t>
      </w:r>
      <w:r>
        <w:rPr>
          <w:spacing w:val="12"/>
        </w:rPr>
        <w:t xml:space="preserve"> </w:t>
      </w:r>
      <w:r>
        <w:t xml:space="preserve">Kerala </w:t>
      </w:r>
      <w:r>
        <w:rPr>
          <w:spacing w:val="50"/>
        </w:rPr>
        <w:t xml:space="preserve"> </w:t>
      </w:r>
      <w:r>
        <w:t>is an</w:t>
      </w:r>
      <w:r>
        <w:rPr>
          <w:spacing w:val="33"/>
        </w:rPr>
        <w:t xml:space="preserve"> </w:t>
      </w:r>
      <w:r>
        <w:t>emphasis  upon</w:t>
      </w:r>
      <w:r>
        <w:rPr>
          <w:spacing w:val="46"/>
        </w:rPr>
        <w:t xml:space="preserve"> </w:t>
      </w:r>
      <w:r>
        <w:t>satisfying</w:t>
      </w:r>
      <w:r>
        <w:rPr>
          <w:spacing w:val="25"/>
        </w:rPr>
        <w:t xml:space="preserve"> </w:t>
      </w:r>
      <w:r>
        <w:t xml:space="preserve">human </w:t>
      </w:r>
      <w:r>
        <w:rPr>
          <w:spacing w:val="7"/>
        </w:rPr>
        <w:t xml:space="preserve"> </w:t>
      </w:r>
      <w:r>
        <w:t>needs</w:t>
      </w:r>
      <w:r>
        <w:rPr>
          <w:spacing w:val="4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w w:val="104"/>
        </w:rPr>
        <w:t xml:space="preserve">such </w:t>
      </w:r>
      <w:r>
        <w:t xml:space="preserve">essential </w:t>
      </w:r>
      <w:r>
        <w:rPr>
          <w:spacing w:val="8"/>
        </w:rPr>
        <w:t xml:space="preserve"> </w:t>
      </w:r>
      <w:r>
        <w:t>areas  as</w:t>
      </w:r>
      <w:r>
        <w:rPr>
          <w:spacing w:val="19"/>
        </w:rPr>
        <w:t xml:space="preserve"> </w:t>
      </w:r>
      <w:r>
        <w:t xml:space="preserve">nutrition, </w:t>
      </w:r>
      <w:r>
        <w:rPr>
          <w:spacing w:val="21"/>
        </w:rPr>
        <w:t xml:space="preserve"> </w:t>
      </w:r>
      <w:r>
        <w:t xml:space="preserve">health </w:t>
      </w:r>
      <w:r>
        <w:rPr>
          <w:spacing w:val="9"/>
        </w:rPr>
        <w:t xml:space="preserve"> </w:t>
      </w:r>
      <w:r>
        <w:t>care,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w w:val="108"/>
        </w:rPr>
        <w:t xml:space="preserve">edu- </w:t>
      </w:r>
      <w:r>
        <w:t xml:space="preserve">cation.  </w:t>
      </w:r>
      <w:r>
        <w:rPr>
          <w:spacing w:val="3"/>
        </w:rPr>
        <w:t xml:space="preserve"> </w:t>
      </w:r>
      <w:r>
        <w:t xml:space="preserve">Each  </w:t>
      </w:r>
      <w:r>
        <w:rPr>
          <w:spacing w:val="10"/>
        </w:rPr>
        <w:t xml:space="preserve"> </w:t>
      </w:r>
      <w:r>
        <w:t xml:space="preserve">household  </w:t>
      </w:r>
      <w:r>
        <w:rPr>
          <w:spacing w:val="27"/>
        </w:rPr>
        <w:t xml:space="preserve"> </w:t>
      </w:r>
      <w:r>
        <w:t xml:space="preserve">receives   a </w:t>
      </w:r>
      <w:r>
        <w:rPr>
          <w:spacing w:val="31"/>
        </w:rPr>
        <w:t xml:space="preserve"> </w:t>
      </w:r>
      <w:r>
        <w:t xml:space="preserve">ration  </w:t>
      </w:r>
      <w:r>
        <w:rPr>
          <w:spacing w:val="19"/>
        </w:rPr>
        <w:t xml:space="preserve"> </w:t>
      </w:r>
      <w:r>
        <w:rPr>
          <w:w w:val="108"/>
        </w:rPr>
        <w:t xml:space="preserve">card </w:t>
      </w:r>
      <w:r>
        <w:t xml:space="preserve">that </w:t>
      </w:r>
      <w:r>
        <w:rPr>
          <w:spacing w:val="10"/>
        </w:rPr>
        <w:t xml:space="preserve"> </w:t>
      </w:r>
      <w:r>
        <w:t>allows</w:t>
      </w:r>
      <w:r>
        <w:rPr>
          <w:spacing w:val="21"/>
        </w:rPr>
        <w:t xml:space="preserve"> </w:t>
      </w:r>
      <w:r>
        <w:t xml:space="preserve">them </w:t>
      </w:r>
      <w:r>
        <w:rPr>
          <w:spacing w:val="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buy</w:t>
      </w:r>
      <w:r>
        <w:rPr>
          <w:spacing w:val="20"/>
        </w:rPr>
        <w:t xml:space="preserve"> </w:t>
      </w:r>
      <w:r>
        <w:t xml:space="preserve">limited  amounts 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w w:val="103"/>
        </w:rPr>
        <w:t xml:space="preserve">basic </w:t>
      </w:r>
      <w:r>
        <w:t xml:space="preserve">commodities  </w:t>
      </w:r>
      <w:r>
        <w:rPr>
          <w:w w:val="54"/>
          <w:position w:val="2"/>
        </w:rPr>
        <w:t>Ž</w:t>
      </w:r>
      <w:r>
        <w:rPr>
          <w:w w:val="104"/>
        </w:rPr>
        <w:t>such</w:t>
      </w:r>
      <w:r>
        <w:rPr>
          <w:spacing w:val="7"/>
          <w:w w:val="10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rice,</w:t>
      </w:r>
      <w:r>
        <w:rPr>
          <w:spacing w:val="23"/>
        </w:rPr>
        <w:t xml:space="preserve"> </w:t>
      </w:r>
      <w:r>
        <w:t>wheat,</w:t>
      </w:r>
      <w:r>
        <w:rPr>
          <w:spacing w:val="30"/>
        </w:rPr>
        <w:t xml:space="preserve"> </w:t>
      </w:r>
      <w:r>
        <w:t>sugar,</w:t>
      </w:r>
      <w:r>
        <w:rPr>
          <w:spacing w:val="29"/>
        </w:rPr>
        <w:t xml:space="preserve"> </w:t>
      </w:r>
      <w:r>
        <w:t>palm</w:t>
      </w:r>
      <w:r>
        <w:rPr>
          <w:spacing w:val="25"/>
        </w:rPr>
        <w:t xml:space="preserve"> </w:t>
      </w:r>
      <w:r>
        <w:rPr>
          <w:w w:val="102"/>
        </w:rPr>
        <w:t xml:space="preserve">oil, </w:t>
      </w:r>
      <w:r>
        <w:t xml:space="preserve">and </w:t>
      </w:r>
      <w:r>
        <w:rPr>
          <w:spacing w:val="26"/>
        </w:rPr>
        <w:t xml:space="preserve"> </w:t>
      </w:r>
      <w:r>
        <w:rPr>
          <w:w w:val="109"/>
        </w:rPr>
        <w:t>kerosen</w:t>
      </w:r>
      <w:r>
        <w:rPr>
          <w:spacing w:val="3"/>
          <w:w w:val="109"/>
        </w:rPr>
        <w:t>e</w:t>
      </w:r>
      <w:r>
        <w:rPr>
          <w:w w:val="109"/>
          <w:position w:val="2"/>
        </w:rPr>
        <w:t>.</w:t>
      </w:r>
      <w:r>
        <w:rPr>
          <w:spacing w:val="48"/>
          <w:w w:val="109"/>
          <w:position w:val="2"/>
        </w:rPr>
        <w:t xml:space="preserve"> </w:t>
      </w:r>
      <w:r>
        <w:t xml:space="preserve">sold </w:t>
      </w:r>
      <w:r>
        <w:rPr>
          <w:spacing w:val="8"/>
        </w:rPr>
        <w:t xml:space="preserve"> </w:t>
      </w:r>
      <w:r>
        <w:t xml:space="preserve">at </w:t>
      </w:r>
      <w:r>
        <w:rPr>
          <w:spacing w:val="18"/>
        </w:rPr>
        <w:t xml:space="preserve"> </w:t>
      </w:r>
      <w:r>
        <w:rPr>
          <w:spacing w:val="7"/>
          <w:w w:val="75"/>
        </w:rPr>
        <w:t>‘</w:t>
      </w:r>
      <w:r>
        <w:rPr>
          <w:w w:val="106"/>
        </w:rPr>
        <w:t xml:space="preserve">fair </w:t>
      </w:r>
      <w:r>
        <w:rPr>
          <w:spacing w:val="1"/>
          <w:w w:val="106"/>
        </w:rPr>
        <w:t xml:space="preserve"> </w:t>
      </w:r>
      <w:r>
        <w:t xml:space="preserve">price </w:t>
      </w:r>
      <w:r>
        <w:rPr>
          <w:spacing w:val="26"/>
        </w:rPr>
        <w:t xml:space="preserve"> </w:t>
      </w:r>
      <w:r>
        <w:t xml:space="preserve">shops’  at </w:t>
      </w:r>
      <w:r>
        <w:rPr>
          <w:spacing w:val="18"/>
        </w:rPr>
        <w:t xml:space="preserve"> </w:t>
      </w:r>
      <w:r>
        <w:rPr>
          <w:w w:val="104"/>
        </w:rPr>
        <w:t xml:space="preserve">con- </w:t>
      </w:r>
      <w:r>
        <w:t xml:space="preserve">trolled </w:t>
      </w:r>
      <w:r>
        <w:rPr>
          <w:spacing w:val="45"/>
        </w:rPr>
        <w:t xml:space="preserve"> </w:t>
      </w:r>
      <w:r>
        <w:t xml:space="preserve">prices. </w:t>
      </w:r>
      <w:r>
        <w:rPr>
          <w:spacing w:val="28"/>
        </w:rPr>
        <w:t xml:space="preserve"> </w:t>
      </w:r>
      <w:r>
        <w:t xml:space="preserve">Despite  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23"/>
        </w:rPr>
        <w:t xml:space="preserve"> </w:t>
      </w:r>
      <w:r>
        <w:t xml:space="preserve">subsidy, </w:t>
      </w:r>
      <w:r>
        <w:rPr>
          <w:spacing w:val="9"/>
        </w:rPr>
        <w:t xml:space="preserve"> </w:t>
      </w:r>
      <w:r>
        <w:t xml:space="preserve">food </w:t>
      </w:r>
      <w:r>
        <w:rPr>
          <w:spacing w:val="23"/>
        </w:rPr>
        <w:t xml:space="preserve"> </w:t>
      </w:r>
      <w:r>
        <w:rPr>
          <w:w w:val="108"/>
        </w:rPr>
        <w:t>intake</w:t>
      </w:r>
    </w:p>
    <w:p w:rsidR="00D909AC" w:rsidRDefault="008D1DD7">
      <w:pPr>
        <w:spacing w:line="200" w:lineRule="exact"/>
        <w:ind w:right="93"/>
        <w:jc w:val="both"/>
      </w:pPr>
      <w:r>
        <w:br w:type="column"/>
      </w:r>
      <w:r>
        <w:lastRenderedPageBreak/>
        <w:t xml:space="preserve">among </w:t>
      </w:r>
      <w:r>
        <w:rPr>
          <w:spacing w:val="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synergistic</w:t>
      </w:r>
      <w:r>
        <w:t xml:space="preserve"> </w:t>
      </w:r>
      <w:r>
        <w:rPr>
          <w:spacing w:val="-17"/>
        </w:rPr>
        <w:t xml:space="preserve"> </w:t>
      </w:r>
      <w:r>
        <w:t>mix’</w:t>
      </w:r>
      <w:r>
        <w:rPr>
          <w:spacing w:val="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Muslims,</w:t>
      </w:r>
      <w:r>
        <w:rPr>
          <w:spacing w:val="48"/>
        </w:rPr>
        <w:t xml:space="preserve"> </w:t>
      </w:r>
      <w:r>
        <w:rPr>
          <w:w w:val="106"/>
        </w:rPr>
        <w:t>Christians,</w:t>
      </w:r>
    </w:p>
    <w:p w:rsidR="00D909AC" w:rsidRDefault="008D1DD7">
      <w:pPr>
        <w:spacing w:before="9" w:line="242" w:lineRule="auto"/>
        <w:ind w:right="78"/>
        <w:jc w:val="both"/>
      </w:pPr>
      <w:r>
        <w:t>and</w:t>
      </w:r>
      <w:r>
        <w:rPr>
          <w:spacing w:val="32"/>
        </w:rPr>
        <w:t xml:space="preserve"> </w:t>
      </w:r>
      <w:r>
        <w:t>Hindus</w:t>
      </w:r>
      <w:r>
        <w:rPr>
          <w:spacing w:val="44"/>
        </w:rPr>
        <w:t xml:space="preserve"> </w:t>
      </w:r>
      <w:r>
        <w:t>emerged.  A</w:t>
      </w:r>
      <w:r>
        <w:rPr>
          <w:spacing w:val="10"/>
        </w:rPr>
        <w:t xml:space="preserve"> </w:t>
      </w:r>
      <w:r>
        <w:t xml:space="preserve">matrilineal </w:t>
      </w:r>
      <w:r>
        <w:rPr>
          <w:spacing w:val="18"/>
        </w:rPr>
        <w:t xml:space="preserve"> </w:t>
      </w:r>
      <w:r>
        <w:t xml:space="preserve">cultural </w:t>
      </w:r>
      <w:r>
        <w:rPr>
          <w:spacing w:val="4"/>
        </w:rPr>
        <w:t xml:space="preserve"> </w:t>
      </w:r>
      <w:r>
        <w:rPr>
          <w:w w:val="110"/>
        </w:rPr>
        <w:t>trad</w:t>
      </w:r>
      <w:r>
        <w:rPr>
          <w:spacing w:val="1"/>
          <w:w w:val="110"/>
        </w:rPr>
        <w:t>i</w:t>
      </w:r>
      <w:r>
        <w:rPr>
          <w:w w:val="99"/>
        </w:rPr>
        <w:t xml:space="preserve">- </w:t>
      </w:r>
      <w:r>
        <w:t xml:space="preserve">tion </w:t>
      </w:r>
      <w:r>
        <w:rPr>
          <w:spacing w:val="8"/>
        </w:rPr>
        <w:t xml:space="preserve"> </w:t>
      </w:r>
      <w:r>
        <w:rPr>
          <w:w w:val="110"/>
        </w:rPr>
        <w:t>permitted</w:t>
      </w:r>
      <w:r>
        <w:rPr>
          <w:spacing w:val="26"/>
          <w:w w:val="110"/>
        </w:rPr>
        <w:t xml:space="preserve"> </w:t>
      </w:r>
      <w:r>
        <w:t xml:space="preserve">gender </w:t>
      </w:r>
      <w:r>
        <w:rPr>
          <w:spacing w:val="26"/>
        </w:rPr>
        <w:t xml:space="preserve"> </w:t>
      </w:r>
      <w:r>
        <w:t xml:space="preserve">equality </w:t>
      </w:r>
      <w:r>
        <w:rPr>
          <w:spacing w:val="19"/>
        </w:rPr>
        <w:t xml:space="preserve"> </w:t>
      </w:r>
      <w:r>
        <w:t xml:space="preserve">to  take </w:t>
      </w:r>
      <w:r>
        <w:rPr>
          <w:spacing w:val="19"/>
        </w:rPr>
        <w:t xml:space="preserve"> </w:t>
      </w:r>
      <w:r>
        <w:t xml:space="preserve">hold. </w:t>
      </w:r>
      <w:r>
        <w:rPr>
          <w:spacing w:val="3"/>
        </w:rPr>
        <w:t xml:space="preserve"> </w:t>
      </w:r>
      <w:r>
        <w:rPr>
          <w:w w:val="106"/>
        </w:rPr>
        <w:t xml:space="preserve">A </w:t>
      </w:r>
      <w:r>
        <w:rPr>
          <w:w w:val="109"/>
        </w:rPr>
        <w:t>Gandhian</w:t>
      </w:r>
      <w:r>
        <w:rPr>
          <w:spacing w:val="17"/>
          <w:w w:val="109"/>
        </w:rPr>
        <w:t xml:space="preserve"> </w:t>
      </w:r>
      <w:r>
        <w:t xml:space="preserve">campaign </w:t>
      </w:r>
      <w:r>
        <w:rPr>
          <w:spacing w:val="5"/>
        </w:rPr>
        <w:t xml:space="preserve"> </w:t>
      </w:r>
      <w:r>
        <w:t xml:space="preserve">against </w:t>
      </w:r>
      <w:r>
        <w:rPr>
          <w:spacing w:val="6"/>
        </w:rPr>
        <w:t xml:space="preserve"> </w:t>
      </w:r>
      <w:r>
        <w:t>the  caste</w:t>
      </w:r>
      <w:r>
        <w:rPr>
          <w:spacing w:val="47"/>
        </w:rPr>
        <w:t xml:space="preserve"> </w:t>
      </w:r>
      <w:r>
        <w:t>system</w:t>
      </w:r>
      <w:r>
        <w:rPr>
          <w:spacing w:val="31"/>
        </w:rPr>
        <w:t xml:space="preserve"> </w:t>
      </w:r>
      <w:r>
        <w:rPr>
          <w:w w:val="101"/>
        </w:rPr>
        <w:t xml:space="preserve">fos- </w:t>
      </w:r>
      <w:r>
        <w:t xml:space="preserve">tered </w:t>
      </w:r>
      <w:r>
        <w:rPr>
          <w:spacing w:val="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forces</w:t>
      </w:r>
      <w:r>
        <w:rPr>
          <w:spacing w:val="3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w w:val="106"/>
        </w:rPr>
        <w:t>communitarianism</w:t>
      </w:r>
      <w:r>
        <w:rPr>
          <w:spacing w:val="7"/>
          <w:w w:val="106"/>
        </w:rPr>
        <w:t xml:space="preserve"> </w:t>
      </w:r>
      <w:r>
        <w:rPr>
          <w:w w:val="54"/>
          <w:position w:val="2"/>
        </w:rPr>
        <w:t>Ž</w:t>
      </w:r>
      <w:r>
        <w:rPr>
          <w:w w:val="106"/>
        </w:rPr>
        <w:t>Alexander,</w:t>
      </w:r>
    </w:p>
    <w:p w:rsidR="00D909AC" w:rsidRDefault="008D1DD7">
      <w:pPr>
        <w:spacing w:line="220" w:lineRule="exact"/>
        <w:ind w:right="3874"/>
        <w:jc w:val="both"/>
      </w:pPr>
      <w:r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4" w:line="240" w:lineRule="exact"/>
        <w:ind w:right="75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8" w:space="471"/>
            <w:col w:w="4421"/>
          </w:cols>
        </w:sectPr>
      </w:pPr>
      <w:r>
        <w:t>When</w:t>
      </w:r>
      <w:r>
        <w:rPr>
          <w:spacing w:val="40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 xml:space="preserve">contrasts </w:t>
      </w:r>
      <w:r>
        <w:rPr>
          <w:spacing w:val="11"/>
        </w:rPr>
        <w:t xml:space="preserve"> </w:t>
      </w:r>
      <w:r>
        <w:t>social</w:t>
      </w:r>
      <w:r>
        <w:rPr>
          <w:spacing w:val="21"/>
        </w:rPr>
        <w:t xml:space="preserve"> </w:t>
      </w:r>
      <w:r>
        <w:rPr>
          <w:w w:val="107"/>
        </w:rPr>
        <w:t xml:space="preserve">organization </w:t>
      </w:r>
      <w:r>
        <w:t>in</w:t>
      </w:r>
      <w:r>
        <w:rPr>
          <w:spacing w:val="14"/>
        </w:rPr>
        <w:t xml:space="preserve"> </w:t>
      </w:r>
      <w:r>
        <w:rPr>
          <w:w w:val="107"/>
        </w:rPr>
        <w:t>Ke</w:t>
      </w:r>
      <w:r>
        <w:rPr>
          <w:spacing w:val="1"/>
          <w:w w:val="107"/>
        </w:rPr>
        <w:t>r</w:t>
      </w:r>
      <w:r>
        <w:rPr>
          <w:w w:val="99"/>
        </w:rPr>
        <w:t xml:space="preserve">- </w:t>
      </w:r>
      <w:r>
        <w:t xml:space="preserve">ala  </w:t>
      </w:r>
      <w:r>
        <w:rPr>
          <w:spacing w:val="5"/>
        </w:rPr>
        <w:t xml:space="preserve"> </w:t>
      </w:r>
      <w:r>
        <w:t xml:space="preserve">with </w:t>
      </w:r>
      <w:r>
        <w:rPr>
          <w:spacing w:val="41"/>
        </w:rPr>
        <w:t xml:space="preserve"> </w:t>
      </w:r>
      <w:r>
        <w:t xml:space="preserve">social   </w:t>
      </w:r>
      <w:r>
        <w:rPr>
          <w:w w:val="107"/>
        </w:rPr>
        <w:t xml:space="preserve">organization </w:t>
      </w:r>
      <w:r>
        <w:rPr>
          <w:spacing w:val="26"/>
          <w:w w:val="107"/>
        </w:rPr>
        <w:t xml:space="preserve"> </w:t>
      </w:r>
      <w:r>
        <w:t xml:space="preserve">in </w:t>
      </w:r>
      <w:r>
        <w:rPr>
          <w:spacing w:val="43"/>
        </w:rPr>
        <w:t xml:space="preserve"> </w:t>
      </w:r>
      <w:r>
        <w:t xml:space="preserve">the  </w:t>
      </w:r>
      <w:r>
        <w:rPr>
          <w:spacing w:val="15"/>
        </w:rPr>
        <w:t xml:space="preserve"> </w:t>
      </w:r>
      <w:r>
        <w:rPr>
          <w:w w:val="106"/>
        </w:rPr>
        <w:t xml:space="preserve">developed </w:t>
      </w:r>
      <w:r>
        <w:t>world,</w:t>
      </w:r>
      <w:r>
        <w:rPr>
          <w:spacing w:val="29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finds</w:t>
      </w:r>
      <w:r>
        <w:rPr>
          <w:spacing w:val="3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 xml:space="preserve">number 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 xml:space="preserve">critical  </w:t>
      </w:r>
      <w:r>
        <w:rPr>
          <w:w w:val="105"/>
        </w:rPr>
        <w:t xml:space="preserve">differences. </w:t>
      </w:r>
      <w:r>
        <w:t xml:space="preserve">Kerala </w:t>
      </w:r>
      <w:r>
        <w:rPr>
          <w:spacing w:val="11"/>
        </w:rPr>
        <w:t xml:space="preserve"> </w:t>
      </w:r>
      <w:r>
        <w:t xml:space="preserve">manages </w:t>
      </w:r>
      <w:r>
        <w:rPr>
          <w:spacing w:val="8"/>
        </w:rPr>
        <w:t xml:space="preserve"> </w:t>
      </w:r>
      <w:r>
        <w:t xml:space="preserve">natural </w:t>
      </w:r>
      <w:r>
        <w:rPr>
          <w:spacing w:val="27"/>
        </w:rPr>
        <w:t xml:space="preserve"> </w:t>
      </w:r>
      <w:r>
        <w:t xml:space="preserve">resources 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 xml:space="preserve">view </w:t>
      </w:r>
      <w:r>
        <w:rPr>
          <w:w w:val="105"/>
        </w:rPr>
        <w:t xml:space="preserve">in </w:t>
      </w:r>
      <w:r>
        <w:t>mind</w:t>
      </w:r>
      <w:r>
        <w:rPr>
          <w:spacing w:val="29"/>
        </w:rPr>
        <w:t xml:space="preserve"> </w:t>
      </w:r>
      <w:r>
        <w:t xml:space="preserve">that </w:t>
      </w:r>
      <w:r>
        <w:rPr>
          <w:spacing w:val="1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limited,</w:t>
      </w:r>
      <w:r>
        <w:rPr>
          <w:spacing w:val="37"/>
        </w:rPr>
        <w:t xml:space="preserve"> </w:t>
      </w:r>
      <w:r>
        <w:t>whereas  the</w:t>
      </w:r>
      <w:r>
        <w:rPr>
          <w:spacing w:val="40"/>
        </w:rPr>
        <w:t xml:space="preserve"> </w:t>
      </w:r>
      <w:r>
        <w:rPr>
          <w:w w:val="108"/>
        </w:rPr>
        <w:t xml:space="preserve">dominant </w:t>
      </w:r>
      <w:r>
        <w:t>ideology</w:t>
      </w:r>
      <w:r>
        <w:rPr>
          <w:spacing w:val="23"/>
        </w:rPr>
        <w:t xml:space="preserve"> </w:t>
      </w:r>
      <w:r>
        <w:t xml:space="preserve">that </w:t>
      </w:r>
      <w:r>
        <w:rPr>
          <w:spacing w:val="2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guided</w:t>
      </w:r>
      <w:r>
        <w:rPr>
          <w:spacing w:val="37"/>
        </w:rPr>
        <w:t xml:space="preserve"> </w:t>
      </w:r>
      <w:r>
        <w:rPr>
          <w:w w:val="107"/>
        </w:rPr>
        <w:t xml:space="preserve">development </w:t>
      </w:r>
      <w:r>
        <w:t>science</w:t>
      </w:r>
      <w:r>
        <w:rPr>
          <w:spacing w:val="38"/>
        </w:rPr>
        <w:t xml:space="preserve"> </w:t>
      </w:r>
      <w:r>
        <w:rPr>
          <w:w w:val="108"/>
        </w:rPr>
        <w:t xml:space="preserve">re- </w:t>
      </w:r>
      <w:r>
        <w:t xml:space="preserve">gards </w:t>
      </w:r>
      <w:r>
        <w:rPr>
          <w:spacing w:val="22"/>
        </w:rPr>
        <w:t xml:space="preserve"> </w:t>
      </w:r>
      <w:r>
        <w:t xml:space="preserve">natural  </w:t>
      </w:r>
      <w:r>
        <w:rPr>
          <w:spacing w:val="14"/>
        </w:rPr>
        <w:t xml:space="preserve"> </w:t>
      </w:r>
      <w:r>
        <w:t xml:space="preserve">resources  </w:t>
      </w:r>
      <w:r>
        <w:rPr>
          <w:spacing w:val="10"/>
        </w:rPr>
        <w:t xml:space="preserve"> </w:t>
      </w:r>
      <w:r>
        <w:t xml:space="preserve">as </w:t>
      </w:r>
      <w:r>
        <w:rPr>
          <w:spacing w:val="12"/>
        </w:rPr>
        <w:t xml:space="preserve"> </w:t>
      </w:r>
      <w:r>
        <w:t xml:space="preserve">unlimited.   The </w:t>
      </w:r>
      <w:r>
        <w:rPr>
          <w:spacing w:val="29"/>
        </w:rPr>
        <w:t xml:space="preserve"> </w:t>
      </w:r>
      <w:r>
        <w:rPr>
          <w:w w:val="105"/>
        </w:rPr>
        <w:t xml:space="preserve">eco- </w:t>
      </w:r>
      <w:r>
        <w:t xml:space="preserve">nomic  objective </w:t>
      </w:r>
      <w:r>
        <w:rPr>
          <w:spacing w:val="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 xml:space="preserve">Kerala 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 xml:space="preserve">not </w:t>
      </w:r>
      <w:r>
        <w:rPr>
          <w:spacing w:val="5"/>
        </w:rPr>
        <w:t xml:space="preserve"> </w:t>
      </w:r>
      <w:r>
        <w:rPr>
          <w:w w:val="110"/>
        </w:rPr>
        <w:t>production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but </w:t>
      </w:r>
      <w:r>
        <w:t xml:space="preserve">equitable </w:t>
      </w:r>
      <w:r>
        <w:rPr>
          <w:spacing w:val="37"/>
        </w:rPr>
        <w:t xml:space="preserve"> </w:t>
      </w:r>
      <w:r>
        <w:rPr>
          <w:w w:val="107"/>
        </w:rPr>
        <w:t>distribution.</w:t>
      </w:r>
      <w:r>
        <w:rPr>
          <w:spacing w:val="22"/>
          <w:w w:val="107"/>
        </w:rPr>
        <w:t xml:space="preserve"> </w:t>
      </w:r>
      <w:r>
        <w:t xml:space="preserve">The  technological </w:t>
      </w:r>
      <w:r>
        <w:rPr>
          <w:spacing w:val="30"/>
        </w:rPr>
        <w:t xml:space="preserve"> </w:t>
      </w:r>
      <w:r>
        <w:rPr>
          <w:w w:val="109"/>
        </w:rPr>
        <w:t>emph</w:t>
      </w:r>
      <w:r>
        <w:rPr>
          <w:spacing w:val="-1"/>
          <w:w w:val="109"/>
        </w:rPr>
        <w:t>a</w:t>
      </w:r>
      <w:r>
        <w:rPr>
          <w:w w:val="99"/>
        </w:rPr>
        <w:t xml:space="preserve">- </w:t>
      </w:r>
      <w:r>
        <w:t>sis</w:t>
      </w:r>
      <w:r>
        <w:rPr>
          <w:spacing w:val="1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 xml:space="preserve">Kerala 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 xml:space="preserve">machinery </w:t>
      </w:r>
      <w:r>
        <w:rPr>
          <w:spacing w:val="10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w w:val="110"/>
        </w:rPr>
        <w:t>equipment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but </w:t>
      </w:r>
      <w:r>
        <w:rPr>
          <w:w w:val="107"/>
        </w:rPr>
        <w:t>information</w:t>
      </w:r>
      <w:r>
        <w:rPr>
          <w:spacing w:val="3"/>
          <w:w w:val="10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06"/>
        </w:rPr>
        <w:t xml:space="preserve">organization.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rPr>
          <w:w w:val="108"/>
        </w:rPr>
        <w:t xml:space="preserve">manner, </w:t>
      </w:r>
      <w:r>
        <w:t xml:space="preserve">Kerala </w:t>
      </w:r>
      <w:r>
        <w:rPr>
          <w:spacing w:val="28"/>
        </w:rPr>
        <w:t xml:space="preserve"> </w:t>
      </w:r>
      <w:r>
        <w:t xml:space="preserve">has  avoided </w:t>
      </w:r>
      <w:r>
        <w:rPr>
          <w:spacing w:val="12"/>
        </w:rPr>
        <w:t xml:space="preserve"> </w:t>
      </w:r>
      <w:r>
        <w:t>heavy</w:t>
      </w:r>
      <w:r>
        <w:rPr>
          <w:spacing w:val="41"/>
        </w:rPr>
        <w:t xml:space="preserve"> </w:t>
      </w:r>
      <w:r>
        <w:t xml:space="preserve">industry.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w w:val="105"/>
        </w:rPr>
        <w:t xml:space="preserve">decision </w:t>
      </w:r>
      <w:r>
        <w:t>system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 xml:space="preserve">Kerala 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executive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06"/>
        </w:rPr>
        <w:t xml:space="preserve">hierarchical, </w:t>
      </w:r>
      <w:r>
        <w:t>as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West,</w:t>
      </w:r>
      <w:r>
        <w:rPr>
          <w:spacing w:val="24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rPr>
          <w:w w:val="109"/>
        </w:rPr>
        <w:t>deliberate</w:t>
      </w:r>
      <w:r>
        <w:rPr>
          <w:spacing w:val="3"/>
          <w:w w:val="10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 xml:space="preserve">lateral.  </w:t>
      </w:r>
      <w:r>
        <w:rPr>
          <w:w w:val="104"/>
        </w:rPr>
        <w:t xml:space="preserve">Individ- </w:t>
      </w:r>
      <w:r>
        <w:t>ualism  is</w:t>
      </w:r>
      <w:r>
        <w:rPr>
          <w:spacing w:val="25"/>
        </w:rPr>
        <w:t xml:space="preserve"> </w:t>
      </w:r>
      <w:r>
        <w:rPr>
          <w:w w:val="106"/>
        </w:rPr>
        <w:t>de-emphasized</w:t>
      </w:r>
      <w:r>
        <w:rPr>
          <w:spacing w:val="18"/>
          <w:w w:val="106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t>society</w:t>
      </w:r>
      <w:r>
        <w:rPr>
          <w:spacing w:val="3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w w:val="106"/>
        </w:rPr>
        <w:t xml:space="preserve">organized </w:t>
      </w:r>
      <w:r>
        <w:t>around  the</w:t>
      </w:r>
      <w:r>
        <w:rPr>
          <w:spacing w:val="27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community.</w:t>
      </w:r>
      <w:r>
        <w:rPr>
          <w:spacing w:val="2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rPr>
          <w:w w:val="111"/>
        </w:rPr>
        <w:t>att</w:t>
      </w:r>
      <w:r>
        <w:rPr>
          <w:spacing w:val="4"/>
          <w:w w:val="111"/>
        </w:rPr>
        <w:t>i</w:t>
      </w:r>
      <w:r>
        <w:rPr>
          <w:w w:val="99"/>
        </w:rPr>
        <w:t xml:space="preserve">- </w:t>
      </w:r>
      <w:r>
        <w:t xml:space="preserve">tude </w:t>
      </w:r>
      <w:r>
        <w:rPr>
          <w:spacing w:val="29"/>
        </w:rPr>
        <w:t xml:space="preserve"> </w:t>
      </w:r>
      <w:r>
        <w:t xml:space="preserve">in  Kerala </w:t>
      </w:r>
      <w:r>
        <w:rPr>
          <w:spacing w:val="3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one </w:t>
      </w:r>
      <w:r>
        <w:rPr>
          <w:spacing w:val="1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 xml:space="preserve">enjoyment </w:t>
      </w:r>
      <w:r>
        <w:rPr>
          <w:spacing w:val="40"/>
        </w:rPr>
        <w:t xml:space="preserve"> </w:t>
      </w:r>
      <w:r>
        <w:t xml:space="preserve">rather  </w:t>
      </w:r>
      <w:r>
        <w:rPr>
          <w:spacing w:val="2"/>
        </w:rPr>
        <w:t xml:space="preserve"> </w:t>
      </w:r>
      <w:r>
        <w:rPr>
          <w:w w:val="111"/>
        </w:rPr>
        <w:t xml:space="preserve">than </w:t>
      </w:r>
      <w:r>
        <w:rPr>
          <w:spacing w:val="1"/>
        </w:rPr>
        <w:t>a</w:t>
      </w:r>
      <w:r>
        <w:rPr>
          <w:spacing w:val="-2"/>
        </w:rPr>
        <w:t>vo</w:t>
      </w:r>
      <w:r>
        <w:rPr>
          <w:spacing w:val="1"/>
        </w:rPr>
        <w:t>i</w:t>
      </w:r>
      <w:r>
        <w:rPr>
          <w:spacing w:val="-2"/>
        </w:rPr>
        <w:t>d</w:t>
      </w:r>
      <w:r>
        <w:rPr>
          <w:spacing w:val="1"/>
        </w:rPr>
        <w:t>ance</w:t>
      </w:r>
      <w:r>
        <w:t xml:space="preserve">,    </w:t>
      </w:r>
      <w:r>
        <w:rPr>
          <w:spacing w:val="-2"/>
        </w:rPr>
        <w:t>w</w:t>
      </w:r>
      <w:r>
        <w:rPr>
          <w:spacing w:val="1"/>
        </w:rPr>
        <w:t>hic</w:t>
      </w:r>
      <w:r>
        <w:t xml:space="preserve">h  </w:t>
      </w:r>
      <w:r>
        <w:rPr>
          <w:spacing w:val="16"/>
        </w:rPr>
        <w:t xml:space="preserve"> </w:t>
      </w:r>
      <w:r>
        <w:rPr>
          <w:spacing w:val="1"/>
        </w:rPr>
        <w:t>afflict</w:t>
      </w:r>
      <w:r>
        <w:t xml:space="preserve">s  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-2"/>
        </w:rPr>
        <w:t>d</w:t>
      </w:r>
      <w:r>
        <w:rPr>
          <w:spacing w:val="1"/>
        </w:rPr>
        <w:t>ustria</w:t>
      </w:r>
      <w:r>
        <w:t xml:space="preserve">l   </w:t>
      </w:r>
      <w:r>
        <w:rPr>
          <w:spacing w:val="12"/>
        </w:rPr>
        <w:t xml:space="preserve"> </w:t>
      </w:r>
      <w:r>
        <w:rPr>
          <w:spacing w:val="1"/>
          <w:w w:val="98"/>
        </w:rPr>
        <w:t>s</w:t>
      </w:r>
      <w:r>
        <w:rPr>
          <w:spacing w:val="-2"/>
          <w:w w:val="109"/>
        </w:rPr>
        <w:t>o</w:t>
      </w:r>
      <w:r>
        <w:rPr>
          <w:spacing w:val="1"/>
          <w:w w:val="99"/>
        </w:rPr>
        <w:t>c</w:t>
      </w:r>
      <w:r>
        <w:rPr>
          <w:spacing w:val="1"/>
          <w:w w:val="105"/>
        </w:rPr>
        <w:t xml:space="preserve">ieties. </w:t>
      </w:r>
      <w:r>
        <w:t>Lastly,</w:t>
      </w:r>
      <w:r>
        <w:rPr>
          <w:spacing w:val="2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area </w:t>
      </w:r>
      <w:r>
        <w:rPr>
          <w:spacing w:val="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leisure,</w:t>
      </w:r>
      <w:r>
        <w:rPr>
          <w:spacing w:val="4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people</w:t>
      </w:r>
      <w:r>
        <w:rPr>
          <w:spacing w:val="4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08"/>
        </w:rPr>
        <w:t>Kerala</w:t>
      </w:r>
    </w:p>
    <w:p w:rsidR="00D909AC" w:rsidRDefault="008D1DD7">
      <w:pPr>
        <w:spacing w:line="180" w:lineRule="exact"/>
        <w:ind w:left="116" w:right="-53"/>
      </w:pPr>
      <w:r>
        <w:rPr>
          <w:w w:val="54"/>
          <w:position w:val="2"/>
        </w:rPr>
        <w:lastRenderedPageBreak/>
        <w:t>Ž</w:t>
      </w:r>
      <w:r>
        <w:rPr>
          <w:w w:val="105"/>
        </w:rPr>
        <w:t>except</w:t>
      </w:r>
      <w:r>
        <w:t xml:space="preserve"> </w:t>
      </w:r>
      <w:r>
        <w:rPr>
          <w:spacing w:val="10"/>
        </w:rPr>
        <w:t xml:space="preserve"> </w:t>
      </w:r>
      <w:r>
        <w:t xml:space="preserve">in </w:t>
      </w:r>
      <w:r>
        <w:rPr>
          <w:spacing w:val="18"/>
        </w:rPr>
        <w:t xml:space="preserve"> </w:t>
      </w:r>
      <w:r>
        <w:t xml:space="preserve">Vitamin </w:t>
      </w:r>
      <w:r>
        <w:rPr>
          <w:spacing w:val="48"/>
        </w:rPr>
        <w:t xml:space="preserve"> </w:t>
      </w:r>
      <w:r>
        <w:t xml:space="preserve">C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37"/>
        </w:rPr>
        <w:t xml:space="preserve"> </w:t>
      </w:r>
      <w:r>
        <w:rPr>
          <w:w w:val="104"/>
        </w:rPr>
        <w:t>calciu</w:t>
      </w:r>
      <w:r>
        <w:rPr>
          <w:spacing w:val="3"/>
          <w:w w:val="104"/>
        </w:rPr>
        <w:t>m</w:t>
      </w:r>
      <w:r>
        <w:rPr>
          <w:w w:val="133"/>
          <w:position w:val="2"/>
        </w:rPr>
        <w:t>.</w:t>
      </w:r>
    </w:p>
    <w:p w:rsidR="00D909AC" w:rsidRDefault="008D1DD7">
      <w:pPr>
        <w:spacing w:line="180" w:lineRule="exact"/>
        <w:ind w:right="-50"/>
      </w:pPr>
      <w:r>
        <w:br w:type="column"/>
      </w:r>
      <w:r>
        <w:lastRenderedPageBreak/>
        <w:t xml:space="preserve">is </w:t>
      </w:r>
      <w:r>
        <w:rPr>
          <w:spacing w:val="7"/>
        </w:rPr>
        <w:t xml:space="preserve"> </w:t>
      </w:r>
      <w:r>
        <w:t xml:space="preserve">lower </w:t>
      </w:r>
      <w:r>
        <w:rPr>
          <w:spacing w:val="24"/>
        </w:rPr>
        <w:t xml:space="preserve"> </w:t>
      </w:r>
      <w:r>
        <w:rPr>
          <w:w w:val="105"/>
        </w:rPr>
        <w:t>in</w:t>
      </w:r>
    </w:p>
    <w:p w:rsidR="00D909AC" w:rsidRDefault="008D1DD7">
      <w:pPr>
        <w:spacing w:before="4"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3325" w:space="108"/>
            <w:col w:w="986" w:space="479"/>
            <w:col w:w="4422"/>
          </w:cols>
        </w:sectPr>
      </w:pPr>
      <w:r>
        <w:br w:type="column"/>
      </w:r>
      <w:r>
        <w:lastRenderedPageBreak/>
        <w:t xml:space="preserve">have </w:t>
      </w:r>
      <w:r>
        <w:rPr>
          <w:spacing w:val="36"/>
        </w:rPr>
        <w:t xml:space="preserve"> </w:t>
      </w:r>
      <w:r>
        <w:t xml:space="preserve">not </w:t>
      </w:r>
      <w:r>
        <w:rPr>
          <w:spacing w:val="45"/>
        </w:rPr>
        <w:t xml:space="preserve"> </w:t>
      </w:r>
      <w:r>
        <w:t xml:space="preserve">forsaken  </w:t>
      </w:r>
      <w:r>
        <w:rPr>
          <w:spacing w:val="17"/>
        </w:rPr>
        <w:t xml:space="preserve"> </w:t>
      </w:r>
      <w:r>
        <w:rPr>
          <w:w w:val="109"/>
        </w:rPr>
        <w:t xml:space="preserve">traditional </w:t>
      </w:r>
      <w:r>
        <w:rPr>
          <w:spacing w:val="12"/>
          <w:w w:val="109"/>
        </w:rPr>
        <w:t xml:space="preserve"> </w:t>
      </w:r>
      <w:r>
        <w:t xml:space="preserve">forms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rPr>
          <w:w w:val="107"/>
        </w:rPr>
        <w:t>amus</w:t>
      </w:r>
      <w:r>
        <w:rPr>
          <w:spacing w:val="2"/>
          <w:w w:val="107"/>
        </w:rPr>
        <w:t>e</w:t>
      </w:r>
      <w:r>
        <w:rPr>
          <w:w w:val="99"/>
        </w:rPr>
        <w:t>-</w:t>
      </w:r>
    </w:p>
    <w:p w:rsidR="00D909AC" w:rsidRDefault="008D1DD7">
      <w:pPr>
        <w:spacing w:line="200" w:lineRule="exact"/>
        <w:ind w:left="116" w:right="-28"/>
        <w:jc w:val="both"/>
      </w:pPr>
      <w:r>
        <w:lastRenderedPageBreak/>
        <w:t xml:space="preserve">Kerala  </w:t>
      </w:r>
      <w:r>
        <w:rPr>
          <w:spacing w:val="14"/>
        </w:rPr>
        <w:t xml:space="preserve"> </w:t>
      </w:r>
      <w:r>
        <w:t xml:space="preserve">than  </w:t>
      </w:r>
      <w:r>
        <w:rPr>
          <w:spacing w:val="9"/>
        </w:rPr>
        <w:t xml:space="preserve"> </w:t>
      </w:r>
      <w:r>
        <w:rPr>
          <w:w w:val="108"/>
        </w:rPr>
        <w:t xml:space="preserve">recommended. </w:t>
      </w:r>
      <w:r>
        <w:rPr>
          <w:spacing w:val="2"/>
          <w:w w:val="108"/>
        </w:rPr>
        <w:t xml:space="preserve"> </w:t>
      </w:r>
      <w:r>
        <w:t xml:space="preserve">Yet, </w:t>
      </w:r>
      <w:r>
        <w:rPr>
          <w:spacing w:val="42"/>
        </w:rPr>
        <w:t xml:space="preserve"> </w:t>
      </w:r>
      <w:r>
        <w:t xml:space="preserve">through  </w:t>
      </w:r>
      <w:r>
        <w:rPr>
          <w:spacing w:val="18"/>
        </w:rPr>
        <w:t xml:space="preserve"> </w:t>
      </w:r>
      <w:r>
        <w:rPr>
          <w:w w:val="108"/>
        </w:rPr>
        <w:t>equ</w:t>
      </w:r>
      <w:r>
        <w:rPr>
          <w:spacing w:val="1"/>
          <w:w w:val="108"/>
        </w:rPr>
        <w:t>i</w:t>
      </w:r>
      <w:r>
        <w:rPr>
          <w:w w:val="99"/>
        </w:rPr>
        <w:t>-</w:t>
      </w:r>
    </w:p>
    <w:p w:rsidR="00D909AC" w:rsidRDefault="008D1DD7">
      <w:pPr>
        <w:spacing w:before="14" w:line="254" w:lineRule="auto"/>
        <w:ind w:left="116" w:right="-34"/>
        <w:jc w:val="both"/>
      </w:pPr>
      <w:r>
        <w:t xml:space="preserve">table </w:t>
      </w:r>
      <w:r>
        <w:rPr>
          <w:spacing w:val="11"/>
        </w:rPr>
        <w:t xml:space="preserve"> </w:t>
      </w:r>
      <w:r>
        <w:t>food</w:t>
      </w:r>
      <w:r>
        <w:rPr>
          <w:spacing w:val="42"/>
        </w:rPr>
        <w:t xml:space="preserve"> </w:t>
      </w:r>
      <w:r>
        <w:rPr>
          <w:w w:val="107"/>
        </w:rPr>
        <w:t>distribution</w:t>
      </w:r>
      <w:r>
        <w:rPr>
          <w:spacing w:val="23"/>
          <w:w w:val="107"/>
        </w:rPr>
        <w:t xml:space="preserve"> </w:t>
      </w:r>
      <w:r>
        <w:t xml:space="preserve">and  efficient </w:t>
      </w:r>
      <w:r>
        <w:rPr>
          <w:spacing w:val="12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w w:val="102"/>
        </w:rPr>
        <w:t>avai</w:t>
      </w:r>
      <w:r>
        <w:rPr>
          <w:spacing w:val="2"/>
          <w:w w:val="102"/>
        </w:rPr>
        <w:t>l</w:t>
      </w:r>
      <w:r>
        <w:rPr>
          <w:w w:val="99"/>
        </w:rPr>
        <w:t xml:space="preserve">- </w:t>
      </w:r>
      <w:r>
        <w:t xml:space="preserve">able </w:t>
      </w:r>
      <w:r>
        <w:rPr>
          <w:spacing w:val="8"/>
        </w:rPr>
        <w:t xml:space="preserve"> </w:t>
      </w:r>
      <w:r>
        <w:rPr>
          <w:w w:val="109"/>
        </w:rPr>
        <w:t>nutrients</w:t>
      </w:r>
      <w:r>
        <w:rPr>
          <w:spacing w:val="35"/>
          <w:w w:val="109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child</w:t>
      </w:r>
      <w:r>
        <w:rPr>
          <w:spacing w:val="47"/>
        </w:rPr>
        <w:t xml:space="preserve"> </w:t>
      </w:r>
      <w:r>
        <w:rPr>
          <w:w w:val="109"/>
        </w:rPr>
        <w:t>nutrition</w:t>
      </w:r>
      <w:r>
        <w:rPr>
          <w:spacing w:val="32"/>
          <w:w w:val="109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women  in</w:t>
      </w:r>
      <w:r>
        <w:rPr>
          <w:spacing w:val="40"/>
        </w:rPr>
        <w:t xml:space="preserve"> </w:t>
      </w:r>
      <w:r>
        <w:rPr>
          <w:w w:val="111"/>
        </w:rPr>
        <w:t xml:space="preserve">a </w:t>
      </w:r>
      <w:r>
        <w:t>society</w:t>
      </w:r>
      <w:r>
        <w:rPr>
          <w:spacing w:val="47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86</w:t>
      </w:r>
      <w:r>
        <w:rPr>
          <w:spacing w:val="34"/>
        </w:rPr>
        <w:t xml:space="preserve"> </w:t>
      </w:r>
      <w:r>
        <w:t xml:space="preserve">percent 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females </w:t>
      </w:r>
      <w:r>
        <w:rPr>
          <w:spacing w:val="19"/>
        </w:rPr>
        <w:t xml:space="preserve"> </w:t>
      </w:r>
      <w:r>
        <w:t xml:space="preserve">are </w:t>
      </w:r>
      <w:r>
        <w:rPr>
          <w:spacing w:val="16"/>
        </w:rPr>
        <w:t xml:space="preserve"> </w:t>
      </w:r>
      <w:r>
        <w:rPr>
          <w:w w:val="107"/>
        </w:rPr>
        <w:t xml:space="preserve">liter- </w:t>
      </w:r>
      <w:r>
        <w:t xml:space="preserve">ate, </w:t>
      </w:r>
      <w:r>
        <w:rPr>
          <w:spacing w:val="7"/>
        </w:rPr>
        <w:t xml:space="preserve"> </w:t>
      </w:r>
      <w:r>
        <w:t xml:space="preserve">Kerala </w:t>
      </w:r>
      <w:r>
        <w:rPr>
          <w:spacing w:val="25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virtually</w:t>
      </w:r>
      <w:r>
        <w:rPr>
          <w:spacing w:val="46"/>
        </w:rPr>
        <w:t xml:space="preserve"> </w:t>
      </w:r>
      <w:r>
        <w:t xml:space="preserve">eliminated </w:t>
      </w:r>
      <w:r>
        <w:rPr>
          <w:spacing w:val="39"/>
        </w:rPr>
        <w:t xml:space="preserve"> </w:t>
      </w:r>
      <w:r>
        <w:rPr>
          <w:w w:val="108"/>
        </w:rPr>
        <w:t xml:space="preserve">malnutrition. </w:t>
      </w:r>
      <w:r>
        <w:t>In</w:t>
      </w:r>
      <w:r>
        <w:rPr>
          <w:spacing w:val="24"/>
        </w:rPr>
        <w:t xml:space="preserve"> </w:t>
      </w:r>
      <w:r>
        <w:t xml:space="preserve">health </w:t>
      </w:r>
      <w:r>
        <w:rPr>
          <w:spacing w:val="3"/>
        </w:rPr>
        <w:t xml:space="preserve"> </w:t>
      </w:r>
      <w:r>
        <w:t>care,</w:t>
      </w:r>
      <w:r>
        <w:rPr>
          <w:spacing w:val="31"/>
        </w:rPr>
        <w:t xml:space="preserve"> </w:t>
      </w:r>
      <w:r>
        <w:t>Kerala  practices  the</w:t>
      </w:r>
      <w:r>
        <w:rPr>
          <w:spacing w:val="36"/>
        </w:rPr>
        <w:t xml:space="preserve"> </w:t>
      </w:r>
      <w:r>
        <w:t>ayurvedic</w:t>
      </w:r>
      <w:r>
        <w:rPr>
          <w:spacing w:val="27"/>
        </w:rPr>
        <w:t xml:space="preserve"> </w:t>
      </w:r>
      <w:r>
        <w:rPr>
          <w:w w:val="110"/>
        </w:rPr>
        <w:t xml:space="preserve">and </w:t>
      </w:r>
      <w:r>
        <w:rPr>
          <w:w w:val="108"/>
        </w:rPr>
        <w:t>homeopathic</w:t>
      </w:r>
      <w:r>
        <w:rPr>
          <w:spacing w:val="53"/>
          <w:w w:val="108"/>
        </w:rPr>
        <w:t xml:space="preserve"> </w:t>
      </w:r>
      <w:r>
        <w:rPr>
          <w:w w:val="108"/>
        </w:rPr>
        <w:t xml:space="preserve">traditions </w:t>
      </w:r>
      <w:r>
        <w:rPr>
          <w:spacing w:val="4"/>
          <w:w w:val="108"/>
        </w:rPr>
        <w:t xml:space="preserve"> </w:t>
      </w:r>
      <w:r>
        <w:t xml:space="preserve">while </w:t>
      </w:r>
      <w:r>
        <w:rPr>
          <w:spacing w:val="18"/>
        </w:rPr>
        <w:t xml:space="preserve"> </w:t>
      </w:r>
      <w:r>
        <w:t xml:space="preserve">adopting  </w:t>
      </w:r>
      <w:r>
        <w:rPr>
          <w:spacing w:val="3"/>
        </w:rPr>
        <w:t xml:space="preserve"> </w:t>
      </w:r>
      <w:r>
        <w:rPr>
          <w:w w:val="108"/>
        </w:rPr>
        <w:t>methods</w:t>
      </w:r>
    </w:p>
    <w:p w:rsidR="00D909AC" w:rsidRDefault="008D1DD7">
      <w:pPr>
        <w:spacing w:before="5" w:line="240" w:lineRule="exact"/>
        <w:ind w:right="83"/>
        <w:jc w:val="both"/>
      </w:pPr>
      <w:r>
        <w:br w:type="column"/>
      </w:r>
      <w:r>
        <w:lastRenderedPageBreak/>
        <w:t>ment,</w:t>
      </w:r>
      <w:r>
        <w:rPr>
          <w:spacing w:val="45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talk</w:t>
      </w:r>
      <w:r>
        <w:rPr>
          <w:spacing w:val="33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games,</w:t>
      </w:r>
      <w:r>
        <w:rPr>
          <w:spacing w:val="29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 xml:space="preserve">their </w:t>
      </w:r>
      <w:r>
        <w:rPr>
          <w:spacing w:val="1"/>
        </w:rPr>
        <w:t xml:space="preserve"> </w:t>
      </w:r>
      <w:r>
        <w:rPr>
          <w:w w:val="107"/>
        </w:rPr>
        <w:t xml:space="preserve">surrogates </w:t>
      </w:r>
      <w:r>
        <w:t>in</w:t>
      </w:r>
      <w:r>
        <w:rPr>
          <w:spacing w:val="31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developed </w:t>
      </w:r>
      <w:r>
        <w:rPr>
          <w:spacing w:val="12"/>
        </w:rPr>
        <w:t xml:space="preserve"> </w:t>
      </w:r>
      <w:r>
        <w:t>world,</w:t>
      </w:r>
      <w:r>
        <w:rPr>
          <w:spacing w:val="30"/>
        </w:rPr>
        <w:t xml:space="preserve"> </w:t>
      </w:r>
      <w:r>
        <w:rPr>
          <w:w w:val="110"/>
        </w:rPr>
        <w:t>entertainment</w:t>
      </w:r>
      <w:r>
        <w:rPr>
          <w:spacing w:val="26"/>
          <w:w w:val="110"/>
        </w:rPr>
        <w:t xml:space="preserve"> </w:t>
      </w:r>
      <w:r>
        <w:t xml:space="preserve">and  </w:t>
      </w:r>
      <w:r>
        <w:rPr>
          <w:w w:val="106"/>
        </w:rPr>
        <w:t xml:space="preserve">travel </w:t>
      </w:r>
      <w:r>
        <w:rPr>
          <w:w w:val="54"/>
          <w:position w:val="2"/>
        </w:rPr>
        <w:t>Ž</w:t>
      </w:r>
      <w:r>
        <w:rPr>
          <w:w w:val="106"/>
        </w:rPr>
        <w:t>Alexander,</w:t>
      </w:r>
      <w:r>
        <w:rPr>
          <w:spacing w:val="17"/>
        </w:rPr>
        <w:t xml:space="preserve"> </w:t>
      </w:r>
      <w:r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4" w:line="249" w:lineRule="auto"/>
        <w:ind w:right="80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3" w:space="476"/>
            <w:col w:w="4421"/>
          </w:cols>
        </w:sectPr>
      </w:pPr>
      <w:r>
        <w:t xml:space="preserve">These </w:t>
      </w:r>
      <w:r>
        <w:rPr>
          <w:spacing w:val="39"/>
        </w:rPr>
        <w:t xml:space="preserve"> </w:t>
      </w:r>
      <w:r>
        <w:t xml:space="preserve">differences  </w:t>
      </w:r>
      <w:r>
        <w:rPr>
          <w:spacing w:val="9"/>
        </w:rPr>
        <w:t xml:space="preserve"> </w:t>
      </w:r>
      <w:r>
        <w:t xml:space="preserve">may </w:t>
      </w:r>
      <w:r>
        <w:rPr>
          <w:spacing w:val="5"/>
        </w:rPr>
        <w:t xml:space="preserve"> </w:t>
      </w:r>
      <w:r>
        <w:t xml:space="preserve">serve </w:t>
      </w:r>
      <w:r>
        <w:rPr>
          <w:spacing w:val="18"/>
        </w:rPr>
        <w:t xml:space="preserve"> </w:t>
      </w:r>
      <w:r>
        <w:t xml:space="preserve">as </w:t>
      </w:r>
      <w:r>
        <w:rPr>
          <w:spacing w:val="10"/>
        </w:rPr>
        <w:t xml:space="preserve"> </w:t>
      </w:r>
      <w:r>
        <w:t xml:space="preserve">indicators   </w:t>
      </w:r>
      <w:r>
        <w:rPr>
          <w:w w:val="104"/>
        </w:rPr>
        <w:t xml:space="preserve">of </w:t>
      </w:r>
      <w:r>
        <w:t>how</w:t>
      </w:r>
      <w:r>
        <w:rPr>
          <w:spacing w:val="25"/>
        </w:rPr>
        <w:t xml:space="preserve"> </w:t>
      </w:r>
      <w:r>
        <w:t xml:space="preserve">other </w:t>
      </w:r>
      <w:r>
        <w:rPr>
          <w:spacing w:val="19"/>
        </w:rPr>
        <w:t xml:space="preserve"> </w:t>
      </w:r>
      <w:r>
        <w:t xml:space="preserve">societies </w:t>
      </w:r>
      <w:r>
        <w:rPr>
          <w:spacing w:val="10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 xml:space="preserve">foster </w:t>
      </w:r>
      <w:r>
        <w:rPr>
          <w:spacing w:val="10"/>
        </w:rPr>
        <w:t xml:space="preserve"> </w:t>
      </w:r>
      <w:r>
        <w:t>social</w:t>
      </w:r>
      <w:r>
        <w:rPr>
          <w:spacing w:val="38"/>
        </w:rPr>
        <w:t xml:space="preserve"> </w:t>
      </w:r>
      <w:r>
        <w:rPr>
          <w:w w:val="75"/>
        </w:rPr>
        <w:t>‘</w:t>
      </w:r>
      <w:r>
        <w:rPr>
          <w:spacing w:val="-35"/>
        </w:rPr>
        <w:t xml:space="preserve"> </w:t>
      </w:r>
      <w:r>
        <w:t>wellness’</w:t>
      </w:r>
      <w:r>
        <w:rPr>
          <w:spacing w:val="16"/>
        </w:rPr>
        <w:t xml:space="preserve"> </w:t>
      </w:r>
      <w:r>
        <w:rPr>
          <w:w w:val="105"/>
        </w:rPr>
        <w:t xml:space="preserve">in </w:t>
      </w:r>
      <w:r>
        <w:t>an</w:t>
      </w:r>
      <w:r>
        <w:rPr>
          <w:spacing w:val="42"/>
        </w:rPr>
        <w:t xml:space="preserve"> </w:t>
      </w:r>
      <w:r>
        <w:t xml:space="preserve">era </w:t>
      </w:r>
      <w:r>
        <w:rPr>
          <w:spacing w:val="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w w:val="107"/>
        </w:rPr>
        <w:t>overpopulation</w:t>
      </w:r>
      <w:r>
        <w:rPr>
          <w:spacing w:val="13"/>
          <w:w w:val="107"/>
        </w:rPr>
        <w:t xml:space="preserve"> </w:t>
      </w:r>
      <w:r>
        <w:t xml:space="preserve">and  resource </w:t>
      </w:r>
      <w:r>
        <w:rPr>
          <w:spacing w:val="29"/>
        </w:rPr>
        <w:t xml:space="preserve"> </w:t>
      </w:r>
      <w:r>
        <w:rPr>
          <w:w w:val="108"/>
        </w:rPr>
        <w:t xml:space="preserve">depletion. </w:t>
      </w:r>
      <w:r>
        <w:t xml:space="preserve">The </w:t>
      </w:r>
      <w:r>
        <w:rPr>
          <w:spacing w:val="47"/>
        </w:rPr>
        <w:t xml:space="preserve"> </w:t>
      </w:r>
      <w:r>
        <w:t xml:space="preserve">path  </w:t>
      </w:r>
      <w:r>
        <w:rPr>
          <w:spacing w:val="9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>social</w:t>
      </w:r>
      <w:r>
        <w:t xml:space="preserve"> </w:t>
      </w:r>
      <w:r>
        <w:rPr>
          <w:spacing w:val="22"/>
        </w:rPr>
        <w:t xml:space="preserve"> </w:t>
      </w:r>
      <w:r>
        <w:t xml:space="preserve">sustainability’,  </w:t>
      </w:r>
      <w:r>
        <w:rPr>
          <w:spacing w:val="1"/>
        </w:rPr>
        <w:t xml:space="preserve"> </w:t>
      </w:r>
      <w:r>
        <w:t xml:space="preserve">Kerala  </w:t>
      </w:r>
      <w:r>
        <w:rPr>
          <w:spacing w:val="17"/>
        </w:rPr>
        <w:t xml:space="preserve"> </w:t>
      </w:r>
      <w:r>
        <w:rPr>
          <w:w w:val="101"/>
        </w:rPr>
        <w:t>sug-</w:t>
      </w:r>
    </w:p>
    <w:p w:rsidR="00D909AC" w:rsidRDefault="00D909AC">
      <w:pPr>
        <w:spacing w:before="18" w:line="200" w:lineRule="exact"/>
        <w:sectPr w:rsidR="00D909AC">
          <w:headerReference w:type="default" r:id="rId13"/>
          <w:footerReference w:type="default" r:id="rId14"/>
          <w:pgSz w:w="9880" w:h="13920"/>
          <w:pgMar w:top="560" w:right="260" w:bottom="280" w:left="260" w:header="377" w:footer="807" w:gutter="0"/>
          <w:pgNumType w:start="155"/>
          <w:cols w:space="720"/>
        </w:sectPr>
      </w:pPr>
    </w:p>
    <w:p w:rsidR="00D909AC" w:rsidRDefault="008D1DD7">
      <w:pPr>
        <w:spacing w:before="31" w:line="257" w:lineRule="auto"/>
        <w:ind w:left="156" w:right="-34"/>
      </w:pPr>
      <w:r>
        <w:lastRenderedPageBreak/>
        <w:t>gests,</w:t>
      </w:r>
      <w:r>
        <w:rPr>
          <w:spacing w:val="49"/>
        </w:rPr>
        <w:t xml:space="preserve"> </w:t>
      </w:r>
      <w:r>
        <w:t>involves</w:t>
      </w:r>
      <w:r>
        <w:rPr>
          <w:spacing w:val="41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w w:val="108"/>
        </w:rPr>
        <w:t>transition</w:t>
      </w:r>
      <w:r>
        <w:rPr>
          <w:spacing w:val="38"/>
          <w:w w:val="108"/>
        </w:rPr>
        <w:t xml:space="preserve"> </w:t>
      </w:r>
      <w:r>
        <w:t xml:space="preserve">from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rPr>
          <w:w w:val="108"/>
        </w:rPr>
        <w:t xml:space="preserve">quantitative </w:t>
      </w:r>
      <w:r>
        <w:t>to</w:t>
      </w:r>
      <w:r>
        <w:rPr>
          <w:spacing w:val="36"/>
        </w:rPr>
        <w:t xml:space="preserve"> </w:t>
      </w:r>
      <w:r>
        <w:t xml:space="preserve">the  qualitative </w:t>
      </w:r>
      <w:r>
        <w:rPr>
          <w:spacing w:val="24"/>
        </w:rPr>
        <w:t xml:space="preserve"> </w:t>
      </w:r>
      <w:r>
        <w:t xml:space="preserve">pursuit </w:t>
      </w:r>
      <w:r>
        <w:rPr>
          <w:spacing w:val="1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human </w:t>
      </w:r>
      <w:r>
        <w:rPr>
          <w:spacing w:val="14"/>
        </w:rPr>
        <w:t xml:space="preserve"> </w:t>
      </w:r>
      <w:r>
        <w:rPr>
          <w:w w:val="110"/>
        </w:rPr>
        <w:t>betterment.</w:t>
      </w:r>
    </w:p>
    <w:p w:rsidR="00D909AC" w:rsidRDefault="00D909AC">
      <w:pPr>
        <w:spacing w:before="8" w:line="100" w:lineRule="exact"/>
        <w:rPr>
          <w:sz w:val="10"/>
          <w:szCs w:val="10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8D1DD7">
      <w:pPr>
        <w:spacing w:line="220" w:lineRule="exact"/>
        <w:ind w:left="156"/>
      </w:pPr>
      <w:r>
        <w:rPr>
          <w:b/>
          <w:position w:val="-1"/>
        </w:rPr>
        <w:t>Environmental</w:t>
      </w:r>
      <w:r>
        <w:rPr>
          <w:b/>
          <w:spacing w:val="13"/>
          <w:position w:val="-1"/>
        </w:rPr>
        <w:t xml:space="preserve"> </w:t>
      </w:r>
      <w:r>
        <w:rPr>
          <w:b/>
          <w:w w:val="102"/>
          <w:position w:val="-1"/>
        </w:rPr>
        <w:t>sustainability</w:t>
      </w:r>
    </w:p>
    <w:p w:rsidR="00D909AC" w:rsidRDefault="008D1DD7">
      <w:pPr>
        <w:spacing w:before="35" w:line="258" w:lineRule="auto"/>
        <w:ind w:right="83"/>
        <w:jc w:val="both"/>
        <w:sectPr w:rsidR="00D909AC">
          <w:type w:val="continuous"/>
          <w:pgSz w:w="9880" w:h="13920"/>
          <w:pgMar w:top="320" w:right="260" w:bottom="280" w:left="260" w:header="720" w:footer="720" w:gutter="0"/>
          <w:cols w:num="2" w:space="720" w:equalWidth="0">
            <w:col w:w="4454" w:space="484"/>
            <w:col w:w="4422"/>
          </w:cols>
        </w:sectPr>
      </w:pPr>
      <w:r>
        <w:br w:type="column"/>
      </w:r>
      <w:r>
        <w:lastRenderedPageBreak/>
        <w:t xml:space="preserve">opment 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simply</w:t>
      </w:r>
      <w:r>
        <w:rPr>
          <w:spacing w:val="7"/>
        </w:rPr>
        <w:t xml:space="preserve"> </w:t>
      </w:r>
      <w:r>
        <w:t xml:space="preserve">that </w:t>
      </w:r>
      <w:r>
        <w:rPr>
          <w:spacing w:val="2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destroying  the</w:t>
      </w:r>
      <w:r>
        <w:rPr>
          <w:spacing w:val="41"/>
        </w:rPr>
        <w:t xml:space="preserve"> </w:t>
      </w:r>
      <w:r>
        <w:rPr>
          <w:w w:val="105"/>
        </w:rPr>
        <w:t xml:space="preserve">environ- </w:t>
      </w:r>
      <w:r>
        <w:t xml:space="preserve">ment. </w:t>
      </w:r>
      <w:r>
        <w:rPr>
          <w:spacing w:val="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view is</w:t>
      </w:r>
      <w:r>
        <w:rPr>
          <w:spacing w:val="14"/>
        </w:rPr>
        <w:t xml:space="preserve"> </w:t>
      </w:r>
      <w:r>
        <w:t xml:space="preserve">superficial </w:t>
      </w:r>
      <w:r>
        <w:rPr>
          <w:spacing w:val="1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w w:val="106"/>
        </w:rPr>
        <w:t xml:space="preserve">extreme, </w:t>
      </w:r>
      <w:r>
        <w:t xml:space="preserve">however, </w:t>
      </w:r>
      <w:r>
        <w:rPr>
          <w:spacing w:val="42"/>
        </w:rPr>
        <w:t xml:space="preserve"> </w:t>
      </w:r>
      <w:r>
        <w:t xml:space="preserve">for </w:t>
      </w:r>
      <w:r>
        <w:rPr>
          <w:spacing w:val="33"/>
        </w:rPr>
        <w:t xml:space="preserve"> </w:t>
      </w:r>
      <w:r>
        <w:t xml:space="preserve">it </w:t>
      </w:r>
      <w:r>
        <w:rPr>
          <w:spacing w:val="29"/>
        </w:rPr>
        <w:t xml:space="preserve"> </w:t>
      </w:r>
      <w:r>
        <w:t xml:space="preserve">ignores </w:t>
      </w:r>
      <w:r>
        <w:rPr>
          <w:spacing w:val="48"/>
        </w:rPr>
        <w:t xml:space="preserve"> </w:t>
      </w:r>
      <w:r>
        <w:t xml:space="preserve">the   market  </w:t>
      </w:r>
      <w:r>
        <w:rPr>
          <w:spacing w:val="19"/>
        </w:rPr>
        <w:t xml:space="preserve"> </w:t>
      </w:r>
      <w:r>
        <w:t xml:space="preserve">forces </w:t>
      </w:r>
      <w:r>
        <w:rPr>
          <w:spacing w:val="44"/>
        </w:rPr>
        <w:t xml:space="preserve"> </w:t>
      </w:r>
      <w:r>
        <w:rPr>
          <w:w w:val="110"/>
        </w:rPr>
        <w:t xml:space="preserve">and </w:t>
      </w:r>
      <w:r>
        <w:t>social</w:t>
      </w:r>
      <w:r>
        <w:rPr>
          <w:spacing w:val="34"/>
        </w:rPr>
        <w:t xml:space="preserve"> </w:t>
      </w:r>
      <w:r>
        <w:t xml:space="preserve">inequalities </w:t>
      </w:r>
      <w:r>
        <w:rPr>
          <w:spacing w:val="31"/>
        </w:rPr>
        <w:t xml:space="preserve"> </w:t>
      </w:r>
      <w:r>
        <w:t xml:space="preserve">that </w:t>
      </w:r>
      <w:r>
        <w:rPr>
          <w:spacing w:val="11"/>
        </w:rPr>
        <w:t xml:space="preserve"> </w:t>
      </w:r>
      <w:r>
        <w:t>are  driving</w:t>
      </w:r>
      <w:r>
        <w:rPr>
          <w:spacing w:val="26"/>
        </w:rPr>
        <w:t xml:space="preserve"> </w:t>
      </w:r>
      <w:r>
        <w:rPr>
          <w:w w:val="107"/>
        </w:rPr>
        <w:t xml:space="preserve">environmental </w:t>
      </w:r>
      <w:r>
        <w:rPr>
          <w:w w:val="108"/>
        </w:rPr>
        <w:t>degradation.</w:t>
      </w:r>
    </w:p>
    <w:p w:rsidR="00D909AC" w:rsidRDefault="008D1DD7">
      <w:pPr>
        <w:spacing w:before="1" w:line="220" w:lineRule="exact"/>
        <w:jc w:val="right"/>
      </w:pPr>
      <w:r>
        <w:rPr>
          <w:w w:val="109"/>
        </w:rPr>
        <w:lastRenderedPageBreak/>
        <w:t>Goodland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t>199</w:t>
      </w:r>
      <w:r>
        <w:rPr>
          <w:spacing w:val="-2"/>
        </w:rPr>
        <w:t>5</w:t>
      </w:r>
      <w:r>
        <w:rPr>
          <w:w w:val="133"/>
          <w:position w:val="2"/>
        </w:rPr>
        <w:t>.</w:t>
      </w:r>
    </w:p>
    <w:p w:rsidR="00D909AC" w:rsidRDefault="008D1DD7">
      <w:pPr>
        <w:spacing w:before="1" w:line="220" w:lineRule="exact"/>
        <w:sectPr w:rsidR="00D909AC">
          <w:type w:val="continuous"/>
          <w:pgSz w:w="9880" w:h="13920"/>
          <w:pgMar w:top="320" w:right="260" w:bottom="280" w:left="260" w:header="720" w:footer="720" w:gutter="0"/>
          <w:cols w:num="3" w:space="720" w:equalWidth="0">
            <w:col w:w="6039" w:space="125"/>
            <w:col w:w="532" w:space="131"/>
            <w:col w:w="2533"/>
          </w:cols>
        </w:sectPr>
      </w:pPr>
      <w:r>
        <w:br w:type="column"/>
      </w:r>
      <w:r>
        <w:lastRenderedPageBreak/>
        <w:t xml:space="preserve">has </w:t>
      </w:r>
      <w:r>
        <w:rPr>
          <w:spacing w:val="50"/>
        </w:rPr>
        <w:t xml:space="preserve"> </w:t>
      </w:r>
      <w:r>
        <w:t xml:space="preserve">identified  </w:t>
      </w:r>
      <w:r>
        <w:rPr>
          <w:spacing w:val="37"/>
        </w:rPr>
        <w:t xml:space="preserve"> </w:t>
      </w:r>
      <w:r>
        <w:t xml:space="preserve">the  </w:t>
      </w:r>
      <w:r>
        <w:rPr>
          <w:spacing w:val="13"/>
        </w:rPr>
        <w:t xml:space="preserve"> </w:t>
      </w:r>
      <w:r>
        <w:rPr>
          <w:w w:val="106"/>
        </w:rPr>
        <w:t>overlap</w:t>
      </w:r>
    </w:p>
    <w:p w:rsidR="00D909AC" w:rsidRDefault="008D1DD7">
      <w:pPr>
        <w:spacing w:before="31"/>
        <w:ind w:left="162" w:right="18"/>
        <w:jc w:val="both"/>
      </w:pPr>
      <w:r>
        <w:rPr>
          <w:i/>
          <w:w w:val="109"/>
        </w:rPr>
        <w:lastRenderedPageBreak/>
        <w:t>E</w:t>
      </w:r>
      <w:r>
        <w:rPr>
          <w:i/>
          <w:spacing w:val="-13"/>
          <w:w w:val="109"/>
        </w:rPr>
        <w:t>n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ironmental</w:t>
      </w:r>
      <w:r>
        <w:rPr>
          <w:i/>
          <w:spacing w:val="26"/>
        </w:rPr>
        <w:t xml:space="preserve"> </w:t>
      </w:r>
      <w:r>
        <w:rPr>
          <w:i/>
        </w:rPr>
        <w:t>sustainability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21"/>
        </w:rPr>
        <w:t xml:space="preserve"> </w:t>
      </w:r>
      <w:r>
        <w:rPr>
          <w:i/>
          <w:w w:val="101"/>
        </w:rPr>
        <w:t>d</w:t>
      </w:r>
      <w:r>
        <w:rPr>
          <w:i/>
          <w:spacing w:val="-13"/>
          <w:w w:val="101"/>
        </w:rPr>
        <w:t>e</w:t>
      </w:r>
      <w:r>
        <w:rPr>
          <w:w w:val="144"/>
          <w:sz w:val="19"/>
          <w:szCs w:val="19"/>
        </w:rPr>
        <w:t>¨</w:t>
      </w:r>
      <w:r>
        <w:rPr>
          <w:spacing w:val="-33"/>
          <w:sz w:val="19"/>
          <w:szCs w:val="19"/>
        </w:rPr>
        <w:t xml:space="preserve"> </w:t>
      </w:r>
      <w:r>
        <w:rPr>
          <w:i/>
        </w:rPr>
        <w:t>elopment</w:t>
      </w:r>
      <w:r>
        <w:rPr>
          <w:i/>
          <w:spacing w:val="33"/>
        </w:rPr>
        <w:t xml:space="preserve"> </w:t>
      </w:r>
      <w:r>
        <w:rPr>
          <w:i/>
        </w:rPr>
        <w:t>theory</w:t>
      </w:r>
    </w:p>
    <w:p w:rsidR="00D909AC" w:rsidRDefault="00D909AC">
      <w:pPr>
        <w:spacing w:before="12" w:line="260" w:lineRule="exact"/>
        <w:rPr>
          <w:sz w:val="26"/>
          <w:szCs w:val="26"/>
        </w:rPr>
      </w:pPr>
    </w:p>
    <w:p w:rsidR="00D909AC" w:rsidRDefault="008D1DD7">
      <w:pPr>
        <w:spacing w:line="246" w:lineRule="auto"/>
        <w:ind w:left="156" w:right="-37"/>
        <w:jc w:val="both"/>
      </w:pPr>
      <w:r>
        <w:rPr>
          <w:spacing w:val="7"/>
          <w:w w:val="75"/>
        </w:rPr>
        <w:t>‘</w:t>
      </w:r>
      <w:r>
        <w:rPr>
          <w:w w:val="107"/>
        </w:rPr>
        <w:t>Environmental</w:t>
      </w:r>
      <w:r>
        <w:rPr>
          <w:spacing w:val="22"/>
          <w:w w:val="107"/>
        </w:rPr>
        <w:t xml:space="preserve"> </w:t>
      </w:r>
      <w:r>
        <w:t xml:space="preserve">sustainability’  requires </w:t>
      </w:r>
      <w:r>
        <w:rPr>
          <w:spacing w:val="25"/>
        </w:rPr>
        <w:t xml:space="preserve"> </w:t>
      </w:r>
      <w:r>
        <w:rPr>
          <w:w w:val="108"/>
        </w:rPr>
        <w:t>maintai</w:t>
      </w:r>
      <w:r>
        <w:rPr>
          <w:spacing w:val="5"/>
          <w:w w:val="108"/>
        </w:rPr>
        <w:t>n</w:t>
      </w:r>
      <w:r>
        <w:rPr>
          <w:w w:val="99"/>
        </w:rPr>
        <w:t xml:space="preserve">- </w:t>
      </w:r>
      <w:r>
        <w:t>ing</w:t>
      </w:r>
      <w:r>
        <w:rPr>
          <w:spacing w:val="14"/>
        </w:rPr>
        <w:t xml:space="preserve"> </w:t>
      </w:r>
      <w:r>
        <w:t xml:space="preserve">natural </w:t>
      </w:r>
      <w:r>
        <w:rPr>
          <w:spacing w:val="21"/>
        </w:rPr>
        <w:t xml:space="preserve"> </w:t>
      </w:r>
      <w:r>
        <w:t>capital</w:t>
      </w:r>
      <w:r>
        <w:rPr>
          <w:spacing w:val="44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both</w:t>
      </w:r>
      <w:r>
        <w:rPr>
          <w:spacing w:val="4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provider  of</w:t>
      </w:r>
      <w:r>
        <w:rPr>
          <w:spacing w:val="14"/>
        </w:rPr>
        <w:t xml:space="preserve"> </w:t>
      </w:r>
      <w:r>
        <w:rPr>
          <w:w w:val="105"/>
        </w:rPr>
        <w:t xml:space="preserve">economic </w:t>
      </w:r>
      <w:r>
        <w:t xml:space="preserve">inputs </w:t>
      </w:r>
      <w:r>
        <w:rPr>
          <w:spacing w:val="28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called</w:t>
      </w:r>
      <w:r>
        <w:t xml:space="preserve"> </w:t>
      </w:r>
      <w:r>
        <w:rPr>
          <w:spacing w:val="-7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sources</w:t>
      </w:r>
      <w:r>
        <w:rPr>
          <w:spacing w:val="2"/>
          <w:w w:val="102"/>
        </w:rPr>
        <w:t>’</w:t>
      </w:r>
      <w:r>
        <w:rPr>
          <w:w w:val="133"/>
          <w:position w:val="2"/>
        </w:rPr>
        <w:t>.</w:t>
      </w:r>
      <w:r>
        <w:rPr>
          <w:position w:val="2"/>
        </w:rPr>
        <w:t xml:space="preserve"> </w:t>
      </w:r>
      <w:r>
        <w:rPr>
          <w:spacing w:val="-9"/>
          <w:position w:val="2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 xml:space="preserve">an </w:t>
      </w:r>
      <w:r>
        <w:rPr>
          <w:spacing w:val="12"/>
        </w:rPr>
        <w:t xml:space="preserve"> </w:t>
      </w:r>
      <w:r>
        <w:t xml:space="preserve">absorber   </w:t>
      </w:r>
      <w:r>
        <w:rPr>
          <w:w w:val="54"/>
          <w:position w:val="2"/>
        </w:rPr>
        <w:t>Ž</w:t>
      </w:r>
      <w:r>
        <w:rPr>
          <w:w w:val="105"/>
        </w:rPr>
        <w:t>called</w:t>
      </w:r>
    </w:p>
    <w:p w:rsidR="00D909AC" w:rsidRDefault="008D1DD7">
      <w:pPr>
        <w:spacing w:before="18" w:line="258" w:lineRule="auto"/>
        <w:ind w:right="83"/>
        <w:jc w:val="both"/>
        <w:sectPr w:rsidR="00D909AC">
          <w:type w:val="continuous"/>
          <w:pgSz w:w="9880" w:h="13920"/>
          <w:pgMar w:top="320" w:right="260" w:bottom="280" w:left="260" w:header="720" w:footer="720" w:gutter="0"/>
          <w:cols w:num="2" w:space="720" w:equalWidth="0">
            <w:col w:w="4463" w:space="476"/>
            <w:col w:w="4421"/>
          </w:cols>
        </w:sectPr>
      </w:pPr>
      <w:r>
        <w:br w:type="column"/>
      </w:r>
      <w:r>
        <w:lastRenderedPageBreak/>
        <w:t xml:space="preserve">among  economic, </w:t>
      </w:r>
      <w:r>
        <w:rPr>
          <w:spacing w:val="9"/>
        </w:rPr>
        <w:t xml:space="preserve"> </w:t>
      </w:r>
      <w:r>
        <w:t>social,</w:t>
      </w:r>
      <w:r>
        <w:rPr>
          <w:spacing w:val="32"/>
        </w:rPr>
        <w:t xml:space="preserve"> </w:t>
      </w:r>
      <w:r>
        <w:t xml:space="preserve">and  </w:t>
      </w:r>
      <w:r>
        <w:rPr>
          <w:w w:val="107"/>
        </w:rPr>
        <w:t>environmental</w:t>
      </w:r>
      <w:r>
        <w:rPr>
          <w:spacing w:val="21"/>
          <w:w w:val="107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 xml:space="preserve">- </w:t>
      </w:r>
      <w:r>
        <w:t xml:space="preserve">tainability’,   particularly  </w:t>
      </w:r>
      <w:r>
        <w:rPr>
          <w:spacing w:val="29"/>
        </w:rPr>
        <w:t xml:space="preserve"> </w:t>
      </w:r>
      <w:r>
        <w:t xml:space="preserve">the  </w:t>
      </w:r>
      <w:r>
        <w:rPr>
          <w:spacing w:val="10"/>
        </w:rPr>
        <w:t xml:space="preserve"> </w:t>
      </w:r>
      <w:r>
        <w:t xml:space="preserve">strong  </w:t>
      </w:r>
      <w:r>
        <w:rPr>
          <w:spacing w:val="7"/>
        </w:rPr>
        <w:t xml:space="preserve"> </w:t>
      </w:r>
      <w:r>
        <w:t xml:space="preserve">linkage  </w:t>
      </w:r>
      <w:r>
        <w:rPr>
          <w:spacing w:val="8"/>
        </w:rPr>
        <w:t xml:space="preserve"> </w:t>
      </w:r>
      <w:r>
        <w:rPr>
          <w:w w:val="106"/>
        </w:rPr>
        <w:t xml:space="preserve">be- </w:t>
      </w:r>
      <w:r>
        <w:t xml:space="preserve">tween </w:t>
      </w:r>
      <w:r>
        <w:rPr>
          <w:spacing w:val="2"/>
        </w:rPr>
        <w:t xml:space="preserve"> </w:t>
      </w:r>
      <w:r>
        <w:t>‘economic</w:t>
      </w:r>
      <w:r>
        <w:rPr>
          <w:spacing w:val="45"/>
        </w:rPr>
        <w:t xml:space="preserve"> </w:t>
      </w:r>
      <w:r>
        <w:t xml:space="preserve">sustainability’ </w:t>
      </w:r>
      <w:r>
        <w:rPr>
          <w:spacing w:val="4"/>
        </w:rPr>
        <w:t xml:space="preserve"> </w:t>
      </w:r>
      <w:r>
        <w:t xml:space="preserve">and  </w:t>
      </w:r>
      <w:r>
        <w:rPr>
          <w:w w:val="104"/>
        </w:rPr>
        <w:t xml:space="preserve">‘environmen- </w:t>
      </w:r>
      <w:r>
        <w:t>tal</w:t>
      </w:r>
      <w:r>
        <w:rPr>
          <w:spacing w:val="44"/>
        </w:rPr>
        <w:t xml:space="preserve"> </w:t>
      </w:r>
      <w:r>
        <w:t xml:space="preserve">sustainability’. </w:t>
      </w:r>
      <w:r>
        <w:rPr>
          <w:spacing w:val="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 xml:space="preserve">fitting  that </w:t>
      </w:r>
      <w:r>
        <w:rPr>
          <w:spacing w:val="16"/>
        </w:rPr>
        <w:t xml:space="preserve"> </w:t>
      </w:r>
      <w:r>
        <w:rPr>
          <w:w w:val="110"/>
        </w:rPr>
        <w:t xml:space="preserve">unprecedented </w:t>
      </w:r>
      <w:r>
        <w:rPr>
          <w:w w:val="111"/>
        </w:rPr>
        <w:t>attention</w:t>
      </w:r>
      <w:r>
        <w:rPr>
          <w:spacing w:val="45"/>
          <w:w w:val="111"/>
        </w:rPr>
        <w:t xml:space="preserve"> </w:t>
      </w:r>
      <w:r>
        <w:t xml:space="preserve">has </w:t>
      </w:r>
      <w:r>
        <w:rPr>
          <w:spacing w:val="14"/>
        </w:rPr>
        <w:t xml:space="preserve"> </w:t>
      </w:r>
      <w:r>
        <w:t xml:space="preserve">been </w:t>
      </w:r>
      <w:r>
        <w:rPr>
          <w:spacing w:val="32"/>
        </w:rPr>
        <w:t xml:space="preserve"> </w:t>
      </w:r>
      <w:r>
        <w:t>given</w:t>
      </w:r>
      <w:r>
        <w:rPr>
          <w:spacing w:val="47"/>
        </w:rPr>
        <w:t xml:space="preserve"> </w:t>
      </w:r>
      <w:r>
        <w:t xml:space="preserve">to </w:t>
      </w:r>
      <w:r>
        <w:rPr>
          <w:spacing w:val="13"/>
        </w:rPr>
        <w:t xml:space="preserve"> </w:t>
      </w:r>
      <w:r>
        <w:rPr>
          <w:w w:val="105"/>
        </w:rPr>
        <w:t>‘environmental</w:t>
      </w:r>
      <w:r>
        <w:rPr>
          <w:spacing w:val="46"/>
          <w:w w:val="105"/>
        </w:rPr>
        <w:t xml:space="preserve"> 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>-</w:t>
      </w:r>
    </w:p>
    <w:p w:rsidR="00D909AC" w:rsidRDefault="008D1DD7">
      <w:pPr>
        <w:spacing w:line="220" w:lineRule="exact"/>
        <w:ind w:left="156" w:right="-53"/>
      </w:pPr>
      <w:r>
        <w:rPr>
          <w:spacing w:val="3"/>
          <w:w w:val="75"/>
          <w:position w:val="-1"/>
        </w:rPr>
        <w:lastRenderedPageBreak/>
        <w:t>‘</w:t>
      </w:r>
      <w:r>
        <w:rPr>
          <w:w w:val="98"/>
          <w:position w:val="-1"/>
        </w:rPr>
        <w:t>sinks</w:t>
      </w:r>
      <w:r>
        <w:rPr>
          <w:spacing w:val="1"/>
          <w:w w:val="98"/>
          <w:position w:val="-1"/>
        </w:rPr>
        <w:t>’</w:t>
      </w:r>
      <w:r>
        <w:rPr>
          <w:w w:val="133"/>
          <w:position w:val="1"/>
        </w:rPr>
        <w:t>.</w:t>
      </w:r>
    </w:p>
    <w:p w:rsidR="00D909AC" w:rsidRDefault="008D1DD7">
      <w:pPr>
        <w:spacing w:before="9" w:line="220" w:lineRule="exact"/>
        <w:ind w:right="-50"/>
      </w:pPr>
      <w:r>
        <w:br w:type="column"/>
      </w:r>
      <w:r>
        <w:lastRenderedPageBreak/>
        <w:t xml:space="preserve">of  </w:t>
      </w:r>
      <w:r>
        <w:rPr>
          <w:spacing w:val="10"/>
        </w:rPr>
        <w:t xml:space="preserve"> </w:t>
      </w:r>
      <w:r>
        <w:t xml:space="preserve">economic  </w:t>
      </w:r>
      <w:r>
        <w:rPr>
          <w:spacing w:val="41"/>
        </w:rPr>
        <w:t xml:space="preserve"> </w:t>
      </w:r>
      <w:r>
        <w:rPr>
          <w:w w:val="109"/>
        </w:rPr>
        <w:t>outputs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1"/>
        </w:rPr>
        <w:lastRenderedPageBreak/>
        <w:t>Ž</w:t>
      </w:r>
      <w:r>
        <w:rPr>
          <w:w w:val="105"/>
          <w:position w:val="-1"/>
        </w:rPr>
        <w:t>called</w:t>
      </w:r>
      <w:r>
        <w:rPr>
          <w:position w:val="-1"/>
        </w:rPr>
        <w:t xml:space="preserve">  </w:t>
      </w:r>
      <w:r>
        <w:rPr>
          <w:spacing w:val="6"/>
          <w:position w:val="-1"/>
        </w:rPr>
        <w:t xml:space="preserve"> </w:t>
      </w:r>
      <w:r>
        <w:rPr>
          <w:w w:val="75"/>
          <w:position w:val="-1"/>
        </w:rPr>
        <w:t>‘</w:t>
      </w:r>
      <w:r>
        <w:rPr>
          <w:spacing w:val="-35"/>
          <w:position w:val="-1"/>
        </w:rPr>
        <w:t xml:space="preserve"> </w:t>
      </w:r>
      <w:r>
        <w:rPr>
          <w:position w:val="-1"/>
        </w:rPr>
        <w:t>wastes</w:t>
      </w:r>
      <w:r>
        <w:rPr>
          <w:spacing w:val="1"/>
          <w:position w:val="-1"/>
        </w:rPr>
        <w:t>’</w:t>
      </w:r>
      <w:r>
        <w:rPr>
          <w:w w:val="133"/>
          <w:position w:val="1"/>
        </w:rPr>
        <w:t>.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60" w:bottom="280" w:left="260" w:header="720" w:footer="720" w:gutter="0"/>
          <w:cols w:num="4" w:space="720" w:equalWidth="0">
            <w:col w:w="749" w:space="153"/>
            <w:col w:w="1946" w:space="154"/>
            <w:col w:w="1459" w:space="478"/>
            <w:col w:w="4421"/>
          </w:cols>
        </w:sectPr>
      </w:pPr>
      <w:r>
        <w:br w:type="column"/>
      </w:r>
      <w:r>
        <w:lastRenderedPageBreak/>
        <w:t xml:space="preserve">tainability’ </w:t>
      </w:r>
      <w:r>
        <w:rPr>
          <w:spacing w:val="39"/>
        </w:rPr>
        <w:t xml:space="preserve"> </w:t>
      </w:r>
      <w:r>
        <w:t xml:space="preserve">in </w:t>
      </w:r>
      <w:r>
        <w:rPr>
          <w:spacing w:val="25"/>
        </w:rPr>
        <w:t xml:space="preserve"> </w:t>
      </w:r>
      <w:r>
        <w:t xml:space="preserve">recent  </w:t>
      </w:r>
      <w:r>
        <w:rPr>
          <w:spacing w:val="20"/>
        </w:rPr>
        <w:t xml:space="preserve"> </w:t>
      </w:r>
      <w:r>
        <w:t xml:space="preserve">years, </w:t>
      </w:r>
      <w:r>
        <w:rPr>
          <w:spacing w:val="30"/>
        </w:rPr>
        <w:t xml:space="preserve"> </w:t>
      </w:r>
      <w:r>
        <w:t xml:space="preserve">given </w:t>
      </w:r>
      <w:r>
        <w:rPr>
          <w:spacing w:val="18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t xml:space="preserve">fact </w:t>
      </w:r>
      <w:r>
        <w:rPr>
          <w:spacing w:val="37"/>
        </w:rPr>
        <w:t xml:space="preserve"> </w:t>
      </w:r>
      <w:r>
        <w:rPr>
          <w:w w:val="113"/>
        </w:rPr>
        <w:t>that</w:t>
      </w:r>
    </w:p>
    <w:p w:rsidR="00D909AC" w:rsidRDefault="008D1DD7">
      <w:pPr>
        <w:spacing w:before="7" w:line="240" w:lineRule="exact"/>
        <w:ind w:left="156" w:right="-36"/>
        <w:jc w:val="both"/>
      </w:pPr>
      <w:r>
        <w:rPr>
          <w:w w:val="54"/>
          <w:position w:val="2"/>
        </w:rPr>
        <w:lastRenderedPageBreak/>
        <w:t>Ž</w:t>
      </w:r>
      <w:r>
        <w:rPr>
          <w:w w:val="103"/>
        </w:rPr>
        <w:t>Daly,</w:t>
      </w:r>
      <w:r>
        <w:rPr>
          <w:spacing w:val="14"/>
          <w:w w:val="103"/>
        </w:rPr>
        <w:t xml:space="preserve"> </w:t>
      </w:r>
      <w:r>
        <w:t>1973;</w:t>
      </w:r>
      <w:r>
        <w:rPr>
          <w:spacing w:val="13"/>
        </w:rPr>
        <w:t xml:space="preserve"> </w:t>
      </w:r>
      <w:r>
        <w:t>1974;</w:t>
      </w:r>
      <w:r>
        <w:rPr>
          <w:spacing w:val="13"/>
        </w:rPr>
        <w:t xml:space="preserve"> </w:t>
      </w:r>
      <w:r>
        <w:t>World  Bank,</w:t>
      </w:r>
      <w:r>
        <w:rPr>
          <w:spacing w:val="41"/>
        </w:rPr>
        <w:t xml:space="preserve"> </w:t>
      </w:r>
      <w:r>
        <w:t>1986;</w:t>
      </w:r>
      <w:r>
        <w:rPr>
          <w:spacing w:val="13"/>
        </w:rPr>
        <w:t xml:space="preserve"> </w:t>
      </w:r>
      <w:r>
        <w:t xml:space="preserve">Pearce </w:t>
      </w:r>
      <w:r>
        <w:rPr>
          <w:spacing w:val="21"/>
        </w:rPr>
        <w:t xml:space="preserve"> </w:t>
      </w:r>
      <w:r>
        <w:rPr>
          <w:w w:val="110"/>
        </w:rPr>
        <w:t xml:space="preserve">and </w:t>
      </w:r>
      <w:r>
        <w:t xml:space="preserve">Redclift, </w:t>
      </w:r>
      <w:r>
        <w:rPr>
          <w:spacing w:val="16"/>
        </w:rPr>
        <w:t xml:space="preserve"> </w:t>
      </w:r>
      <w:r>
        <w:t>1988;</w:t>
      </w:r>
      <w:r>
        <w:rPr>
          <w:spacing w:val="21"/>
        </w:rPr>
        <w:t xml:space="preserve"> </w:t>
      </w:r>
      <w:r>
        <w:t xml:space="preserve">Pearce   </w:t>
      </w:r>
      <w:r>
        <w:rPr>
          <w:i/>
        </w:rPr>
        <w:t>et</w:t>
      </w:r>
      <w:r>
        <w:rPr>
          <w:i/>
          <w:spacing w:val="22"/>
        </w:rPr>
        <w:t xml:space="preserve"> </w:t>
      </w:r>
      <w:r>
        <w:rPr>
          <w:i/>
        </w:rPr>
        <w:t>al.</w:t>
      </w:r>
      <w:r>
        <w:t>,</w:t>
      </w:r>
      <w:r>
        <w:rPr>
          <w:spacing w:val="16"/>
        </w:rPr>
        <w:t xml:space="preserve"> </w:t>
      </w:r>
      <w:r>
        <w:t>1990a;</w:t>
      </w:r>
      <w:r>
        <w:rPr>
          <w:spacing w:val="33"/>
        </w:rPr>
        <w:t xml:space="preserve"> </w:t>
      </w:r>
      <w:r>
        <w:t>1990b;</w:t>
      </w:r>
      <w:r>
        <w:rPr>
          <w:spacing w:val="26"/>
        </w:rPr>
        <w:t xml:space="preserve"> </w:t>
      </w:r>
      <w:r>
        <w:rPr>
          <w:w w:val="105"/>
        </w:rPr>
        <w:t xml:space="preserve">Ser- </w:t>
      </w:r>
      <w:r>
        <w:t xml:space="preserve">ageldin, </w:t>
      </w:r>
      <w:r>
        <w:rPr>
          <w:spacing w:val="13"/>
        </w:rPr>
        <w:t xml:space="preserve"> </w:t>
      </w:r>
      <w:r>
        <w:t>199</w:t>
      </w:r>
      <w:r>
        <w:rPr>
          <w:spacing w:val="-1"/>
        </w:rPr>
        <w:t>3</w:t>
      </w:r>
      <w:r>
        <w:rPr>
          <w:w w:val="133"/>
          <w:position w:val="2"/>
        </w:rPr>
        <w:t>.</w:t>
      </w:r>
      <w:r>
        <w:t xml:space="preserve">. </w:t>
      </w:r>
      <w:r>
        <w:rPr>
          <w:spacing w:val="-20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rPr>
          <w:spacing w:val="3"/>
          <w:w w:val="75"/>
        </w:rPr>
        <w:t>‘</w:t>
      </w:r>
      <w:r>
        <w:rPr>
          <w:w w:val="107"/>
        </w:rPr>
        <w:t>source</w:t>
      </w:r>
      <w:r>
        <w:t xml:space="preserve"> </w:t>
      </w:r>
      <w:r>
        <w:rPr>
          <w:spacing w:val="-15"/>
        </w:rPr>
        <w:t xml:space="preserve"> </w:t>
      </w:r>
      <w:r>
        <w:t>site’,</w:t>
      </w:r>
      <w:r>
        <w:rPr>
          <w:spacing w:val="32"/>
        </w:rPr>
        <w:t xml:space="preserve"> </w:t>
      </w:r>
      <w:r>
        <w:t xml:space="preserve">harvest </w:t>
      </w:r>
      <w:r>
        <w:rPr>
          <w:spacing w:val="21"/>
        </w:rPr>
        <w:t xml:space="preserve"> </w:t>
      </w:r>
      <w:r>
        <w:rPr>
          <w:w w:val="110"/>
        </w:rPr>
        <w:t xml:space="preserve">rates </w:t>
      </w:r>
      <w:r>
        <w:t xml:space="preserve">of </w:t>
      </w:r>
      <w:r>
        <w:rPr>
          <w:spacing w:val="20"/>
        </w:rPr>
        <w:t xml:space="preserve"> </w:t>
      </w:r>
      <w:r>
        <w:t xml:space="preserve">resources  </w:t>
      </w:r>
      <w:r>
        <w:rPr>
          <w:spacing w:val="22"/>
        </w:rPr>
        <w:t xml:space="preserve"> </w:t>
      </w:r>
      <w:r>
        <w:t xml:space="preserve">must </w:t>
      </w:r>
      <w:r>
        <w:rPr>
          <w:spacing w:val="38"/>
        </w:rPr>
        <w:t xml:space="preserve"> </w:t>
      </w:r>
      <w:r>
        <w:t xml:space="preserve">be </w:t>
      </w:r>
      <w:r>
        <w:rPr>
          <w:spacing w:val="31"/>
        </w:rPr>
        <w:t xml:space="preserve"> </w:t>
      </w:r>
      <w:r>
        <w:t xml:space="preserve">kept </w:t>
      </w:r>
      <w:r>
        <w:rPr>
          <w:spacing w:val="44"/>
        </w:rPr>
        <w:t xml:space="preserve"> </w:t>
      </w:r>
      <w:r>
        <w:t xml:space="preserve">within </w:t>
      </w:r>
      <w:r>
        <w:rPr>
          <w:spacing w:val="31"/>
        </w:rPr>
        <w:t xml:space="preserve"> </w:t>
      </w:r>
      <w:r>
        <w:rPr>
          <w:w w:val="109"/>
        </w:rPr>
        <w:t>regeneration</w:t>
      </w:r>
    </w:p>
    <w:p w:rsidR="00D909AC" w:rsidRDefault="008D1DD7">
      <w:pPr>
        <w:spacing w:before="11" w:line="257" w:lineRule="auto"/>
        <w:ind w:left="156" w:right="-34"/>
        <w:jc w:val="both"/>
      </w:pPr>
      <w:r>
        <w:t>rates.</w:t>
      </w:r>
      <w:r>
        <w:rPr>
          <w:spacing w:val="41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>sink</w:t>
      </w:r>
      <w:r>
        <w:rPr>
          <w:spacing w:val="2"/>
          <w:w w:val="103"/>
        </w:rPr>
        <w:t xml:space="preserve"> </w:t>
      </w:r>
      <w:r>
        <w:t>site’, waste</w:t>
      </w:r>
      <w:r>
        <w:rPr>
          <w:spacing w:val="20"/>
        </w:rPr>
        <w:t xml:space="preserve"> </w:t>
      </w:r>
      <w:r>
        <w:t>emissions</w:t>
      </w:r>
      <w:r>
        <w:rPr>
          <w:spacing w:val="35"/>
        </w:rPr>
        <w:t xml:space="preserve"> </w:t>
      </w:r>
      <w:r>
        <w:rPr>
          <w:w w:val="106"/>
        </w:rPr>
        <w:t xml:space="preserve">from </w:t>
      </w:r>
      <w:r>
        <w:t xml:space="preserve">industrial </w:t>
      </w:r>
      <w:r>
        <w:rPr>
          <w:spacing w:val="33"/>
        </w:rPr>
        <w:t xml:space="preserve"> </w:t>
      </w:r>
      <w:r>
        <w:rPr>
          <w:w w:val="108"/>
        </w:rPr>
        <w:t>production</w:t>
      </w:r>
      <w:r>
        <w:rPr>
          <w:spacing w:val="17"/>
          <w:w w:val="108"/>
        </w:rPr>
        <w:t xml:space="preserve"> </w:t>
      </w:r>
      <w:r>
        <w:t>must</w:t>
      </w:r>
      <w:r>
        <w:rPr>
          <w:spacing w:val="48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 xml:space="preserve">controlled </w:t>
      </w:r>
      <w:r>
        <w:rPr>
          <w:spacing w:val="31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w w:val="112"/>
        </w:rPr>
        <w:t xml:space="preserve">to </w:t>
      </w:r>
      <w:r>
        <w:t xml:space="preserve">not </w:t>
      </w:r>
      <w:r>
        <w:rPr>
          <w:spacing w:val="36"/>
        </w:rPr>
        <w:t xml:space="preserve"> </w:t>
      </w:r>
      <w:r>
        <w:t xml:space="preserve">exceed </w:t>
      </w:r>
      <w:r>
        <w:rPr>
          <w:spacing w:val="31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t xml:space="preserve">capacity </w:t>
      </w:r>
      <w:r>
        <w:rPr>
          <w:spacing w:val="30"/>
        </w:rPr>
        <w:t xml:space="preserve"> </w:t>
      </w:r>
      <w:r>
        <w:t xml:space="preserve">of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rPr>
          <w:w w:val="112"/>
        </w:rPr>
        <w:t>environment</w:t>
      </w:r>
      <w:r>
        <w:rPr>
          <w:spacing w:val="2"/>
          <w:w w:val="112"/>
        </w:rPr>
        <w:t xml:space="preserve"> </w:t>
      </w:r>
      <w:r>
        <w:rPr>
          <w:w w:val="112"/>
        </w:rPr>
        <w:t>to</w:t>
      </w:r>
    </w:p>
    <w:p w:rsidR="00D909AC" w:rsidRDefault="008D1DD7">
      <w:pPr>
        <w:spacing w:before="3" w:line="258" w:lineRule="auto"/>
        <w:ind w:right="82"/>
        <w:jc w:val="both"/>
        <w:sectPr w:rsidR="00D909AC">
          <w:type w:val="continuous"/>
          <w:pgSz w:w="9880" w:h="13920"/>
          <w:pgMar w:top="320" w:right="260" w:bottom="280" w:left="260" w:header="720" w:footer="720" w:gutter="0"/>
          <w:cols w:num="2" w:space="720" w:equalWidth="0">
            <w:col w:w="4463" w:space="475"/>
            <w:col w:w="4422"/>
          </w:cols>
        </w:sectPr>
      </w:pPr>
      <w:r>
        <w:br w:type="column"/>
      </w:r>
      <w:r>
        <w:rPr>
          <w:w w:val="107"/>
        </w:rPr>
        <w:lastRenderedPageBreak/>
        <w:t>development</w:t>
      </w:r>
      <w:r>
        <w:rPr>
          <w:spacing w:val="35"/>
          <w:w w:val="107"/>
        </w:rPr>
        <w:t xml:space="preserve"> </w:t>
      </w:r>
      <w:r>
        <w:t xml:space="preserve">theory </w:t>
      </w:r>
      <w:r>
        <w:rPr>
          <w:spacing w:val="30"/>
        </w:rPr>
        <w:t xml:space="preserve"> </w:t>
      </w:r>
      <w:r>
        <w:t xml:space="preserve">has </w:t>
      </w:r>
      <w:r>
        <w:rPr>
          <w:spacing w:val="12"/>
        </w:rPr>
        <w:t xml:space="preserve"> </w:t>
      </w:r>
      <w:r>
        <w:t xml:space="preserve">focused </w:t>
      </w:r>
      <w:r>
        <w:rPr>
          <w:spacing w:val="24"/>
        </w:rPr>
        <w:t xml:space="preserve"> </w:t>
      </w:r>
      <w:r>
        <w:t xml:space="preserve">on </w:t>
      </w:r>
      <w:r>
        <w:rPr>
          <w:spacing w:val="10"/>
        </w:rPr>
        <w:t xml:space="preserve"> </w:t>
      </w:r>
      <w:r>
        <w:t xml:space="preserve">matters   </w:t>
      </w:r>
      <w:r>
        <w:rPr>
          <w:w w:val="104"/>
        </w:rPr>
        <w:t xml:space="preserve">of </w:t>
      </w:r>
      <w:r>
        <w:t xml:space="preserve">economic </w:t>
      </w:r>
      <w:r>
        <w:rPr>
          <w:spacing w:val="8"/>
        </w:rPr>
        <w:t xml:space="preserve"> </w:t>
      </w:r>
      <w:r>
        <w:rPr>
          <w:w w:val="108"/>
        </w:rPr>
        <w:t>underdevelopment</w:t>
      </w:r>
      <w:r>
        <w:rPr>
          <w:spacing w:val="13"/>
          <w:w w:val="108"/>
        </w:rPr>
        <w:t xml:space="preserve"> </w:t>
      </w:r>
      <w:r>
        <w:t>and  poverty</w:t>
      </w:r>
      <w:r>
        <w:rPr>
          <w:spacing w:val="42"/>
        </w:rPr>
        <w:t xml:space="preserve"> </w:t>
      </w:r>
      <w:r>
        <w:rPr>
          <w:w w:val="103"/>
        </w:rPr>
        <w:t>allevi</w:t>
      </w:r>
      <w:r>
        <w:rPr>
          <w:spacing w:val="3"/>
          <w:w w:val="103"/>
        </w:rPr>
        <w:t>a</w:t>
      </w:r>
      <w:r>
        <w:rPr>
          <w:w w:val="99"/>
        </w:rPr>
        <w:t xml:space="preserve">- </w:t>
      </w:r>
      <w:r>
        <w:t>tion  in</w:t>
      </w:r>
      <w:r>
        <w:rPr>
          <w:spacing w:val="34"/>
        </w:rPr>
        <w:t xml:space="preserve"> </w:t>
      </w:r>
      <w:r>
        <w:t xml:space="preserve">developing </w:t>
      </w:r>
      <w:r>
        <w:rPr>
          <w:spacing w:val="4"/>
        </w:rPr>
        <w:t xml:space="preserve"> </w:t>
      </w:r>
      <w:r>
        <w:t xml:space="preserve">countries, </w:t>
      </w:r>
      <w:r>
        <w:rPr>
          <w:spacing w:val="32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 xml:space="preserve">late </w:t>
      </w:r>
      <w:r>
        <w:rPr>
          <w:spacing w:val="7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sponding </w:t>
      </w:r>
      <w:r>
        <w:rPr>
          <w:spacing w:val="14"/>
        </w:rPr>
        <w:t xml:space="preserve"> </w:t>
      </w:r>
      <w:r>
        <w:t xml:space="preserve">to  </w:t>
      </w:r>
      <w:r>
        <w:rPr>
          <w:w w:val="110"/>
        </w:rPr>
        <w:t>unprecedented</w:t>
      </w:r>
      <w:r>
        <w:rPr>
          <w:spacing w:val="28"/>
          <w:w w:val="110"/>
        </w:rPr>
        <w:t xml:space="preserve"> </w:t>
      </w:r>
      <w:r>
        <w:t xml:space="preserve">threats </w:t>
      </w:r>
      <w:r>
        <w:rPr>
          <w:spacing w:val="43"/>
        </w:rPr>
        <w:t xml:space="preserve"> </w:t>
      </w:r>
      <w:r>
        <w:t xml:space="preserve">to  the </w:t>
      </w:r>
      <w:r>
        <w:rPr>
          <w:spacing w:val="15"/>
        </w:rPr>
        <w:t xml:space="preserve"> </w:t>
      </w:r>
      <w:r>
        <w:rPr>
          <w:w w:val="104"/>
        </w:rPr>
        <w:t xml:space="preserve">global </w:t>
      </w:r>
      <w:r>
        <w:rPr>
          <w:w w:val="107"/>
        </w:rPr>
        <w:t>environment.</w:t>
      </w:r>
      <w:r>
        <w:rPr>
          <w:spacing w:val="35"/>
          <w:w w:val="107"/>
        </w:rPr>
        <w:t xml:space="preserve"> </w:t>
      </w:r>
      <w:r>
        <w:rPr>
          <w:w w:val="107"/>
        </w:rPr>
        <w:t>Nonetheless,</w:t>
      </w:r>
      <w:r>
        <w:rPr>
          <w:spacing w:val="38"/>
          <w:w w:val="107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would</w:t>
      </w:r>
      <w:r>
        <w:rPr>
          <w:spacing w:val="50"/>
        </w:rPr>
        <w:t xml:space="preserve"> </w:t>
      </w:r>
      <w:r>
        <w:t xml:space="preserve">be </w:t>
      </w:r>
      <w:r>
        <w:rPr>
          <w:spacing w:val="6"/>
        </w:rPr>
        <w:t xml:space="preserve"> </w:t>
      </w:r>
      <w:r>
        <w:rPr>
          <w:w w:val="106"/>
        </w:rPr>
        <w:t xml:space="preserve">mistaken </w:t>
      </w:r>
      <w:r>
        <w:t xml:space="preserve">to  conflate </w:t>
      </w:r>
      <w:r>
        <w:rPr>
          <w:spacing w:val="31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doctrine 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42"/>
          <w:w w:val="106"/>
        </w:rPr>
        <w:t xml:space="preserve"> </w:t>
      </w:r>
      <w:r>
        <w:rPr>
          <w:w w:val="105"/>
        </w:rPr>
        <w:t>develo</w:t>
      </w:r>
      <w:r>
        <w:rPr>
          <w:spacing w:val="-6"/>
          <w:w w:val="105"/>
        </w:rPr>
        <w:t>p</w:t>
      </w:r>
      <w:r>
        <w:rPr>
          <w:w w:val="99"/>
        </w:rPr>
        <w:t xml:space="preserve">- </w:t>
      </w:r>
      <w:r>
        <w:t xml:space="preserve">ment’ </w:t>
      </w:r>
      <w:r>
        <w:rPr>
          <w:spacing w:val="11"/>
        </w:rPr>
        <w:t xml:space="preserve"> </w:t>
      </w:r>
      <w:r>
        <w:t xml:space="preserve">into </w:t>
      </w:r>
      <w:r>
        <w:rPr>
          <w:spacing w:val="19"/>
        </w:rPr>
        <w:t xml:space="preserve"> </w:t>
      </w:r>
      <w:r>
        <w:t xml:space="preserve">one </w:t>
      </w:r>
      <w:r>
        <w:rPr>
          <w:spacing w:val="1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 xml:space="preserve">achieving </w:t>
      </w:r>
      <w:r>
        <w:rPr>
          <w:spacing w:val="18"/>
        </w:rPr>
        <w:t xml:space="preserve"> </w:t>
      </w:r>
      <w:r>
        <w:rPr>
          <w:w w:val="105"/>
        </w:rPr>
        <w:t>‘environmental</w:t>
      </w:r>
      <w:r>
        <w:rPr>
          <w:spacing w:val="45"/>
          <w:w w:val="105"/>
        </w:rPr>
        <w:t xml:space="preserve"> 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>-</w:t>
      </w:r>
    </w:p>
    <w:p w:rsidR="00D909AC" w:rsidRDefault="008D1DD7">
      <w:pPr>
        <w:ind w:left="156" w:right="-50"/>
      </w:pPr>
      <w:r>
        <w:lastRenderedPageBreak/>
        <w:t xml:space="preserve">assimilate </w:t>
      </w:r>
      <w:r>
        <w:rPr>
          <w:spacing w:val="47"/>
        </w:rPr>
        <w:t xml:space="preserve"> </w:t>
      </w:r>
      <w:r>
        <w:t xml:space="preserve">them </w:t>
      </w:r>
      <w:r>
        <w:rPr>
          <w:spacing w:val="37"/>
        </w:rPr>
        <w:t xml:space="preserve"> </w:t>
      </w:r>
      <w:r>
        <w:t xml:space="preserve">without </w:t>
      </w:r>
      <w:r>
        <w:rPr>
          <w:spacing w:val="38"/>
        </w:rPr>
        <w:t xml:space="preserve"> </w:t>
      </w:r>
      <w:r>
        <w:rPr>
          <w:w w:val="108"/>
        </w:rPr>
        <w:t>impairment</w:t>
      </w:r>
    </w:p>
    <w:p w:rsidR="00D909AC" w:rsidRDefault="008D1DD7">
      <w:pPr>
        <w:spacing w:line="240" w:lineRule="exact"/>
        <w:ind w:left="156"/>
      </w:pPr>
      <w:r>
        <w:rPr>
          <w:position w:val="-1"/>
        </w:rPr>
        <w:t>199</w:t>
      </w:r>
      <w:r>
        <w:rPr>
          <w:spacing w:val="-1"/>
          <w:position w:val="-1"/>
        </w:rPr>
        <w:t>5</w:t>
      </w:r>
      <w:r>
        <w:rPr>
          <w:w w:val="133"/>
          <w:position w:val="1"/>
        </w:rPr>
        <w:t>.</w:t>
      </w:r>
      <w:r>
        <w:rPr>
          <w:position w:val="-1"/>
        </w:rPr>
        <w:t>.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8"/>
        </w:rPr>
        <w:t>Goodland,</w:t>
      </w:r>
    </w:p>
    <w:p w:rsidR="00D909AC" w:rsidRDefault="008D1DD7">
      <w:pPr>
        <w:spacing w:line="220" w:lineRule="exact"/>
      </w:pPr>
      <w:r>
        <w:br w:type="column"/>
      </w:r>
      <w:r>
        <w:lastRenderedPageBreak/>
        <w:t xml:space="preserve">tainability’.  </w:t>
      </w:r>
      <w:r>
        <w:rPr>
          <w:spacing w:val="9"/>
        </w:rPr>
        <w:t xml:space="preserve"> </w:t>
      </w:r>
      <w:r>
        <w:t xml:space="preserve">The  </w:t>
      </w:r>
      <w:r>
        <w:rPr>
          <w:spacing w:val="14"/>
        </w:rPr>
        <w:t xml:space="preserve"> </w:t>
      </w:r>
      <w:r>
        <w:rPr>
          <w:w w:val="109"/>
        </w:rPr>
        <w:t xml:space="preserve">protection </w:t>
      </w:r>
      <w:r>
        <w:rPr>
          <w:spacing w:val="27"/>
          <w:w w:val="109"/>
        </w:rPr>
        <w:t xml:space="preserve"> </w:t>
      </w:r>
      <w:r>
        <w:t xml:space="preserve">of </w:t>
      </w:r>
      <w:r>
        <w:rPr>
          <w:spacing w:val="42"/>
        </w:rPr>
        <w:t xml:space="preserve"> </w:t>
      </w:r>
      <w:r>
        <w:t xml:space="preserve">natural  </w:t>
      </w:r>
      <w:r>
        <w:rPr>
          <w:spacing w:val="48"/>
        </w:rPr>
        <w:t xml:space="preserve"> </w:t>
      </w:r>
      <w:r>
        <w:rPr>
          <w:w w:val="102"/>
        </w:rPr>
        <w:t>systems</w:t>
      </w:r>
    </w:p>
    <w:p w:rsidR="00D909AC" w:rsidRDefault="008D1DD7">
      <w:pPr>
        <w:spacing w:before="17"/>
        <w:sectPr w:rsidR="00D909AC">
          <w:type w:val="continuous"/>
          <w:pgSz w:w="9880" w:h="13920"/>
          <w:pgMar w:top="320" w:right="260" w:bottom="280" w:left="260" w:header="720" w:footer="720" w:gutter="0"/>
          <w:cols w:num="3" w:space="720" w:equalWidth="0">
            <w:col w:w="3390" w:space="100"/>
            <w:col w:w="978" w:space="470"/>
            <w:col w:w="4422"/>
          </w:cols>
        </w:sectPr>
      </w:pPr>
      <w:r>
        <w:rPr>
          <w:w w:val="109"/>
        </w:rPr>
        <w:t>represents</w:t>
      </w:r>
      <w:r>
        <w:rPr>
          <w:spacing w:val="8"/>
          <w:w w:val="109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 xml:space="preserve">overarching </w:t>
      </w:r>
      <w:r>
        <w:rPr>
          <w:spacing w:val="6"/>
        </w:rPr>
        <w:t xml:space="preserve"> </w:t>
      </w:r>
      <w:r>
        <w:t xml:space="preserve">panacea 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w w:val="103"/>
        </w:rPr>
        <w:t>achiev-</w:t>
      </w:r>
    </w:p>
    <w:p w:rsidR="00D909AC" w:rsidRDefault="008D1DD7">
      <w:pPr>
        <w:spacing w:before="17" w:line="257" w:lineRule="auto"/>
        <w:ind w:left="156" w:right="-34" w:firstLine="239"/>
        <w:jc w:val="both"/>
      </w:pPr>
      <w:r>
        <w:lastRenderedPageBreak/>
        <w:t xml:space="preserve">It </w:t>
      </w:r>
      <w:r>
        <w:rPr>
          <w:spacing w:val="5"/>
        </w:rPr>
        <w:t xml:space="preserve"> </w:t>
      </w:r>
      <w:r>
        <w:t xml:space="preserve">has </w:t>
      </w:r>
      <w:r>
        <w:rPr>
          <w:spacing w:val="4"/>
        </w:rPr>
        <w:t xml:space="preserve"> </w:t>
      </w:r>
      <w:r>
        <w:t xml:space="preserve">become </w:t>
      </w:r>
      <w:r>
        <w:rPr>
          <w:spacing w:val="27"/>
        </w:rPr>
        <w:t xml:space="preserve"> </w:t>
      </w:r>
      <w:r>
        <w:rPr>
          <w:w w:val="106"/>
        </w:rPr>
        <w:t>commonplace</w:t>
      </w:r>
      <w:r>
        <w:rPr>
          <w:spacing w:val="27"/>
          <w:w w:val="106"/>
        </w:rPr>
        <w:t xml:space="preserve"> </w:t>
      </w:r>
      <w:r>
        <w:t xml:space="preserve">for  </w:t>
      </w:r>
      <w:r>
        <w:rPr>
          <w:spacing w:val="3"/>
          <w:w w:val="75"/>
        </w:rPr>
        <w:t>‘</w:t>
      </w:r>
      <w:r>
        <w:rPr>
          <w:w w:val="106"/>
        </w:rPr>
        <w:t xml:space="preserve">sustainable </w:t>
      </w:r>
      <w:r>
        <w:t xml:space="preserve">development’  </w:t>
      </w:r>
      <w:r>
        <w:rPr>
          <w:spacing w:val="38"/>
        </w:rPr>
        <w:t xml:space="preserve"> </w:t>
      </w:r>
      <w:r>
        <w:t xml:space="preserve">or  </w:t>
      </w:r>
      <w:r>
        <w:rPr>
          <w:spacing w:val="7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 xml:space="preserve">sustainability’   </w:t>
      </w:r>
      <w:r>
        <w:t xml:space="preserve">to  </w:t>
      </w:r>
      <w:r>
        <w:rPr>
          <w:spacing w:val="9"/>
        </w:rPr>
        <w:t xml:space="preserve"> </w:t>
      </w:r>
      <w:r>
        <w:t xml:space="preserve">be  </w:t>
      </w:r>
      <w:r>
        <w:rPr>
          <w:spacing w:val="7"/>
        </w:rPr>
        <w:t xml:space="preserve"> </w:t>
      </w:r>
      <w:r>
        <w:rPr>
          <w:w w:val="107"/>
        </w:rPr>
        <w:t xml:space="preserve">defined </w:t>
      </w:r>
      <w:r>
        <w:t>strictly</w:t>
      </w:r>
      <w:r>
        <w:rPr>
          <w:spacing w:val="42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 xml:space="preserve">terms </w:t>
      </w:r>
      <w:r>
        <w:rPr>
          <w:spacing w:val="1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w w:val="103"/>
        </w:rPr>
        <w:t xml:space="preserve">‘environmental  sustainability’. </w:t>
      </w:r>
      <w:r>
        <w:t>This</w:t>
      </w:r>
      <w:r>
        <w:rPr>
          <w:spacing w:val="20"/>
        </w:rPr>
        <w:t xml:space="preserve"> </w:t>
      </w:r>
      <w:r>
        <w:rPr>
          <w:w w:val="106"/>
        </w:rPr>
        <w:t>misconception</w:t>
      </w:r>
      <w:r>
        <w:rPr>
          <w:spacing w:val="3"/>
          <w:w w:val="106"/>
        </w:rPr>
        <w:t xml:space="preserve"> </w:t>
      </w:r>
      <w:r>
        <w:t>holds</w:t>
      </w:r>
      <w:r>
        <w:rPr>
          <w:spacing w:val="27"/>
        </w:rPr>
        <w:t xml:space="preserve"> </w:t>
      </w:r>
      <w:r>
        <w:t>that  what</w:t>
      </w:r>
      <w:r>
        <w:rPr>
          <w:spacing w:val="2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wrong</w:t>
      </w:r>
      <w:r>
        <w:rPr>
          <w:spacing w:val="17"/>
        </w:rPr>
        <w:t xml:space="preserve"> </w:t>
      </w:r>
      <w:r>
        <w:rPr>
          <w:w w:val="102"/>
        </w:rPr>
        <w:t xml:space="preserve">with </w:t>
      </w:r>
      <w:r>
        <w:t xml:space="preserve">the </w:t>
      </w:r>
      <w:r>
        <w:rPr>
          <w:spacing w:val="13"/>
        </w:rPr>
        <w:t xml:space="preserve"> </w:t>
      </w:r>
      <w:r>
        <w:rPr>
          <w:w w:val="109"/>
        </w:rPr>
        <w:t>contemporary</w:t>
      </w:r>
      <w:r>
        <w:rPr>
          <w:spacing w:val="1"/>
          <w:w w:val="109"/>
        </w:rPr>
        <w:t xml:space="preserve"> </w:t>
      </w:r>
      <w:r>
        <w:rPr>
          <w:w w:val="109"/>
        </w:rPr>
        <w:t>pattern</w:t>
      </w:r>
      <w:r>
        <w:rPr>
          <w:spacing w:val="47"/>
          <w:w w:val="10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w w:val="109"/>
        </w:rPr>
        <w:t>international</w:t>
      </w:r>
      <w:r>
        <w:rPr>
          <w:spacing w:val="35"/>
          <w:w w:val="109"/>
        </w:rPr>
        <w:t xml:space="preserve">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>-</w:t>
      </w:r>
    </w:p>
    <w:p w:rsidR="00D909AC" w:rsidRDefault="008D1DD7">
      <w:pPr>
        <w:spacing w:before="16" w:line="258" w:lineRule="auto"/>
        <w:ind w:right="83"/>
        <w:jc w:val="both"/>
      </w:pPr>
      <w:r>
        <w:br w:type="column"/>
      </w:r>
      <w:r>
        <w:lastRenderedPageBreak/>
        <w:t>ing economic</w:t>
      </w:r>
      <w:r>
        <w:rPr>
          <w:spacing w:val="32"/>
        </w:rPr>
        <w:t xml:space="preserve"> </w:t>
      </w:r>
      <w:r>
        <w:t>vitality</w:t>
      </w:r>
      <w:r>
        <w:rPr>
          <w:spacing w:val="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social</w:t>
      </w:r>
      <w:r>
        <w:rPr>
          <w:spacing w:val="11"/>
        </w:rPr>
        <w:t xml:space="preserve"> </w:t>
      </w:r>
      <w:r>
        <w:t>justice,</w:t>
      </w:r>
      <w:r>
        <w:rPr>
          <w:spacing w:val="19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rPr>
          <w:w w:val="111"/>
        </w:rPr>
        <w:t xml:space="preserve">a </w:t>
      </w:r>
      <w:r>
        <w:t>necessary</w:t>
      </w:r>
      <w:r>
        <w:rPr>
          <w:spacing w:val="45"/>
        </w:rPr>
        <w:t xml:space="preserve"> </w:t>
      </w:r>
      <w:r>
        <w:rPr>
          <w:w w:val="108"/>
        </w:rPr>
        <w:t xml:space="preserve">component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 xml:space="preserve">entire </w:t>
      </w:r>
      <w:r>
        <w:rPr>
          <w:spacing w:val="7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rPr>
          <w:w w:val="107"/>
        </w:rPr>
        <w:t xml:space="preserve">for </w:t>
      </w:r>
      <w:r>
        <w:t xml:space="preserve">achieving  </w:t>
      </w:r>
      <w:r>
        <w:rPr>
          <w:spacing w:val="17"/>
        </w:rPr>
        <w:t xml:space="preserve"> </w:t>
      </w:r>
      <w:r>
        <w:t xml:space="preserve">economic,  </w:t>
      </w:r>
      <w:r>
        <w:rPr>
          <w:spacing w:val="29"/>
        </w:rPr>
        <w:t xml:space="preserve"> </w:t>
      </w:r>
      <w:r>
        <w:t xml:space="preserve">social  </w:t>
      </w:r>
      <w:r>
        <w:rPr>
          <w:spacing w:val="33"/>
        </w:rPr>
        <w:t xml:space="preserve"> </w:t>
      </w:r>
      <w:r>
        <w:rPr>
          <w:i/>
        </w:rPr>
        <w:t xml:space="preserve">and  </w:t>
      </w:r>
      <w:r>
        <w:rPr>
          <w:i/>
          <w:spacing w:val="6"/>
        </w:rPr>
        <w:t xml:space="preserve"> </w:t>
      </w:r>
      <w:r>
        <w:rPr>
          <w:w w:val="107"/>
        </w:rPr>
        <w:t>environmental</w:t>
      </w:r>
    </w:p>
    <w:p w:rsidR="00D909AC" w:rsidRDefault="008D1DD7">
      <w:pPr>
        <w:spacing w:line="258" w:lineRule="auto"/>
        <w:ind w:right="83"/>
        <w:jc w:val="both"/>
        <w:sectPr w:rsidR="00D909AC">
          <w:type w:val="continuous"/>
          <w:pgSz w:w="9880" w:h="13920"/>
          <w:pgMar w:top="320" w:right="260" w:bottom="280" w:left="260" w:header="720" w:footer="720" w:gutter="0"/>
          <w:cols w:num="2" w:space="720" w:equalWidth="0">
            <w:col w:w="4462" w:space="477"/>
            <w:col w:w="4421"/>
          </w:cols>
        </w:sectPr>
      </w:pPr>
      <w:r>
        <w:rPr>
          <w:spacing w:val="3"/>
          <w:w w:val="75"/>
        </w:rPr>
        <w:t>‘</w:t>
      </w:r>
      <w:r>
        <w:rPr>
          <w:w w:val="102"/>
        </w:rPr>
        <w:t xml:space="preserve">sustainability’, </w:t>
      </w:r>
      <w:r>
        <w:rPr>
          <w:spacing w:val="12"/>
          <w:w w:val="102"/>
        </w:rPr>
        <w:t xml:space="preserve"> </w:t>
      </w:r>
      <w:r>
        <w:t xml:space="preserve">in </w:t>
      </w:r>
      <w:r>
        <w:rPr>
          <w:spacing w:val="15"/>
        </w:rPr>
        <w:t xml:space="preserve"> </w:t>
      </w:r>
      <w:r>
        <w:t xml:space="preserve">which </w:t>
      </w:r>
      <w:r>
        <w:rPr>
          <w:spacing w:val="11"/>
        </w:rPr>
        <w:t xml:space="preserve"> </w:t>
      </w:r>
      <w:r>
        <w:t xml:space="preserve">economic </w:t>
      </w:r>
      <w:r>
        <w:rPr>
          <w:spacing w:val="42"/>
        </w:rPr>
        <w:t xml:space="preserve"> </w:t>
      </w:r>
      <w:r>
        <w:t xml:space="preserve">reforms   </w:t>
      </w:r>
      <w:r>
        <w:rPr>
          <w:w w:val="110"/>
        </w:rPr>
        <w:t xml:space="preserve">and </w:t>
      </w:r>
      <w:r>
        <w:t>social</w:t>
      </w:r>
      <w:r>
        <w:rPr>
          <w:spacing w:val="34"/>
        </w:rPr>
        <w:t xml:space="preserve"> </w:t>
      </w:r>
      <w:r>
        <w:t xml:space="preserve">reforms </w:t>
      </w:r>
      <w:r>
        <w:rPr>
          <w:spacing w:val="11"/>
        </w:rPr>
        <w:t xml:space="preserve"> </w:t>
      </w:r>
      <w:r>
        <w:t>are  as</w:t>
      </w:r>
      <w:r>
        <w:rPr>
          <w:spacing w:val="28"/>
        </w:rPr>
        <w:t xml:space="preserve"> </w:t>
      </w:r>
      <w:r>
        <w:rPr>
          <w:w w:val="109"/>
        </w:rPr>
        <w:t>important.</w:t>
      </w:r>
    </w:p>
    <w:p w:rsidR="00D909AC" w:rsidRDefault="00D909AC">
      <w:pPr>
        <w:spacing w:before="4" w:line="140" w:lineRule="exact"/>
        <w:rPr>
          <w:sz w:val="15"/>
          <w:szCs w:val="15"/>
        </w:rPr>
      </w:pPr>
    </w:p>
    <w:p w:rsidR="00D909AC" w:rsidRDefault="00D909AC">
      <w:pPr>
        <w:spacing w:line="200" w:lineRule="exact"/>
      </w:pPr>
    </w:p>
    <w:p w:rsidR="00D909AC" w:rsidRDefault="008D1DD7">
      <w:pPr>
        <w:spacing w:before="39"/>
        <w:ind w:left="156"/>
        <w:rPr>
          <w:sz w:val="16"/>
          <w:szCs w:val="16"/>
        </w:rPr>
      </w:pPr>
      <w:r>
        <w:rPr>
          <w:i/>
          <w:sz w:val="16"/>
          <w:szCs w:val="16"/>
        </w:rPr>
        <w:t>Table</w:t>
      </w:r>
      <w:r>
        <w:rPr>
          <w:i/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4.  </w:t>
      </w:r>
      <w:r>
        <w:rPr>
          <w:i/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Substrates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8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environmental</w:t>
      </w:r>
      <w:r>
        <w:rPr>
          <w:spacing w:val="4"/>
          <w:w w:val="107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planning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practice</w:t>
      </w:r>
      <w:r>
        <w:rPr>
          <w:spacing w:val="8"/>
          <w:sz w:val="16"/>
          <w:szCs w:val="16"/>
        </w:rPr>
        <w:t xml:space="preserve"> </w:t>
      </w:r>
      <w:r>
        <w:rPr>
          <w:spacing w:val="9"/>
          <w:w w:val="208"/>
          <w:sz w:val="16"/>
          <w:szCs w:val="16"/>
        </w:rPr>
        <w:t>}</w:t>
      </w:r>
    </w:p>
    <w:p w:rsidR="00D909AC" w:rsidRDefault="00D909AC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13"/>
        <w:gridCol w:w="2815"/>
        <w:gridCol w:w="4093"/>
      </w:tblGrid>
      <w:tr w:rsidR="00D909AC">
        <w:trPr>
          <w:trHeight w:hRule="exact" w:val="33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4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Element</w:t>
            </w:r>
          </w:p>
        </w:tc>
        <w:tc>
          <w:tcPr>
            <w:tcW w:w="28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before="60"/>
              <w:ind w:left="737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Criteria</w:t>
            </w:r>
          </w:p>
        </w:tc>
        <w:tc>
          <w:tcPr>
            <w:tcW w:w="4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before="60"/>
              <w:ind w:left="643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Means</w:t>
            </w:r>
          </w:p>
        </w:tc>
      </w:tr>
      <w:tr w:rsidR="00D909AC">
        <w:trPr>
          <w:trHeight w:hRule="exact" w:val="262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40"/>
              <w:rPr>
                <w:sz w:val="16"/>
                <w:szCs w:val="16"/>
              </w:rPr>
            </w:pPr>
            <w:r>
              <w:rPr>
                <w:w w:val="107"/>
                <w:sz w:val="16"/>
                <w:szCs w:val="16"/>
              </w:rPr>
              <w:t>Environmental</w:t>
            </w:r>
          </w:p>
        </w:tc>
        <w:tc>
          <w:tcPr>
            <w:tcW w:w="28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73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Eco-System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Integrity</w:t>
            </w:r>
          </w:p>
        </w:tc>
        <w:tc>
          <w:tcPr>
            <w:tcW w:w="40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909AC" w:rsidRDefault="008D1DD7">
            <w:pPr>
              <w:spacing w:before="60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Propose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plan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protect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natural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w w:val="102"/>
                <w:sz w:val="16"/>
                <w:szCs w:val="16"/>
              </w:rPr>
              <w:t>systems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40"/>
              <w:rPr>
                <w:sz w:val="16"/>
                <w:szCs w:val="16"/>
              </w:rPr>
            </w:pPr>
            <w:r>
              <w:rPr>
                <w:w w:val="104"/>
                <w:sz w:val="16"/>
                <w:szCs w:val="16"/>
              </w:rPr>
              <w:t>Sustainability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3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Carrying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04"/>
                <w:sz w:val="16"/>
                <w:szCs w:val="16"/>
              </w:rPr>
              <w:t>Capacity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Form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team</w:t>
            </w:r>
            <w:r>
              <w:rPr>
                <w:spacing w:val="3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indigenous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resource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managers</w:t>
            </w:r>
          </w:p>
        </w:tc>
      </w:tr>
      <w:tr w:rsidR="00D909AC">
        <w:trPr>
          <w:trHeight w:hRule="exact" w:val="199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37"/>
              <w:rPr>
                <w:sz w:val="16"/>
                <w:szCs w:val="16"/>
              </w:rPr>
            </w:pPr>
            <w:r>
              <w:rPr>
                <w:w w:val="102"/>
                <w:sz w:val="16"/>
                <w:szCs w:val="16"/>
              </w:rPr>
              <w:t>Biodiversity</w:t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w w:val="110"/>
                <w:sz w:val="16"/>
                <w:szCs w:val="16"/>
              </w:rPr>
              <w:t>Educate</w:t>
            </w:r>
            <w:r>
              <w:rPr>
                <w:spacing w:val="3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team</w:t>
            </w:r>
            <w:r>
              <w:rPr>
                <w:spacing w:val="3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environmental</w:t>
            </w:r>
            <w:r>
              <w:rPr>
                <w:spacing w:val="14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planning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Survey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landscape’s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natural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w w:val="109"/>
                <w:sz w:val="16"/>
                <w:szCs w:val="16"/>
              </w:rPr>
              <w:t>attributes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Identify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natural </w:t>
            </w:r>
            <w:r>
              <w:rPr>
                <w:spacing w:val="14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opportunities</w:t>
            </w:r>
            <w:r>
              <w:rPr>
                <w:spacing w:val="1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constraints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Identify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sensitivities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plants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animals</w:t>
            </w:r>
          </w:p>
        </w:tc>
      </w:tr>
      <w:tr w:rsidR="00D909AC">
        <w:trPr>
          <w:trHeight w:hRule="exact" w:val="598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Identify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social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opportunities</w:t>
            </w:r>
            <w:r>
              <w:rPr>
                <w:w w:val="205"/>
                <w:sz w:val="16"/>
                <w:szCs w:val="16"/>
              </w:rPr>
              <w:t>r</w:t>
            </w:r>
            <w:r>
              <w:rPr>
                <w:w w:val="107"/>
                <w:sz w:val="16"/>
                <w:szCs w:val="16"/>
              </w:rPr>
              <w:t>constraints</w:t>
            </w:r>
          </w:p>
          <w:p w:rsidR="00D909AC" w:rsidRDefault="008D1DD7">
            <w:pPr>
              <w:spacing w:before="15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Identify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cultural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opportunities</w:t>
            </w:r>
            <w:r>
              <w:rPr>
                <w:w w:val="205"/>
                <w:sz w:val="16"/>
                <w:szCs w:val="16"/>
              </w:rPr>
              <w:t>r</w:t>
            </w:r>
            <w:r>
              <w:rPr>
                <w:w w:val="107"/>
                <w:sz w:val="16"/>
                <w:szCs w:val="16"/>
              </w:rPr>
              <w:t>constraints</w:t>
            </w:r>
          </w:p>
          <w:p w:rsidR="00D909AC" w:rsidRDefault="008D1DD7">
            <w:pPr>
              <w:spacing w:before="15"/>
              <w:ind w:left="7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Apply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eco-principles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from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other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regions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Adapt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environmental</w:t>
            </w:r>
            <w:r>
              <w:rPr>
                <w:spacing w:val="4"/>
                <w:w w:val="10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laws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from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other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regions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Draft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nature 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friendly</w:t>
            </w:r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development</w:t>
            </w:r>
            <w:r>
              <w:rPr>
                <w:spacing w:val="-11"/>
                <w:w w:val="108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plan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Recommend</w:t>
            </w:r>
            <w:r>
              <w:rPr>
                <w:spacing w:val="-4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development</w:t>
            </w:r>
            <w:r>
              <w:rPr>
                <w:spacing w:val="6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suitabilities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Recommend</w:t>
            </w:r>
            <w:r>
              <w:rPr>
                <w:spacing w:val="-4"/>
                <w:w w:val="10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conservation</w:t>
            </w:r>
            <w:r>
              <w:rPr>
                <w:spacing w:val="12"/>
                <w:w w:val="105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suitabilities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Establish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nature </w:t>
            </w:r>
            <w:r>
              <w:rPr>
                <w:spacing w:val="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reserves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w w:val="109"/>
                <w:sz w:val="16"/>
                <w:szCs w:val="16"/>
              </w:rPr>
              <w:t>protected</w:t>
            </w:r>
            <w:r>
              <w:rPr>
                <w:spacing w:val="5"/>
                <w:w w:val="109"/>
                <w:sz w:val="16"/>
                <w:szCs w:val="16"/>
              </w:rPr>
              <w:t xml:space="preserve"> </w:t>
            </w:r>
            <w:r>
              <w:rPr>
                <w:w w:val="109"/>
                <w:sz w:val="16"/>
                <w:szCs w:val="16"/>
              </w:rPr>
              <w:t>areas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Establish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environmental</w:t>
            </w:r>
            <w:r>
              <w:rPr>
                <w:spacing w:val="14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protection</w:t>
            </w:r>
            <w:r>
              <w:rPr>
                <w:spacing w:val="21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council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Provide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pacing w:val="2"/>
                <w:w w:val="75"/>
                <w:sz w:val="16"/>
                <w:szCs w:val="16"/>
              </w:rPr>
              <w:t>‘</w:t>
            </w:r>
            <w:r>
              <w:rPr>
                <w:w w:val="105"/>
                <w:sz w:val="16"/>
                <w:szCs w:val="16"/>
              </w:rPr>
              <w:t>one-stop’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development</w:t>
            </w:r>
            <w:r>
              <w:rPr>
                <w:spacing w:val="6"/>
                <w:w w:val="106"/>
                <w:sz w:val="16"/>
                <w:szCs w:val="16"/>
              </w:rPr>
              <w:t xml:space="preserve"> </w:t>
            </w:r>
            <w:r>
              <w:rPr>
                <w:w w:val="106"/>
                <w:sz w:val="16"/>
                <w:szCs w:val="16"/>
              </w:rPr>
              <w:t>permission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Establish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community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participation</w:t>
            </w:r>
            <w:r>
              <w:rPr>
                <w:spacing w:val="11"/>
                <w:w w:val="107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committee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Hear 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local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citizens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affected 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by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development</w:t>
            </w:r>
          </w:p>
        </w:tc>
      </w:tr>
      <w:tr w:rsidR="00D909AC">
        <w:trPr>
          <w:trHeight w:hRule="exact" w:val="199"/>
        </w:trPr>
        <w:tc>
          <w:tcPr>
            <w:tcW w:w="4428" w:type="dxa"/>
            <w:gridSpan w:val="2"/>
            <w:vMerge/>
            <w:tcBorders>
              <w:left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Host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w w:val="107"/>
                <w:sz w:val="16"/>
                <w:szCs w:val="16"/>
              </w:rPr>
              <w:t>democratic</w:t>
            </w:r>
            <w:r>
              <w:rPr>
                <w:spacing w:val="1"/>
                <w:w w:val="10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fora</w:t>
            </w:r>
            <w:r>
              <w:rPr>
                <w:spacing w:val="2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citizen</w:t>
            </w:r>
            <w:r>
              <w:rPr>
                <w:spacing w:val="23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participation</w:t>
            </w:r>
          </w:p>
        </w:tc>
      </w:tr>
      <w:tr w:rsidR="00D909AC">
        <w:trPr>
          <w:trHeight w:hRule="exact" w:val="276"/>
        </w:trPr>
        <w:tc>
          <w:tcPr>
            <w:tcW w:w="442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909AC" w:rsidRDefault="00D909AC"/>
        </w:tc>
        <w:tc>
          <w:tcPr>
            <w:tcW w:w="40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909AC" w:rsidRDefault="008D1DD7">
            <w:pPr>
              <w:spacing w:line="180" w:lineRule="exact"/>
              <w:ind w:left="64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>
              <w:rPr>
                <w:spacing w:val="37"/>
                <w:sz w:val="16"/>
                <w:szCs w:val="16"/>
              </w:rPr>
              <w:t xml:space="preserve"> </w:t>
            </w:r>
            <w:r>
              <w:rPr>
                <w:w w:val="110"/>
                <w:sz w:val="16"/>
                <w:szCs w:val="16"/>
              </w:rPr>
              <w:t>Integrate</w:t>
            </w:r>
            <w:r>
              <w:rPr>
                <w:spacing w:val="6"/>
                <w:w w:val="1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social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economic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factors</w:t>
            </w:r>
            <w:r>
              <w:rPr>
                <w:spacing w:val="3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w w:val="108"/>
                <w:sz w:val="16"/>
                <w:szCs w:val="16"/>
              </w:rPr>
              <w:t>plan</w:t>
            </w:r>
          </w:p>
        </w:tc>
      </w:tr>
    </w:tbl>
    <w:p w:rsidR="00D909AC" w:rsidRDefault="00D909AC">
      <w:pPr>
        <w:sectPr w:rsidR="00D909AC">
          <w:type w:val="continuous"/>
          <w:pgSz w:w="9880" w:h="13920"/>
          <w:pgMar w:top="320" w:right="260" w:bottom="280" w:left="260" w:header="720" w:footer="720" w:gutter="0"/>
          <w:cols w:space="720"/>
        </w:sectPr>
      </w:pPr>
    </w:p>
    <w:p w:rsidR="00D909AC" w:rsidRDefault="00D909AC">
      <w:pPr>
        <w:spacing w:before="16" w:line="200" w:lineRule="exact"/>
        <w:sectPr w:rsidR="00D909AC">
          <w:footerReference w:type="default" r:id="rId15"/>
          <w:pgSz w:w="9880" w:h="13920"/>
          <w:pgMar w:top="560" w:right="280" w:bottom="280" w:left="280" w:header="377" w:footer="0" w:gutter="0"/>
          <w:cols w:space="720"/>
        </w:sectPr>
      </w:pPr>
    </w:p>
    <w:p w:rsidR="00D909AC" w:rsidRDefault="008D1DD7">
      <w:pPr>
        <w:spacing w:before="33"/>
        <w:ind w:left="116" w:right="-23"/>
        <w:jc w:val="both"/>
      </w:pPr>
      <w:r>
        <w:rPr>
          <w:b/>
        </w:rPr>
        <w:lastRenderedPageBreak/>
        <w:t>Environmental</w:t>
      </w:r>
      <w:r>
        <w:rPr>
          <w:b/>
          <w:spacing w:val="-1"/>
        </w:rPr>
        <w:t xml:space="preserve"> </w:t>
      </w:r>
      <w:r>
        <w:rPr>
          <w:b/>
        </w:rPr>
        <w:t>sustainability</w:t>
      </w:r>
      <w:r>
        <w:rPr>
          <w:b/>
          <w:spacing w:val="22"/>
        </w:rPr>
        <w:t xml:space="preserve"> </w:t>
      </w:r>
      <w:r>
        <w:rPr>
          <w:b/>
        </w:rPr>
        <w:t>in</w:t>
      </w:r>
      <w:r>
        <w:rPr>
          <w:b/>
          <w:spacing w:val="10"/>
        </w:rPr>
        <w:t xml:space="preserve"> </w:t>
      </w:r>
      <w:r>
        <w:rPr>
          <w:b/>
        </w:rPr>
        <w:t>planning</w:t>
      </w:r>
      <w:r>
        <w:rPr>
          <w:b/>
          <w:spacing w:val="14"/>
        </w:rPr>
        <w:t xml:space="preserve"> </w:t>
      </w:r>
      <w:r>
        <w:rPr>
          <w:b/>
        </w:rPr>
        <w:t>practice</w:t>
      </w:r>
    </w:p>
    <w:p w:rsidR="00D909AC" w:rsidRDefault="00D909AC">
      <w:pPr>
        <w:spacing w:before="8" w:line="240" w:lineRule="exact"/>
        <w:rPr>
          <w:sz w:val="24"/>
          <w:szCs w:val="24"/>
        </w:rPr>
      </w:pPr>
    </w:p>
    <w:p w:rsidR="00D909AC" w:rsidRDefault="008D1DD7">
      <w:pPr>
        <w:spacing w:line="242" w:lineRule="auto"/>
        <w:ind w:left="116" w:right="-37"/>
        <w:jc w:val="both"/>
      </w:pPr>
      <w:r>
        <w:t xml:space="preserve">In  practical </w:t>
      </w:r>
      <w:r>
        <w:rPr>
          <w:spacing w:val="25"/>
        </w:rPr>
        <w:t xml:space="preserve"> </w:t>
      </w:r>
      <w:r>
        <w:t xml:space="preserve">terms,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 xml:space="preserve">theory </w:t>
      </w:r>
      <w:r>
        <w:rPr>
          <w:spacing w:val="1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w w:val="105"/>
        </w:rPr>
        <w:t xml:space="preserve">‘environmental </w:t>
      </w:r>
      <w:r>
        <w:t xml:space="preserve">sustainability’  </w:t>
      </w:r>
      <w:r>
        <w:rPr>
          <w:spacing w:val="2"/>
        </w:rPr>
        <w:t xml:space="preserve"> </w:t>
      </w:r>
      <w:r>
        <w:t xml:space="preserve">suggests </w:t>
      </w:r>
      <w:r>
        <w:rPr>
          <w:spacing w:val="42"/>
        </w:rPr>
        <w:t xml:space="preserve"> </w:t>
      </w:r>
      <w:r>
        <w:t xml:space="preserve">a </w:t>
      </w:r>
      <w:r>
        <w:rPr>
          <w:spacing w:val="30"/>
        </w:rPr>
        <w:t xml:space="preserve"> </w:t>
      </w:r>
      <w:r>
        <w:t xml:space="preserve">planning  </w:t>
      </w:r>
      <w:r>
        <w:rPr>
          <w:spacing w:val="13"/>
        </w:rPr>
        <w:t xml:space="preserve"> </w:t>
      </w:r>
      <w:r>
        <w:t xml:space="preserve">process   </w:t>
      </w:r>
      <w:r>
        <w:rPr>
          <w:w w:val="113"/>
        </w:rPr>
        <w:t xml:space="preserve">that </w:t>
      </w:r>
      <w:r>
        <w:t xml:space="preserve">allows </w:t>
      </w:r>
      <w:r>
        <w:rPr>
          <w:spacing w:val="5"/>
        </w:rPr>
        <w:t xml:space="preserve"> </w:t>
      </w:r>
      <w:r>
        <w:t xml:space="preserve">human </w:t>
      </w:r>
      <w:r>
        <w:rPr>
          <w:spacing w:val="46"/>
        </w:rPr>
        <w:t xml:space="preserve"> </w:t>
      </w:r>
      <w:r>
        <w:t xml:space="preserve">society </w:t>
      </w:r>
      <w:r>
        <w:rPr>
          <w:spacing w:val="13"/>
        </w:rPr>
        <w:t xml:space="preserve"> </w:t>
      </w:r>
      <w:r>
        <w:t xml:space="preserve">to </w:t>
      </w:r>
      <w:r>
        <w:rPr>
          <w:spacing w:val="18"/>
        </w:rPr>
        <w:t xml:space="preserve"> </w:t>
      </w:r>
      <w:r>
        <w:rPr>
          <w:spacing w:val="7"/>
          <w:w w:val="75"/>
        </w:rPr>
        <w:t>‘</w:t>
      </w:r>
      <w:r>
        <w:rPr>
          <w:w w:val="99"/>
        </w:rPr>
        <w:t xml:space="preserve">live  </w:t>
      </w:r>
      <w:r>
        <w:t xml:space="preserve">within </w:t>
      </w:r>
      <w:r>
        <w:rPr>
          <w:spacing w:val="17"/>
        </w:rPr>
        <w:t xml:space="preserve"> </w:t>
      </w:r>
      <w:r>
        <w:t xml:space="preserve">the </w:t>
      </w:r>
      <w:r>
        <w:rPr>
          <w:spacing w:val="32"/>
        </w:rPr>
        <w:t xml:space="preserve"> </w:t>
      </w:r>
      <w:r>
        <w:rPr>
          <w:w w:val="104"/>
        </w:rPr>
        <w:t xml:space="preserve">limita- </w:t>
      </w:r>
      <w:r>
        <w:t xml:space="preserve">tions </w:t>
      </w:r>
      <w:r>
        <w:rPr>
          <w:spacing w:val="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biophysical </w:t>
      </w:r>
      <w:r>
        <w:rPr>
          <w:spacing w:val="5"/>
        </w:rPr>
        <w:t xml:space="preserve"> </w:t>
      </w:r>
      <w:r>
        <w:t xml:space="preserve">environment’ </w:t>
      </w:r>
      <w:r>
        <w:rPr>
          <w:spacing w:val="29"/>
        </w:rPr>
        <w:t xml:space="preserve"> </w:t>
      </w:r>
      <w:r>
        <w:rPr>
          <w:w w:val="54"/>
          <w:position w:val="2"/>
        </w:rPr>
        <w:t>Ž</w:t>
      </w:r>
      <w:r>
        <w:rPr>
          <w:w w:val="108"/>
        </w:rPr>
        <w:t>Goodland,</w:t>
      </w:r>
    </w:p>
    <w:p w:rsidR="00D909AC" w:rsidRDefault="008D1DD7">
      <w:pPr>
        <w:spacing w:before="1" w:line="240" w:lineRule="exact"/>
        <w:ind w:left="116" w:right="-30"/>
        <w:jc w:val="both"/>
      </w:pPr>
      <w:r>
        <w:t>199</w:t>
      </w:r>
      <w:r>
        <w:rPr>
          <w:spacing w:val="-1"/>
        </w:rPr>
        <w:t>5</w:t>
      </w:r>
      <w:r>
        <w:rPr>
          <w:w w:val="133"/>
          <w:position w:val="2"/>
        </w:rPr>
        <w:t>.</w:t>
      </w:r>
      <w:r>
        <w:t>.</w:t>
      </w:r>
      <w:r>
        <w:rPr>
          <w:spacing w:val="20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w w:val="109"/>
        </w:rPr>
        <w:t>requirement</w:t>
      </w:r>
      <w:r>
        <w:rPr>
          <w:spacing w:val="23"/>
          <w:w w:val="109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met  in</w:t>
      </w:r>
      <w:r>
        <w:rPr>
          <w:spacing w:val="32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w w:val="106"/>
        </w:rPr>
        <w:t xml:space="preserve">plan- </w:t>
      </w:r>
      <w:r>
        <w:t>ning</w:t>
      </w:r>
      <w:r>
        <w:rPr>
          <w:spacing w:val="25"/>
        </w:rPr>
        <w:t xml:space="preserve"> </w:t>
      </w:r>
      <w:r>
        <w:t>regime</w:t>
      </w:r>
      <w:r>
        <w:rPr>
          <w:spacing w:val="42"/>
        </w:rPr>
        <w:t xml:space="preserve"> </w:t>
      </w:r>
      <w:r>
        <w:t xml:space="preserve">that </w:t>
      </w:r>
      <w:r>
        <w:rPr>
          <w:spacing w:val="3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been</w:t>
      </w:r>
      <w:r>
        <w:rPr>
          <w:spacing w:val="47"/>
        </w:rPr>
        <w:t xml:space="preserve"> </w:t>
      </w:r>
      <w:r>
        <w:t xml:space="preserve">proposed </w:t>
      </w:r>
      <w:r>
        <w:rPr>
          <w:spacing w:val="10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w w:val="101"/>
        </w:rPr>
        <w:t xml:space="preserve">Mexi- </w:t>
      </w:r>
      <w:r>
        <w:t>can</w:t>
      </w:r>
      <w:r>
        <w:rPr>
          <w:spacing w:val="38"/>
        </w:rPr>
        <w:t xml:space="preserve"> </w:t>
      </w:r>
      <w:r>
        <w:t xml:space="preserve">state </w:t>
      </w:r>
      <w:r>
        <w:rPr>
          <w:spacing w:val="1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Nayarit </w:t>
      </w:r>
      <w:r>
        <w:rPr>
          <w:spacing w:val="5"/>
        </w:rPr>
        <w:t xml:space="preserve"> </w:t>
      </w:r>
      <w:r>
        <w:rPr>
          <w:w w:val="54"/>
          <w:position w:val="2"/>
        </w:rPr>
        <w:t>Ž</w:t>
      </w:r>
      <w:r>
        <w:rPr>
          <w:w w:val="107"/>
        </w:rPr>
        <w:t>Table</w:t>
      </w:r>
      <w:r>
        <w:rPr>
          <w:spacing w:val="19"/>
        </w:rPr>
        <w:t xml:space="preserve"> </w:t>
      </w:r>
      <w: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4" w:line="247" w:lineRule="auto"/>
        <w:ind w:left="116" w:right="-35" w:firstLine="239"/>
        <w:jc w:val="both"/>
      </w:pPr>
      <w:r>
        <w:t xml:space="preserve">Puerto </w:t>
      </w:r>
      <w:r>
        <w:rPr>
          <w:spacing w:val="47"/>
        </w:rPr>
        <w:t xml:space="preserve"> </w:t>
      </w:r>
      <w:r>
        <w:t xml:space="preserve">Vallarta, </w:t>
      </w:r>
      <w:r>
        <w:rPr>
          <w:spacing w:val="45"/>
        </w:rPr>
        <w:t xml:space="preserve"> </w:t>
      </w:r>
      <w:r>
        <w:t xml:space="preserve">the </w:t>
      </w:r>
      <w:r>
        <w:rPr>
          <w:spacing w:val="19"/>
        </w:rPr>
        <w:t xml:space="preserve"> </w:t>
      </w:r>
      <w:r>
        <w:t xml:space="preserve">famed </w:t>
      </w:r>
      <w:r>
        <w:rPr>
          <w:spacing w:val="20"/>
        </w:rPr>
        <w:t xml:space="preserve"> </w:t>
      </w:r>
      <w:r>
        <w:t xml:space="preserve">resort </w:t>
      </w:r>
      <w:r>
        <w:rPr>
          <w:spacing w:val="35"/>
        </w:rPr>
        <w:t xml:space="preserve"> </w:t>
      </w:r>
      <w:r>
        <w:t xml:space="preserve">town </w:t>
      </w:r>
      <w:r>
        <w:rPr>
          <w:spacing w:val="1"/>
        </w:rPr>
        <w:t xml:space="preserve"> </w:t>
      </w:r>
      <w:r>
        <w:rPr>
          <w:w w:val="108"/>
        </w:rPr>
        <w:t xml:space="preserve">south </w:t>
      </w:r>
      <w:r>
        <w:t xml:space="preserve">of  Nayarit </w:t>
      </w:r>
      <w:r>
        <w:rPr>
          <w:spacing w:val="32"/>
        </w:rPr>
        <w:t xml:space="preserve"> </w:t>
      </w:r>
      <w:r>
        <w:t xml:space="preserve">on </w:t>
      </w:r>
      <w:r>
        <w:rPr>
          <w:spacing w:val="11"/>
        </w:rPr>
        <w:t xml:space="preserve"> </w:t>
      </w:r>
      <w:r>
        <w:t>Mexico’s</w:t>
      </w:r>
      <w:r>
        <w:rPr>
          <w:spacing w:val="35"/>
        </w:rPr>
        <w:t xml:space="preserve"> </w:t>
      </w:r>
      <w:r>
        <w:t xml:space="preserve">western </w:t>
      </w:r>
      <w:r>
        <w:rPr>
          <w:spacing w:val="36"/>
        </w:rPr>
        <w:t xml:space="preserve"> </w:t>
      </w:r>
      <w:r>
        <w:t xml:space="preserve">coast, </w:t>
      </w:r>
      <w:r>
        <w:rPr>
          <w:spacing w:val="17"/>
        </w:rPr>
        <w:t xml:space="preserve"> </w:t>
      </w:r>
      <w:r>
        <w:t xml:space="preserve">has </w:t>
      </w:r>
      <w:r>
        <w:rPr>
          <w:spacing w:val="13"/>
        </w:rPr>
        <w:t xml:space="preserve"> </w:t>
      </w:r>
      <w:r>
        <w:rPr>
          <w:w w:val="109"/>
        </w:rPr>
        <w:t xml:space="preserve">been </w:t>
      </w:r>
      <w:r>
        <w:t>impacted   by</w:t>
      </w:r>
      <w:r>
        <w:rPr>
          <w:spacing w:val="45"/>
        </w:rPr>
        <w:t xml:space="preserve"> </w:t>
      </w:r>
      <w:r>
        <w:t xml:space="preserve">growth, </w:t>
      </w:r>
      <w:r>
        <w:rPr>
          <w:spacing w:val="20"/>
        </w:rPr>
        <w:t xml:space="preserve"> </w:t>
      </w:r>
      <w:r>
        <w:t xml:space="preserve">and </w:t>
      </w:r>
      <w:r>
        <w:rPr>
          <w:spacing w:val="30"/>
        </w:rPr>
        <w:t xml:space="preserve"> </w:t>
      </w:r>
      <w:r>
        <w:t xml:space="preserve">tourism </w:t>
      </w:r>
      <w:r>
        <w:rPr>
          <w:spacing w:val="44"/>
        </w:rPr>
        <w:t xml:space="preserve"> </w:t>
      </w:r>
      <w:r>
        <w:t xml:space="preserve">has </w:t>
      </w:r>
      <w:r>
        <w:rPr>
          <w:spacing w:val="20"/>
        </w:rPr>
        <w:t xml:space="preserve"> </w:t>
      </w:r>
      <w:r>
        <w:rPr>
          <w:w w:val="109"/>
        </w:rPr>
        <w:t xml:space="preserve">degraded </w:t>
      </w:r>
      <w:r>
        <w:t xml:space="preserve">the   natural  </w:t>
      </w:r>
      <w:r>
        <w:rPr>
          <w:spacing w:val="30"/>
        </w:rPr>
        <w:t xml:space="preserve"> </w:t>
      </w:r>
      <w:r>
        <w:t xml:space="preserve">beauty  </w:t>
      </w:r>
      <w:r>
        <w:rPr>
          <w:spacing w:val="4"/>
        </w:rPr>
        <w:t xml:space="preserve"> </w:t>
      </w:r>
      <w:r>
        <w:t xml:space="preserve">that  </w:t>
      </w:r>
      <w:r>
        <w:rPr>
          <w:spacing w:val="11"/>
        </w:rPr>
        <w:t xml:space="preserve"> </w:t>
      </w:r>
      <w:r>
        <w:rPr>
          <w:w w:val="111"/>
        </w:rPr>
        <w:t xml:space="preserve">attracted </w:t>
      </w:r>
      <w:r>
        <w:rPr>
          <w:spacing w:val="12"/>
          <w:w w:val="111"/>
        </w:rPr>
        <w:t xml:space="preserve"> </w:t>
      </w:r>
      <w:r>
        <w:t xml:space="preserve">people  </w:t>
      </w:r>
      <w:r>
        <w:rPr>
          <w:spacing w:val="5"/>
        </w:rPr>
        <w:t xml:space="preserve"> </w:t>
      </w:r>
      <w:r>
        <w:t xml:space="preserve">to </w:t>
      </w:r>
      <w:r>
        <w:rPr>
          <w:spacing w:val="35"/>
        </w:rPr>
        <w:t xml:space="preserve"> </w:t>
      </w:r>
      <w:r>
        <w:rPr>
          <w:w w:val="108"/>
        </w:rPr>
        <w:t xml:space="preserve">it </w:t>
      </w:r>
      <w:r>
        <w:t>initially. For</w:t>
      </w:r>
      <w:r>
        <w:rPr>
          <w:spacing w:val="9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reason,</w:t>
      </w:r>
      <w:r>
        <w:rPr>
          <w:spacing w:val="28"/>
        </w:rPr>
        <w:t xml:space="preserve"> </w:t>
      </w:r>
      <w:r>
        <w:t>Mexican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w w:val="106"/>
        </w:rPr>
        <w:t xml:space="preserve">foreign </w:t>
      </w:r>
      <w:r>
        <w:t>investors  are  looking</w:t>
      </w:r>
      <w:r>
        <w:rPr>
          <w:spacing w:val="40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Nayarit </w:t>
      </w:r>
      <w:r>
        <w:rPr>
          <w:spacing w:val="6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 xml:space="preserve">future </w:t>
      </w:r>
      <w:r>
        <w:rPr>
          <w:spacing w:val="22"/>
        </w:rPr>
        <w:t xml:space="preserve">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 xml:space="preserve">opment. </w:t>
      </w:r>
      <w:r>
        <w:rPr>
          <w:spacing w:val="35"/>
        </w:rPr>
        <w:t xml:space="preserve"> </w:t>
      </w:r>
      <w:r>
        <w:t xml:space="preserve">But </w:t>
      </w:r>
      <w:r>
        <w:rPr>
          <w:spacing w:val="10"/>
        </w:rPr>
        <w:t xml:space="preserve"> </w:t>
      </w:r>
      <w:r>
        <w:t>how</w:t>
      </w:r>
      <w:r>
        <w:rPr>
          <w:spacing w:val="41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rPr>
          <w:w w:val="107"/>
        </w:rPr>
        <w:t>development</w:t>
      </w:r>
      <w:r>
        <w:rPr>
          <w:spacing w:val="29"/>
          <w:w w:val="107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w w:val="106"/>
        </w:rPr>
        <w:t xml:space="preserve">Nayarit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 xml:space="preserve">balanced </w:t>
      </w:r>
      <w:r>
        <w:rPr>
          <w:spacing w:val="5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w w:val="107"/>
        </w:rPr>
        <w:t xml:space="preserve">preservation </w:t>
      </w:r>
      <w:r>
        <w:t>of</w:t>
      </w:r>
      <w:r>
        <w:rPr>
          <w:spacing w:val="7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w w:val="110"/>
        </w:rPr>
        <w:t xml:space="preserve">natural </w:t>
      </w:r>
      <w:r>
        <w:t>beauty,</w:t>
      </w:r>
      <w:r>
        <w:rPr>
          <w:spacing w:val="42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180</w:t>
      </w:r>
      <w:r>
        <w:rPr>
          <w:spacing w:val="3"/>
        </w:rPr>
        <w:t xml:space="preserve"> </w:t>
      </w:r>
      <w:r>
        <w:t>miles</w:t>
      </w:r>
      <w:r>
        <w:rPr>
          <w:spacing w:val="1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nearly</w:t>
      </w:r>
      <w:r>
        <w:rPr>
          <w:spacing w:val="34"/>
        </w:rPr>
        <w:t xml:space="preserve"> </w:t>
      </w:r>
      <w:r>
        <w:t xml:space="preserve">pristine  beaches,  </w:t>
      </w:r>
      <w:r>
        <w:rPr>
          <w:w w:val="104"/>
        </w:rPr>
        <w:t xml:space="preserve">its </w:t>
      </w:r>
      <w:r>
        <w:t xml:space="preserve">verdant </w:t>
      </w:r>
      <w:r>
        <w:rPr>
          <w:spacing w:val="35"/>
        </w:rPr>
        <w:t xml:space="preserve"> </w:t>
      </w:r>
      <w:r>
        <w:t xml:space="preserve">mountains 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15"/>
        </w:rPr>
        <w:t xml:space="preserve"> </w:t>
      </w:r>
      <w:r>
        <w:t>vital</w:t>
      </w:r>
      <w:r>
        <w:rPr>
          <w:spacing w:val="45"/>
        </w:rPr>
        <w:t xml:space="preserve"> </w:t>
      </w:r>
      <w:r>
        <w:t xml:space="preserve">wetlands? </w:t>
      </w:r>
      <w:r>
        <w:rPr>
          <w:spacing w:val="25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Murphy,</w:t>
      </w:r>
    </w:p>
    <w:p w:rsidR="00D909AC" w:rsidRDefault="008D1DD7">
      <w:pPr>
        <w:spacing w:line="220" w:lineRule="exact"/>
        <w:ind w:left="116" w:right="2455"/>
        <w:jc w:val="both"/>
      </w:pPr>
      <w:r>
        <w:t>1992;</w:t>
      </w:r>
      <w:r>
        <w:rPr>
          <w:spacing w:val="12"/>
        </w:rPr>
        <w:t xml:space="preserve"> </w:t>
      </w:r>
      <w:r>
        <w:t>Basiago,</w:t>
      </w:r>
      <w:r>
        <w:rPr>
          <w:spacing w:val="44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9" w:line="249" w:lineRule="auto"/>
        <w:ind w:left="116" w:right="-28" w:firstLine="239"/>
        <w:jc w:val="both"/>
      </w:pPr>
      <w:r>
        <w:t>Nayarit’s</w:t>
      </w:r>
      <w:r>
        <w:rPr>
          <w:spacing w:val="18"/>
        </w:rPr>
        <w:t xml:space="preserve"> </w:t>
      </w:r>
      <w:r>
        <w:t xml:space="preserve">response </w:t>
      </w:r>
      <w:r>
        <w:rPr>
          <w:spacing w:val="3"/>
        </w:rPr>
        <w:t xml:space="preserve"> </w:t>
      </w:r>
      <w:r>
        <w:t>was to</w:t>
      </w:r>
      <w:r>
        <w:rPr>
          <w:spacing w:val="21"/>
        </w:rPr>
        <w:t xml:space="preserve"> </w:t>
      </w:r>
      <w:r>
        <w:t>ask</w:t>
      </w:r>
      <w:r>
        <w:rPr>
          <w:spacing w:val="1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w w:val="108"/>
        </w:rPr>
        <w:t xml:space="preserve">Cousteau </w:t>
      </w:r>
      <w:r>
        <w:t>Society,</w:t>
      </w:r>
      <w:r>
        <w:rPr>
          <w:spacing w:val="1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w w:val="108"/>
        </w:rPr>
        <w:t>international</w:t>
      </w:r>
      <w:r>
        <w:rPr>
          <w:spacing w:val="23"/>
          <w:w w:val="108"/>
        </w:rPr>
        <w:t xml:space="preserve"> </w:t>
      </w:r>
      <w:r>
        <w:rPr>
          <w:w w:val="108"/>
        </w:rPr>
        <w:t>environmental</w:t>
      </w:r>
      <w:r>
        <w:rPr>
          <w:spacing w:val="-4"/>
          <w:w w:val="108"/>
        </w:rPr>
        <w:t xml:space="preserve"> </w:t>
      </w:r>
      <w:r>
        <w:t>group,</w:t>
      </w:r>
      <w:r>
        <w:rPr>
          <w:spacing w:val="32"/>
        </w:rPr>
        <w:t xml:space="preserve"> </w:t>
      </w:r>
      <w:r>
        <w:rPr>
          <w:w w:val="112"/>
        </w:rPr>
        <w:t xml:space="preserve">to </w:t>
      </w:r>
      <w:r>
        <w:t xml:space="preserve">draft </w:t>
      </w:r>
      <w:r>
        <w:rPr>
          <w:spacing w:val="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 xml:space="preserve">sustainable </w:t>
      </w:r>
      <w:r>
        <w:rPr>
          <w:spacing w:val="31"/>
        </w:rPr>
        <w:t xml:space="preserve"> </w:t>
      </w:r>
      <w:r>
        <w:rPr>
          <w:w w:val="107"/>
        </w:rPr>
        <w:t>development</w:t>
      </w:r>
      <w:r>
        <w:rPr>
          <w:spacing w:val="9"/>
          <w:w w:val="107"/>
        </w:rPr>
        <w:t xml:space="preserve"> </w:t>
      </w:r>
      <w:r>
        <w:t>plan.</w:t>
      </w:r>
      <w:r>
        <w:rPr>
          <w:spacing w:val="43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 xml:space="preserve">the  </w:t>
      </w:r>
      <w:r>
        <w:rPr>
          <w:w w:val="110"/>
        </w:rPr>
        <w:t>pr</w:t>
      </w:r>
      <w:r>
        <w:rPr>
          <w:spacing w:val="-3"/>
          <w:w w:val="110"/>
        </w:rPr>
        <w:t>o</w:t>
      </w:r>
      <w:r>
        <w:rPr>
          <w:w w:val="99"/>
        </w:rPr>
        <w:t xml:space="preserve">- </w:t>
      </w:r>
      <w:r>
        <w:t>cess,</w:t>
      </w:r>
      <w:r>
        <w:rPr>
          <w:spacing w:val="28"/>
        </w:rPr>
        <w:t xml:space="preserve"> </w:t>
      </w:r>
      <w:r>
        <w:t xml:space="preserve">Nayarit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t xml:space="preserve">The  Cousteau </w:t>
      </w:r>
      <w:r>
        <w:rPr>
          <w:spacing w:val="35"/>
        </w:rPr>
        <w:t xml:space="preserve"> </w:t>
      </w:r>
      <w:r>
        <w:t>Society</w:t>
      </w:r>
      <w:r>
        <w:rPr>
          <w:spacing w:val="3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rPr>
          <w:w w:val="108"/>
        </w:rPr>
        <w:t>b</w:t>
      </w:r>
      <w:r>
        <w:rPr>
          <w:spacing w:val="2"/>
          <w:w w:val="108"/>
        </w:rPr>
        <w:t>e</w:t>
      </w:r>
      <w:r>
        <w:rPr>
          <w:w w:val="99"/>
        </w:rPr>
        <w:t xml:space="preserve">- </w:t>
      </w:r>
      <w:r>
        <w:t xml:space="preserve">come </w:t>
      </w:r>
      <w:r>
        <w:rPr>
          <w:spacing w:val="44"/>
        </w:rPr>
        <w:t xml:space="preserve"> </w:t>
      </w:r>
      <w:r>
        <w:t xml:space="preserve">what </w:t>
      </w:r>
      <w:r>
        <w:rPr>
          <w:spacing w:val="40"/>
        </w:rPr>
        <w:t xml:space="preserve"> </w:t>
      </w:r>
      <w:r>
        <w:t xml:space="preserve">the  </w:t>
      </w:r>
      <w:r>
        <w:rPr>
          <w:spacing w:val="2"/>
        </w:rPr>
        <w:t xml:space="preserve"> </w:t>
      </w:r>
      <w:r>
        <w:rPr>
          <w:spacing w:val="7"/>
          <w:w w:val="75"/>
        </w:rPr>
        <w:t>‘</w:t>
      </w:r>
      <w:r>
        <w:rPr>
          <w:w w:val="113"/>
        </w:rPr>
        <w:t>Earth</w:t>
      </w:r>
      <w:r>
        <w:t xml:space="preserve">  </w:t>
      </w:r>
      <w:r>
        <w:rPr>
          <w:spacing w:val="-25"/>
        </w:rPr>
        <w:t xml:space="preserve"> </w:t>
      </w:r>
      <w:r>
        <w:t xml:space="preserve">Summit’ </w:t>
      </w:r>
      <w:r>
        <w:rPr>
          <w:spacing w:val="29"/>
        </w:rPr>
        <w:t xml:space="preserve"> </w:t>
      </w:r>
      <w:r>
        <w:rPr>
          <w:w w:val="110"/>
        </w:rPr>
        <w:t xml:space="preserve">referred </w:t>
      </w:r>
      <w:r>
        <w:rPr>
          <w:spacing w:val="14"/>
          <w:w w:val="110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rPr>
          <w:w w:val="105"/>
        </w:rPr>
        <w:t>as</w:t>
      </w:r>
    </w:p>
    <w:p w:rsidR="00D909AC" w:rsidRDefault="008D1DD7">
      <w:pPr>
        <w:spacing w:line="220" w:lineRule="exact"/>
        <w:ind w:left="116" w:right="-29"/>
        <w:jc w:val="both"/>
      </w:pPr>
      <w:r>
        <w:rPr>
          <w:spacing w:val="11"/>
          <w:w w:val="75"/>
        </w:rPr>
        <w:t>‘</w:t>
      </w:r>
      <w:r>
        <w:rPr>
          <w:w w:val="110"/>
        </w:rPr>
        <w:t>partners</w:t>
      </w:r>
      <w:r>
        <w:t xml:space="preserve"> 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8"/>
        </w:rPr>
        <w:t xml:space="preserve"> </w:t>
      </w:r>
      <w:r>
        <w:t xml:space="preserve">sustainable  </w:t>
      </w:r>
      <w:r>
        <w:rPr>
          <w:spacing w:val="6"/>
        </w:rPr>
        <w:t xml:space="preserve"> </w:t>
      </w:r>
      <w:r>
        <w:t xml:space="preserve">development’ </w:t>
      </w:r>
      <w:r>
        <w:rPr>
          <w:spacing w:val="40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Murphy,</w:t>
      </w:r>
    </w:p>
    <w:p w:rsidR="00D909AC" w:rsidRDefault="008D1DD7">
      <w:pPr>
        <w:spacing w:line="220" w:lineRule="exact"/>
        <w:ind w:left="116" w:right="2455"/>
        <w:jc w:val="both"/>
      </w:pPr>
      <w:r>
        <w:t>1992;</w:t>
      </w:r>
      <w:r>
        <w:rPr>
          <w:spacing w:val="12"/>
        </w:rPr>
        <w:t xml:space="preserve"> </w:t>
      </w:r>
      <w:r>
        <w:t>Basiago,</w:t>
      </w:r>
      <w:r>
        <w:rPr>
          <w:spacing w:val="44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9" w:line="249" w:lineRule="auto"/>
        <w:ind w:left="116" w:right="-26" w:firstLine="239"/>
        <w:jc w:val="both"/>
      </w:pPr>
      <w:r>
        <w:t xml:space="preserve">First,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Cousteau </w:t>
      </w:r>
      <w:r>
        <w:rPr>
          <w:spacing w:val="46"/>
        </w:rPr>
        <w:t xml:space="preserve"> </w:t>
      </w:r>
      <w:r>
        <w:t>Society</w:t>
      </w:r>
      <w:r>
        <w:rPr>
          <w:spacing w:val="44"/>
        </w:rPr>
        <w:t xml:space="preserve"> </w:t>
      </w:r>
      <w:r>
        <w:t xml:space="preserve">assembled </w:t>
      </w:r>
      <w:r>
        <w:rPr>
          <w:spacing w:val="3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w w:val="110"/>
        </w:rPr>
        <w:t xml:space="preserve">team </w:t>
      </w:r>
      <w:r>
        <w:t>of</w:t>
      </w:r>
      <w:r>
        <w:rPr>
          <w:spacing w:val="17"/>
        </w:rPr>
        <w:t xml:space="preserve"> </w:t>
      </w:r>
      <w:r>
        <w:t>Mexican</w:t>
      </w:r>
      <w:r>
        <w:rPr>
          <w:spacing w:val="42"/>
        </w:rPr>
        <w:t xml:space="preserve"> </w:t>
      </w:r>
      <w:r>
        <w:t xml:space="preserve">resource </w:t>
      </w:r>
      <w:r>
        <w:rPr>
          <w:spacing w:val="19"/>
        </w:rPr>
        <w:t xml:space="preserve"> </w:t>
      </w:r>
      <w:r>
        <w:t xml:space="preserve">managers. </w:t>
      </w:r>
      <w:r>
        <w:rPr>
          <w:spacing w:val="10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felt</w:t>
      </w:r>
      <w:r>
        <w:rPr>
          <w:spacing w:val="31"/>
        </w:rPr>
        <w:t xml:space="preserve"> </w:t>
      </w:r>
      <w:r>
        <w:t xml:space="preserve">that </w:t>
      </w:r>
      <w:r>
        <w:rPr>
          <w:spacing w:val="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w w:val="110"/>
        </w:rPr>
        <w:t>team</w:t>
      </w:r>
    </w:p>
    <w:p w:rsidR="00D909AC" w:rsidRDefault="008D1DD7">
      <w:pPr>
        <w:spacing w:before="38" w:line="248" w:lineRule="auto"/>
        <w:ind w:right="77"/>
        <w:jc w:val="both"/>
      </w:pPr>
      <w:r>
        <w:br w:type="column"/>
      </w:r>
      <w:r>
        <w:lastRenderedPageBreak/>
        <w:t xml:space="preserve">and </w:t>
      </w:r>
      <w:r>
        <w:rPr>
          <w:spacing w:val="17"/>
        </w:rPr>
        <w:t xml:space="preserve"> </w:t>
      </w:r>
      <w:r>
        <w:t xml:space="preserve">sandbars. </w:t>
      </w:r>
      <w:r>
        <w:rPr>
          <w:spacing w:val="36"/>
        </w:rPr>
        <w:t xml:space="preserve"> </w:t>
      </w:r>
      <w:r>
        <w:t xml:space="preserve">Mangroves </w:t>
      </w:r>
      <w:r>
        <w:rPr>
          <w:spacing w:val="32"/>
        </w:rPr>
        <w:t xml:space="preserve"> </w:t>
      </w:r>
      <w:r>
        <w:t xml:space="preserve">provide </w:t>
      </w:r>
      <w:r>
        <w:rPr>
          <w:spacing w:val="19"/>
        </w:rPr>
        <w:t xml:space="preserve"> </w:t>
      </w:r>
      <w:r>
        <w:t xml:space="preserve">a  nursery </w:t>
      </w:r>
      <w:r>
        <w:rPr>
          <w:spacing w:val="30"/>
        </w:rPr>
        <w:t xml:space="preserve"> </w:t>
      </w:r>
      <w:r>
        <w:rPr>
          <w:w w:val="107"/>
        </w:rPr>
        <w:t xml:space="preserve">for </w:t>
      </w:r>
      <w:r>
        <w:t xml:space="preserve">shrimp 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33"/>
        </w:rPr>
        <w:t xml:space="preserve"> </w:t>
      </w:r>
      <w:r>
        <w:t xml:space="preserve">other  </w:t>
      </w:r>
      <w:r>
        <w:rPr>
          <w:spacing w:val="2"/>
        </w:rPr>
        <w:t xml:space="preserve"> </w:t>
      </w:r>
      <w:r>
        <w:t xml:space="preserve">marine  </w:t>
      </w:r>
      <w:r>
        <w:rPr>
          <w:spacing w:val="1"/>
        </w:rPr>
        <w:t xml:space="preserve"> </w:t>
      </w:r>
      <w:r>
        <w:t xml:space="preserve">life, </w:t>
      </w:r>
      <w:r>
        <w:rPr>
          <w:spacing w:val="12"/>
        </w:rPr>
        <w:t xml:space="preserve"> </w:t>
      </w:r>
      <w:r>
        <w:t xml:space="preserve">though   in </w:t>
      </w:r>
      <w:r>
        <w:rPr>
          <w:spacing w:val="14"/>
        </w:rPr>
        <w:t xml:space="preserve"> </w:t>
      </w:r>
      <w:r>
        <w:rPr>
          <w:w w:val="106"/>
        </w:rPr>
        <w:t xml:space="preserve">some </w:t>
      </w:r>
      <w:r>
        <w:t>areas</w:t>
      </w:r>
      <w:r>
        <w:rPr>
          <w:spacing w:val="2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trees</w:t>
      </w:r>
      <w:r>
        <w:rPr>
          <w:spacing w:val="26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cut</w:t>
      </w:r>
      <w:r>
        <w:rPr>
          <w:spacing w:val="4"/>
        </w:rPr>
        <w:t xml:space="preserve"> </w:t>
      </w:r>
      <w:r>
        <w:t>for firewood</w:t>
      </w:r>
      <w:r>
        <w:rPr>
          <w:spacing w:val="14"/>
        </w:rPr>
        <w:t xml:space="preserve"> </w:t>
      </w:r>
      <w:r>
        <w:rPr>
          <w:w w:val="110"/>
        </w:rPr>
        <w:t xml:space="preserve">and </w:t>
      </w:r>
      <w:r>
        <w:rPr>
          <w:w w:val="107"/>
        </w:rPr>
        <w:t>construction</w:t>
      </w:r>
      <w:r>
        <w:rPr>
          <w:spacing w:val="35"/>
          <w:w w:val="107"/>
        </w:rPr>
        <w:t xml:space="preserve"> </w:t>
      </w:r>
      <w:r>
        <w:t xml:space="preserve">or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lagoons </w:t>
      </w:r>
      <w:r>
        <w:rPr>
          <w:spacing w:val="13"/>
        </w:rPr>
        <w:t xml:space="preserve"> </w:t>
      </w:r>
      <w:r>
        <w:t xml:space="preserve">excavated </w:t>
      </w:r>
      <w:r>
        <w:rPr>
          <w:spacing w:val="17"/>
        </w:rPr>
        <w:t xml:space="preserve"> </w:t>
      </w:r>
      <w:r>
        <w:t xml:space="preserve">for  </w:t>
      </w:r>
      <w:r>
        <w:rPr>
          <w:w w:val="108"/>
        </w:rPr>
        <w:t xml:space="preserve">aqua- </w:t>
      </w:r>
      <w:r>
        <w:t xml:space="preserve">culture </w:t>
      </w:r>
      <w:r>
        <w:rPr>
          <w:spacing w:val="3"/>
        </w:rPr>
        <w:t xml:space="preserve"> </w:t>
      </w:r>
      <w:r>
        <w:t>ponds.</w:t>
      </w:r>
      <w:r>
        <w:rPr>
          <w:spacing w:val="28"/>
        </w:rPr>
        <w:t xml:space="preserve"> </w:t>
      </w:r>
      <w:r>
        <w:rPr>
          <w:w w:val="112"/>
        </w:rPr>
        <w:t xml:space="preserve">Farther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south,</w:t>
      </w:r>
      <w:r>
        <w:rPr>
          <w:spacing w:val="3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w w:val="104"/>
        </w:rPr>
        <w:t xml:space="preserve">neovolcanic </w:t>
      </w:r>
      <w:r>
        <w:t xml:space="preserve">zone </w:t>
      </w:r>
      <w:r>
        <w:rPr>
          <w:spacing w:val="22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rPr>
          <w:w w:val="108"/>
        </w:rPr>
        <w:t>characterized</w:t>
      </w:r>
      <w:r>
        <w:rPr>
          <w:spacing w:val="50"/>
          <w:w w:val="108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t xml:space="preserve">narrow </w:t>
      </w:r>
      <w:r>
        <w:rPr>
          <w:spacing w:val="32"/>
        </w:rPr>
        <w:t xml:space="preserve"> </w:t>
      </w:r>
      <w:r>
        <w:t xml:space="preserve">coastal </w:t>
      </w:r>
      <w:r>
        <w:rPr>
          <w:spacing w:val="36"/>
        </w:rPr>
        <w:t xml:space="preserve"> </w:t>
      </w:r>
      <w:r>
        <w:rPr>
          <w:w w:val="106"/>
        </w:rPr>
        <w:t xml:space="preserve">plain </w:t>
      </w:r>
      <w:r>
        <w:t xml:space="preserve">and </w:t>
      </w:r>
      <w:r>
        <w:rPr>
          <w:spacing w:val="2"/>
        </w:rPr>
        <w:t xml:space="preserve"> </w:t>
      </w:r>
      <w:r>
        <w:t xml:space="preserve">relatively  steep </w:t>
      </w:r>
      <w:r>
        <w:rPr>
          <w:spacing w:val="12"/>
        </w:rPr>
        <w:t xml:space="preserve"> </w:t>
      </w:r>
      <w:r>
        <w:t xml:space="preserve">mountains </w:t>
      </w:r>
      <w:r>
        <w:rPr>
          <w:spacing w:val="35"/>
        </w:rPr>
        <w:t xml:space="preserve"> </w:t>
      </w:r>
      <w:r>
        <w:t xml:space="preserve">supporting </w:t>
      </w:r>
      <w:r>
        <w:rPr>
          <w:spacing w:val="3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w w:val="105"/>
        </w:rPr>
        <w:t>su</w:t>
      </w:r>
      <w:r>
        <w:rPr>
          <w:spacing w:val="3"/>
          <w:w w:val="105"/>
        </w:rPr>
        <w:t>b</w:t>
      </w:r>
      <w:r>
        <w:rPr>
          <w:w w:val="99"/>
        </w:rPr>
        <w:t xml:space="preserve">- </w:t>
      </w:r>
      <w:r>
        <w:t>deciduous</w:t>
      </w:r>
      <w:r>
        <w:rPr>
          <w:spacing w:val="45"/>
        </w:rPr>
        <w:t xml:space="preserve"> </w:t>
      </w:r>
      <w:r>
        <w:t>forest.</w:t>
      </w:r>
      <w:r>
        <w:rPr>
          <w:spacing w:val="34"/>
        </w:rPr>
        <w:t xml:space="preserve"> </w:t>
      </w:r>
      <w:r>
        <w:t>Behind</w:t>
      </w:r>
      <w:r>
        <w:rPr>
          <w:spacing w:val="3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rugged</w:t>
      </w:r>
      <w:r>
        <w:rPr>
          <w:spacing w:val="28"/>
        </w:rPr>
        <w:t xml:space="preserve"> </w:t>
      </w:r>
      <w:r>
        <w:t>coastline</w:t>
      </w:r>
      <w:r>
        <w:rPr>
          <w:spacing w:val="47"/>
        </w:rPr>
        <w:t xml:space="preserve"> </w:t>
      </w:r>
      <w:r>
        <w:rPr>
          <w:w w:val="102"/>
        </w:rPr>
        <w:t xml:space="preserve">with </w:t>
      </w:r>
      <w:r>
        <w:t xml:space="preserve">its </w:t>
      </w:r>
      <w:r>
        <w:rPr>
          <w:spacing w:val="16"/>
        </w:rPr>
        <w:t xml:space="preserve"> </w:t>
      </w:r>
      <w:r>
        <w:t xml:space="preserve">beautiful  </w:t>
      </w:r>
      <w:r>
        <w:rPr>
          <w:spacing w:val="13"/>
        </w:rPr>
        <w:t xml:space="preserve"> </w:t>
      </w:r>
      <w:r>
        <w:t xml:space="preserve">beaches,   many </w:t>
      </w:r>
      <w:r>
        <w:rPr>
          <w:spacing w:val="17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valleys </w:t>
      </w:r>
      <w:r>
        <w:rPr>
          <w:spacing w:val="1"/>
        </w:rPr>
        <w:t xml:space="preserve"> </w:t>
      </w:r>
      <w:r>
        <w:rPr>
          <w:w w:val="110"/>
        </w:rPr>
        <w:t xml:space="preserve">and </w:t>
      </w:r>
      <w:r>
        <w:t xml:space="preserve">gently </w:t>
      </w:r>
      <w:r>
        <w:rPr>
          <w:spacing w:val="34"/>
        </w:rPr>
        <w:t xml:space="preserve"> </w:t>
      </w:r>
      <w:r>
        <w:t xml:space="preserve">sloping </w:t>
      </w:r>
      <w:r>
        <w:rPr>
          <w:spacing w:val="33"/>
        </w:rPr>
        <w:t xml:space="preserve"> </w:t>
      </w:r>
      <w:r>
        <w:t xml:space="preserve">hills </w:t>
      </w:r>
      <w:r>
        <w:rPr>
          <w:spacing w:val="25"/>
        </w:rPr>
        <w:t xml:space="preserve"> </w:t>
      </w:r>
      <w:r>
        <w:t xml:space="preserve">support  </w:t>
      </w:r>
      <w:r>
        <w:rPr>
          <w:spacing w:val="19"/>
        </w:rPr>
        <w:t xml:space="preserve"> </w:t>
      </w:r>
      <w:r>
        <w:t xml:space="preserve">both   irrigated  </w:t>
      </w:r>
      <w:r>
        <w:rPr>
          <w:spacing w:val="23"/>
        </w:rPr>
        <w:t xml:space="preserve"> </w:t>
      </w:r>
      <w:r>
        <w:rPr>
          <w:w w:val="110"/>
        </w:rPr>
        <w:t xml:space="preserve">and </w:t>
      </w:r>
      <w:r>
        <w:rPr>
          <w:w w:val="107"/>
        </w:rPr>
        <w:t>non-irrigated</w:t>
      </w:r>
      <w:r>
        <w:rPr>
          <w:spacing w:val="16"/>
          <w:w w:val="107"/>
        </w:rPr>
        <w:t xml:space="preserve"> </w:t>
      </w:r>
      <w:r>
        <w:rPr>
          <w:w w:val="107"/>
        </w:rPr>
        <w:t>agriculture.</w:t>
      </w:r>
      <w:r>
        <w:rPr>
          <w:spacing w:val="18"/>
          <w:w w:val="107"/>
        </w:rPr>
        <w:t xml:space="preserve"> </w:t>
      </w:r>
      <w:r>
        <w:t>Even</w:t>
      </w:r>
      <w:r>
        <w:rPr>
          <w:spacing w:val="42"/>
        </w:rPr>
        <w:t xml:space="preserve"> </w:t>
      </w:r>
      <w:r>
        <w:t xml:space="preserve">farther </w:t>
      </w:r>
      <w:r>
        <w:rPr>
          <w:spacing w:val="32"/>
        </w:rPr>
        <w:t xml:space="preserve"> </w:t>
      </w:r>
      <w:r>
        <w:t xml:space="preserve">south,  </w:t>
      </w:r>
      <w:r>
        <w:rPr>
          <w:w w:val="112"/>
        </w:rPr>
        <w:t xml:space="preserve">the </w:t>
      </w:r>
      <w:r>
        <w:rPr>
          <w:w w:val="108"/>
        </w:rPr>
        <w:t>mountainous</w:t>
      </w:r>
      <w:r>
        <w:rPr>
          <w:spacing w:val="2"/>
          <w:w w:val="108"/>
        </w:rPr>
        <w:t xml:space="preserve"> </w:t>
      </w:r>
      <w:r>
        <w:t>Sierra</w:t>
      </w:r>
      <w:r>
        <w:rPr>
          <w:spacing w:val="39"/>
        </w:rPr>
        <w:t xml:space="preserve"> </w:t>
      </w:r>
      <w:r>
        <w:t>Madre  coastal</w:t>
      </w:r>
      <w:r>
        <w:rPr>
          <w:spacing w:val="41"/>
        </w:rPr>
        <w:t xml:space="preserve"> </w:t>
      </w:r>
      <w:r>
        <w:t>zone</w:t>
      </w:r>
      <w:r>
        <w:rPr>
          <w:spacing w:val="28"/>
        </w:rPr>
        <w:t xml:space="preserve"> </w:t>
      </w:r>
      <w:r>
        <w:rPr>
          <w:w w:val="104"/>
        </w:rPr>
        <w:t xml:space="preserve">gradually </w:t>
      </w:r>
      <w:r>
        <w:t>gives</w:t>
      </w:r>
      <w:r>
        <w:rPr>
          <w:spacing w:val="49"/>
        </w:rPr>
        <w:t xml:space="preserve"> </w:t>
      </w:r>
      <w:r>
        <w:t>way</w:t>
      </w:r>
      <w:r>
        <w:rPr>
          <w:spacing w:val="39"/>
        </w:rPr>
        <w:t xml:space="preserve"> </w:t>
      </w:r>
      <w:r>
        <w:t xml:space="preserve">to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floodplain   of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San </w:t>
      </w:r>
      <w:r>
        <w:rPr>
          <w:spacing w:val="20"/>
        </w:rPr>
        <w:t xml:space="preserve"> </w:t>
      </w:r>
      <w:r>
        <w:rPr>
          <w:w w:val="106"/>
        </w:rPr>
        <w:t xml:space="preserve">Marcos </w:t>
      </w:r>
      <w:r>
        <w:t>River,  which</w:t>
      </w:r>
      <w:r>
        <w:rPr>
          <w:spacing w:val="30"/>
        </w:rPr>
        <w:t xml:space="preserve"> </w:t>
      </w:r>
      <w:r>
        <w:t xml:space="preserve">supports </w:t>
      </w:r>
      <w:r>
        <w:rPr>
          <w:spacing w:val="28"/>
        </w:rPr>
        <w:t xml:space="preserve"> </w:t>
      </w:r>
      <w:r>
        <w:t xml:space="preserve">intensive </w:t>
      </w:r>
      <w:r>
        <w:rPr>
          <w:spacing w:val="15"/>
        </w:rPr>
        <w:t xml:space="preserve"> </w:t>
      </w:r>
      <w:r>
        <w:rPr>
          <w:w w:val="109"/>
        </w:rPr>
        <w:t>agriculture.</w:t>
      </w:r>
      <w:r>
        <w:rPr>
          <w:spacing w:val="8"/>
          <w:w w:val="109"/>
        </w:rPr>
        <w:t xml:space="preserve"> </w:t>
      </w:r>
      <w:r>
        <w:rPr>
          <w:w w:val="109"/>
        </w:rPr>
        <w:t xml:space="preserve">The </w:t>
      </w:r>
      <w:r>
        <w:t>diverse</w:t>
      </w:r>
      <w:r>
        <w:rPr>
          <w:spacing w:val="21"/>
        </w:rPr>
        <w:t xml:space="preserve"> </w:t>
      </w:r>
      <w:r>
        <w:t>ecosystems</w:t>
      </w:r>
      <w:r>
        <w:rPr>
          <w:spacing w:val="2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highly varied</w:t>
      </w:r>
      <w:r>
        <w:rPr>
          <w:spacing w:val="22"/>
        </w:rPr>
        <w:t xml:space="preserve"> </w:t>
      </w:r>
      <w:r>
        <w:rPr>
          <w:w w:val="106"/>
        </w:rPr>
        <w:t xml:space="preserve">geograph- </w:t>
      </w:r>
      <w:r>
        <w:rPr>
          <w:spacing w:val="3"/>
        </w:rPr>
        <w:t>ica</w:t>
      </w:r>
      <w:r>
        <w:t>l</w:t>
      </w:r>
      <w:r>
        <w:rPr>
          <w:spacing w:val="23"/>
        </w:rPr>
        <w:t xml:space="preserve"> </w:t>
      </w:r>
      <w:r>
        <w:rPr>
          <w:spacing w:val="3"/>
        </w:rPr>
        <w:t>re</w:t>
      </w:r>
      <w:r>
        <w:rPr>
          <w:spacing w:val="1"/>
        </w:rPr>
        <w:t>g</w:t>
      </w:r>
      <w:r>
        <w:rPr>
          <w:spacing w:val="2"/>
        </w:rPr>
        <w:t>i</w:t>
      </w:r>
      <w:r>
        <w:t xml:space="preserve">on  </w:t>
      </w:r>
      <w:r>
        <w:rPr>
          <w:spacing w:val="3"/>
        </w:rPr>
        <w:t>su</w:t>
      </w:r>
      <w:r>
        <w:t>ppo</w:t>
      </w:r>
      <w:r>
        <w:rPr>
          <w:spacing w:val="3"/>
        </w:rPr>
        <w:t>r</w:t>
      </w:r>
      <w:r>
        <w:t xml:space="preserve">t </w:t>
      </w:r>
      <w:r>
        <w:rPr>
          <w:spacing w:val="22"/>
        </w:rPr>
        <w:t xml:space="preserve"> </w:t>
      </w:r>
      <w:r>
        <w:rPr>
          <w:spacing w:val="3"/>
        </w:rPr>
        <w:t>1</w:t>
      </w:r>
      <w:r>
        <w:t>6</w:t>
      </w:r>
      <w:r>
        <w:rPr>
          <w:spacing w:val="17"/>
        </w:rPr>
        <w:t xml:space="preserve"> </w:t>
      </w:r>
      <w:r>
        <w:rPr>
          <w:spacing w:val="3"/>
          <w:w w:val="108"/>
        </w:rPr>
        <w:t>en</w:t>
      </w:r>
      <w:r>
        <w:rPr>
          <w:w w:val="108"/>
        </w:rPr>
        <w:t>d</w:t>
      </w:r>
      <w:r>
        <w:rPr>
          <w:spacing w:val="3"/>
          <w:w w:val="108"/>
        </w:rPr>
        <w:t>an</w:t>
      </w:r>
      <w:r>
        <w:rPr>
          <w:w w:val="108"/>
        </w:rPr>
        <w:t>g</w:t>
      </w:r>
      <w:r>
        <w:rPr>
          <w:spacing w:val="3"/>
          <w:w w:val="108"/>
        </w:rPr>
        <w:t>ere</w:t>
      </w:r>
      <w:r>
        <w:rPr>
          <w:w w:val="108"/>
        </w:rPr>
        <w:t>d</w:t>
      </w:r>
      <w:r>
        <w:rPr>
          <w:spacing w:val="18"/>
          <w:w w:val="108"/>
        </w:rPr>
        <w:t xml:space="preserve"> </w:t>
      </w:r>
      <w:r>
        <w:rPr>
          <w:spacing w:val="3"/>
          <w:w w:val="104"/>
        </w:rPr>
        <w:t>s</w:t>
      </w:r>
      <w:r>
        <w:rPr>
          <w:w w:val="104"/>
        </w:rPr>
        <w:t>p</w:t>
      </w:r>
      <w:r>
        <w:rPr>
          <w:spacing w:val="3"/>
          <w:w w:val="104"/>
        </w:rPr>
        <w:t xml:space="preserve">ecies </w:t>
      </w:r>
      <w:r>
        <w:rPr>
          <w:w w:val="54"/>
          <w:position w:val="2"/>
        </w:rPr>
        <w:t>Ž</w:t>
      </w:r>
      <w:r>
        <w:rPr>
          <w:w w:val="105"/>
        </w:rPr>
        <w:t>Murphy,</w:t>
      </w:r>
      <w:r>
        <w:rPr>
          <w:spacing w:val="14"/>
        </w:rPr>
        <w:t xml:space="preserve"> </w:t>
      </w:r>
      <w:r>
        <w:t>1992;</w:t>
      </w:r>
      <w:r>
        <w:rPr>
          <w:spacing w:val="12"/>
        </w:rPr>
        <w:t xml:space="preserve"> </w:t>
      </w:r>
      <w:r>
        <w:t>Basiago,</w:t>
      </w:r>
      <w:r>
        <w:rPr>
          <w:spacing w:val="44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line="249" w:lineRule="auto"/>
        <w:ind w:right="76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8" w:space="470"/>
            <w:col w:w="4422"/>
          </w:cols>
        </w:sectPr>
      </w:pPr>
      <w:r>
        <w:t>The</w:t>
      </w:r>
      <w:r>
        <w:rPr>
          <w:spacing w:val="21"/>
        </w:rPr>
        <w:t xml:space="preserve"> </w:t>
      </w:r>
      <w:r>
        <w:t>University</w:t>
      </w:r>
      <w:r>
        <w:rPr>
          <w:spacing w:val="30"/>
        </w:rPr>
        <w:t xml:space="preserve"> </w:t>
      </w:r>
      <w:r>
        <w:t>of Florida</w:t>
      </w:r>
      <w:r>
        <w:rPr>
          <w:spacing w:val="37"/>
        </w:rPr>
        <w:t xml:space="preserve"> </w:t>
      </w:r>
      <w:r>
        <w:t>team</w:t>
      </w:r>
      <w:r>
        <w:rPr>
          <w:spacing w:val="34"/>
        </w:rPr>
        <w:t xml:space="preserve"> </w:t>
      </w:r>
      <w:r>
        <w:t>studied</w:t>
      </w:r>
      <w:r>
        <w:rPr>
          <w:spacing w:val="40"/>
        </w:rPr>
        <w:t xml:space="preserve"> </w:t>
      </w:r>
      <w:r>
        <w:rPr>
          <w:w w:val="112"/>
        </w:rPr>
        <w:t xml:space="preserve">the </w:t>
      </w:r>
      <w:r>
        <w:rPr>
          <w:w w:val="109"/>
        </w:rPr>
        <w:t>attributes</w:t>
      </w:r>
      <w:r>
        <w:rPr>
          <w:spacing w:val="19"/>
          <w:w w:val="10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Nayarit’s</w:t>
      </w:r>
      <w:r>
        <w:rPr>
          <w:spacing w:val="30"/>
        </w:rPr>
        <w:t xml:space="preserve"> </w:t>
      </w:r>
      <w:r>
        <w:t xml:space="preserve">landscape </w:t>
      </w:r>
      <w:r>
        <w:rPr>
          <w:spacing w:val="12"/>
          <w:w w:val="208"/>
        </w:rPr>
        <w:t>}</w:t>
      </w:r>
      <w:r>
        <w:rPr>
          <w:w w:val="104"/>
        </w:rPr>
        <w:t>its</w:t>
      </w:r>
      <w:r>
        <w:rPr>
          <w:spacing w:val="17"/>
          <w:w w:val="104"/>
        </w:rPr>
        <w:t xml:space="preserve"> </w:t>
      </w:r>
      <w:r>
        <w:rPr>
          <w:w w:val="106"/>
        </w:rPr>
        <w:t xml:space="preserve">vegetation, </w:t>
      </w:r>
      <w:r>
        <w:t xml:space="preserve">land </w:t>
      </w:r>
      <w:r>
        <w:rPr>
          <w:spacing w:val="12"/>
        </w:rPr>
        <w:t xml:space="preserve"> </w:t>
      </w:r>
      <w:r>
        <w:t>use,  soils</w:t>
      </w:r>
      <w:r>
        <w:rPr>
          <w:spacing w:val="39"/>
        </w:rPr>
        <w:t xml:space="preserve"> </w:t>
      </w:r>
      <w:r>
        <w:t xml:space="preserve">and </w:t>
      </w:r>
      <w:r>
        <w:rPr>
          <w:spacing w:val="12"/>
        </w:rPr>
        <w:t xml:space="preserve"> </w:t>
      </w:r>
      <w:r>
        <w:rPr>
          <w:w w:val="101"/>
        </w:rPr>
        <w:t>geolog</w:t>
      </w:r>
      <w:r>
        <w:rPr>
          <w:spacing w:val="6"/>
          <w:w w:val="101"/>
        </w:rPr>
        <w:t>y</w:t>
      </w:r>
      <w:r>
        <w:rPr>
          <w:spacing w:val="12"/>
          <w:w w:val="208"/>
        </w:rPr>
        <w:t>}</w:t>
      </w:r>
      <w:r>
        <w:rPr>
          <w:w w:val="103"/>
        </w:rPr>
        <w:t>identifying</w:t>
      </w:r>
      <w:r>
        <w:rPr>
          <w:spacing w:val="35"/>
          <w:w w:val="103"/>
        </w:rPr>
        <w:t xml:space="preserve"> </w:t>
      </w:r>
      <w:r>
        <w:t xml:space="preserve">them </w:t>
      </w:r>
      <w:r>
        <w:rPr>
          <w:spacing w:val="20"/>
        </w:rPr>
        <w:t xml:space="preserve"> </w:t>
      </w:r>
      <w:r>
        <w:rPr>
          <w:w w:val="105"/>
        </w:rPr>
        <w:t xml:space="preserve">as </w:t>
      </w:r>
      <w:r>
        <w:t xml:space="preserve">either </w:t>
      </w:r>
      <w:r>
        <w:rPr>
          <w:spacing w:val="35"/>
        </w:rPr>
        <w:t xml:space="preserve"> </w:t>
      </w:r>
      <w:r>
        <w:rPr>
          <w:w w:val="107"/>
        </w:rPr>
        <w:t>constraints</w:t>
      </w:r>
      <w:r>
        <w:rPr>
          <w:spacing w:val="39"/>
          <w:w w:val="107"/>
        </w:rPr>
        <w:t xml:space="preserve"> </w:t>
      </w:r>
      <w:r>
        <w:t xml:space="preserve">on </w:t>
      </w:r>
      <w:r>
        <w:rPr>
          <w:spacing w:val="2"/>
        </w:rPr>
        <w:t xml:space="preserve"> </w:t>
      </w:r>
      <w:r>
        <w:t xml:space="preserve">or </w:t>
      </w:r>
      <w:r>
        <w:rPr>
          <w:spacing w:val="1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rPr>
          <w:w w:val="108"/>
        </w:rPr>
        <w:t>opportunities</w:t>
      </w:r>
      <w:r>
        <w:rPr>
          <w:spacing w:val="30"/>
          <w:w w:val="108"/>
        </w:rPr>
        <w:t xml:space="preserve"> </w:t>
      </w:r>
      <w:r>
        <w:t xml:space="preserve">for 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 xml:space="preserve">velopment. </w:t>
      </w:r>
      <w:r>
        <w:rPr>
          <w:spacing w:val="27"/>
        </w:rPr>
        <w:t xml:space="preserve"> </w:t>
      </w:r>
      <w:r>
        <w:t xml:space="preserve">Based </w:t>
      </w:r>
      <w:r>
        <w:rPr>
          <w:spacing w:val="9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 xml:space="preserve">this  </w:t>
      </w:r>
      <w:r>
        <w:rPr>
          <w:w w:val="107"/>
        </w:rPr>
        <w:t>information,</w:t>
      </w:r>
      <w:r>
        <w:rPr>
          <w:spacing w:val="25"/>
          <w:w w:val="107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rPr>
          <w:w w:val="104"/>
        </w:rPr>
        <w:t>sens</w:t>
      </w:r>
      <w:r>
        <w:rPr>
          <w:spacing w:val="5"/>
          <w:w w:val="104"/>
        </w:rPr>
        <w:t>i</w:t>
      </w:r>
      <w:r>
        <w:rPr>
          <w:w w:val="99"/>
        </w:rPr>
        <w:t xml:space="preserve">- </w:t>
      </w:r>
      <w:r>
        <w:t>tivities</w:t>
      </w:r>
      <w:r>
        <w:rPr>
          <w:spacing w:val="15"/>
        </w:rPr>
        <w:t xml:space="preserve"> </w:t>
      </w:r>
      <w:r>
        <w:t>of the</w:t>
      </w:r>
      <w:r>
        <w:rPr>
          <w:spacing w:val="28"/>
        </w:rPr>
        <w:t xml:space="preserve"> </w:t>
      </w:r>
      <w:r>
        <w:t>marine</w:t>
      </w:r>
      <w:r>
        <w:rPr>
          <w:spacing w:val="4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w w:val="106"/>
        </w:rPr>
        <w:t>terrestrial</w:t>
      </w:r>
      <w:r>
        <w:rPr>
          <w:spacing w:val="33"/>
          <w:w w:val="106"/>
        </w:rPr>
        <w:t xml:space="preserve"> </w:t>
      </w:r>
      <w:r>
        <w:rPr>
          <w:w w:val="106"/>
        </w:rPr>
        <w:t>ecological communities</w:t>
      </w:r>
      <w:r>
        <w:rPr>
          <w:spacing w:val="9"/>
          <w:w w:val="106"/>
        </w:rPr>
        <w:t xml:space="preserve"> </w:t>
      </w:r>
      <w:r>
        <w:t>were</w:t>
      </w:r>
      <w:r>
        <w:rPr>
          <w:spacing w:val="30"/>
        </w:rPr>
        <w:t xml:space="preserve"> </w:t>
      </w:r>
      <w:r>
        <w:t>explored  from</w:t>
      </w:r>
      <w:r>
        <w:rPr>
          <w:spacing w:val="3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viewpoint</w:t>
      </w:r>
      <w:r>
        <w:rPr>
          <w:spacing w:val="30"/>
        </w:rPr>
        <w:t xml:space="preserve"> </w:t>
      </w:r>
      <w:r>
        <w:rPr>
          <w:w w:val="104"/>
        </w:rPr>
        <w:t xml:space="preserve">of </w:t>
      </w:r>
      <w:r>
        <w:t>minimizing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eventual </w:t>
      </w:r>
      <w:r>
        <w:rPr>
          <w:spacing w:val="20"/>
        </w:rPr>
        <w:t xml:space="preserve"> </w:t>
      </w:r>
      <w:r>
        <w:t>impacts  of</w:t>
      </w:r>
      <w:r>
        <w:rPr>
          <w:spacing w:val="24"/>
        </w:rPr>
        <w:t xml:space="preserve"> </w:t>
      </w:r>
      <w:r>
        <w:rPr>
          <w:w w:val="107"/>
        </w:rPr>
        <w:t xml:space="preserve">development. </w:t>
      </w:r>
      <w:r>
        <w:t>Social</w:t>
      </w:r>
      <w:r>
        <w:rPr>
          <w:spacing w:val="30"/>
        </w:rPr>
        <w:t xml:space="preserve"> </w:t>
      </w:r>
      <w:r>
        <w:t xml:space="preserve">and  cultural </w:t>
      </w:r>
      <w:r>
        <w:rPr>
          <w:spacing w:val="22"/>
        </w:rPr>
        <w:t xml:space="preserve"> </w:t>
      </w:r>
      <w:r>
        <w:rPr>
          <w:w w:val="107"/>
        </w:rPr>
        <w:t>constraints</w:t>
      </w:r>
      <w:r>
        <w:rPr>
          <w:spacing w:val="27"/>
          <w:w w:val="107"/>
        </w:rPr>
        <w:t xml:space="preserve"> </w:t>
      </w:r>
      <w:r>
        <w:t xml:space="preserve">and  </w:t>
      </w:r>
      <w:r>
        <w:rPr>
          <w:w w:val="108"/>
        </w:rPr>
        <w:t xml:space="preserve">opportunities </w:t>
      </w:r>
      <w:r>
        <w:t>were</w:t>
      </w:r>
      <w:r>
        <w:rPr>
          <w:spacing w:val="21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analyzed</w:t>
      </w:r>
      <w:r>
        <w:rPr>
          <w:spacing w:val="3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w w:val="109"/>
        </w:rPr>
        <w:t xml:space="preserve">integrated </w:t>
      </w:r>
      <w:r>
        <w:t>into</w:t>
      </w:r>
      <w:r>
        <w:rPr>
          <w:spacing w:val="2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w w:val="107"/>
        </w:rPr>
        <w:t>reco</w:t>
      </w:r>
      <w:r>
        <w:rPr>
          <w:spacing w:val="-1"/>
          <w:w w:val="107"/>
        </w:rPr>
        <w:t>m</w:t>
      </w:r>
      <w:r>
        <w:rPr>
          <w:w w:val="99"/>
        </w:rPr>
        <w:t xml:space="preserve">- </w:t>
      </w:r>
      <w:r>
        <w:rPr>
          <w:w w:val="107"/>
        </w:rPr>
        <w:t xml:space="preserve">mendations. </w:t>
      </w:r>
      <w:r>
        <w:rPr>
          <w:spacing w:val="2"/>
          <w:w w:val="107"/>
        </w:rPr>
        <w:t xml:space="preserve"> </w:t>
      </w:r>
      <w:r>
        <w:t xml:space="preserve">The </w:t>
      </w:r>
      <w:r>
        <w:rPr>
          <w:spacing w:val="38"/>
        </w:rPr>
        <w:t xml:space="preserve"> </w:t>
      </w:r>
      <w:r>
        <w:t xml:space="preserve">primary </w:t>
      </w:r>
      <w:r>
        <w:rPr>
          <w:spacing w:val="40"/>
        </w:rPr>
        <w:t xml:space="preserve"> </w:t>
      </w:r>
      <w:r>
        <w:t xml:space="preserve">goal </w:t>
      </w:r>
      <w:r>
        <w:rPr>
          <w:spacing w:val="22"/>
        </w:rPr>
        <w:t xml:space="preserve"> </w:t>
      </w:r>
      <w:r>
        <w:t xml:space="preserve">was </w:t>
      </w:r>
      <w:r>
        <w:rPr>
          <w:spacing w:val="7"/>
        </w:rPr>
        <w:t xml:space="preserve"> </w:t>
      </w:r>
      <w:r>
        <w:t xml:space="preserve">to </w:t>
      </w:r>
      <w:r>
        <w:rPr>
          <w:spacing w:val="28"/>
        </w:rPr>
        <w:t xml:space="preserve"> </w:t>
      </w:r>
      <w:r>
        <w:t xml:space="preserve">foster   </w:t>
      </w:r>
      <w:r>
        <w:rPr>
          <w:w w:val="111"/>
        </w:rPr>
        <w:t xml:space="preserve">a </w:t>
      </w:r>
      <w:r>
        <w:t xml:space="preserve">process </w:t>
      </w:r>
      <w:r>
        <w:rPr>
          <w:spacing w:val="35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rPr>
          <w:w w:val="107"/>
        </w:rPr>
        <w:t>development</w:t>
      </w:r>
      <w:r>
        <w:rPr>
          <w:spacing w:val="46"/>
          <w:w w:val="107"/>
        </w:rPr>
        <w:t xml:space="preserve"> </w:t>
      </w:r>
      <w:r>
        <w:t xml:space="preserve">that </w:t>
      </w:r>
      <w:r>
        <w:rPr>
          <w:spacing w:val="48"/>
        </w:rPr>
        <w:t xml:space="preserve"> </w:t>
      </w:r>
      <w:r>
        <w:t xml:space="preserve">would </w:t>
      </w:r>
      <w:r>
        <w:rPr>
          <w:spacing w:val="15"/>
        </w:rPr>
        <w:t xml:space="preserve"> </w:t>
      </w:r>
      <w:r>
        <w:t xml:space="preserve">not </w:t>
      </w:r>
      <w:r>
        <w:rPr>
          <w:spacing w:val="33"/>
        </w:rPr>
        <w:t xml:space="preserve"> </w:t>
      </w:r>
      <w:r>
        <w:rPr>
          <w:w w:val="106"/>
        </w:rPr>
        <w:t>destroy</w:t>
      </w:r>
    </w:p>
    <w:p w:rsidR="00D909AC" w:rsidRDefault="008D1DD7">
      <w:pPr>
        <w:spacing w:line="220" w:lineRule="exact"/>
        <w:ind w:left="116" w:right="-48"/>
      </w:pPr>
      <w:r>
        <w:lastRenderedPageBreak/>
        <w:t xml:space="preserve">of </w:t>
      </w:r>
      <w:r>
        <w:rPr>
          <w:spacing w:val="3"/>
        </w:rPr>
        <w:t xml:space="preserve"> </w:t>
      </w:r>
      <w:r>
        <w:t xml:space="preserve">nationals,  </w:t>
      </w:r>
      <w:r>
        <w:rPr>
          <w:spacing w:val="5"/>
        </w:rPr>
        <w:t xml:space="preserve"> </w:t>
      </w:r>
      <w:r>
        <w:t xml:space="preserve">rather  </w:t>
      </w:r>
      <w:r>
        <w:rPr>
          <w:spacing w:val="9"/>
        </w:rPr>
        <w:t xml:space="preserve"> </w:t>
      </w:r>
      <w:r>
        <w:t xml:space="preserve">than </w:t>
      </w:r>
      <w:r>
        <w:rPr>
          <w:spacing w:val="40"/>
        </w:rPr>
        <w:t xml:space="preserve"> </w:t>
      </w:r>
      <w:r>
        <w:rPr>
          <w:spacing w:val="3"/>
          <w:w w:val="75"/>
        </w:rPr>
        <w:t>‘</w:t>
      </w:r>
      <w:r>
        <w:rPr>
          <w:w w:val="104"/>
        </w:rPr>
        <w:t>outsiders’,</w:t>
      </w:r>
      <w:r>
        <w:t xml:space="preserve"> </w:t>
      </w:r>
      <w:r>
        <w:rPr>
          <w:spacing w:val="-5"/>
        </w:rPr>
        <w:t xml:space="preserve"> </w:t>
      </w:r>
      <w:r>
        <w:t xml:space="preserve">would </w:t>
      </w:r>
      <w:r>
        <w:rPr>
          <w:spacing w:val="7"/>
        </w:rPr>
        <w:t xml:space="preserve"> </w:t>
      </w:r>
      <w:r>
        <w:rPr>
          <w:w w:val="110"/>
        </w:rPr>
        <w:t>pr</w:t>
      </w:r>
      <w:r>
        <w:rPr>
          <w:spacing w:val="-4"/>
          <w:w w:val="110"/>
        </w:rPr>
        <w:t>o</w:t>
      </w:r>
      <w:r>
        <w:rPr>
          <w:w w:val="99"/>
        </w:rPr>
        <w:t>-</w:t>
      </w:r>
    </w:p>
    <w:p w:rsidR="00D909AC" w:rsidRDefault="008D1DD7">
      <w:pPr>
        <w:spacing w:before="9"/>
        <w:ind w:left="116" w:right="-50"/>
      </w:pPr>
      <w:r>
        <w:t xml:space="preserve">duce </w:t>
      </w:r>
      <w:r>
        <w:rPr>
          <w:spacing w:val="17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most </w:t>
      </w:r>
      <w:r>
        <w:rPr>
          <w:spacing w:val="13"/>
        </w:rPr>
        <w:t xml:space="preserve"> </w:t>
      </w:r>
      <w:r>
        <w:t xml:space="preserve">culturally </w:t>
      </w:r>
      <w:r>
        <w:rPr>
          <w:spacing w:val="30"/>
        </w:rPr>
        <w:t xml:space="preserve"> </w:t>
      </w:r>
      <w:r>
        <w:rPr>
          <w:w w:val="110"/>
        </w:rPr>
        <w:t>appropriate</w:t>
      </w:r>
      <w:r>
        <w:rPr>
          <w:spacing w:val="33"/>
          <w:w w:val="110"/>
        </w:rPr>
        <w:t xml:space="preserve"> </w:t>
      </w:r>
      <w:r>
        <w:t xml:space="preserve">plan. </w:t>
      </w:r>
      <w:r>
        <w:rPr>
          <w:spacing w:val="18"/>
        </w:rPr>
        <w:t xml:space="preserve"> </w:t>
      </w:r>
      <w:r>
        <w:rPr>
          <w:w w:val="104"/>
        </w:rPr>
        <w:t>They</w:t>
      </w:r>
    </w:p>
    <w:p w:rsidR="00D909AC" w:rsidRDefault="008D1DD7">
      <w:pPr>
        <w:ind w:right="-50"/>
      </w:pPr>
      <w:r>
        <w:br w:type="column"/>
      </w:r>
      <w:r>
        <w:lastRenderedPageBreak/>
        <w:t xml:space="preserve">Nayarit’s </w:t>
      </w:r>
      <w:r>
        <w:rPr>
          <w:spacing w:val="36"/>
        </w:rPr>
        <w:t xml:space="preserve"> </w:t>
      </w:r>
      <w:r>
        <w:rPr>
          <w:w w:val="107"/>
        </w:rPr>
        <w:t>environment</w:t>
      </w:r>
    </w:p>
    <w:p w:rsidR="00D909AC" w:rsidRDefault="008D1DD7">
      <w:pPr>
        <w:spacing w:line="220" w:lineRule="exact"/>
      </w:pPr>
      <w:r>
        <w:rPr>
          <w:position w:val="-1"/>
        </w:rPr>
        <w:t>199</w:t>
      </w:r>
      <w:r>
        <w:rPr>
          <w:spacing w:val="-1"/>
          <w:position w:val="-1"/>
        </w:rPr>
        <w:t>4</w:t>
      </w:r>
      <w:r>
        <w:rPr>
          <w:w w:val="133"/>
          <w:position w:val="1"/>
        </w:rPr>
        <w:t>.</w:t>
      </w:r>
      <w:r>
        <w:rPr>
          <w:position w:val="-1"/>
        </w:rPr>
        <w:t>.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4422" w:space="476"/>
            <w:col w:w="1972" w:space="121"/>
            <w:col w:w="2329"/>
          </w:cols>
        </w:sectPr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5"/>
        </w:rPr>
        <w:t>Murphy,</w:t>
      </w:r>
      <w:r>
        <w:t xml:space="preserve"> </w:t>
      </w:r>
      <w:r>
        <w:rPr>
          <w:spacing w:val="17"/>
        </w:rPr>
        <w:t xml:space="preserve"> </w:t>
      </w:r>
      <w:r>
        <w:t xml:space="preserve">1992; </w:t>
      </w:r>
      <w:r>
        <w:rPr>
          <w:spacing w:val="15"/>
        </w:rPr>
        <w:t xml:space="preserve"> </w:t>
      </w:r>
      <w:r>
        <w:rPr>
          <w:w w:val="104"/>
        </w:rPr>
        <w:t>Basiago,</w:t>
      </w:r>
    </w:p>
    <w:p w:rsidR="00D909AC" w:rsidRDefault="008D1DD7">
      <w:pPr>
        <w:spacing w:before="5" w:line="249" w:lineRule="auto"/>
        <w:ind w:left="116" w:right="-34"/>
      </w:pPr>
      <w:r>
        <w:lastRenderedPageBreak/>
        <w:t>would</w:t>
      </w:r>
      <w:r>
        <w:rPr>
          <w:spacing w:val="35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most</w:t>
      </w:r>
      <w:r>
        <w:rPr>
          <w:spacing w:val="46"/>
        </w:rPr>
        <w:t xml:space="preserve"> </w:t>
      </w:r>
      <w:r>
        <w:t xml:space="preserve">qualified </w:t>
      </w:r>
      <w:r>
        <w:rPr>
          <w:spacing w:val="2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 xml:space="preserve">adapt </w:t>
      </w:r>
      <w:r>
        <w:rPr>
          <w:spacing w:val="21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rPr>
          <w:w w:val="101"/>
        </w:rPr>
        <w:t xml:space="preserve">sugges- </w:t>
      </w:r>
      <w:r>
        <w:t>tions</w:t>
      </w:r>
      <w:r>
        <w:rPr>
          <w:spacing w:val="4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changing  conditions </w:t>
      </w:r>
      <w:r>
        <w:rPr>
          <w:spacing w:val="1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see</w:t>
      </w:r>
      <w:r>
        <w:rPr>
          <w:spacing w:val="39"/>
        </w:rPr>
        <w:t xml:space="preserve"> </w:t>
      </w:r>
      <w:r>
        <w:t xml:space="preserve">them </w:t>
      </w:r>
      <w:r>
        <w:rPr>
          <w:spacing w:val="6"/>
        </w:rPr>
        <w:t xml:space="preserve"> </w:t>
      </w:r>
      <w:r>
        <w:rPr>
          <w:w w:val="105"/>
        </w:rPr>
        <w:t>impl</w:t>
      </w:r>
      <w:r>
        <w:rPr>
          <w:spacing w:val="-2"/>
          <w:w w:val="105"/>
        </w:rPr>
        <w:t>e</w:t>
      </w:r>
      <w:r>
        <w:rPr>
          <w:w w:val="99"/>
        </w:rPr>
        <w:t>-</w:t>
      </w:r>
    </w:p>
    <w:p w:rsidR="00D909AC" w:rsidRDefault="008D1DD7">
      <w:pPr>
        <w:spacing w:before="10" w:line="249" w:lineRule="auto"/>
        <w:ind w:right="82" w:firstLine="239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0" w:space="478"/>
            <w:col w:w="4422"/>
          </w:cols>
        </w:sectPr>
      </w:pPr>
      <w:r>
        <w:br w:type="column"/>
      </w:r>
      <w:r>
        <w:lastRenderedPageBreak/>
        <w:t xml:space="preserve">The  </w:t>
      </w:r>
      <w:r>
        <w:rPr>
          <w:spacing w:val="7"/>
        </w:rPr>
        <w:t xml:space="preserve"> </w:t>
      </w:r>
      <w:r>
        <w:t xml:space="preserve">outcome  </w:t>
      </w:r>
      <w:r>
        <w:rPr>
          <w:spacing w:val="33"/>
        </w:rPr>
        <w:t xml:space="preserve"> </w:t>
      </w:r>
      <w:r>
        <w:t xml:space="preserve">of </w:t>
      </w:r>
      <w:r>
        <w:rPr>
          <w:spacing w:val="36"/>
        </w:rPr>
        <w:t xml:space="preserve"> </w:t>
      </w:r>
      <w:r>
        <w:t xml:space="preserve">this  </w:t>
      </w:r>
      <w:r>
        <w:rPr>
          <w:spacing w:val="1"/>
        </w:rPr>
        <w:t xml:space="preserve"> </w:t>
      </w:r>
      <w:r>
        <w:t xml:space="preserve">process  </w:t>
      </w:r>
      <w:r>
        <w:rPr>
          <w:spacing w:val="10"/>
        </w:rPr>
        <w:t xml:space="preserve"> </w:t>
      </w:r>
      <w:r>
        <w:t xml:space="preserve">was </w:t>
      </w:r>
      <w:r>
        <w:rPr>
          <w:spacing w:val="27"/>
        </w:rPr>
        <w:t xml:space="preserve"> </w:t>
      </w:r>
      <w:r>
        <w:t xml:space="preserve">a </w:t>
      </w:r>
      <w:r>
        <w:rPr>
          <w:spacing w:val="41"/>
        </w:rPr>
        <w:t xml:space="preserve"> </w:t>
      </w:r>
      <w:r>
        <w:t xml:space="preserve">set  </w:t>
      </w:r>
      <w:r>
        <w:rPr>
          <w:spacing w:val="1"/>
        </w:rPr>
        <w:t xml:space="preserve"> </w:t>
      </w:r>
      <w:r>
        <w:rPr>
          <w:w w:val="104"/>
        </w:rPr>
        <w:t xml:space="preserve">of </w:t>
      </w:r>
      <w:r>
        <w:rPr>
          <w:w w:val="107"/>
        </w:rPr>
        <w:t xml:space="preserve">recommendations </w:t>
      </w:r>
      <w:r>
        <w:rPr>
          <w:spacing w:val="25"/>
          <w:w w:val="107"/>
        </w:rPr>
        <w:t xml:space="preserve"> </w:t>
      </w:r>
      <w:r>
        <w:t xml:space="preserve">for </w:t>
      </w:r>
      <w:r>
        <w:rPr>
          <w:spacing w:val="48"/>
        </w:rPr>
        <w:t xml:space="preserve"> </w:t>
      </w:r>
      <w:r>
        <w:t xml:space="preserve">Nayarit  </w:t>
      </w:r>
      <w:r>
        <w:rPr>
          <w:spacing w:val="20"/>
        </w:rPr>
        <w:t xml:space="preserve"> </w:t>
      </w:r>
      <w:r>
        <w:t xml:space="preserve">based  </w:t>
      </w:r>
      <w:r>
        <w:rPr>
          <w:spacing w:val="16"/>
        </w:rPr>
        <w:t xml:space="preserve"> </w:t>
      </w:r>
      <w:r>
        <w:t xml:space="preserve">on   </w:t>
      </w:r>
      <w:r>
        <w:rPr>
          <w:w w:val="107"/>
        </w:rPr>
        <w:t>sound</w:t>
      </w:r>
    </w:p>
    <w:p w:rsidR="00D909AC" w:rsidRDefault="008D1DD7">
      <w:pPr>
        <w:spacing w:line="220" w:lineRule="exact"/>
        <w:ind w:left="116" w:right="-50"/>
      </w:pPr>
      <w:r>
        <w:rPr>
          <w:w w:val="109"/>
        </w:rPr>
        <w:lastRenderedPageBreak/>
        <w:t>mented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5"/>
        </w:rPr>
        <w:t>Murphy,</w:t>
      </w:r>
      <w:r>
        <w:t xml:space="preserve"> </w:t>
      </w:r>
      <w:r>
        <w:rPr>
          <w:spacing w:val="-2"/>
        </w:rPr>
        <w:t xml:space="preserve"> </w:t>
      </w:r>
      <w:r>
        <w:t>1992;</w:t>
      </w:r>
      <w:r>
        <w:rPr>
          <w:spacing w:val="46"/>
        </w:rPr>
        <w:t xml:space="preserve"> </w:t>
      </w:r>
      <w:r>
        <w:t xml:space="preserve">Basiago, </w:t>
      </w:r>
      <w:r>
        <w:rPr>
          <w:spacing w:val="27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 xml:space="preserve">. </w:t>
      </w:r>
      <w:r>
        <w:rPr>
          <w:spacing w:val="-1"/>
        </w:rPr>
        <w:t xml:space="preserve"> </w:t>
      </w:r>
      <w:r>
        <w:rPr>
          <w:w w:val="105"/>
        </w:rPr>
        <w:t>Second,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763" w:space="101"/>
            <w:col w:w="3563" w:space="471"/>
            <w:col w:w="4422"/>
          </w:cols>
        </w:sectPr>
      </w:pPr>
      <w:r>
        <w:br w:type="column"/>
      </w:r>
      <w:r>
        <w:lastRenderedPageBreak/>
        <w:t xml:space="preserve">ecological </w:t>
      </w:r>
      <w:r>
        <w:rPr>
          <w:spacing w:val="35"/>
        </w:rPr>
        <w:t xml:space="preserve"> </w:t>
      </w:r>
      <w:r>
        <w:t xml:space="preserve">principles   and </w:t>
      </w:r>
      <w:r>
        <w:rPr>
          <w:spacing w:val="38"/>
        </w:rPr>
        <w:t xml:space="preserve"> </w:t>
      </w:r>
      <w:r>
        <w:t xml:space="preserve">legislation  </w:t>
      </w:r>
      <w:r>
        <w:rPr>
          <w:spacing w:val="6"/>
        </w:rPr>
        <w:t xml:space="preserve"> </w:t>
      </w:r>
      <w:r>
        <w:t xml:space="preserve">from </w:t>
      </w:r>
      <w:r>
        <w:rPr>
          <w:spacing w:val="30"/>
        </w:rPr>
        <w:t xml:space="preserve"> </w:t>
      </w:r>
      <w:r>
        <w:rPr>
          <w:w w:val="111"/>
        </w:rPr>
        <w:t>other</w:t>
      </w:r>
    </w:p>
    <w:p w:rsidR="00D909AC" w:rsidRDefault="008D1DD7">
      <w:pPr>
        <w:spacing w:before="5" w:line="248" w:lineRule="auto"/>
        <w:ind w:left="116" w:right="-37"/>
        <w:jc w:val="both"/>
      </w:pPr>
      <w:r>
        <w:lastRenderedPageBreak/>
        <w:t xml:space="preserve">these   managers  </w:t>
      </w:r>
      <w:r>
        <w:rPr>
          <w:spacing w:val="15"/>
        </w:rPr>
        <w:t xml:space="preserve"> </w:t>
      </w:r>
      <w:r>
        <w:t xml:space="preserve">were </w:t>
      </w:r>
      <w:r>
        <w:rPr>
          <w:spacing w:val="28"/>
        </w:rPr>
        <w:t xml:space="preserve"> </w:t>
      </w:r>
      <w:r>
        <w:t xml:space="preserve">enrolled  </w:t>
      </w:r>
      <w:r>
        <w:rPr>
          <w:spacing w:val="12"/>
        </w:rPr>
        <w:t xml:space="preserve"> </w:t>
      </w:r>
      <w:r>
        <w:t xml:space="preserve">in </w:t>
      </w:r>
      <w:r>
        <w:rPr>
          <w:spacing w:val="18"/>
        </w:rPr>
        <w:t xml:space="preserve"> </w:t>
      </w:r>
      <w:r>
        <w:t xml:space="preserve">an </w:t>
      </w:r>
      <w:r>
        <w:rPr>
          <w:spacing w:val="30"/>
        </w:rPr>
        <w:t xml:space="preserve"> </w:t>
      </w:r>
      <w:r>
        <w:rPr>
          <w:w w:val="106"/>
        </w:rPr>
        <w:t xml:space="preserve">academic </w:t>
      </w:r>
      <w:r>
        <w:t xml:space="preserve">program </w:t>
      </w:r>
      <w:r>
        <w:rPr>
          <w:spacing w:val="17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 xml:space="preserve">the  University </w:t>
      </w:r>
      <w:r>
        <w:rPr>
          <w:spacing w:val="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Florida’s</w:t>
      </w:r>
      <w:r>
        <w:rPr>
          <w:spacing w:val="43"/>
        </w:rPr>
        <w:t xml:space="preserve"> </w:t>
      </w:r>
      <w:r>
        <w:t xml:space="preserve">Center </w:t>
      </w:r>
      <w:r>
        <w:rPr>
          <w:spacing w:val="25"/>
        </w:rPr>
        <w:t xml:space="preserve"> </w:t>
      </w:r>
      <w:r>
        <w:rPr>
          <w:w w:val="107"/>
        </w:rPr>
        <w:t xml:space="preserve">for </w:t>
      </w:r>
      <w:r>
        <w:t>Wetlands.</w:t>
      </w:r>
      <w:r>
        <w:rPr>
          <w:spacing w:val="39"/>
        </w:rPr>
        <w:t xml:space="preserve"> </w:t>
      </w:r>
      <w:r>
        <w:t>There</w:t>
      </w:r>
      <w:r>
        <w:rPr>
          <w:spacing w:val="39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took</w:t>
      </w:r>
      <w:r>
        <w:rPr>
          <w:spacing w:val="16"/>
        </w:rPr>
        <w:t xml:space="preserve"> </w:t>
      </w:r>
      <w:r>
        <w:t>courses</w:t>
      </w:r>
      <w:r>
        <w:rPr>
          <w:spacing w:val="24"/>
        </w:rPr>
        <w:t xml:space="preserve"> </w:t>
      </w:r>
      <w:r>
        <w:t xml:space="preserve">in </w:t>
      </w:r>
      <w:r>
        <w:rPr>
          <w:w w:val="102"/>
        </w:rPr>
        <w:t xml:space="preserve">systems </w:t>
      </w:r>
      <w:r>
        <w:t>ecology, ecological</w:t>
      </w:r>
      <w:r>
        <w:rPr>
          <w:spacing w:val="24"/>
        </w:rPr>
        <w:t xml:space="preserve"> </w:t>
      </w:r>
      <w:r>
        <w:t xml:space="preserve">engineering, </w:t>
      </w:r>
      <w:r>
        <w:rPr>
          <w:spacing w:val="11"/>
        </w:rPr>
        <w:t xml:space="preserve"> </w:t>
      </w:r>
      <w:r>
        <w:rPr>
          <w:w w:val="107"/>
        </w:rPr>
        <w:t xml:space="preserve">environmental </w:t>
      </w:r>
      <w:r>
        <w:t xml:space="preserve">economics, </w:t>
      </w:r>
      <w:r>
        <w:rPr>
          <w:spacing w:val="29"/>
        </w:rPr>
        <w:t xml:space="preserve"> </w:t>
      </w:r>
      <w:r>
        <w:t xml:space="preserve">resource  </w:t>
      </w:r>
      <w:r>
        <w:rPr>
          <w:spacing w:val="4"/>
        </w:rPr>
        <w:t xml:space="preserve"> </w:t>
      </w:r>
      <w:r>
        <w:t xml:space="preserve">evaluation   </w:t>
      </w:r>
      <w:r>
        <w:rPr>
          <w:w w:val="110"/>
        </w:rPr>
        <w:t>techniques,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and </w:t>
      </w:r>
      <w:r>
        <w:t xml:space="preserve">resource </w:t>
      </w:r>
      <w:r>
        <w:rPr>
          <w:spacing w:val="13"/>
        </w:rPr>
        <w:t xml:space="preserve"> </w:t>
      </w:r>
      <w:r>
        <w:rPr>
          <w:w w:val="107"/>
        </w:rPr>
        <w:t xml:space="preserve">management. </w:t>
      </w:r>
      <w:r>
        <w:t>They</w:t>
      </w:r>
      <w:r>
        <w:rPr>
          <w:spacing w:val="19"/>
        </w:rPr>
        <w:t xml:space="preserve"> </w:t>
      </w:r>
      <w:r>
        <w:t xml:space="preserve">studied  </w:t>
      </w:r>
      <w:r>
        <w:rPr>
          <w:w w:val="108"/>
        </w:rPr>
        <w:t>resource management</w:t>
      </w:r>
      <w:r>
        <w:rPr>
          <w:spacing w:val="3"/>
          <w:w w:val="108"/>
        </w:rPr>
        <w:t xml:space="preserve"> </w:t>
      </w:r>
      <w:r>
        <w:t xml:space="preserve">strategies </w:t>
      </w:r>
      <w:r>
        <w:rPr>
          <w:spacing w:val="16"/>
        </w:rPr>
        <w:t xml:space="preserve"> </w:t>
      </w:r>
      <w:r>
        <w:rPr>
          <w:w w:val="109"/>
        </w:rPr>
        <w:t xml:space="preserve">pioneered </w:t>
      </w:r>
      <w:r>
        <w:t xml:space="preserve">by </w:t>
      </w:r>
      <w:r>
        <w:rPr>
          <w:w w:val="105"/>
        </w:rPr>
        <w:t xml:space="preserve">environ- </w:t>
      </w:r>
      <w:r>
        <w:t>mental</w:t>
      </w:r>
      <w:r>
        <w:rPr>
          <w:spacing w:val="30"/>
        </w:rPr>
        <w:t xml:space="preserve"> </w:t>
      </w:r>
      <w:r>
        <w:t>scientist</w:t>
      </w:r>
      <w:r>
        <w:rPr>
          <w:spacing w:val="24"/>
        </w:rPr>
        <w:t xml:space="preserve"> </w:t>
      </w:r>
      <w:r>
        <w:t>H.T. Odum.</w:t>
      </w:r>
      <w:r>
        <w:rPr>
          <w:spacing w:val="2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Odum</w:t>
      </w:r>
      <w:r>
        <w:rPr>
          <w:spacing w:val="24"/>
        </w:rPr>
        <w:t xml:space="preserve"> </w:t>
      </w:r>
      <w:r>
        <w:rPr>
          <w:w w:val="109"/>
        </w:rPr>
        <w:t xml:space="preserve">method </w:t>
      </w:r>
      <w:r>
        <w:t xml:space="preserve">compares </w:t>
      </w:r>
      <w:r>
        <w:rPr>
          <w:spacing w:val="3"/>
        </w:rPr>
        <w:t xml:space="preserve"> </w:t>
      </w:r>
      <w:r>
        <w:t xml:space="preserve">affected  resources </w:t>
      </w:r>
      <w:r>
        <w:rPr>
          <w:spacing w:val="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w w:val="105"/>
        </w:rPr>
        <w:t>development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al- </w:t>
      </w:r>
      <w:r>
        <w:t xml:space="preserve">ternatives, </w:t>
      </w:r>
      <w:r>
        <w:rPr>
          <w:spacing w:val="3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energy</w:t>
      </w:r>
      <w:r>
        <w:rPr>
          <w:spacing w:val="12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as a common</w:t>
      </w:r>
      <w:r>
        <w:rPr>
          <w:spacing w:val="26"/>
        </w:rPr>
        <w:t xml:space="preserve">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rPr>
          <w:w w:val="109"/>
        </w:rPr>
        <w:t>nominator</w:t>
      </w:r>
      <w:r>
        <w:rPr>
          <w:spacing w:val="20"/>
          <w:w w:val="109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Murphy,</w:t>
      </w:r>
      <w:r>
        <w:rPr>
          <w:spacing w:val="21"/>
          <w:w w:val="105"/>
        </w:rPr>
        <w:t xml:space="preserve"> </w:t>
      </w:r>
      <w:r>
        <w:t>1992;</w:t>
      </w:r>
      <w:r>
        <w:rPr>
          <w:spacing w:val="19"/>
        </w:rPr>
        <w:t xml:space="preserve"> </w:t>
      </w:r>
      <w:r>
        <w:t>Basiago,  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  <w:r>
        <w:rPr>
          <w:spacing w:val="22"/>
        </w:rPr>
        <w:t xml:space="preserve"> </w:t>
      </w:r>
      <w:r>
        <w:rPr>
          <w:w w:val="107"/>
        </w:rPr>
        <w:t xml:space="preserve">Third, </w:t>
      </w:r>
      <w:r>
        <w:t xml:space="preserve">the   affected  </w:t>
      </w:r>
      <w:r>
        <w:rPr>
          <w:spacing w:val="17"/>
        </w:rPr>
        <w:t xml:space="preserve"> </w:t>
      </w:r>
      <w:r>
        <w:rPr>
          <w:w w:val="107"/>
        </w:rPr>
        <w:t xml:space="preserve">environment </w:t>
      </w:r>
      <w:r>
        <w:rPr>
          <w:spacing w:val="13"/>
          <w:w w:val="107"/>
        </w:rPr>
        <w:t xml:space="preserve"> </w:t>
      </w:r>
      <w:r>
        <w:t xml:space="preserve">was </w:t>
      </w:r>
      <w:r>
        <w:rPr>
          <w:spacing w:val="15"/>
        </w:rPr>
        <w:t xml:space="preserve"> </w:t>
      </w:r>
      <w:r>
        <w:rPr>
          <w:w w:val="106"/>
        </w:rPr>
        <w:t xml:space="preserve">considered. </w:t>
      </w:r>
      <w:r>
        <w:rPr>
          <w:spacing w:val="18"/>
          <w:w w:val="106"/>
        </w:rPr>
        <w:t xml:space="preserve"> </w:t>
      </w:r>
      <w:r>
        <w:rPr>
          <w:w w:val="106"/>
        </w:rPr>
        <w:t xml:space="preserve">Na- </w:t>
      </w:r>
      <w:r>
        <w:t>yarit’s</w:t>
      </w:r>
      <w:r>
        <w:rPr>
          <w:spacing w:val="3"/>
        </w:rPr>
        <w:t xml:space="preserve"> </w:t>
      </w:r>
      <w:r>
        <w:t>coastline</w:t>
      </w:r>
      <w:r>
        <w:rPr>
          <w:spacing w:val="48"/>
        </w:rPr>
        <w:t xml:space="preserve"> </w:t>
      </w:r>
      <w:r>
        <w:t>is a</w:t>
      </w:r>
      <w:r>
        <w:rPr>
          <w:spacing w:val="11"/>
        </w:rPr>
        <w:t xml:space="preserve"> </w:t>
      </w:r>
      <w:r>
        <w:t>region</w:t>
      </w:r>
      <w:r>
        <w:rPr>
          <w:spacing w:val="3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w w:val="108"/>
        </w:rPr>
        <w:t>remarkable</w:t>
      </w:r>
      <w:r>
        <w:rPr>
          <w:spacing w:val="2"/>
          <w:w w:val="108"/>
        </w:rPr>
        <w:t xml:space="preserve"> </w:t>
      </w:r>
      <w:r>
        <w:rPr>
          <w:w w:val="105"/>
        </w:rPr>
        <w:t>ge</w:t>
      </w:r>
      <w:r>
        <w:rPr>
          <w:spacing w:val="-3"/>
          <w:w w:val="105"/>
        </w:rPr>
        <w:t>o</w:t>
      </w:r>
      <w:r>
        <w:rPr>
          <w:w w:val="99"/>
        </w:rPr>
        <w:t xml:space="preserve">- </w:t>
      </w:r>
      <w:r>
        <w:t xml:space="preserve">graphic </w:t>
      </w:r>
      <w:r>
        <w:rPr>
          <w:spacing w:val="14"/>
        </w:rPr>
        <w:t xml:space="preserve"> </w:t>
      </w:r>
      <w:r>
        <w:t>diversity</w:t>
      </w:r>
      <w:r>
        <w:rPr>
          <w:spacing w:val="48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exceptional </w:t>
      </w:r>
      <w:r>
        <w:rPr>
          <w:spacing w:val="33"/>
        </w:rPr>
        <w:t xml:space="preserve"> </w:t>
      </w:r>
      <w:r>
        <w:t xml:space="preserve">natural </w:t>
      </w:r>
      <w:r>
        <w:rPr>
          <w:spacing w:val="46"/>
        </w:rPr>
        <w:t xml:space="preserve"> </w:t>
      </w:r>
      <w:r>
        <w:rPr>
          <w:w w:val="106"/>
        </w:rPr>
        <w:t xml:space="preserve">beauty. </w:t>
      </w:r>
      <w:r>
        <w:t>A</w:t>
      </w:r>
      <w:r>
        <w:rPr>
          <w:spacing w:val="31"/>
        </w:rPr>
        <w:t xml:space="preserve"> </w:t>
      </w:r>
      <w:r>
        <w:t xml:space="preserve">broad </w:t>
      </w:r>
      <w:r>
        <w:rPr>
          <w:spacing w:val="14"/>
        </w:rPr>
        <w:t xml:space="preserve"> </w:t>
      </w:r>
      <w:r>
        <w:t xml:space="preserve">coastal </w:t>
      </w:r>
      <w:r>
        <w:rPr>
          <w:spacing w:val="12"/>
        </w:rPr>
        <w:t xml:space="preserve"> </w:t>
      </w:r>
      <w:r>
        <w:t xml:space="preserve">plain  unrolls </w:t>
      </w:r>
      <w:r>
        <w:rPr>
          <w:spacing w:val="1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north, </w:t>
      </w:r>
      <w:r>
        <w:rPr>
          <w:spacing w:val="22"/>
        </w:rPr>
        <w:t xml:space="preserve"> </w:t>
      </w:r>
      <w:r>
        <w:rPr>
          <w:w w:val="104"/>
        </w:rPr>
        <w:t>co</w:t>
      </w:r>
      <w:r>
        <w:rPr>
          <w:spacing w:val="-3"/>
          <w:w w:val="104"/>
        </w:rPr>
        <w:t>m</w:t>
      </w:r>
      <w:r>
        <w:rPr>
          <w:w w:val="99"/>
        </w:rPr>
        <w:t xml:space="preserve">- </w:t>
      </w:r>
      <w:r>
        <w:t>prising</w:t>
      </w:r>
      <w:r>
        <w:rPr>
          <w:spacing w:val="3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 xml:space="preserve">carpet </w:t>
      </w:r>
      <w:r>
        <w:rPr>
          <w:spacing w:val="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lagoons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wetlands,</w:t>
      </w:r>
      <w:r>
        <w:rPr>
          <w:spacing w:val="42"/>
        </w:rPr>
        <w:t xml:space="preserve"> </w:t>
      </w:r>
      <w:r>
        <w:rPr>
          <w:w w:val="106"/>
        </w:rPr>
        <w:t>marshes</w:t>
      </w:r>
    </w:p>
    <w:p w:rsidR="00D909AC" w:rsidRDefault="008D1DD7">
      <w:pPr>
        <w:spacing w:before="10" w:line="247" w:lineRule="auto"/>
        <w:ind w:right="76"/>
        <w:jc w:val="both"/>
      </w:pPr>
      <w:r>
        <w:br w:type="column"/>
      </w:r>
      <w:r>
        <w:lastRenderedPageBreak/>
        <w:t>regions</w:t>
      </w:r>
      <w:r>
        <w:rPr>
          <w:spacing w:val="3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world.</w:t>
      </w:r>
      <w:r>
        <w:rPr>
          <w:spacing w:val="14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t>guidelines  identify</w:t>
      </w:r>
      <w:r>
        <w:rPr>
          <w:spacing w:val="33"/>
        </w:rPr>
        <w:t xml:space="preserve"> </w:t>
      </w:r>
      <w:r>
        <w:rPr>
          <w:w w:val="112"/>
        </w:rPr>
        <w:t xml:space="preserve">the </w:t>
      </w:r>
      <w:r>
        <w:t xml:space="preserve">suitability </w:t>
      </w:r>
      <w:r>
        <w:rPr>
          <w:spacing w:val="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 xml:space="preserve">lands </w:t>
      </w:r>
      <w:r>
        <w:rPr>
          <w:spacing w:val="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coastal </w:t>
      </w:r>
      <w:r>
        <w:rPr>
          <w:spacing w:val="14"/>
        </w:rPr>
        <w:t xml:space="preserve"> </w:t>
      </w:r>
      <w:r>
        <w:t>zone  for</w:t>
      </w:r>
      <w:r>
        <w:rPr>
          <w:spacing w:val="42"/>
        </w:rPr>
        <w:t xml:space="preserve"> </w:t>
      </w:r>
      <w:r>
        <w:rPr>
          <w:w w:val="105"/>
        </w:rPr>
        <w:t xml:space="preserve">differ- </w:t>
      </w:r>
      <w:r>
        <w:t>ent</w:t>
      </w:r>
      <w:r>
        <w:rPr>
          <w:spacing w:val="43"/>
        </w:rPr>
        <w:t xml:space="preserve"> </w:t>
      </w:r>
      <w:r>
        <w:t>types</w:t>
      </w:r>
      <w:r>
        <w:rPr>
          <w:spacing w:val="2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w w:val="107"/>
        </w:rPr>
        <w:t xml:space="preserve">development, </w:t>
      </w:r>
      <w:r>
        <w:t>including</w:t>
      </w:r>
      <w:r>
        <w:rPr>
          <w:spacing w:val="43"/>
        </w:rPr>
        <w:t xml:space="preserve"> </w:t>
      </w:r>
      <w:r>
        <w:rPr>
          <w:w w:val="106"/>
        </w:rPr>
        <w:t xml:space="preserve">tourism, </w:t>
      </w:r>
      <w:r>
        <w:rPr>
          <w:w w:val="108"/>
        </w:rPr>
        <w:t xml:space="preserve">aquaculture, </w:t>
      </w:r>
      <w:r>
        <w:t>fisheries,</w:t>
      </w:r>
      <w:r>
        <w:rPr>
          <w:spacing w:val="32"/>
        </w:rPr>
        <w:t xml:space="preserve"> </w:t>
      </w:r>
      <w:r>
        <w:t>retail,</w:t>
      </w:r>
      <w:r>
        <w:rPr>
          <w:spacing w:val="38"/>
        </w:rPr>
        <w:t xml:space="preserve"> </w:t>
      </w:r>
      <w:r>
        <w:t>marine</w:t>
      </w:r>
      <w:r>
        <w:rPr>
          <w:spacing w:val="44"/>
        </w:rPr>
        <w:t xml:space="preserve"> </w:t>
      </w:r>
      <w:r>
        <w:rPr>
          <w:w w:val="106"/>
        </w:rPr>
        <w:t xml:space="preserve">commerce, </w:t>
      </w:r>
      <w:r>
        <w:t>housing,</w:t>
      </w:r>
      <w:r>
        <w:rPr>
          <w:spacing w:val="24"/>
        </w:rPr>
        <w:t xml:space="preserve"> </w:t>
      </w:r>
      <w:r>
        <w:rPr>
          <w:w w:val="109"/>
        </w:rPr>
        <w:t>transportation,</w:t>
      </w:r>
      <w:r>
        <w:rPr>
          <w:spacing w:val="-4"/>
          <w:w w:val="109"/>
        </w:rPr>
        <w:t xml:space="preserve"> </w:t>
      </w:r>
      <w:r>
        <w:t>parks,</w:t>
      </w:r>
      <w:r>
        <w:rPr>
          <w:spacing w:val="24"/>
        </w:rPr>
        <w:t xml:space="preserve"> </w:t>
      </w:r>
      <w:r>
        <w:t>public</w:t>
      </w:r>
      <w:r>
        <w:rPr>
          <w:spacing w:val="19"/>
        </w:rPr>
        <w:t xml:space="preserve"> </w:t>
      </w:r>
      <w:r>
        <w:t>facilities</w:t>
      </w:r>
      <w:r>
        <w:rPr>
          <w:spacing w:val="27"/>
        </w:rPr>
        <w:t xml:space="preserve"> </w:t>
      </w:r>
      <w:r>
        <w:rPr>
          <w:w w:val="110"/>
        </w:rPr>
        <w:t xml:space="preserve">and </w:t>
      </w:r>
      <w:r>
        <w:rPr>
          <w:w w:val="109"/>
        </w:rPr>
        <w:t>recreation.</w:t>
      </w:r>
      <w:r>
        <w:rPr>
          <w:spacing w:val="32"/>
          <w:w w:val="109"/>
        </w:rPr>
        <w:t xml:space="preserve"> </w:t>
      </w:r>
      <w:r>
        <w:t xml:space="preserve">However, </w:t>
      </w:r>
      <w:r>
        <w:rPr>
          <w:spacing w:val="14"/>
        </w:rPr>
        <w:t xml:space="preserve"> </w:t>
      </w:r>
      <w:r>
        <w:t xml:space="preserve">they </w:t>
      </w:r>
      <w:r>
        <w:rPr>
          <w:spacing w:val="2"/>
        </w:rPr>
        <w:t xml:space="preserve"> </w:t>
      </w:r>
      <w:r>
        <w:t xml:space="preserve">also  identify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rPr>
          <w:w w:val="106"/>
        </w:rPr>
        <w:t>sui</w:t>
      </w:r>
      <w:r>
        <w:rPr>
          <w:spacing w:val="4"/>
          <w:w w:val="106"/>
        </w:rPr>
        <w:t>t</w:t>
      </w:r>
      <w:r>
        <w:rPr>
          <w:w w:val="99"/>
        </w:rPr>
        <w:t xml:space="preserve">- </w:t>
      </w:r>
      <w:r>
        <w:t>ability  of</w:t>
      </w:r>
      <w:r>
        <w:rPr>
          <w:spacing w:val="40"/>
        </w:rPr>
        <w:t xml:space="preserve"> </w:t>
      </w:r>
      <w:r>
        <w:t xml:space="preserve">lands </w:t>
      </w:r>
      <w:r>
        <w:rPr>
          <w:spacing w:val="12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t xml:space="preserve">coastal </w:t>
      </w:r>
      <w:r>
        <w:rPr>
          <w:spacing w:val="22"/>
        </w:rPr>
        <w:t xml:space="preserve"> </w:t>
      </w:r>
      <w:r>
        <w:t xml:space="preserve">zone </w:t>
      </w:r>
      <w:r>
        <w:rPr>
          <w:spacing w:val="9"/>
        </w:rPr>
        <w:t xml:space="preserve"> </w:t>
      </w:r>
      <w:r>
        <w:t xml:space="preserve">for </w:t>
      </w:r>
      <w:r>
        <w:rPr>
          <w:spacing w:val="1"/>
        </w:rPr>
        <w:t xml:space="preserve"> </w:t>
      </w:r>
      <w:r>
        <w:rPr>
          <w:w w:val="108"/>
        </w:rPr>
        <w:t xml:space="preserve">different </w:t>
      </w:r>
      <w:r>
        <w:t xml:space="preserve">types </w:t>
      </w:r>
      <w:r>
        <w:rPr>
          <w:spacing w:val="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w w:val="106"/>
        </w:rPr>
        <w:t>conservation,</w:t>
      </w:r>
      <w:r>
        <w:rPr>
          <w:spacing w:val="34"/>
          <w:w w:val="106"/>
        </w:rPr>
        <w:t xml:space="preserve"> </w:t>
      </w:r>
      <w:r>
        <w:t xml:space="preserve">including </w:t>
      </w:r>
      <w:r>
        <w:rPr>
          <w:spacing w:val="18"/>
        </w:rPr>
        <w:t xml:space="preserve"> </w:t>
      </w:r>
      <w:r>
        <w:t xml:space="preserve">natural </w:t>
      </w:r>
      <w:r>
        <w:rPr>
          <w:spacing w:val="49"/>
        </w:rPr>
        <w:t xml:space="preserve"> </w:t>
      </w:r>
      <w:r>
        <w:t xml:space="preserve">areas </w:t>
      </w:r>
      <w:r>
        <w:rPr>
          <w:spacing w:val="28"/>
        </w:rPr>
        <w:t xml:space="preserve"> </w:t>
      </w:r>
      <w:r>
        <w:rPr>
          <w:w w:val="112"/>
        </w:rPr>
        <w:t xml:space="preserve">to </w:t>
      </w:r>
      <w:r>
        <w:t>be</w:t>
      </w:r>
      <w:r>
        <w:rPr>
          <w:spacing w:val="28"/>
        </w:rPr>
        <w:t xml:space="preserve"> </w:t>
      </w:r>
      <w:r>
        <w:rPr>
          <w:w w:val="110"/>
        </w:rPr>
        <w:t>protected</w:t>
      </w:r>
      <w:r>
        <w:rPr>
          <w:spacing w:val="4"/>
          <w:w w:val="110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rPr>
          <w:w w:val="107"/>
        </w:rPr>
        <w:t xml:space="preserve">development, </w:t>
      </w:r>
      <w:r>
        <w:t>for</w:t>
      </w:r>
      <w:r>
        <w:rPr>
          <w:spacing w:val="27"/>
        </w:rPr>
        <w:t xml:space="preserve"> </w:t>
      </w:r>
      <w:r>
        <w:rPr>
          <w:w w:val="105"/>
        </w:rPr>
        <w:t xml:space="preserve">economic, </w:t>
      </w:r>
      <w:r>
        <w:t xml:space="preserve">public </w:t>
      </w:r>
      <w:r>
        <w:rPr>
          <w:spacing w:val="7"/>
        </w:rPr>
        <w:t xml:space="preserve"> </w:t>
      </w:r>
      <w:r>
        <w:t xml:space="preserve">safety, </w:t>
      </w:r>
      <w:r>
        <w:rPr>
          <w:spacing w:val="4"/>
        </w:rPr>
        <w:t xml:space="preserve"> </w:t>
      </w:r>
      <w:r>
        <w:t xml:space="preserve">ecological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t xml:space="preserve">aesthetic   </w:t>
      </w:r>
      <w:r>
        <w:rPr>
          <w:w w:val="107"/>
        </w:rPr>
        <w:t xml:space="preserve">reasons. </w:t>
      </w:r>
      <w:r>
        <w:t xml:space="preserve">Nine  categories 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 xml:space="preserve">reserves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rPr>
          <w:w w:val="109"/>
        </w:rPr>
        <w:t>protected</w:t>
      </w:r>
      <w:r>
        <w:rPr>
          <w:spacing w:val="25"/>
          <w:w w:val="109"/>
        </w:rPr>
        <w:t xml:space="preserve"> </w:t>
      </w:r>
      <w:r>
        <w:rPr>
          <w:w w:val="109"/>
        </w:rPr>
        <w:t xml:space="preserve">areas </w:t>
      </w:r>
      <w:r>
        <w:t xml:space="preserve">have </w:t>
      </w:r>
      <w:r>
        <w:rPr>
          <w:spacing w:val="13"/>
        </w:rPr>
        <w:t xml:space="preserve"> </w:t>
      </w:r>
      <w:r>
        <w:t xml:space="preserve">been </w:t>
      </w:r>
      <w:r>
        <w:rPr>
          <w:spacing w:val="31"/>
        </w:rPr>
        <w:t xml:space="preserve"> </w:t>
      </w:r>
      <w:r>
        <w:t xml:space="preserve">proposed </w:t>
      </w:r>
      <w:r>
        <w:rPr>
          <w:spacing w:val="44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t xml:space="preserve">protect   Nayarit’s </w:t>
      </w:r>
      <w:r>
        <w:rPr>
          <w:spacing w:val="9"/>
        </w:rPr>
        <w:t xml:space="preserve"> </w:t>
      </w:r>
      <w:r>
        <w:rPr>
          <w:w w:val="111"/>
        </w:rPr>
        <w:t>terre</w:t>
      </w:r>
      <w:r>
        <w:rPr>
          <w:spacing w:val="6"/>
          <w:w w:val="111"/>
        </w:rPr>
        <w:t>s</w:t>
      </w:r>
      <w:r>
        <w:rPr>
          <w:w w:val="99"/>
        </w:rPr>
        <w:t xml:space="preserve">- </w:t>
      </w:r>
      <w:r>
        <w:t>trial</w:t>
      </w:r>
      <w:r>
        <w:rPr>
          <w:spacing w:val="46"/>
        </w:rPr>
        <w:t xml:space="preserve"> </w:t>
      </w:r>
      <w:r>
        <w:rPr>
          <w:w w:val="107"/>
        </w:rPr>
        <w:t>environment</w:t>
      </w:r>
      <w:r>
        <w:rPr>
          <w:spacing w:val="13"/>
          <w:w w:val="107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 xml:space="preserve">marine </w:t>
      </w:r>
      <w:r>
        <w:rPr>
          <w:spacing w:val="12"/>
        </w:rPr>
        <w:t xml:space="preserve"> </w:t>
      </w:r>
      <w:r>
        <w:t xml:space="preserve">resources </w:t>
      </w:r>
      <w:r>
        <w:rPr>
          <w:spacing w:val="23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Murphy,</w:t>
      </w:r>
    </w:p>
    <w:p w:rsidR="00D909AC" w:rsidRDefault="008D1DD7">
      <w:pPr>
        <w:spacing w:line="220" w:lineRule="exact"/>
        <w:ind w:right="2565"/>
        <w:jc w:val="both"/>
      </w:pPr>
      <w:r>
        <w:t>1992;</w:t>
      </w:r>
      <w:r>
        <w:rPr>
          <w:spacing w:val="12"/>
        </w:rPr>
        <w:t xml:space="preserve"> </w:t>
      </w:r>
      <w:r>
        <w:t>Basiago,</w:t>
      </w:r>
      <w:r>
        <w:rPr>
          <w:spacing w:val="44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9" w:line="249" w:lineRule="auto"/>
        <w:ind w:right="83" w:firstLine="239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5" w:space="473"/>
            <w:col w:w="4422"/>
          </w:cols>
        </w:sectPr>
      </w:pPr>
      <w:r>
        <w:t>The</w:t>
      </w:r>
      <w:r>
        <w:rPr>
          <w:spacing w:val="46"/>
        </w:rPr>
        <w:t xml:space="preserve"> </w:t>
      </w:r>
      <w:r>
        <w:t xml:space="preserve">Nayarit </w:t>
      </w:r>
      <w:r>
        <w:rPr>
          <w:spacing w:val="6"/>
        </w:rPr>
        <w:t xml:space="preserve"> </w:t>
      </w:r>
      <w:r>
        <w:t>plan,</w:t>
      </w:r>
      <w:r>
        <w:rPr>
          <w:spacing w:val="45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w w:val="108"/>
        </w:rPr>
        <w:t>implemented</w:t>
      </w:r>
      <w:r>
        <w:rPr>
          <w:spacing w:val="12"/>
          <w:w w:val="10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w w:val="105"/>
        </w:rPr>
        <w:t xml:space="preserve">suggested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 xml:space="preserve">Cousteau </w:t>
      </w:r>
      <w:r>
        <w:rPr>
          <w:spacing w:val="26"/>
        </w:rPr>
        <w:t xml:space="preserve"> </w:t>
      </w:r>
      <w:r>
        <w:t>Society,</w:t>
      </w:r>
      <w:r>
        <w:rPr>
          <w:spacing w:val="2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w w:val="109"/>
        </w:rPr>
        <w:t>incorporate</w:t>
      </w:r>
      <w:r>
        <w:rPr>
          <w:spacing w:val="10"/>
          <w:w w:val="10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w w:val="106"/>
        </w:rPr>
        <w:t>num-</w:t>
      </w:r>
    </w:p>
    <w:p w:rsidR="00D909AC" w:rsidRDefault="00D909AC">
      <w:pPr>
        <w:spacing w:before="18" w:line="200" w:lineRule="exact"/>
        <w:sectPr w:rsidR="00D909AC">
          <w:headerReference w:type="default" r:id="rId16"/>
          <w:footerReference w:type="default" r:id="rId17"/>
          <w:pgSz w:w="9880" w:h="13920"/>
          <w:pgMar w:top="560" w:right="260" w:bottom="280" w:left="300" w:header="377" w:footer="0" w:gutter="0"/>
          <w:pgNumType w:start="157"/>
          <w:cols w:space="720"/>
        </w:sectPr>
      </w:pPr>
    </w:p>
    <w:p w:rsidR="00D909AC" w:rsidRDefault="008D1DD7">
      <w:pPr>
        <w:spacing w:before="31"/>
        <w:ind w:left="116" w:right="-50"/>
      </w:pPr>
      <w:r>
        <w:lastRenderedPageBreak/>
        <w:t xml:space="preserve">ber 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creative  </w:t>
      </w:r>
      <w:r>
        <w:rPr>
          <w:spacing w:val="24"/>
        </w:rPr>
        <w:t xml:space="preserve"> </w:t>
      </w:r>
      <w:r>
        <w:t xml:space="preserve">political  </w:t>
      </w:r>
      <w:r>
        <w:rPr>
          <w:spacing w:val="17"/>
        </w:rPr>
        <w:t xml:space="preserve"> </w:t>
      </w:r>
      <w:r>
        <w:rPr>
          <w:w w:val="104"/>
        </w:rPr>
        <w:t xml:space="preserve">approaches.  </w:t>
      </w:r>
      <w:r>
        <w:rPr>
          <w:spacing w:val="2"/>
          <w:w w:val="104"/>
        </w:rPr>
        <w:t xml:space="preserve"> </w:t>
      </w:r>
      <w:r>
        <w:rPr>
          <w:w w:val="104"/>
        </w:rPr>
        <w:t>Believing</w:t>
      </w:r>
    </w:p>
    <w:p w:rsidR="00D909AC" w:rsidRDefault="008D1DD7">
      <w:pPr>
        <w:spacing w:before="36" w:line="220" w:lineRule="exact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0" w:space="479"/>
            <w:col w:w="4421"/>
          </w:cols>
        </w:sectPr>
      </w:pPr>
      <w:r>
        <w:br w:type="column"/>
      </w:r>
      <w:r>
        <w:lastRenderedPageBreak/>
        <w:t>dom</w:t>
      </w:r>
      <w:r>
        <w:rPr>
          <w:spacing w:val="34"/>
        </w:rPr>
        <w:t xml:space="preserve"> </w:t>
      </w:r>
      <w:r>
        <w:t xml:space="preserve">been </w:t>
      </w:r>
      <w:r>
        <w:rPr>
          <w:spacing w:val="2"/>
        </w:rPr>
        <w:t xml:space="preserve"> </w:t>
      </w:r>
      <w:r>
        <w:t>linked</w:t>
      </w:r>
      <w:r>
        <w:rPr>
          <w:spacing w:val="4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w w:val="107"/>
        </w:rPr>
        <w:t>environmental</w:t>
      </w:r>
      <w:r>
        <w:rPr>
          <w:spacing w:val="14"/>
          <w:w w:val="107"/>
        </w:rPr>
        <w:t xml:space="preserve"> </w:t>
      </w:r>
      <w:r>
        <w:t xml:space="preserve">planning </w:t>
      </w:r>
      <w:r>
        <w:rPr>
          <w:spacing w:val="9"/>
        </w:rPr>
        <w:t xml:space="preserve"> </w:t>
      </w:r>
      <w:r>
        <w:rPr>
          <w:w w:val="107"/>
        </w:rPr>
        <w:t>mea-</w:t>
      </w:r>
    </w:p>
    <w:p w:rsidR="00D909AC" w:rsidRDefault="008D1DD7">
      <w:pPr>
        <w:spacing w:before="6"/>
        <w:ind w:left="116" w:right="-50"/>
      </w:pPr>
      <w:r>
        <w:lastRenderedPageBreak/>
        <w:t xml:space="preserve">that, </w:t>
      </w:r>
      <w:r>
        <w:rPr>
          <w:spacing w:val="10"/>
        </w:rPr>
        <w:t xml:space="preserve"> </w:t>
      </w:r>
      <w:r>
        <w:t>too</w:t>
      </w:r>
      <w:r>
        <w:rPr>
          <w:spacing w:val="43"/>
        </w:rPr>
        <w:t xml:space="preserve"> </w:t>
      </w:r>
      <w:r>
        <w:t xml:space="preserve">often, </w:t>
      </w:r>
      <w:r>
        <w:rPr>
          <w:spacing w:val="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 xml:space="preserve">distant </w:t>
      </w:r>
      <w:r>
        <w:rPr>
          <w:spacing w:val="1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 xml:space="preserve">elite </w:t>
      </w:r>
      <w:r>
        <w:rPr>
          <w:spacing w:val="1"/>
        </w:rPr>
        <w:t xml:space="preserve"> </w:t>
      </w:r>
      <w:r>
        <w:t>group</w:t>
      </w:r>
      <w:r>
        <w:rPr>
          <w:spacing w:val="49"/>
        </w:rPr>
        <w:t xml:space="preserve"> </w:t>
      </w:r>
      <w:r>
        <w:t>within</w:t>
      </w:r>
      <w:r>
        <w:rPr>
          <w:spacing w:val="37"/>
        </w:rPr>
        <w:t xml:space="preserve"> </w:t>
      </w:r>
      <w:r>
        <w:rPr>
          <w:w w:val="111"/>
        </w:rPr>
        <w:t>a</w:t>
      </w:r>
    </w:p>
    <w:p w:rsidR="00D909AC" w:rsidRDefault="008D1DD7">
      <w:pPr>
        <w:spacing w:before="10" w:line="220" w:lineRule="exact"/>
        <w:ind w:right="-50"/>
      </w:pPr>
      <w:r>
        <w:br w:type="column"/>
      </w:r>
      <w:r>
        <w:rPr>
          <w:w w:val="106"/>
        </w:rPr>
        <w:lastRenderedPageBreak/>
        <w:t>sures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4420" w:space="479"/>
            <w:col w:w="438" w:space="108"/>
            <w:col w:w="3875"/>
          </w:cols>
        </w:sectPr>
      </w:pPr>
      <w:r>
        <w:br w:type="column"/>
      </w:r>
      <w:r>
        <w:rPr>
          <w:w w:val="54"/>
          <w:position w:val="1"/>
        </w:rPr>
        <w:lastRenderedPageBreak/>
        <w:t>Ž</w:t>
      </w:r>
      <w:r>
        <w:rPr>
          <w:w w:val="104"/>
          <w:position w:val="-1"/>
        </w:rPr>
        <w:t>such</w:t>
      </w:r>
      <w:r>
        <w:rPr>
          <w:position w:val="-1"/>
        </w:rPr>
        <w:t xml:space="preserve"> </w:t>
      </w:r>
      <w:r>
        <w:rPr>
          <w:spacing w:val="8"/>
          <w:position w:val="-1"/>
        </w:rPr>
        <w:t xml:space="preserve"> </w:t>
      </w:r>
      <w:r>
        <w:rPr>
          <w:position w:val="-1"/>
        </w:rPr>
        <w:t xml:space="preserve">as </w:t>
      </w:r>
      <w:r>
        <w:rPr>
          <w:spacing w:val="14"/>
          <w:position w:val="-1"/>
        </w:rPr>
        <w:t xml:space="preserve"> </w:t>
      </w:r>
      <w:r>
        <w:rPr>
          <w:position w:val="-1"/>
        </w:rPr>
        <w:t xml:space="preserve">providing </w:t>
      </w:r>
      <w:r>
        <w:rPr>
          <w:spacing w:val="27"/>
          <w:position w:val="-1"/>
        </w:rPr>
        <w:t xml:space="preserve"> </w:t>
      </w:r>
      <w:r>
        <w:rPr>
          <w:position w:val="-1"/>
        </w:rPr>
        <w:t xml:space="preserve">recycling </w:t>
      </w:r>
      <w:r>
        <w:rPr>
          <w:spacing w:val="14"/>
          <w:position w:val="-1"/>
        </w:rPr>
        <w:t xml:space="preserve"> </w:t>
      </w:r>
      <w:r>
        <w:rPr>
          <w:w w:val="108"/>
          <w:position w:val="-1"/>
        </w:rPr>
        <w:t>opportunities</w:t>
      </w:r>
    </w:p>
    <w:p w:rsidR="00D909AC" w:rsidRDefault="008D1DD7">
      <w:pPr>
        <w:spacing w:before="6" w:line="243" w:lineRule="auto"/>
        <w:ind w:left="116" w:right="-39"/>
        <w:jc w:val="both"/>
      </w:pPr>
      <w:r>
        <w:lastRenderedPageBreak/>
        <w:t xml:space="preserve">country </w:t>
      </w:r>
      <w:r>
        <w:rPr>
          <w:spacing w:val="33"/>
        </w:rPr>
        <w:t xml:space="preserve"> </w:t>
      </w:r>
      <w:r>
        <w:rPr>
          <w:w w:val="109"/>
        </w:rPr>
        <w:t>attempts</w:t>
      </w:r>
      <w:r>
        <w:rPr>
          <w:spacing w:val="48"/>
          <w:w w:val="109"/>
        </w:rPr>
        <w:t xml:space="preserve"> </w:t>
      </w:r>
      <w:r>
        <w:t xml:space="preserve">to </w:t>
      </w:r>
      <w:r>
        <w:rPr>
          <w:spacing w:val="18"/>
        </w:rPr>
        <w:t xml:space="preserve"> </w:t>
      </w:r>
      <w:r>
        <w:rPr>
          <w:w w:val="109"/>
        </w:rPr>
        <w:t>determine</w:t>
      </w:r>
      <w:r>
        <w:rPr>
          <w:spacing w:val="48"/>
          <w:w w:val="109"/>
        </w:rPr>
        <w:t xml:space="preserve"> </w:t>
      </w:r>
      <w:r>
        <w:t xml:space="preserve">what </w:t>
      </w:r>
      <w:r>
        <w:rPr>
          <w:spacing w:val="21"/>
        </w:rPr>
        <w:t xml:space="preserve"> </w:t>
      </w:r>
      <w:r>
        <w:t xml:space="preserve">is  best </w:t>
      </w:r>
      <w:r>
        <w:rPr>
          <w:spacing w:val="27"/>
        </w:rPr>
        <w:t xml:space="preserve"> </w:t>
      </w:r>
      <w:r>
        <w:rPr>
          <w:w w:val="107"/>
        </w:rPr>
        <w:t xml:space="preserve">for </w:t>
      </w:r>
      <w:r>
        <w:t>local</w:t>
      </w:r>
      <w:r>
        <w:rPr>
          <w:spacing w:val="29"/>
        </w:rPr>
        <w:t xml:space="preserve"> </w:t>
      </w:r>
      <w:r>
        <w:t xml:space="preserve">people  </w:t>
      </w:r>
      <w:r>
        <w:rPr>
          <w:w w:val="54"/>
          <w:position w:val="2"/>
        </w:rPr>
        <w:t>Ž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t xml:space="preserve">that </w:t>
      </w:r>
      <w:r>
        <w:rPr>
          <w:spacing w:val="4"/>
        </w:rPr>
        <w:t xml:space="preserve"> </w:t>
      </w:r>
      <w:r>
        <w:rPr>
          <w:w w:val="107"/>
        </w:rPr>
        <w:t>development</w:t>
      </w:r>
      <w:r>
        <w:rPr>
          <w:spacing w:val="3"/>
          <w:w w:val="107"/>
        </w:rPr>
        <w:t xml:space="preserve"> </w:t>
      </w:r>
      <w:r>
        <w:t xml:space="preserve">programs </w:t>
      </w:r>
      <w:r>
        <w:rPr>
          <w:spacing w:val="10"/>
        </w:rPr>
        <w:t xml:space="preserve"> </w:t>
      </w:r>
      <w:r>
        <w:rPr>
          <w:w w:val="98"/>
        </w:rPr>
        <w:t>i</w:t>
      </w:r>
      <w:r>
        <w:rPr>
          <w:spacing w:val="2"/>
          <w:w w:val="109"/>
        </w:rPr>
        <w:t>n</w:t>
      </w:r>
      <w:r>
        <w:rPr>
          <w:w w:val="99"/>
        </w:rPr>
        <w:t xml:space="preserve">- </w:t>
      </w:r>
      <w:r>
        <w:t>tended  to</w:t>
      </w:r>
      <w:r>
        <w:rPr>
          <w:spacing w:val="10"/>
        </w:rPr>
        <w:t xml:space="preserve"> </w:t>
      </w:r>
      <w:r>
        <w:t>help</w:t>
      </w:r>
      <w:r>
        <w:rPr>
          <w:spacing w:val="21"/>
        </w:rPr>
        <w:t xml:space="preserve"> </w:t>
      </w:r>
      <w:r>
        <w:t>them</w:t>
      </w:r>
      <w:r>
        <w:rPr>
          <w:spacing w:val="29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imposed</w:t>
      </w:r>
      <w:r>
        <w:rPr>
          <w:spacing w:val="27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rPr>
          <w:w w:val="105"/>
        </w:rPr>
        <w:t xml:space="preserve">above </w:t>
      </w:r>
      <w:r>
        <w:t xml:space="preserve">without </w:t>
      </w:r>
      <w:r>
        <w:rPr>
          <w:spacing w:val="4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local</w:t>
      </w:r>
      <w:r>
        <w:rPr>
          <w:spacing w:val="34"/>
        </w:rPr>
        <w:t xml:space="preserve"> </w:t>
      </w:r>
      <w:r>
        <w:rPr>
          <w:w w:val="104"/>
        </w:rPr>
        <w:t>involvemen</w:t>
      </w:r>
      <w:r>
        <w:rPr>
          <w:spacing w:val="-1"/>
          <w:w w:val="104"/>
        </w:rPr>
        <w:t>t</w:t>
      </w:r>
      <w:r>
        <w:rPr>
          <w:w w:val="133"/>
          <w:position w:val="2"/>
        </w:rPr>
        <w:t>.</w:t>
      </w:r>
      <w:r>
        <w:rPr>
          <w:spacing w:val="17"/>
          <w:w w:val="133"/>
          <w:position w:val="2"/>
        </w:rPr>
        <w:t xml:space="preserve"> </w:t>
      </w:r>
      <w:r>
        <w:t xml:space="preserve">the  Cousteau </w:t>
      </w:r>
      <w:r>
        <w:rPr>
          <w:spacing w:val="29"/>
        </w:rPr>
        <w:t xml:space="preserve"> </w:t>
      </w:r>
      <w:r>
        <w:rPr>
          <w:w w:val="102"/>
        </w:rPr>
        <w:t xml:space="preserve">So- </w:t>
      </w:r>
      <w:r>
        <w:t xml:space="preserve">ciety </w:t>
      </w:r>
      <w:r>
        <w:rPr>
          <w:spacing w:val="28"/>
        </w:rPr>
        <w:t xml:space="preserve"> </w:t>
      </w:r>
      <w:r>
        <w:t xml:space="preserve">has </w:t>
      </w:r>
      <w:r>
        <w:rPr>
          <w:spacing w:val="38"/>
        </w:rPr>
        <w:t xml:space="preserve"> </w:t>
      </w:r>
      <w:r>
        <w:t xml:space="preserve">suggested  </w:t>
      </w:r>
      <w:r>
        <w:rPr>
          <w:spacing w:val="8"/>
        </w:rPr>
        <w:t xml:space="preserve"> </w:t>
      </w:r>
      <w:r>
        <w:t xml:space="preserve">the   founding 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t xml:space="preserve">a </w:t>
      </w:r>
      <w:r>
        <w:rPr>
          <w:spacing w:val="28"/>
        </w:rPr>
        <w:t xml:space="preserve"> </w:t>
      </w:r>
      <w:r>
        <w:rPr>
          <w:w w:val="106"/>
        </w:rPr>
        <w:t xml:space="preserve">Nayarit </w:t>
      </w:r>
      <w:r>
        <w:t xml:space="preserve">Coastal </w:t>
      </w:r>
      <w:r>
        <w:rPr>
          <w:spacing w:val="1"/>
        </w:rPr>
        <w:t xml:space="preserve"> </w:t>
      </w:r>
      <w:r>
        <w:t xml:space="preserve">Zone  </w:t>
      </w:r>
      <w:r>
        <w:rPr>
          <w:w w:val="107"/>
        </w:rPr>
        <w:t>Environmental</w:t>
      </w:r>
      <w:r>
        <w:rPr>
          <w:spacing w:val="7"/>
          <w:w w:val="107"/>
        </w:rPr>
        <w:t xml:space="preserve"> </w:t>
      </w:r>
      <w:r>
        <w:rPr>
          <w:w w:val="107"/>
        </w:rPr>
        <w:t>Protection</w:t>
      </w:r>
      <w:r>
        <w:rPr>
          <w:spacing w:val="24"/>
          <w:w w:val="107"/>
        </w:rPr>
        <w:t xml:space="preserve"> </w:t>
      </w:r>
      <w:r>
        <w:rPr>
          <w:w w:val="107"/>
        </w:rPr>
        <w:t xml:space="preserve">Council. </w:t>
      </w:r>
      <w:r>
        <w:t xml:space="preserve">This </w:t>
      </w:r>
      <w:r>
        <w:rPr>
          <w:spacing w:val="4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 xml:space="preserve">proposed </w:t>
      </w:r>
      <w:r>
        <w:rPr>
          <w:spacing w:val="39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act </w:t>
      </w:r>
      <w:r>
        <w:rPr>
          <w:spacing w:val="11"/>
        </w:rPr>
        <w:t xml:space="preserve"> </w:t>
      </w:r>
      <w:r>
        <w:t xml:space="preserve">as  </w:t>
      </w:r>
      <w:r>
        <w:rPr>
          <w:spacing w:val="3"/>
          <w:w w:val="75"/>
        </w:rPr>
        <w:t>‘</w:t>
      </w:r>
      <w:r>
        <w:rPr>
          <w:w w:val="105"/>
        </w:rPr>
        <w:t>one-stop’</w:t>
      </w:r>
      <w:r>
        <w:rPr>
          <w:spacing w:val="36"/>
          <w:w w:val="105"/>
        </w:rPr>
        <w:t xml:space="preserve"> </w:t>
      </w:r>
      <w:r>
        <w:rPr>
          <w:w w:val="107"/>
        </w:rPr>
        <w:t xml:space="preserve">permitting </w:t>
      </w:r>
      <w:r>
        <w:t>agency</w:t>
      </w:r>
      <w:r>
        <w:rPr>
          <w:spacing w:val="27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anyone  who</w:t>
      </w:r>
      <w:r>
        <w:rPr>
          <w:spacing w:val="18"/>
        </w:rPr>
        <w:t xml:space="preserve"> </w:t>
      </w:r>
      <w:r>
        <w:t xml:space="preserve">intends </w:t>
      </w:r>
      <w:r>
        <w:rPr>
          <w:spacing w:val="1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design</w:t>
      </w:r>
      <w:r>
        <w:rPr>
          <w:spacing w:val="34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w w:val="104"/>
        </w:rPr>
        <w:t xml:space="preserve">con- </w:t>
      </w:r>
      <w:r>
        <w:rPr>
          <w:spacing w:val="1"/>
        </w:rPr>
        <w:t>struc</w:t>
      </w:r>
      <w:r>
        <w:t>t</w:t>
      </w:r>
      <w:r>
        <w:rPr>
          <w:spacing w:val="21"/>
        </w:rPr>
        <w:t xml:space="preserve"> </w:t>
      </w:r>
      <w:r>
        <w:rPr>
          <w:spacing w:val="-2"/>
        </w:rPr>
        <w:t>p</w:t>
      </w:r>
      <w:r>
        <w:rPr>
          <w:spacing w:val="1"/>
        </w:rPr>
        <w:t>r</w:t>
      </w:r>
      <w:r>
        <w:rPr>
          <w:spacing w:val="-2"/>
        </w:rPr>
        <w:t>oj</w:t>
      </w:r>
      <w:r>
        <w:rPr>
          <w:spacing w:val="1"/>
        </w:rPr>
        <w:t>ect</w:t>
      </w:r>
      <w:r>
        <w:t>s</w:t>
      </w:r>
      <w:r>
        <w:rPr>
          <w:spacing w:val="27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ithi</w:t>
      </w:r>
      <w:r>
        <w:t xml:space="preserve">n </w:t>
      </w:r>
      <w:r>
        <w:rPr>
          <w:spacing w:val="-2"/>
        </w:rPr>
        <w:t>N</w:t>
      </w:r>
      <w:r>
        <w:rPr>
          <w:spacing w:val="1"/>
        </w:rPr>
        <w:t>a</w:t>
      </w:r>
      <w:r>
        <w:rPr>
          <w:spacing w:val="-1"/>
        </w:rPr>
        <w:t>y</w:t>
      </w:r>
      <w:r>
        <w:rPr>
          <w:spacing w:val="1"/>
        </w:rPr>
        <w:t>arit</w:t>
      </w:r>
      <w:r>
        <w:rPr>
          <w:spacing w:val="-2"/>
        </w:rPr>
        <w:t>’</w:t>
      </w:r>
      <w:r>
        <w:t>s</w:t>
      </w:r>
      <w:r>
        <w:rPr>
          <w:spacing w:val="1"/>
        </w:rPr>
        <w:t xml:space="preserve"> </w:t>
      </w:r>
      <w:r>
        <w:rPr>
          <w:spacing w:val="-2"/>
          <w:w w:val="96"/>
        </w:rPr>
        <w:t>j</w:t>
      </w:r>
      <w:r>
        <w:rPr>
          <w:spacing w:val="1"/>
          <w:w w:val="109"/>
        </w:rPr>
        <w:t>u</w:t>
      </w:r>
      <w:r>
        <w:rPr>
          <w:spacing w:val="1"/>
          <w:w w:val="105"/>
        </w:rPr>
        <w:t>ris</w:t>
      </w:r>
      <w:r>
        <w:rPr>
          <w:spacing w:val="-2"/>
          <w:w w:val="105"/>
        </w:rPr>
        <w:t>d</w:t>
      </w:r>
      <w:r>
        <w:rPr>
          <w:spacing w:val="1"/>
          <w:w w:val="104"/>
        </w:rPr>
        <w:t>icti</w:t>
      </w:r>
      <w:r>
        <w:rPr>
          <w:spacing w:val="-2"/>
          <w:w w:val="104"/>
        </w:rPr>
        <w:t>o</w:t>
      </w:r>
      <w:r>
        <w:rPr>
          <w:spacing w:val="1"/>
          <w:w w:val="109"/>
        </w:rPr>
        <w:t>n</w:t>
      </w:r>
      <w:r>
        <w:rPr>
          <w:spacing w:val="1"/>
          <w:w w:val="106"/>
        </w:rPr>
        <w:t xml:space="preserve">al </w:t>
      </w:r>
      <w:r>
        <w:rPr>
          <w:w w:val="107"/>
        </w:rPr>
        <w:t>boundaries.</w:t>
      </w:r>
      <w:r>
        <w:rPr>
          <w:spacing w:val="2"/>
          <w:w w:val="107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Council</w:t>
      </w:r>
      <w:r>
        <w:rPr>
          <w:spacing w:val="3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oversee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w w:val="108"/>
        </w:rPr>
        <w:t xml:space="preserve">creation </w:t>
      </w:r>
      <w:r>
        <w:t>and</w:t>
      </w:r>
      <w:r>
        <w:rPr>
          <w:spacing w:val="31"/>
        </w:rPr>
        <w:t xml:space="preserve"> </w:t>
      </w:r>
      <w:r>
        <w:rPr>
          <w:w w:val="108"/>
        </w:rPr>
        <w:t xml:space="preserve">implementation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w w:val="108"/>
        </w:rPr>
        <w:t xml:space="preserve">management </w:t>
      </w:r>
      <w:r>
        <w:t>plan</w:t>
      </w:r>
      <w:r>
        <w:rPr>
          <w:spacing w:val="30"/>
        </w:rPr>
        <w:t xml:space="preserve"> </w:t>
      </w:r>
      <w:r>
        <w:rPr>
          <w:w w:val="110"/>
        </w:rPr>
        <w:t xml:space="preserve">and </w:t>
      </w:r>
      <w:r>
        <w:t>will</w:t>
      </w:r>
      <w:r>
        <w:rPr>
          <w:spacing w:val="2"/>
        </w:rPr>
        <w:t xml:space="preserve"> </w:t>
      </w:r>
      <w:r>
        <w:t xml:space="preserve">approve </w:t>
      </w:r>
      <w:r>
        <w:rPr>
          <w:spacing w:val="2"/>
        </w:rPr>
        <w:t xml:space="preserve"> </w:t>
      </w:r>
      <w:r>
        <w:t>projects  for</w:t>
      </w:r>
      <w:r>
        <w:rPr>
          <w:spacing w:val="2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 xml:space="preserve">state. </w:t>
      </w:r>
      <w:r>
        <w:rPr>
          <w:spacing w:val="4"/>
        </w:rPr>
        <w:t xml:space="preserve"> </w:t>
      </w:r>
      <w:r>
        <w:rPr>
          <w:w w:val="106"/>
        </w:rPr>
        <w:t xml:space="preserve">Constituencies </w:t>
      </w:r>
      <w:r>
        <w:t xml:space="preserve">affected </w:t>
      </w:r>
      <w:r>
        <w:rPr>
          <w:spacing w:val="42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w w:val="107"/>
        </w:rPr>
        <w:t>development</w:t>
      </w:r>
      <w:r>
        <w:rPr>
          <w:spacing w:val="34"/>
          <w:w w:val="107"/>
        </w:rPr>
        <w:t xml:space="preserve"> </w:t>
      </w:r>
      <w:r>
        <w:rPr>
          <w:w w:val="54"/>
          <w:position w:val="2"/>
        </w:rPr>
        <w:t>Ž</w:t>
      </w:r>
      <w:r>
        <w:rPr>
          <w:spacing w:val="-29"/>
          <w:position w:val="2"/>
        </w:rPr>
        <w:t xml:space="preserve"> </w:t>
      </w:r>
      <w:r>
        <w:rPr>
          <w:i/>
        </w:rPr>
        <w:t>e.g.</w:t>
      </w:r>
      <w:r>
        <w:t>,</w:t>
      </w:r>
      <w:r>
        <w:rPr>
          <w:spacing w:val="16"/>
        </w:rPr>
        <w:t xml:space="preserve"> </w:t>
      </w:r>
      <w:r>
        <w:t xml:space="preserve">those </w:t>
      </w:r>
      <w:r>
        <w:rPr>
          <w:spacing w:val="2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w w:val="105"/>
        </w:rPr>
        <w:t xml:space="preserve">environ- </w:t>
      </w:r>
      <w:r>
        <w:t xml:space="preserve">mental, </w:t>
      </w:r>
      <w:r>
        <w:rPr>
          <w:spacing w:val="1"/>
        </w:rPr>
        <w:t xml:space="preserve"> </w:t>
      </w:r>
      <w:r>
        <w:t>community,</w:t>
      </w:r>
      <w:r>
        <w:rPr>
          <w:spacing w:val="4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local</w:t>
      </w:r>
      <w:r>
        <w:rPr>
          <w:spacing w:val="26"/>
        </w:rPr>
        <w:t xml:space="preserve"> </w:t>
      </w:r>
      <w:r>
        <w:rPr>
          <w:w w:val="107"/>
        </w:rPr>
        <w:t>governmen</w:t>
      </w:r>
      <w:r>
        <w:rPr>
          <w:spacing w:val="-2"/>
          <w:w w:val="107"/>
        </w:rPr>
        <w:t>t</w:t>
      </w:r>
      <w:r>
        <w:rPr>
          <w:w w:val="107"/>
          <w:position w:val="2"/>
        </w:rPr>
        <w:t>.</w:t>
      </w:r>
      <w:r>
        <w:rPr>
          <w:spacing w:val="8"/>
          <w:w w:val="107"/>
          <w:position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w w:val="108"/>
        </w:rPr>
        <w:t xml:space="preserve">be </w:t>
      </w:r>
      <w:r>
        <w:rPr>
          <w:w w:val="110"/>
        </w:rPr>
        <w:t>represented</w:t>
      </w:r>
      <w:r>
        <w:rPr>
          <w:spacing w:val="16"/>
          <w:w w:val="110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 xml:space="preserve">the  Council. </w:t>
      </w:r>
      <w:r>
        <w:rPr>
          <w:spacing w:val="1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 xml:space="preserve">addition, </w:t>
      </w:r>
      <w:r>
        <w:rPr>
          <w:spacing w:val="1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w w:val="106"/>
        </w:rPr>
        <w:t>Co</w:t>
      </w:r>
      <w:r>
        <w:rPr>
          <w:spacing w:val="-5"/>
          <w:w w:val="106"/>
        </w:rPr>
        <w:t>m</w:t>
      </w:r>
      <w:r>
        <w:rPr>
          <w:w w:val="99"/>
        </w:rPr>
        <w:t xml:space="preserve">- </w:t>
      </w:r>
      <w:r>
        <w:t>munity</w:t>
      </w:r>
      <w:r>
        <w:rPr>
          <w:spacing w:val="36"/>
        </w:rPr>
        <w:t xml:space="preserve"> </w:t>
      </w:r>
      <w:r>
        <w:rPr>
          <w:w w:val="108"/>
        </w:rPr>
        <w:t>Participation</w:t>
      </w:r>
      <w:r>
        <w:rPr>
          <w:spacing w:val="14"/>
          <w:w w:val="108"/>
        </w:rPr>
        <w:t xml:space="preserve"> </w:t>
      </w:r>
      <w:r>
        <w:rPr>
          <w:w w:val="108"/>
        </w:rPr>
        <w:t>Committee</w:t>
      </w:r>
      <w:r>
        <w:rPr>
          <w:spacing w:val="6"/>
          <w:w w:val="108"/>
        </w:rPr>
        <w:t xml:space="preserve"> </w:t>
      </w:r>
      <w:r>
        <w:t>will act</w:t>
      </w:r>
      <w:r>
        <w:rPr>
          <w:spacing w:val="3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w w:val="103"/>
        </w:rPr>
        <w:t>lia</w:t>
      </w:r>
      <w:r>
        <w:rPr>
          <w:spacing w:val="3"/>
          <w:w w:val="103"/>
        </w:rPr>
        <w:t>i</w:t>
      </w:r>
      <w:r>
        <w:rPr>
          <w:w w:val="99"/>
        </w:rPr>
        <w:t xml:space="preserve">- </w:t>
      </w:r>
      <w:r>
        <w:t>son</w:t>
      </w:r>
      <w:r>
        <w:rPr>
          <w:spacing w:val="24"/>
        </w:rPr>
        <w:t xml:space="preserve"> </w:t>
      </w:r>
      <w:r>
        <w:t xml:space="preserve">between </w:t>
      </w:r>
      <w:r>
        <w:rPr>
          <w:spacing w:val="7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citizens</w:t>
      </w:r>
      <w:r>
        <w:rPr>
          <w:spacing w:val="34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 xml:space="preserve">affected </w:t>
      </w:r>
      <w:r>
        <w:rPr>
          <w:spacing w:val="5"/>
        </w:rPr>
        <w:t xml:space="preserve"> </w:t>
      </w:r>
      <w:r>
        <w:t xml:space="preserve">by a </w:t>
      </w:r>
      <w:r>
        <w:rPr>
          <w:spacing w:val="11"/>
        </w:rPr>
        <w:t xml:space="preserve"> </w:t>
      </w:r>
      <w:r>
        <w:t xml:space="preserve">proposed   </w:t>
      </w:r>
      <w:r>
        <w:rPr>
          <w:w w:val="107"/>
        </w:rPr>
        <w:t>development</w:t>
      </w:r>
      <w:r>
        <w:rPr>
          <w:spacing w:val="42"/>
          <w:w w:val="107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33"/>
        </w:rPr>
        <w:t xml:space="preserve"> </w:t>
      </w:r>
      <w:r>
        <w:t xml:space="preserve">Council. </w:t>
      </w:r>
      <w:r>
        <w:rPr>
          <w:spacing w:val="33"/>
        </w:rPr>
        <w:t xml:space="preserve"> </w:t>
      </w:r>
      <w:r>
        <w:rPr>
          <w:w w:val="104"/>
        </w:rPr>
        <w:t xml:space="preserve">This </w:t>
      </w:r>
      <w:r>
        <w:t xml:space="preserve">should </w:t>
      </w:r>
      <w:r>
        <w:rPr>
          <w:spacing w:val="2"/>
        </w:rPr>
        <w:t xml:space="preserve"> </w:t>
      </w:r>
      <w:r>
        <w:rPr>
          <w:w w:val="109"/>
        </w:rPr>
        <w:t>guarantee,</w:t>
      </w:r>
      <w:r>
        <w:rPr>
          <w:spacing w:val="20"/>
          <w:w w:val="109"/>
        </w:rPr>
        <w:t xml:space="preserve"> </w:t>
      </w:r>
      <w:r>
        <w:t xml:space="preserve">through </w:t>
      </w:r>
      <w:r>
        <w:rPr>
          <w:spacing w:val="2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process  of</w:t>
      </w:r>
      <w:r>
        <w:rPr>
          <w:spacing w:val="26"/>
        </w:rPr>
        <w:t xml:space="preserve"> </w:t>
      </w:r>
      <w:r>
        <w:rPr>
          <w:w w:val="102"/>
        </w:rPr>
        <w:t xml:space="preserve">advising, </w:t>
      </w:r>
      <w:r>
        <w:t xml:space="preserve">reviewing </w:t>
      </w:r>
      <w:r>
        <w:rPr>
          <w:spacing w:val="13"/>
        </w:rPr>
        <w:t xml:space="preserve"> </w:t>
      </w:r>
      <w:r>
        <w:t xml:space="preserve">and </w:t>
      </w:r>
      <w:r>
        <w:rPr>
          <w:spacing w:val="27"/>
        </w:rPr>
        <w:t xml:space="preserve"> </w:t>
      </w:r>
      <w:r>
        <w:t>monitoring,   involving</w:t>
      </w:r>
      <w:r>
        <w:rPr>
          <w:spacing w:val="45"/>
        </w:rPr>
        <w:t xml:space="preserve"> </w:t>
      </w:r>
      <w:r>
        <w:t xml:space="preserve">town </w:t>
      </w:r>
      <w:r>
        <w:rPr>
          <w:spacing w:val="12"/>
        </w:rPr>
        <w:t xml:space="preserve"> </w:t>
      </w:r>
      <w:r>
        <w:rPr>
          <w:w w:val="110"/>
        </w:rPr>
        <w:t>mee</w:t>
      </w:r>
      <w:r>
        <w:rPr>
          <w:spacing w:val="1"/>
          <w:w w:val="110"/>
        </w:rPr>
        <w:t>t</w:t>
      </w:r>
      <w:r>
        <w:rPr>
          <w:w w:val="99"/>
        </w:rPr>
        <w:t xml:space="preserve">- </w:t>
      </w:r>
      <w:r>
        <w:rPr>
          <w:position w:val="2"/>
        </w:rPr>
        <w:t xml:space="preserve">ings, </w:t>
      </w:r>
      <w:r>
        <w:rPr>
          <w:spacing w:val="20"/>
          <w:position w:val="2"/>
        </w:rPr>
        <w:t xml:space="preserve"> </w:t>
      </w:r>
      <w:r>
        <w:rPr>
          <w:position w:val="2"/>
        </w:rPr>
        <w:t xml:space="preserve">media   </w:t>
      </w:r>
      <w:r>
        <w:rPr>
          <w:w w:val="106"/>
          <w:position w:val="2"/>
        </w:rPr>
        <w:t>communiq</w:t>
      </w:r>
      <w:r>
        <w:rPr>
          <w:spacing w:val="-11"/>
          <w:w w:val="109"/>
          <w:position w:val="2"/>
        </w:rPr>
        <w:t>u</w:t>
      </w:r>
      <w:r>
        <w:rPr>
          <w:spacing w:val="-105"/>
          <w:w w:val="152"/>
          <w:sz w:val="23"/>
          <w:szCs w:val="23"/>
        </w:rPr>
        <w:t>´</w:t>
      </w:r>
      <w:r>
        <w:rPr>
          <w:w w:val="105"/>
          <w:position w:val="2"/>
        </w:rPr>
        <w:t xml:space="preserve">es </w:t>
      </w:r>
      <w:r>
        <w:rPr>
          <w:spacing w:val="17"/>
          <w:w w:val="105"/>
          <w:position w:val="2"/>
        </w:rPr>
        <w:t xml:space="preserve"> </w:t>
      </w:r>
      <w:r>
        <w:rPr>
          <w:position w:val="2"/>
        </w:rPr>
        <w:t xml:space="preserve">and </w:t>
      </w:r>
      <w:r>
        <w:rPr>
          <w:spacing w:val="46"/>
          <w:position w:val="2"/>
        </w:rPr>
        <w:t xml:space="preserve"> </w:t>
      </w:r>
      <w:r>
        <w:rPr>
          <w:position w:val="2"/>
        </w:rPr>
        <w:t xml:space="preserve">workshops, </w:t>
      </w:r>
      <w:r>
        <w:rPr>
          <w:spacing w:val="47"/>
          <w:position w:val="2"/>
        </w:rPr>
        <w:t xml:space="preserve"> </w:t>
      </w:r>
      <w:r>
        <w:rPr>
          <w:w w:val="113"/>
          <w:position w:val="2"/>
        </w:rPr>
        <w:t xml:space="preserve">that </w:t>
      </w:r>
      <w:r>
        <w:t xml:space="preserve">local   concerns  </w:t>
      </w:r>
      <w:r>
        <w:rPr>
          <w:spacing w:val="29"/>
        </w:rPr>
        <w:t xml:space="preserve"> </w:t>
      </w:r>
      <w:r>
        <w:t xml:space="preserve">and  </w:t>
      </w:r>
      <w:r>
        <w:rPr>
          <w:spacing w:val="10"/>
        </w:rPr>
        <w:t xml:space="preserve"> </w:t>
      </w:r>
      <w:r>
        <w:t xml:space="preserve">issues  </w:t>
      </w:r>
      <w:r>
        <w:rPr>
          <w:spacing w:val="2"/>
        </w:rPr>
        <w:t xml:space="preserve"> </w:t>
      </w:r>
      <w:r>
        <w:t xml:space="preserve">are  </w:t>
      </w:r>
      <w:r>
        <w:rPr>
          <w:spacing w:val="15"/>
        </w:rPr>
        <w:t xml:space="preserve"> </w:t>
      </w:r>
      <w:r>
        <w:rPr>
          <w:w w:val="107"/>
        </w:rPr>
        <w:t xml:space="preserve">adequately </w:t>
      </w:r>
      <w:r>
        <w:rPr>
          <w:spacing w:val="27"/>
          <w:w w:val="107"/>
        </w:rPr>
        <w:t xml:space="preserve"> </w:t>
      </w:r>
      <w:r>
        <w:rPr>
          <w:w w:val="107"/>
        </w:rPr>
        <w:t xml:space="preserve">ad- </w:t>
      </w:r>
      <w:r>
        <w:t xml:space="preserve">dressed </w:t>
      </w:r>
      <w:r>
        <w:rPr>
          <w:spacing w:val="10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Murphy,</w:t>
      </w:r>
      <w:r>
        <w:rPr>
          <w:spacing w:val="14"/>
        </w:rPr>
        <w:t xml:space="preserve"> </w:t>
      </w:r>
      <w:r>
        <w:t>1992;</w:t>
      </w:r>
      <w:r>
        <w:rPr>
          <w:spacing w:val="12"/>
        </w:rPr>
        <w:t xml:space="preserve"> </w:t>
      </w:r>
      <w:r>
        <w:t>Basiago,</w:t>
      </w:r>
      <w:r>
        <w:rPr>
          <w:spacing w:val="44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6" w:line="246" w:lineRule="auto"/>
        <w:ind w:left="116" w:right="-37" w:firstLine="239"/>
        <w:jc w:val="both"/>
      </w:pPr>
      <w:r>
        <w:t>The</w:t>
      </w:r>
      <w:r>
        <w:rPr>
          <w:spacing w:val="47"/>
        </w:rPr>
        <w:t xml:space="preserve"> </w:t>
      </w:r>
      <w:r>
        <w:t xml:space="preserve">Cousteau </w:t>
      </w:r>
      <w:r>
        <w:rPr>
          <w:spacing w:val="31"/>
        </w:rPr>
        <w:t xml:space="preserve"> </w:t>
      </w:r>
      <w:r>
        <w:t>Society</w:t>
      </w:r>
      <w:r>
        <w:rPr>
          <w:spacing w:val="30"/>
        </w:rPr>
        <w:t xml:space="preserve"> </w:t>
      </w:r>
      <w:r>
        <w:t>believes</w:t>
      </w:r>
      <w:r>
        <w:rPr>
          <w:spacing w:val="43"/>
        </w:rPr>
        <w:t xml:space="preserve"> </w:t>
      </w:r>
      <w:r>
        <w:t xml:space="preserve">that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w w:val="104"/>
        </w:rPr>
        <w:t xml:space="preserve">quality </w:t>
      </w:r>
      <w:r>
        <w:t xml:space="preserve">of </w:t>
      </w:r>
      <w:r>
        <w:rPr>
          <w:spacing w:val="6"/>
        </w:rPr>
        <w:t xml:space="preserve"> </w:t>
      </w:r>
      <w:r>
        <w:t xml:space="preserve">life </w:t>
      </w:r>
      <w:r>
        <w:rPr>
          <w:spacing w:val="9"/>
        </w:rPr>
        <w:t xml:space="preserve"> </w:t>
      </w:r>
      <w:r>
        <w:t xml:space="preserve">depends   on </w:t>
      </w:r>
      <w:r>
        <w:rPr>
          <w:spacing w:val="18"/>
        </w:rPr>
        <w:t xml:space="preserve"> </w:t>
      </w:r>
      <w:r>
        <w:t xml:space="preserve">the </w:t>
      </w:r>
      <w:r>
        <w:rPr>
          <w:spacing w:val="33"/>
        </w:rPr>
        <w:t xml:space="preserve"> </w:t>
      </w:r>
      <w:r>
        <w:rPr>
          <w:w w:val="110"/>
        </w:rPr>
        <w:t>appropriate</w:t>
      </w:r>
      <w:r>
        <w:rPr>
          <w:spacing w:val="43"/>
          <w:w w:val="110"/>
        </w:rPr>
        <w:t xml:space="preserve"> </w:t>
      </w:r>
      <w:r>
        <w:t xml:space="preserve">interplay </w:t>
      </w:r>
      <w:r>
        <w:rPr>
          <w:spacing w:val="47"/>
        </w:rPr>
        <w:t xml:space="preserve"> </w:t>
      </w:r>
      <w:r>
        <w:rPr>
          <w:w w:val="104"/>
        </w:rPr>
        <w:t xml:space="preserve">of </w:t>
      </w:r>
      <w:r>
        <w:t xml:space="preserve">nature   and </w:t>
      </w:r>
      <w:r>
        <w:rPr>
          <w:spacing w:val="18"/>
        </w:rPr>
        <w:t xml:space="preserve"> </w:t>
      </w:r>
      <w:r>
        <w:t xml:space="preserve">humanity. </w:t>
      </w:r>
      <w:r>
        <w:rPr>
          <w:spacing w:val="30"/>
        </w:rPr>
        <w:t xml:space="preserve"> </w:t>
      </w:r>
      <w:r>
        <w:t xml:space="preserve">It </w:t>
      </w:r>
      <w:r>
        <w:rPr>
          <w:spacing w:val="10"/>
        </w:rPr>
        <w:t xml:space="preserve"> </w:t>
      </w:r>
      <w:r>
        <w:t xml:space="preserve">hopes </w:t>
      </w:r>
      <w:r>
        <w:rPr>
          <w:spacing w:val="21"/>
        </w:rPr>
        <w:t xml:space="preserve"> </w:t>
      </w:r>
      <w:r>
        <w:t xml:space="preserve">that 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rPr>
          <w:w w:val="106"/>
        </w:rPr>
        <w:t xml:space="preserve">Nayarit </w:t>
      </w:r>
      <w:r>
        <w:t xml:space="preserve">coastal </w:t>
      </w:r>
      <w:r>
        <w:rPr>
          <w:spacing w:val="9"/>
        </w:rPr>
        <w:t xml:space="preserve"> </w:t>
      </w:r>
      <w:r>
        <w:t>plan  will</w:t>
      </w:r>
      <w:r>
        <w:rPr>
          <w:spacing w:val="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rPr>
          <w:w w:val="107"/>
        </w:rPr>
        <w:t>implemented,</w:t>
      </w:r>
      <w:r>
        <w:rPr>
          <w:spacing w:val="14"/>
          <w:w w:val="107"/>
        </w:rPr>
        <w:t xml:space="preserve"> </w:t>
      </w:r>
      <w:r>
        <w:t xml:space="preserve">thereby </w:t>
      </w:r>
      <w:r>
        <w:rPr>
          <w:spacing w:val="18"/>
        </w:rPr>
        <w:t xml:space="preserve"> </w:t>
      </w:r>
      <w:r>
        <w:rPr>
          <w:w w:val="108"/>
        </w:rPr>
        <w:t>esta</w:t>
      </w:r>
      <w:r>
        <w:rPr>
          <w:spacing w:val="5"/>
          <w:w w:val="108"/>
        </w:rPr>
        <w:t>b</w:t>
      </w:r>
      <w:r>
        <w:rPr>
          <w:w w:val="99"/>
        </w:rPr>
        <w:t xml:space="preserve">- </w:t>
      </w:r>
      <w:r>
        <w:t xml:space="preserve">lishing  </w:t>
      </w:r>
      <w:r>
        <w:rPr>
          <w:spacing w:val="18"/>
        </w:rPr>
        <w:t xml:space="preserve"> </w:t>
      </w:r>
      <w:r>
        <w:t xml:space="preserve">an  </w:t>
      </w:r>
      <w:r>
        <w:rPr>
          <w:spacing w:val="25"/>
        </w:rPr>
        <w:t xml:space="preserve"> </w:t>
      </w:r>
      <w:r>
        <w:rPr>
          <w:w w:val="105"/>
        </w:rPr>
        <w:t xml:space="preserve">environmentally   </w:t>
      </w:r>
      <w:r>
        <w:t xml:space="preserve">responsible   </w:t>
      </w:r>
      <w:r>
        <w:rPr>
          <w:spacing w:val="12"/>
        </w:rPr>
        <w:t xml:space="preserve"> </w:t>
      </w:r>
      <w:r>
        <w:t xml:space="preserve">policy, based </w:t>
      </w:r>
      <w:r>
        <w:rPr>
          <w:spacing w:val="1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 xml:space="preserve">the  </w:t>
      </w:r>
      <w:r>
        <w:rPr>
          <w:w w:val="108"/>
        </w:rPr>
        <w:t>integration</w:t>
      </w:r>
      <w:r>
        <w:rPr>
          <w:spacing w:val="19"/>
          <w:w w:val="10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social,</w:t>
      </w:r>
      <w:r>
        <w:rPr>
          <w:spacing w:val="28"/>
        </w:rPr>
        <w:t xml:space="preserve"> </w:t>
      </w:r>
      <w:r>
        <w:t xml:space="preserve">economic </w:t>
      </w:r>
      <w:r>
        <w:rPr>
          <w:spacing w:val="5"/>
        </w:rPr>
        <w:t xml:space="preserve"> </w:t>
      </w:r>
      <w:r>
        <w:rPr>
          <w:w w:val="110"/>
        </w:rPr>
        <w:t xml:space="preserve">and </w:t>
      </w:r>
      <w:r>
        <w:t xml:space="preserve">ecological </w:t>
      </w:r>
      <w:r>
        <w:rPr>
          <w:spacing w:val="2"/>
        </w:rPr>
        <w:t xml:space="preserve"> </w:t>
      </w:r>
      <w:r>
        <w:t xml:space="preserve">factors </w:t>
      </w:r>
      <w:r>
        <w:rPr>
          <w:spacing w:val="14"/>
        </w:rPr>
        <w:t xml:space="preserve"> </w:t>
      </w:r>
      <w:r>
        <w:rPr>
          <w:w w:val="54"/>
          <w:position w:val="2"/>
        </w:rPr>
        <w:t>Ž</w:t>
      </w:r>
      <w:r>
        <w:rPr>
          <w:w w:val="105"/>
        </w:rPr>
        <w:t>Murphy,</w:t>
      </w:r>
      <w:r>
        <w:rPr>
          <w:spacing w:val="24"/>
        </w:rPr>
        <w:t xml:space="preserve"> </w:t>
      </w:r>
      <w:r>
        <w:t>1992;</w:t>
      </w:r>
      <w:r>
        <w:rPr>
          <w:spacing w:val="21"/>
        </w:rPr>
        <w:t xml:space="preserve"> </w:t>
      </w:r>
      <w:r>
        <w:t xml:space="preserve">Basiago, </w:t>
      </w:r>
      <w:r>
        <w:rPr>
          <w:spacing w:val="3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D909AC">
      <w:pPr>
        <w:spacing w:line="200" w:lineRule="exact"/>
      </w:pPr>
    </w:p>
    <w:p w:rsidR="00D909AC" w:rsidRDefault="00D909AC">
      <w:pPr>
        <w:spacing w:line="280" w:lineRule="exact"/>
        <w:rPr>
          <w:sz w:val="28"/>
          <w:szCs w:val="28"/>
        </w:rPr>
      </w:pPr>
    </w:p>
    <w:p w:rsidR="00D909AC" w:rsidRDefault="008D1DD7">
      <w:pPr>
        <w:ind w:left="116" w:right="1048"/>
        <w:jc w:val="both"/>
      </w:pPr>
      <w:r>
        <w:rPr>
          <w:b/>
        </w:rPr>
        <w:t>Implications</w:t>
      </w:r>
      <w:r>
        <w:rPr>
          <w:b/>
          <w:spacing w:val="36"/>
        </w:rPr>
        <w:t xml:space="preserve"> </w:t>
      </w:r>
      <w:r>
        <w:rPr>
          <w:b/>
        </w:rPr>
        <w:t>for</w:t>
      </w:r>
      <w:r>
        <w:rPr>
          <w:b/>
          <w:spacing w:val="8"/>
        </w:rPr>
        <w:t xml:space="preserve"> </w:t>
      </w:r>
      <w:r>
        <w:rPr>
          <w:b/>
        </w:rPr>
        <w:t>urban</w:t>
      </w:r>
      <w:r>
        <w:rPr>
          <w:b/>
          <w:spacing w:val="13"/>
        </w:rPr>
        <w:t xml:space="preserve"> </w:t>
      </w:r>
      <w:r>
        <w:rPr>
          <w:b/>
          <w:w w:val="102"/>
        </w:rPr>
        <w:t>sustainability</w:t>
      </w:r>
    </w:p>
    <w:p w:rsidR="00D909AC" w:rsidRDefault="00D909AC">
      <w:pPr>
        <w:spacing w:before="8" w:line="240" w:lineRule="exact"/>
        <w:rPr>
          <w:sz w:val="24"/>
          <w:szCs w:val="24"/>
        </w:rPr>
      </w:pPr>
    </w:p>
    <w:p w:rsidR="00D909AC" w:rsidRDefault="008D1DD7">
      <w:pPr>
        <w:ind w:left="116" w:right="3009"/>
        <w:jc w:val="both"/>
      </w:pPr>
      <w:r>
        <w:rPr>
          <w:i/>
        </w:rPr>
        <w:t>Curitiba,</w:t>
      </w:r>
      <w:r>
        <w:rPr>
          <w:i/>
          <w:spacing w:val="8"/>
        </w:rPr>
        <w:t xml:space="preserve"> </w:t>
      </w:r>
      <w:r>
        <w:rPr>
          <w:i/>
        </w:rPr>
        <w:t>Brazil</w:t>
      </w:r>
    </w:p>
    <w:p w:rsidR="00D909AC" w:rsidRDefault="00D909AC">
      <w:pPr>
        <w:spacing w:before="8" w:line="240" w:lineRule="exact"/>
        <w:rPr>
          <w:sz w:val="24"/>
          <w:szCs w:val="24"/>
        </w:rPr>
      </w:pPr>
    </w:p>
    <w:p w:rsidR="00D909AC" w:rsidRDefault="008D1DD7">
      <w:pPr>
        <w:spacing w:line="247" w:lineRule="auto"/>
        <w:ind w:left="116" w:right="-36"/>
        <w:jc w:val="both"/>
      </w:pPr>
      <w:r>
        <w:t xml:space="preserve">Curitiba </w:t>
      </w:r>
      <w:r>
        <w:rPr>
          <w:spacing w:val="38"/>
        </w:rPr>
        <w:t xml:space="preserve"> </w:t>
      </w:r>
      <w:r>
        <w:t xml:space="preserve">has  been </w:t>
      </w:r>
      <w:r>
        <w:rPr>
          <w:spacing w:val="19"/>
        </w:rPr>
        <w:t xml:space="preserve"> </w:t>
      </w:r>
      <w:r>
        <w:t xml:space="preserve">called </w:t>
      </w:r>
      <w:r>
        <w:rPr>
          <w:spacing w:val="7"/>
        </w:rPr>
        <w:t xml:space="preserve"> </w:t>
      </w:r>
      <w:r>
        <w:rPr>
          <w:spacing w:val="7"/>
          <w:w w:val="75"/>
        </w:rPr>
        <w:t>‘</w:t>
      </w:r>
      <w:r>
        <w:rPr>
          <w:w w:val="112"/>
        </w:rPr>
        <w:t>the</w:t>
      </w:r>
      <w:r>
        <w:rPr>
          <w:spacing w:val="34"/>
          <w:w w:val="112"/>
        </w:rPr>
        <w:t xml:space="preserve"> </w:t>
      </w:r>
      <w:r>
        <w:t xml:space="preserve">most </w:t>
      </w:r>
      <w:r>
        <w:rPr>
          <w:spacing w:val="2"/>
        </w:rPr>
        <w:t xml:space="preserve"> </w:t>
      </w:r>
      <w:r>
        <w:rPr>
          <w:w w:val="106"/>
        </w:rPr>
        <w:t xml:space="preserve">environmen- </w:t>
      </w:r>
      <w:r>
        <w:t xml:space="preserve">tally  advanced </w:t>
      </w:r>
      <w:r>
        <w:rPr>
          <w:spacing w:val="36"/>
        </w:rPr>
        <w:t xml:space="preserve"> </w:t>
      </w:r>
      <w:r>
        <w:t xml:space="preserve">urban </w:t>
      </w:r>
      <w:r>
        <w:rPr>
          <w:spacing w:val="43"/>
        </w:rPr>
        <w:t xml:space="preserve"> </w:t>
      </w:r>
      <w:r>
        <w:t xml:space="preserve">area </w:t>
      </w:r>
      <w:r>
        <w:rPr>
          <w:spacing w:val="36"/>
        </w:rPr>
        <w:t xml:space="preserve"> </w:t>
      </w:r>
      <w:r>
        <w:t xml:space="preserve">on </w:t>
      </w:r>
      <w:r>
        <w:rPr>
          <w:spacing w:val="9"/>
        </w:rPr>
        <w:t xml:space="preserve"> </w:t>
      </w:r>
      <w:r>
        <w:t xml:space="preserve">Earth’ </w:t>
      </w:r>
      <w:r>
        <w:rPr>
          <w:spacing w:val="35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rPr>
          <w:w w:val="108"/>
        </w:rPr>
        <w:t xml:space="preserve">Jaime </w:t>
      </w:r>
      <w:r>
        <w:t xml:space="preserve">Lerner </w:t>
      </w:r>
      <w:r>
        <w:rPr>
          <w:spacing w:val="47"/>
        </w:rPr>
        <w:t xml:space="preserve"> </w:t>
      </w:r>
      <w:r>
        <w:t>‘a</w:t>
      </w:r>
      <w:r>
        <w:rPr>
          <w:spacing w:val="32"/>
        </w:rPr>
        <w:t xml:space="preserve"> </w:t>
      </w:r>
      <w:r>
        <w:t xml:space="preserve">figure </w:t>
      </w:r>
      <w:r>
        <w:rPr>
          <w:spacing w:val="1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w w:val="109"/>
        </w:rPr>
        <w:t>international</w:t>
      </w:r>
      <w:r>
        <w:rPr>
          <w:spacing w:val="44"/>
          <w:w w:val="109"/>
        </w:rPr>
        <w:t xml:space="preserve"> </w:t>
      </w:r>
      <w:r>
        <w:t xml:space="preserve">interest   </w:t>
      </w:r>
      <w:r>
        <w:rPr>
          <w:w w:val="106"/>
        </w:rPr>
        <w:t xml:space="preserve">among </w:t>
      </w:r>
      <w:r>
        <w:t>green</w:t>
      </w:r>
      <w:r>
        <w:rPr>
          <w:spacing w:val="33"/>
        </w:rPr>
        <w:t xml:space="preserve"> </w:t>
      </w:r>
      <w:r>
        <w:t>thinkers’</w:t>
      </w:r>
      <w:r>
        <w:rPr>
          <w:spacing w:val="28"/>
        </w:rPr>
        <w:t xml:space="preserve"> </w:t>
      </w:r>
      <w:r>
        <w:rPr>
          <w:w w:val="54"/>
          <w:position w:val="2"/>
        </w:rPr>
        <w:t>Ž</w:t>
      </w:r>
      <w:r>
        <w:rPr>
          <w:w w:val="108"/>
        </w:rPr>
        <w:t>Moore,</w:t>
      </w:r>
      <w:r>
        <w:rPr>
          <w:spacing w:val="-9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  <w:r>
        <w:rPr>
          <w:spacing w:val="-6"/>
        </w:rPr>
        <w:t xml:space="preserve"> </w:t>
      </w:r>
      <w:r>
        <w:t>There</w:t>
      </w:r>
      <w:r>
        <w:rPr>
          <w:spacing w:val="4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good</w:t>
      </w:r>
      <w:r>
        <w:rPr>
          <w:spacing w:val="12"/>
        </w:rPr>
        <w:t xml:space="preserve"> </w:t>
      </w:r>
      <w:r>
        <w:rPr>
          <w:w w:val="106"/>
        </w:rPr>
        <w:t xml:space="preserve">cause </w:t>
      </w:r>
      <w:r>
        <w:t xml:space="preserve">for  this </w:t>
      </w:r>
      <w:r>
        <w:rPr>
          <w:spacing w:val="6"/>
        </w:rPr>
        <w:t xml:space="preserve"> </w:t>
      </w:r>
      <w:r>
        <w:t xml:space="preserve">assessment, </w:t>
      </w:r>
      <w:r>
        <w:rPr>
          <w:spacing w:val="37"/>
        </w:rPr>
        <w:t xml:space="preserve"> </w:t>
      </w:r>
      <w:r>
        <w:t xml:space="preserve">because </w:t>
      </w:r>
      <w:r>
        <w:rPr>
          <w:spacing w:val="29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 xml:space="preserve">Curitiba, </w:t>
      </w:r>
      <w:r>
        <w:rPr>
          <w:spacing w:val="36"/>
        </w:rPr>
        <w:t xml:space="preserve"> </w:t>
      </w:r>
      <w:r>
        <w:rPr>
          <w:w w:val="110"/>
        </w:rPr>
        <w:t xml:space="preserve">Lerner </w:t>
      </w:r>
      <w:r>
        <w:t>has</w:t>
      </w:r>
      <w:r>
        <w:rPr>
          <w:spacing w:val="25"/>
        </w:rPr>
        <w:t xml:space="preserve"> </w:t>
      </w:r>
      <w:r>
        <w:rPr>
          <w:w w:val="108"/>
        </w:rPr>
        <w:t>constructed</w:t>
      </w:r>
      <w:r>
        <w:rPr>
          <w:spacing w:val="7"/>
          <w:w w:val="108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world’s leading</w:t>
      </w:r>
      <w:r>
        <w:rPr>
          <w:spacing w:val="36"/>
        </w:rPr>
        <w:t xml:space="preserve"> </w:t>
      </w:r>
      <w:r>
        <w:rPr>
          <w:w w:val="108"/>
        </w:rPr>
        <w:t>labor</w:t>
      </w:r>
      <w:r>
        <w:rPr>
          <w:spacing w:val="3"/>
          <w:w w:val="108"/>
        </w:rPr>
        <w:t>a</w:t>
      </w:r>
      <w:r>
        <w:rPr>
          <w:w w:val="99"/>
        </w:rPr>
        <w:t xml:space="preserve">- </w:t>
      </w:r>
      <w:r>
        <w:t xml:space="preserve">tories  </w:t>
      </w:r>
      <w:r>
        <w:rPr>
          <w:spacing w:val="13"/>
        </w:rPr>
        <w:t xml:space="preserve"> </w:t>
      </w:r>
      <w:r>
        <w:t xml:space="preserve">for </w:t>
      </w:r>
      <w:r>
        <w:rPr>
          <w:spacing w:val="41"/>
        </w:rPr>
        <w:t xml:space="preserve"> </w:t>
      </w:r>
      <w:r>
        <w:t xml:space="preserve">achieving   </w:t>
      </w:r>
      <w:r>
        <w:rPr>
          <w:spacing w:val="11"/>
          <w:w w:val="75"/>
        </w:rPr>
        <w:t>‘</w:t>
      </w:r>
      <w:r>
        <w:rPr>
          <w:w w:val="110"/>
        </w:rPr>
        <w:t xml:space="preserve">urban </w:t>
      </w:r>
      <w:r>
        <w:rPr>
          <w:spacing w:val="30"/>
          <w:w w:val="110"/>
        </w:rPr>
        <w:t xml:space="preserve"> </w:t>
      </w:r>
      <w:r>
        <w:t xml:space="preserve">sustainability’.  </w:t>
      </w:r>
      <w:r>
        <w:rPr>
          <w:spacing w:val="5"/>
        </w:rPr>
        <w:t xml:space="preserve"> </w:t>
      </w:r>
      <w:r>
        <w:rPr>
          <w:w w:val="105"/>
        </w:rPr>
        <w:t xml:space="preserve">Cu- </w:t>
      </w:r>
      <w:r>
        <w:t xml:space="preserve">ritiba   </w:t>
      </w:r>
      <w:r>
        <w:rPr>
          <w:w w:val="109"/>
        </w:rPr>
        <w:t xml:space="preserve">represents </w:t>
      </w:r>
      <w:r>
        <w:rPr>
          <w:spacing w:val="9"/>
          <w:w w:val="109"/>
        </w:rPr>
        <w:t xml:space="preserve"> </w:t>
      </w:r>
      <w:r>
        <w:t xml:space="preserve">a </w:t>
      </w:r>
      <w:r>
        <w:rPr>
          <w:spacing w:val="22"/>
        </w:rPr>
        <w:t xml:space="preserve"> </w:t>
      </w:r>
      <w:r>
        <w:t xml:space="preserve">fascinating  </w:t>
      </w:r>
      <w:r>
        <w:rPr>
          <w:spacing w:val="4"/>
        </w:rPr>
        <w:t xml:space="preserve"> </w:t>
      </w:r>
      <w:r>
        <w:t xml:space="preserve">synthesis </w:t>
      </w:r>
      <w:r>
        <w:rPr>
          <w:spacing w:val="41"/>
        </w:rPr>
        <w:t xml:space="preserve"> </w:t>
      </w:r>
      <w:r>
        <w:t xml:space="preserve">of </w:t>
      </w:r>
      <w:r>
        <w:rPr>
          <w:spacing w:val="17"/>
        </w:rPr>
        <w:t xml:space="preserve"> </w:t>
      </w:r>
      <w:r>
        <w:rPr>
          <w:w w:val="112"/>
        </w:rPr>
        <w:t xml:space="preserve">the </w:t>
      </w:r>
      <w:r>
        <w:t>equity planning</w:t>
      </w:r>
      <w:r>
        <w:rPr>
          <w:spacing w:val="17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w w:val="107"/>
        </w:rPr>
        <w:t xml:space="preserve">environmental </w:t>
      </w:r>
      <w:r>
        <w:t xml:space="preserve">planning </w:t>
      </w:r>
      <w:r>
        <w:rPr>
          <w:spacing w:val="3"/>
        </w:rPr>
        <w:t xml:space="preserve"> </w:t>
      </w:r>
      <w:r>
        <w:t>model.</w:t>
      </w:r>
      <w:r>
        <w:rPr>
          <w:spacing w:val="36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past,</w:t>
      </w:r>
      <w:r>
        <w:rPr>
          <w:spacing w:val="34"/>
        </w:rPr>
        <w:t xml:space="preserve"> </w:t>
      </w:r>
      <w:r>
        <w:t>equity</w:t>
      </w:r>
      <w:r>
        <w:rPr>
          <w:spacing w:val="36"/>
        </w:rPr>
        <w:t xml:space="preserve"> </w:t>
      </w:r>
      <w:r>
        <w:t xml:space="preserve">planning </w:t>
      </w:r>
      <w:r>
        <w:rPr>
          <w:spacing w:val="3"/>
        </w:rPr>
        <w:t xml:space="preserve"> </w:t>
      </w:r>
      <w:r>
        <w:rPr>
          <w:w w:val="107"/>
        </w:rPr>
        <w:t>mea-</w:t>
      </w:r>
    </w:p>
    <w:p w:rsidR="00D909AC" w:rsidRDefault="008D1DD7">
      <w:pPr>
        <w:spacing w:before="5" w:line="240" w:lineRule="exact"/>
        <w:ind w:right="78"/>
        <w:jc w:val="both"/>
      </w:pPr>
      <w:r>
        <w:br w:type="column"/>
      </w:r>
      <w:r>
        <w:lastRenderedPageBreak/>
        <w:t>for</w:t>
      </w:r>
      <w:r>
        <w:rPr>
          <w:spacing w:val="33"/>
        </w:rPr>
        <w:t xml:space="preserve"> </w:t>
      </w:r>
      <w:r>
        <w:t xml:space="preserve">the  </w:t>
      </w:r>
      <w:r>
        <w:rPr>
          <w:w w:val="105"/>
        </w:rPr>
        <w:t>conscientiou</w:t>
      </w:r>
      <w:r>
        <w:rPr>
          <w:spacing w:val="6"/>
          <w:w w:val="105"/>
        </w:rPr>
        <w:t>s</w:t>
      </w:r>
      <w:r>
        <w:rPr>
          <w:w w:val="133"/>
          <w:position w:val="2"/>
        </w:rPr>
        <w:t>.</w:t>
      </w:r>
      <w:r>
        <w:t>.</w:t>
      </w:r>
      <w:r>
        <w:rPr>
          <w:spacing w:val="15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linking</w:t>
      </w:r>
      <w:r>
        <w:rPr>
          <w:spacing w:val="36"/>
        </w:rPr>
        <w:t xml:space="preserve"> </w:t>
      </w:r>
      <w:r>
        <w:t>equity</w:t>
      </w:r>
      <w:r>
        <w:rPr>
          <w:spacing w:val="44"/>
        </w:rPr>
        <w:t xml:space="preserve"> </w:t>
      </w:r>
      <w:r>
        <w:rPr>
          <w:w w:val="106"/>
        </w:rPr>
        <w:t xml:space="preserve">planning </w:t>
      </w:r>
      <w:r>
        <w:t xml:space="preserve">measures 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rPr>
          <w:w w:val="107"/>
        </w:rPr>
        <w:t>environmental</w:t>
      </w:r>
      <w:r>
        <w:rPr>
          <w:spacing w:val="23"/>
          <w:w w:val="107"/>
        </w:rPr>
        <w:t xml:space="preserve"> </w:t>
      </w:r>
      <w:r>
        <w:t xml:space="preserve">ones  </w:t>
      </w:r>
      <w:r>
        <w:rPr>
          <w:w w:val="54"/>
          <w:position w:val="2"/>
        </w:rPr>
        <w:t>Ž</w:t>
      </w:r>
      <w:r>
        <w:rPr>
          <w:w w:val="107"/>
        </w:rPr>
        <w:t>for</w:t>
      </w:r>
      <w:r>
        <w:rPr>
          <w:spacing w:val="22"/>
          <w:w w:val="107"/>
        </w:rPr>
        <w:t xml:space="preserve"> </w:t>
      </w:r>
      <w:r>
        <w:rPr>
          <w:w w:val="104"/>
        </w:rPr>
        <w:t xml:space="preserve">example, </w:t>
      </w:r>
      <w:r>
        <w:t xml:space="preserve">public </w:t>
      </w:r>
      <w:r>
        <w:rPr>
          <w:spacing w:val="14"/>
        </w:rPr>
        <w:t xml:space="preserve"> </w:t>
      </w:r>
      <w:r>
        <w:rPr>
          <w:w w:val="109"/>
        </w:rPr>
        <w:t>nutrition</w:t>
      </w:r>
      <w:r>
        <w:rPr>
          <w:spacing w:val="43"/>
          <w:w w:val="109"/>
        </w:rPr>
        <w:t xml:space="preserve"> </w:t>
      </w:r>
      <w:r>
        <w:t xml:space="preserve">with  refuse </w:t>
      </w:r>
      <w:r>
        <w:rPr>
          <w:spacing w:val="32"/>
        </w:rPr>
        <w:t xml:space="preserve"> </w:t>
      </w:r>
      <w:r>
        <w:rPr>
          <w:w w:val="105"/>
        </w:rPr>
        <w:t>collectio</w:t>
      </w:r>
      <w:r>
        <w:rPr>
          <w:spacing w:val="3"/>
          <w:w w:val="105"/>
        </w:rPr>
        <w:t>n</w:t>
      </w:r>
      <w:r>
        <w:rPr>
          <w:w w:val="133"/>
          <w:position w:val="2"/>
        </w:rPr>
        <w:t>.</w:t>
      </w:r>
      <w:r>
        <w:t>,</w:t>
      </w:r>
      <w:r>
        <w:rPr>
          <w:spacing w:val="41"/>
        </w:rPr>
        <w:t xml:space="preserve"> </w:t>
      </w:r>
      <w:r>
        <w:rPr>
          <w:w w:val="108"/>
        </w:rPr>
        <w:t xml:space="preserve">Curitiba </w:t>
      </w:r>
      <w:r>
        <w:t>has</w:t>
      </w:r>
      <w:r>
        <w:rPr>
          <w:spacing w:val="42"/>
        </w:rPr>
        <w:t xml:space="preserve"> </w:t>
      </w:r>
      <w:r>
        <w:t>shown</w:t>
      </w:r>
      <w:r>
        <w:rPr>
          <w:spacing w:val="37"/>
        </w:rPr>
        <w:t xml:space="preserve"> </w:t>
      </w:r>
      <w:r>
        <w:t xml:space="preserve">that </w:t>
      </w:r>
      <w:r>
        <w:rPr>
          <w:spacing w:val="16"/>
        </w:rPr>
        <w:t xml:space="preserve"> </w:t>
      </w:r>
      <w:r>
        <w:t>positive</w:t>
      </w:r>
      <w:r>
        <w:rPr>
          <w:spacing w:val="46"/>
        </w:rPr>
        <w:t xml:space="preserve"> </w:t>
      </w:r>
      <w:r>
        <w:t xml:space="preserve">synergies  result </w:t>
      </w:r>
      <w:r>
        <w:rPr>
          <w:spacing w:val="1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w w:val="105"/>
        </w:rPr>
        <w:t xml:space="preserve">fun- </w:t>
      </w:r>
      <w:r>
        <w:rPr>
          <w:w w:val="109"/>
        </w:rPr>
        <w:t>damental</w:t>
      </w:r>
      <w:r>
        <w:rPr>
          <w:spacing w:val="15"/>
          <w:w w:val="109"/>
        </w:rPr>
        <w:t xml:space="preserve"> </w:t>
      </w:r>
      <w:r>
        <w:t xml:space="preserve">economic </w:t>
      </w:r>
      <w:r>
        <w:rPr>
          <w:spacing w:val="5"/>
        </w:rPr>
        <w:t xml:space="preserve"> </w:t>
      </w:r>
      <w:r>
        <w:rPr>
          <w:w w:val="105"/>
        </w:rPr>
        <w:t>sense.</w:t>
      </w:r>
    </w:p>
    <w:p w:rsidR="00D909AC" w:rsidRDefault="008D1DD7">
      <w:pPr>
        <w:spacing w:before="4" w:line="249" w:lineRule="auto"/>
        <w:ind w:right="87" w:firstLine="239"/>
        <w:jc w:val="both"/>
      </w:pPr>
      <w:r>
        <w:t xml:space="preserve">Hence, </w:t>
      </w:r>
      <w:r>
        <w:rPr>
          <w:spacing w:val="13"/>
        </w:rPr>
        <w:t xml:space="preserve"> </w:t>
      </w:r>
      <w:r>
        <w:t xml:space="preserve">the  implications 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Curitiba </w:t>
      </w:r>
      <w:r>
        <w:rPr>
          <w:spacing w:val="2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 xml:space="preserve">urban </w:t>
      </w:r>
      <w:r>
        <w:t xml:space="preserve">sustainability’ </w:t>
      </w:r>
      <w:r>
        <w:rPr>
          <w:spacing w:val="26"/>
        </w:rPr>
        <w:t xml:space="preserve"> </w:t>
      </w:r>
      <w:r>
        <w:t xml:space="preserve">are </w:t>
      </w:r>
      <w:r>
        <w:rPr>
          <w:spacing w:val="25"/>
        </w:rPr>
        <w:t xml:space="preserve"> </w:t>
      </w:r>
      <w:r>
        <w:t xml:space="preserve">that </w:t>
      </w:r>
      <w:r>
        <w:rPr>
          <w:spacing w:val="37"/>
        </w:rPr>
        <w:t xml:space="preserve"> </w:t>
      </w:r>
      <w:r>
        <w:t xml:space="preserve">social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rPr>
          <w:w w:val="107"/>
        </w:rPr>
        <w:t>environmental</w:t>
      </w:r>
    </w:p>
    <w:p w:rsidR="00D909AC" w:rsidRDefault="008D1DD7">
      <w:pPr>
        <w:spacing w:line="249" w:lineRule="auto"/>
        <w:ind w:right="76"/>
        <w:jc w:val="both"/>
      </w:pP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31"/>
          <w:w w:val="102"/>
        </w:rPr>
        <w:t xml:space="preserve"> </w:t>
      </w:r>
      <w:r>
        <w:t xml:space="preserve">are </w:t>
      </w:r>
      <w:r>
        <w:rPr>
          <w:spacing w:val="4"/>
        </w:rPr>
        <w:t xml:space="preserve"> </w:t>
      </w:r>
      <w:r>
        <w:t>closely</w:t>
      </w:r>
      <w:r>
        <w:rPr>
          <w:spacing w:val="24"/>
        </w:rPr>
        <w:t xml:space="preserve"> </w:t>
      </w:r>
      <w:r>
        <w:t>linked,</w:t>
      </w:r>
      <w:r>
        <w:rPr>
          <w:spacing w:val="48"/>
        </w:rPr>
        <w:t xml:space="preserve"> </w:t>
      </w:r>
      <w:r>
        <w:t xml:space="preserve">and  that 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rPr>
          <w:w w:val="103"/>
        </w:rPr>
        <w:t>i</w:t>
      </w:r>
      <w:r>
        <w:rPr>
          <w:spacing w:val="-1"/>
          <w:w w:val="103"/>
        </w:rPr>
        <w:t>m</w:t>
      </w:r>
      <w:r>
        <w:rPr>
          <w:w w:val="99"/>
        </w:rPr>
        <w:t xml:space="preserve">- </w:t>
      </w:r>
      <w:r>
        <w:rPr>
          <w:w w:val="107"/>
        </w:rPr>
        <w:t>plementing</w:t>
      </w:r>
      <w:r>
        <w:rPr>
          <w:spacing w:val="30"/>
          <w:w w:val="107"/>
        </w:rPr>
        <w:t xml:space="preserve"> </w:t>
      </w:r>
      <w:r>
        <w:t xml:space="preserve">imaginative </w:t>
      </w:r>
      <w:r>
        <w:rPr>
          <w:spacing w:val="21"/>
        </w:rPr>
        <w:t xml:space="preserve"> </w:t>
      </w:r>
      <w:r>
        <w:t xml:space="preserve">policies </w:t>
      </w:r>
      <w:r>
        <w:rPr>
          <w:spacing w:val="1"/>
        </w:rPr>
        <w:t xml:space="preserve"> </w:t>
      </w:r>
      <w:r>
        <w:t xml:space="preserve">to  pursue </w:t>
      </w:r>
      <w:r>
        <w:rPr>
          <w:spacing w:val="27"/>
        </w:rPr>
        <w:t xml:space="preserve"> </w:t>
      </w:r>
      <w:r>
        <w:rPr>
          <w:w w:val="108"/>
        </w:rPr>
        <w:t xml:space="preserve">both, </w:t>
      </w:r>
      <w:r>
        <w:t xml:space="preserve">planners  </w:t>
      </w:r>
      <w:r>
        <w:rPr>
          <w:spacing w:val="40"/>
        </w:rPr>
        <w:t xml:space="preserve"> </w:t>
      </w:r>
      <w:r>
        <w:t xml:space="preserve">can   nourish  </w:t>
      </w:r>
      <w:r>
        <w:rPr>
          <w:spacing w:val="26"/>
        </w:rPr>
        <w:t xml:space="preserve"> </w:t>
      </w:r>
      <w:r>
        <w:t xml:space="preserve">‘economic  </w:t>
      </w:r>
      <w:r>
        <w:rPr>
          <w:spacing w:val="4"/>
        </w:rPr>
        <w:t xml:space="preserve"> </w:t>
      </w:r>
      <w:r>
        <w:rPr>
          <w:w w:val="102"/>
        </w:rPr>
        <w:t xml:space="preserve">sustainability’. </w:t>
      </w:r>
      <w:r>
        <w:t>With</w:t>
      </w:r>
      <w:r>
        <w:rPr>
          <w:spacing w:val="41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 xml:space="preserve">average </w:t>
      </w:r>
      <w:r>
        <w:rPr>
          <w:spacing w:val="3"/>
        </w:rPr>
        <w:t xml:space="preserve"> </w:t>
      </w:r>
      <w:r>
        <w:t xml:space="preserve">annual </w:t>
      </w:r>
      <w:r>
        <w:rPr>
          <w:spacing w:val="19"/>
        </w:rPr>
        <w:t xml:space="preserve"> </w:t>
      </w:r>
      <w:r>
        <w:t>family</w:t>
      </w:r>
      <w:r>
        <w:rPr>
          <w:spacing w:val="21"/>
        </w:rPr>
        <w:t xml:space="preserve"> </w:t>
      </w:r>
      <w:r>
        <w:t>income  of</w:t>
      </w:r>
      <w:r>
        <w:rPr>
          <w:spacing w:val="21"/>
        </w:rPr>
        <w:t xml:space="preserve"> </w:t>
      </w:r>
      <w:r>
        <w:t xml:space="preserve">$5,200, Curitiba </w:t>
      </w:r>
      <w:r>
        <w:rPr>
          <w:spacing w:val="2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relatively</w:t>
      </w:r>
      <w:r>
        <w:rPr>
          <w:spacing w:val="44"/>
        </w:rPr>
        <w:t xml:space="preserve"> </w:t>
      </w:r>
      <w:r>
        <w:t>poor</w:t>
      </w:r>
      <w:r>
        <w:rPr>
          <w:spacing w:val="48"/>
        </w:rPr>
        <w:t xml:space="preserve"> </w:t>
      </w:r>
      <w:r>
        <w:t xml:space="preserve">metropolis. </w:t>
      </w:r>
      <w:r>
        <w:rPr>
          <w:spacing w:val="15"/>
        </w:rPr>
        <w:t xml:space="preserve"> </w:t>
      </w:r>
      <w:r>
        <w:rPr>
          <w:w w:val="105"/>
        </w:rPr>
        <w:t xml:space="preserve">However, </w:t>
      </w:r>
      <w:r>
        <w:t>by combining</w:t>
      </w:r>
      <w:r>
        <w:rPr>
          <w:spacing w:val="39"/>
        </w:rPr>
        <w:t xml:space="preserve"> </w:t>
      </w:r>
      <w:r>
        <w:rPr>
          <w:w w:val="107"/>
        </w:rPr>
        <w:t>environment-based</w:t>
      </w:r>
      <w:r>
        <w:rPr>
          <w:spacing w:val="5"/>
          <w:w w:val="107"/>
        </w:rPr>
        <w:t xml:space="preserve"> </w:t>
      </w:r>
      <w:r>
        <w:t>policies</w:t>
      </w:r>
      <w:r>
        <w:rPr>
          <w:spacing w:val="25"/>
        </w:rPr>
        <w:t xml:space="preserve"> </w:t>
      </w:r>
      <w:r>
        <w:rPr>
          <w:w w:val="104"/>
        </w:rPr>
        <w:t xml:space="preserve">like </w:t>
      </w:r>
      <w:r>
        <w:t xml:space="preserve">efficient  </w:t>
      </w:r>
      <w:r>
        <w:rPr>
          <w:spacing w:val="18"/>
        </w:rPr>
        <w:t xml:space="preserve"> </w:t>
      </w:r>
      <w:r>
        <w:t xml:space="preserve">public   </w:t>
      </w:r>
      <w:r>
        <w:rPr>
          <w:w w:val="109"/>
        </w:rPr>
        <w:t xml:space="preserve">transportation, </w:t>
      </w:r>
      <w:r>
        <w:rPr>
          <w:spacing w:val="22"/>
          <w:w w:val="109"/>
        </w:rPr>
        <w:t xml:space="preserve"> </w:t>
      </w:r>
      <w:r>
        <w:t xml:space="preserve">urban  </w:t>
      </w:r>
      <w:r>
        <w:rPr>
          <w:spacing w:val="29"/>
        </w:rPr>
        <w:t xml:space="preserve"> </w:t>
      </w:r>
      <w:r>
        <w:rPr>
          <w:w w:val="106"/>
        </w:rPr>
        <w:t xml:space="preserve">greening </w:t>
      </w:r>
      <w:r>
        <w:t>and  recycling</w:t>
      </w:r>
      <w:r>
        <w:rPr>
          <w:spacing w:val="33"/>
        </w:rPr>
        <w:t xml:space="preserve"> </w:t>
      </w:r>
      <w:r>
        <w:t xml:space="preserve">schemes </w:t>
      </w:r>
      <w:r>
        <w:rPr>
          <w:spacing w:val="9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 xml:space="preserve">equity-based </w:t>
      </w:r>
      <w:r>
        <w:rPr>
          <w:spacing w:val="25"/>
        </w:rPr>
        <w:t xml:space="preserve"> </w:t>
      </w:r>
      <w:r>
        <w:rPr>
          <w:w w:val="103"/>
        </w:rPr>
        <w:t xml:space="preserve">policies </w:t>
      </w:r>
      <w:r>
        <w:t xml:space="preserve">like  free </w:t>
      </w:r>
      <w:r>
        <w:rPr>
          <w:spacing w:val="18"/>
        </w:rPr>
        <w:t xml:space="preserve"> </w:t>
      </w:r>
      <w:r>
        <w:t xml:space="preserve">medical, </w:t>
      </w:r>
      <w:r>
        <w:rPr>
          <w:spacing w:val="18"/>
        </w:rPr>
        <w:t xml:space="preserve"> </w:t>
      </w:r>
      <w:r>
        <w:t xml:space="preserve">dental </w:t>
      </w:r>
      <w:r>
        <w:rPr>
          <w:spacing w:val="33"/>
        </w:rPr>
        <w:t xml:space="preserve"> </w:t>
      </w:r>
      <w:r>
        <w:t xml:space="preserve">and </w:t>
      </w:r>
      <w:r>
        <w:rPr>
          <w:spacing w:val="15"/>
        </w:rPr>
        <w:t xml:space="preserve"> </w:t>
      </w:r>
      <w:r>
        <w:t xml:space="preserve">child </w:t>
      </w:r>
      <w:r>
        <w:rPr>
          <w:spacing w:val="4"/>
        </w:rPr>
        <w:t xml:space="preserve"> </w:t>
      </w:r>
      <w:r>
        <w:t xml:space="preserve">care </w:t>
      </w:r>
      <w:r>
        <w:rPr>
          <w:spacing w:val="17"/>
        </w:rPr>
        <w:t xml:space="preserve"> </w:t>
      </w:r>
      <w:r>
        <w:t xml:space="preserve">for </w:t>
      </w:r>
      <w:r>
        <w:rPr>
          <w:spacing w:val="2"/>
        </w:rPr>
        <w:t xml:space="preserve"> </w:t>
      </w:r>
      <w:r>
        <w:rPr>
          <w:w w:val="112"/>
        </w:rPr>
        <w:t xml:space="preserve">the </w:t>
      </w:r>
      <w:r>
        <w:t>urban  poor,</w:t>
      </w:r>
      <w:r>
        <w:rPr>
          <w:spacing w:val="25"/>
        </w:rPr>
        <w:t xml:space="preserve"> </w:t>
      </w:r>
      <w:r>
        <w:t xml:space="preserve">Curitiba </w:t>
      </w:r>
      <w:r>
        <w:rPr>
          <w:spacing w:val="6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shown</w:t>
      </w:r>
      <w:r>
        <w:rPr>
          <w:spacing w:val="1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poor</w:t>
      </w:r>
      <w:r>
        <w:rPr>
          <w:spacing w:val="30"/>
        </w:rPr>
        <w:t xml:space="preserve"> </w:t>
      </w:r>
      <w:r>
        <w:t>cities</w:t>
      </w:r>
      <w:r>
        <w:rPr>
          <w:spacing w:val="17"/>
        </w:rPr>
        <w:t xml:space="preserve"> </w:t>
      </w:r>
      <w:r>
        <w:rPr>
          <w:w w:val="105"/>
        </w:rPr>
        <w:t xml:space="preserve">in </w:t>
      </w:r>
      <w:r>
        <w:t>developing</w:t>
      </w:r>
      <w:r>
        <w:rPr>
          <w:spacing w:val="16"/>
        </w:rPr>
        <w:t xml:space="preserve"> </w:t>
      </w:r>
      <w:r>
        <w:t>countries</w:t>
      </w:r>
      <w:r>
        <w:rPr>
          <w:spacing w:val="42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made</w:t>
      </w:r>
      <w:r>
        <w:rPr>
          <w:spacing w:val="19"/>
        </w:rPr>
        <w:t xml:space="preserve"> </w:t>
      </w:r>
      <w:r>
        <w:t xml:space="preserve">livable </w:t>
      </w:r>
      <w:r>
        <w:rPr>
          <w:w w:val="110"/>
        </w:rPr>
        <w:t xml:space="preserve">and </w:t>
      </w:r>
      <w:r>
        <w:rPr>
          <w:w w:val="107"/>
        </w:rPr>
        <w:t>affordable.</w:t>
      </w:r>
    </w:p>
    <w:p w:rsidR="00D909AC" w:rsidRDefault="008D1DD7">
      <w:pPr>
        <w:ind w:left="239"/>
      </w:pPr>
      <w:r>
        <w:t xml:space="preserve">The </w:t>
      </w:r>
      <w:r>
        <w:rPr>
          <w:spacing w:val="4"/>
        </w:rPr>
        <w:t xml:space="preserve"> </w:t>
      </w:r>
      <w:r>
        <w:t xml:space="preserve">lesson </w:t>
      </w:r>
      <w:r>
        <w:rPr>
          <w:spacing w:val="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Curitiba </w:t>
      </w:r>
      <w:r>
        <w:rPr>
          <w:spacing w:val="3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 xml:space="preserve">that </w:t>
      </w:r>
      <w:r>
        <w:rPr>
          <w:spacing w:val="21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vision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12"/>
        </w:rPr>
        <w:t>the</w:t>
      </w:r>
    </w:p>
    <w:p w:rsidR="00D909AC" w:rsidRDefault="008D1DD7">
      <w:pPr>
        <w:spacing w:before="9" w:line="249" w:lineRule="auto"/>
        <w:ind w:right="83"/>
        <w:jc w:val="both"/>
      </w:pPr>
      <w:r>
        <w:t>‘green</w:t>
      </w:r>
      <w:r>
        <w:rPr>
          <w:spacing w:val="35"/>
        </w:rPr>
        <w:t xml:space="preserve"> </w:t>
      </w:r>
      <w:r>
        <w:t>city’</w:t>
      </w:r>
      <w:r>
        <w:rPr>
          <w:spacing w:val="-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w w:val="108"/>
        </w:rPr>
        <w:t>Ecotopian</w:t>
      </w:r>
      <w:r>
        <w:rPr>
          <w:spacing w:val="8"/>
          <w:w w:val="108"/>
        </w:rPr>
        <w:t xml:space="preserve"> </w:t>
      </w:r>
      <w:r>
        <w:t>one.</w:t>
      </w:r>
      <w:r>
        <w:rPr>
          <w:spacing w:val="38"/>
        </w:rPr>
        <w:t xml:space="preserve"> </w:t>
      </w:r>
      <w:r>
        <w:rPr>
          <w:w w:val="103"/>
        </w:rPr>
        <w:t xml:space="preserve">Envi- </w:t>
      </w:r>
      <w:r>
        <w:t xml:space="preserve">ronmentally </w:t>
      </w:r>
      <w:r>
        <w:rPr>
          <w:spacing w:val="2"/>
        </w:rPr>
        <w:t xml:space="preserve"> </w:t>
      </w:r>
      <w:r>
        <w:t>responsible</w:t>
      </w:r>
      <w:r>
        <w:rPr>
          <w:spacing w:val="49"/>
        </w:rPr>
        <w:t xml:space="preserve"> </w:t>
      </w:r>
      <w:r>
        <w:t>policies</w:t>
      </w:r>
      <w:r>
        <w:rPr>
          <w:spacing w:val="10"/>
        </w:rPr>
        <w:t xml:space="preserve"> </w:t>
      </w:r>
      <w:r>
        <w:t>in mass</w:t>
      </w:r>
      <w:r>
        <w:rPr>
          <w:spacing w:val="8"/>
        </w:rPr>
        <w:t xml:space="preserve"> </w:t>
      </w:r>
      <w:r>
        <w:rPr>
          <w:w w:val="108"/>
        </w:rPr>
        <w:t xml:space="preserve">transit, </w:t>
      </w:r>
      <w:r>
        <w:t xml:space="preserve">urban </w:t>
      </w:r>
      <w:r>
        <w:rPr>
          <w:spacing w:val="8"/>
        </w:rPr>
        <w:t xml:space="preserve"> </w:t>
      </w:r>
      <w:r>
        <w:t>greening,</w:t>
      </w:r>
      <w:r>
        <w:rPr>
          <w:spacing w:val="4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recycling</w:t>
      </w:r>
      <w:r>
        <w:rPr>
          <w:spacing w:val="1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rPr>
          <w:spacing w:val="7"/>
          <w:w w:val="75"/>
        </w:rPr>
        <w:t>‘</w:t>
      </w:r>
      <w:r>
        <w:rPr>
          <w:w w:val="106"/>
        </w:rPr>
        <w:t>integrated’</w:t>
      </w:r>
      <w:r>
        <w:rPr>
          <w:spacing w:val="10"/>
        </w:rPr>
        <w:t xml:space="preserve"> </w:t>
      </w:r>
      <w:r>
        <w:rPr>
          <w:w w:val="110"/>
        </w:rPr>
        <w:t>and</w:t>
      </w:r>
    </w:p>
    <w:p w:rsidR="00D909AC" w:rsidRDefault="008D1DD7">
      <w:pPr>
        <w:spacing w:line="249" w:lineRule="auto"/>
        <w:ind w:right="79"/>
        <w:jc w:val="both"/>
      </w:pPr>
      <w:r>
        <w:rPr>
          <w:spacing w:val="7"/>
          <w:w w:val="75"/>
        </w:rPr>
        <w:t>‘</w:t>
      </w:r>
      <w:r>
        <w:rPr>
          <w:w w:val="105"/>
        </w:rPr>
        <w:t>interlinked’</w:t>
      </w:r>
      <w:r>
        <w:rPr>
          <w:spacing w:val="21"/>
          <w:w w:val="10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 xml:space="preserve">programs </w:t>
      </w:r>
      <w:r>
        <w:rPr>
          <w:spacing w:val="1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 xml:space="preserve">foster </w:t>
      </w:r>
      <w:r>
        <w:rPr>
          <w:spacing w:val="7"/>
        </w:rPr>
        <w:t xml:space="preserve"> </w:t>
      </w:r>
      <w:r>
        <w:t xml:space="preserve">the  health </w:t>
      </w:r>
      <w:r>
        <w:rPr>
          <w:spacing w:val="18"/>
        </w:rPr>
        <w:t xml:space="preserve"> </w:t>
      </w:r>
      <w:r>
        <w:rPr>
          <w:w w:val="110"/>
        </w:rPr>
        <w:t xml:space="preserve">and </w:t>
      </w:r>
      <w:r>
        <w:t xml:space="preserve">economic  </w:t>
      </w:r>
      <w:r>
        <w:rPr>
          <w:spacing w:val="18"/>
        </w:rPr>
        <w:t xml:space="preserve"> </w:t>
      </w:r>
      <w:r>
        <w:t xml:space="preserve">well-being   of </w:t>
      </w:r>
      <w:r>
        <w:rPr>
          <w:spacing w:val="36"/>
        </w:rPr>
        <w:t xml:space="preserve"> </w:t>
      </w:r>
      <w:r>
        <w:t xml:space="preserve">the  </w:t>
      </w:r>
      <w:r>
        <w:rPr>
          <w:spacing w:val="13"/>
        </w:rPr>
        <w:t xml:space="preserve"> </w:t>
      </w:r>
      <w:r>
        <w:t xml:space="preserve">urban  </w:t>
      </w:r>
      <w:r>
        <w:rPr>
          <w:spacing w:val="30"/>
        </w:rPr>
        <w:t xml:space="preserve"> </w:t>
      </w:r>
      <w:r>
        <w:t xml:space="preserve">poor.  </w:t>
      </w:r>
      <w:r>
        <w:rPr>
          <w:spacing w:val="6"/>
        </w:rPr>
        <w:t xml:space="preserve"> </w:t>
      </w:r>
      <w:r>
        <w:rPr>
          <w:w w:val="104"/>
        </w:rPr>
        <w:t xml:space="preserve">This </w:t>
      </w:r>
      <w:r>
        <w:t xml:space="preserve">widens </w:t>
      </w:r>
      <w:r>
        <w:rPr>
          <w:spacing w:val="39"/>
        </w:rPr>
        <w:t xml:space="preserve"> </w:t>
      </w:r>
      <w:r>
        <w:t xml:space="preserve">the  </w:t>
      </w:r>
      <w:r>
        <w:rPr>
          <w:spacing w:val="5"/>
        </w:rPr>
        <w:t xml:space="preserve"> </w:t>
      </w:r>
      <w:r>
        <w:t xml:space="preserve">definition  </w:t>
      </w:r>
      <w:r>
        <w:rPr>
          <w:spacing w:val="29"/>
        </w:rPr>
        <w:t xml:space="preserve"> </w:t>
      </w:r>
      <w:r>
        <w:t xml:space="preserve">of </w:t>
      </w:r>
      <w:r>
        <w:rPr>
          <w:spacing w:val="28"/>
        </w:rPr>
        <w:t xml:space="preserve"> </w:t>
      </w:r>
      <w:r>
        <w:t xml:space="preserve">the  </w:t>
      </w:r>
      <w:r>
        <w:rPr>
          <w:spacing w:val="5"/>
        </w:rPr>
        <w:t xml:space="preserve"> </w:t>
      </w:r>
      <w:r>
        <w:rPr>
          <w:spacing w:val="7"/>
          <w:w w:val="75"/>
        </w:rPr>
        <w:t>‘</w:t>
      </w:r>
      <w:r>
        <w:rPr>
          <w:w w:val="102"/>
        </w:rPr>
        <w:t xml:space="preserve">livable </w:t>
      </w:r>
      <w:r>
        <w:rPr>
          <w:spacing w:val="26"/>
          <w:w w:val="102"/>
        </w:rPr>
        <w:t xml:space="preserve"> </w:t>
      </w:r>
      <w:r>
        <w:t xml:space="preserve">city’.  </w:t>
      </w:r>
      <w:r>
        <w:rPr>
          <w:w w:val="108"/>
        </w:rPr>
        <w:t xml:space="preserve">To </w:t>
      </w:r>
      <w:r>
        <w:t xml:space="preserve">achieve </w:t>
      </w:r>
      <w:r>
        <w:rPr>
          <w:spacing w:val="3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31"/>
          <w:w w:val="110"/>
        </w:rPr>
        <w:t xml:space="preserve"> </w:t>
      </w:r>
      <w:r>
        <w:t xml:space="preserve">sustainability’, </w:t>
      </w:r>
      <w:r>
        <w:rPr>
          <w:spacing w:val="6"/>
        </w:rPr>
        <w:t xml:space="preserve"> </w:t>
      </w:r>
      <w:r>
        <w:t xml:space="preserve">planners </w:t>
      </w:r>
      <w:r>
        <w:rPr>
          <w:spacing w:val="35"/>
        </w:rPr>
        <w:t xml:space="preserve"> </w:t>
      </w:r>
      <w:r>
        <w:t xml:space="preserve">must  </w:t>
      </w:r>
      <w:r>
        <w:rPr>
          <w:w w:val="111"/>
        </w:rPr>
        <w:t xml:space="preserve">not </w:t>
      </w:r>
      <w:r>
        <w:t>only</w:t>
      </w:r>
      <w:r>
        <w:rPr>
          <w:spacing w:val="19"/>
        </w:rPr>
        <w:t xml:space="preserve"> </w:t>
      </w:r>
      <w:r>
        <w:t xml:space="preserve">address </w:t>
      </w:r>
      <w:r>
        <w:rPr>
          <w:spacing w:val="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ecological</w:t>
      </w:r>
      <w:r>
        <w:rPr>
          <w:spacing w:val="41"/>
        </w:rPr>
        <w:t xml:space="preserve"> </w:t>
      </w:r>
      <w:r>
        <w:t xml:space="preserve">concerns 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cities,</w:t>
      </w:r>
      <w:r>
        <w:rPr>
          <w:spacing w:val="32"/>
        </w:rPr>
        <w:t xml:space="preserve"> </w:t>
      </w:r>
      <w:r>
        <w:rPr>
          <w:w w:val="110"/>
        </w:rPr>
        <w:t xml:space="preserve">but </w:t>
      </w:r>
      <w:r>
        <w:t>the  vitality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w w:val="103"/>
        </w:rPr>
        <w:t>citizens.</w:t>
      </w:r>
    </w:p>
    <w:p w:rsidR="00D909AC" w:rsidRDefault="00D909AC">
      <w:pPr>
        <w:spacing w:before="20" w:line="220" w:lineRule="exact"/>
        <w:rPr>
          <w:sz w:val="22"/>
          <w:szCs w:val="22"/>
        </w:rPr>
      </w:pPr>
    </w:p>
    <w:p w:rsidR="00D909AC" w:rsidRDefault="008D1DD7">
      <w:pPr>
        <w:ind w:left="6" w:right="3293"/>
        <w:jc w:val="both"/>
      </w:pPr>
      <w:r>
        <w:rPr>
          <w:i/>
        </w:rPr>
        <w:t>Kerala,</w:t>
      </w:r>
      <w:r>
        <w:rPr>
          <w:i/>
          <w:spacing w:val="-10"/>
        </w:rPr>
        <w:t xml:space="preserve"> </w:t>
      </w:r>
      <w:r>
        <w:rPr>
          <w:i/>
          <w:w w:val="104"/>
        </w:rPr>
        <w:t>India</w:t>
      </w:r>
    </w:p>
    <w:p w:rsidR="00D909AC" w:rsidRDefault="00D909AC">
      <w:pPr>
        <w:spacing w:before="8" w:line="240" w:lineRule="exact"/>
        <w:rPr>
          <w:sz w:val="24"/>
          <w:szCs w:val="24"/>
        </w:rPr>
      </w:pPr>
    </w:p>
    <w:p w:rsidR="00D909AC" w:rsidRDefault="008D1DD7">
      <w:pPr>
        <w:spacing w:line="249" w:lineRule="auto"/>
        <w:ind w:right="82"/>
        <w:jc w:val="both"/>
      </w:pPr>
      <w:r>
        <w:t xml:space="preserve">Kerala </w:t>
      </w:r>
      <w:r>
        <w:rPr>
          <w:spacing w:val="27"/>
        </w:rPr>
        <w:t xml:space="preserve"> </w:t>
      </w:r>
      <w:r>
        <w:rPr>
          <w:w w:val="109"/>
        </w:rPr>
        <w:t>represents</w:t>
      </w:r>
      <w:r>
        <w:rPr>
          <w:spacing w:val="31"/>
          <w:w w:val="10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 xml:space="preserve">unique </w:t>
      </w:r>
      <w:r>
        <w:rPr>
          <w:spacing w:val="26"/>
        </w:rPr>
        <w:t xml:space="preserve"> </w:t>
      </w:r>
      <w:r>
        <w:t xml:space="preserve">cultural </w:t>
      </w:r>
      <w:r>
        <w:rPr>
          <w:spacing w:val="30"/>
        </w:rPr>
        <w:t xml:space="preserve"> </w:t>
      </w:r>
      <w:r>
        <w:rPr>
          <w:w w:val="112"/>
        </w:rPr>
        <w:t xml:space="preserve">approach to </w:t>
      </w:r>
      <w:r>
        <w:t xml:space="preserve">sustainable </w:t>
      </w:r>
      <w:r>
        <w:rPr>
          <w:spacing w:val="25"/>
        </w:rPr>
        <w:t xml:space="preserve"> </w:t>
      </w:r>
      <w:r>
        <w:rPr>
          <w:w w:val="107"/>
        </w:rPr>
        <w:t xml:space="preserve">development. </w:t>
      </w:r>
      <w:r>
        <w:t>The</w:t>
      </w:r>
      <w:r>
        <w:rPr>
          <w:spacing w:val="38"/>
        </w:rPr>
        <w:t xml:space="preserve"> </w:t>
      </w:r>
      <w:r>
        <w:t xml:space="preserve">debate </w:t>
      </w:r>
      <w:r>
        <w:rPr>
          <w:spacing w:val="15"/>
        </w:rPr>
        <w:t xml:space="preserve"> </w:t>
      </w:r>
      <w:r>
        <w:t>over</w:t>
      </w:r>
      <w:r>
        <w:rPr>
          <w:spacing w:val="26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rPr>
          <w:w w:val="112"/>
        </w:rPr>
        <w:t xml:space="preserve">to </w:t>
      </w:r>
      <w:r>
        <w:t>achieve</w:t>
      </w:r>
      <w:r>
        <w:rPr>
          <w:spacing w:val="20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1"/>
          <w:w w:val="102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tended  to</w:t>
      </w:r>
      <w:r>
        <w:rPr>
          <w:spacing w:val="10"/>
        </w:rPr>
        <w:t xml:space="preserve"> </w:t>
      </w:r>
      <w:r>
        <w:t>focus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w w:val="112"/>
        </w:rPr>
        <w:t xml:space="preserve">the </w:t>
      </w:r>
      <w:r>
        <w:t>economic,</w:t>
      </w:r>
      <w:r>
        <w:rPr>
          <w:spacing w:val="40"/>
        </w:rPr>
        <w:t xml:space="preserve"> </w:t>
      </w:r>
      <w:r>
        <w:rPr>
          <w:w w:val="107"/>
        </w:rPr>
        <w:t xml:space="preserve">environmental, </w:t>
      </w:r>
      <w:r>
        <w:t>and</w:t>
      </w:r>
      <w:r>
        <w:rPr>
          <w:spacing w:val="31"/>
        </w:rPr>
        <w:t xml:space="preserve"> </w:t>
      </w:r>
      <w:r>
        <w:t xml:space="preserve">technological </w:t>
      </w:r>
      <w:r>
        <w:rPr>
          <w:spacing w:val="9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9"/>
        </w:rPr>
        <w:t xml:space="preserve">- </w:t>
      </w:r>
      <w:r>
        <w:t xml:space="preserve">mensions </w:t>
      </w:r>
      <w:r>
        <w:rPr>
          <w:spacing w:val="37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rPr>
          <w:w w:val="107"/>
        </w:rPr>
        <w:t>development.</w:t>
      </w:r>
      <w:r>
        <w:rPr>
          <w:spacing w:val="37"/>
          <w:w w:val="107"/>
        </w:rPr>
        <w:t xml:space="preserve"> </w:t>
      </w:r>
      <w:r>
        <w:t xml:space="preserve">Moreover,   these </w:t>
      </w:r>
      <w:r>
        <w:rPr>
          <w:spacing w:val="39"/>
        </w:rPr>
        <w:t xml:space="preserve"> </w:t>
      </w:r>
      <w:r>
        <w:rPr>
          <w:w w:val="102"/>
        </w:rPr>
        <w:t xml:space="preserve">dis- </w:t>
      </w:r>
      <w:r>
        <w:t xml:space="preserve">cussions </w:t>
      </w:r>
      <w:r>
        <w:rPr>
          <w:spacing w:val="23"/>
        </w:rPr>
        <w:t xml:space="preserve"> </w:t>
      </w:r>
      <w:r>
        <w:t xml:space="preserve">have </w:t>
      </w:r>
      <w:r>
        <w:rPr>
          <w:spacing w:val="18"/>
        </w:rPr>
        <w:t xml:space="preserve"> </w:t>
      </w:r>
      <w:r>
        <w:t xml:space="preserve">emphasized  </w:t>
      </w:r>
      <w:r>
        <w:rPr>
          <w:spacing w:val="2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>curative’</w:t>
      </w:r>
      <w:r>
        <w:t xml:space="preserve">  rather  </w:t>
      </w:r>
      <w:r>
        <w:rPr>
          <w:spacing w:val="10"/>
        </w:rPr>
        <w:t xml:space="preserve"> </w:t>
      </w:r>
      <w:r>
        <w:rPr>
          <w:w w:val="111"/>
        </w:rPr>
        <w:t>than</w:t>
      </w:r>
    </w:p>
    <w:p w:rsidR="00D909AC" w:rsidRDefault="008D1DD7">
      <w:pPr>
        <w:spacing w:line="249" w:lineRule="auto"/>
        <w:ind w:right="82"/>
        <w:jc w:val="both"/>
      </w:pPr>
      <w:r>
        <w:rPr>
          <w:spacing w:val="11"/>
          <w:w w:val="75"/>
        </w:rPr>
        <w:t>‘</w:t>
      </w:r>
      <w:r>
        <w:rPr>
          <w:w w:val="103"/>
        </w:rPr>
        <w:t>preventive’</w:t>
      </w:r>
      <w:r>
        <w:rPr>
          <w:spacing w:val="37"/>
          <w:w w:val="103"/>
        </w:rPr>
        <w:t xml:space="preserve"> </w:t>
      </w:r>
      <w:r>
        <w:t xml:space="preserve">means. </w:t>
      </w:r>
      <w:r>
        <w:rPr>
          <w:spacing w:val="23"/>
        </w:rPr>
        <w:t xml:space="preserve"> </w:t>
      </w:r>
      <w:r>
        <w:t xml:space="preserve">Kerala </w:t>
      </w:r>
      <w:r>
        <w:rPr>
          <w:spacing w:val="36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 xml:space="preserve">a  valuable </w:t>
      </w:r>
      <w:r>
        <w:rPr>
          <w:spacing w:val="28"/>
        </w:rPr>
        <w:t xml:space="preserve"> </w:t>
      </w:r>
      <w:r>
        <w:t xml:space="preserve">case </w:t>
      </w:r>
      <w:r>
        <w:rPr>
          <w:spacing w:val="10"/>
        </w:rPr>
        <w:t xml:space="preserve"> </w:t>
      </w:r>
      <w:r>
        <w:rPr>
          <w:w w:val="112"/>
        </w:rPr>
        <w:t xml:space="preserve">to </w:t>
      </w:r>
      <w:r>
        <w:t>study</w:t>
      </w:r>
      <w:r>
        <w:rPr>
          <w:spacing w:val="35"/>
        </w:rPr>
        <w:t xml:space="preserve"> </w:t>
      </w:r>
      <w:r>
        <w:t xml:space="preserve">because </w:t>
      </w:r>
      <w:r>
        <w:rPr>
          <w:spacing w:val="16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provides  a</w:t>
      </w:r>
      <w:r>
        <w:rPr>
          <w:spacing w:val="31"/>
        </w:rPr>
        <w:t xml:space="preserve"> </w:t>
      </w:r>
      <w:r>
        <w:t xml:space="preserve">model </w:t>
      </w:r>
      <w:r>
        <w:rPr>
          <w:spacing w:val="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26"/>
          <w:w w:val="110"/>
        </w:rPr>
        <w:t xml:space="preserve"> 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 xml:space="preserve">- </w:t>
      </w:r>
      <w:r>
        <w:t>tainability’</w:t>
      </w:r>
      <w:r>
        <w:rPr>
          <w:spacing w:val="42"/>
        </w:rPr>
        <w:t xml:space="preserve"> </w:t>
      </w:r>
      <w:r>
        <w:t xml:space="preserve">that </w:t>
      </w:r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both </w:t>
      </w:r>
      <w:r>
        <w:rPr>
          <w:spacing w:val="1"/>
        </w:rPr>
        <w:t xml:space="preserve"> </w:t>
      </w:r>
      <w:r>
        <w:t>social</w:t>
      </w:r>
      <w:r>
        <w:rPr>
          <w:spacing w:val="34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05"/>
        </w:rPr>
        <w:t>preventive.</w:t>
      </w:r>
    </w:p>
    <w:p w:rsidR="00D909AC" w:rsidRDefault="008D1DD7">
      <w:pPr>
        <w:spacing w:line="249" w:lineRule="auto"/>
        <w:ind w:right="79" w:firstLine="239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6" w:space="473"/>
            <w:col w:w="4421"/>
          </w:cols>
        </w:sectPr>
      </w:pPr>
      <w:r>
        <w:t>This</w:t>
      </w:r>
      <w:r>
        <w:rPr>
          <w:spacing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significant</w:t>
      </w:r>
      <w:r>
        <w:rPr>
          <w:spacing w:val="38"/>
        </w:rPr>
        <w:t xml:space="preserve"> </w:t>
      </w:r>
      <w:r>
        <w:t>because  the</w:t>
      </w:r>
      <w:r>
        <w:rPr>
          <w:spacing w:val="38"/>
        </w:rPr>
        <w:t xml:space="preserve"> </w:t>
      </w:r>
      <w:r>
        <w:t>primary</w:t>
      </w:r>
      <w:r>
        <w:rPr>
          <w:spacing w:val="37"/>
        </w:rPr>
        <w:t xml:space="preserve"> </w:t>
      </w:r>
      <w:r>
        <w:rPr>
          <w:w w:val="105"/>
        </w:rPr>
        <w:t xml:space="preserve">impedi- </w:t>
      </w:r>
      <w:r>
        <w:t>ment</w:t>
      </w:r>
      <w:r>
        <w:rPr>
          <w:spacing w:val="3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12"/>
          <w:w w:val="106"/>
        </w:rPr>
        <w:t xml:space="preserve"> </w:t>
      </w:r>
      <w:r>
        <w:t xml:space="preserve">development’  </w:t>
      </w:r>
      <w:r>
        <w:rPr>
          <w:w w:val="107"/>
        </w:rPr>
        <w:t>emanates</w:t>
      </w:r>
      <w:r>
        <w:rPr>
          <w:spacing w:val="18"/>
          <w:w w:val="107"/>
        </w:rPr>
        <w:t xml:space="preserve"> </w:t>
      </w:r>
      <w:r>
        <w:rPr>
          <w:w w:val="107"/>
        </w:rPr>
        <w:t xml:space="preserve">from </w:t>
      </w:r>
      <w:r>
        <w:t xml:space="preserve">the </w:t>
      </w:r>
      <w:r>
        <w:rPr>
          <w:spacing w:val="7"/>
        </w:rPr>
        <w:t xml:space="preserve"> </w:t>
      </w:r>
      <w:r>
        <w:t>social</w:t>
      </w:r>
      <w:r>
        <w:rPr>
          <w:spacing w:val="41"/>
        </w:rPr>
        <w:t xml:space="preserve"> </w:t>
      </w:r>
      <w:r>
        <w:t xml:space="preserve">realm.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>ever</w:t>
      </w:r>
      <w:r>
        <w:rPr>
          <w:spacing w:val="46"/>
        </w:rPr>
        <w:t xml:space="preserve"> </w:t>
      </w:r>
      <w:r>
        <w:t xml:space="preserve">more </w:t>
      </w:r>
      <w:r>
        <w:rPr>
          <w:spacing w:val="9"/>
        </w:rPr>
        <w:t xml:space="preserve"> </w:t>
      </w:r>
      <w:r>
        <w:t xml:space="preserve">voracious </w:t>
      </w:r>
      <w:r>
        <w:rPr>
          <w:spacing w:val="5"/>
        </w:rPr>
        <w:t xml:space="preserve"> </w:t>
      </w:r>
      <w:r>
        <w:rPr>
          <w:w w:val="107"/>
        </w:rPr>
        <w:t xml:space="preserve">habits </w:t>
      </w:r>
      <w:r>
        <w:t>of</w:t>
      </w:r>
      <w:r>
        <w:rPr>
          <w:spacing w:val="27"/>
        </w:rPr>
        <w:t xml:space="preserve"> </w:t>
      </w:r>
      <w:r>
        <w:rPr>
          <w:w w:val="108"/>
        </w:rPr>
        <w:t>production</w:t>
      </w:r>
      <w:r>
        <w:rPr>
          <w:spacing w:val="14"/>
          <w:w w:val="108"/>
        </w:rPr>
        <w:t xml:space="preserve"> </w:t>
      </w:r>
      <w:r>
        <w:t xml:space="preserve">and  </w:t>
      </w:r>
      <w:r>
        <w:rPr>
          <w:w w:val="106"/>
        </w:rPr>
        <w:t>consumption</w:t>
      </w:r>
      <w:r>
        <w:rPr>
          <w:spacing w:val="17"/>
          <w:w w:val="106"/>
        </w:rPr>
        <w:t xml:space="preserve"> </w:t>
      </w:r>
      <w:r>
        <w:t xml:space="preserve">are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w w:val="109"/>
        </w:rPr>
        <w:t xml:space="preserve">greatest </w:t>
      </w:r>
      <w:r>
        <w:t xml:space="preserve">threat 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 xml:space="preserve">natural </w:t>
      </w:r>
      <w:r>
        <w:rPr>
          <w:spacing w:val="30"/>
        </w:rPr>
        <w:t xml:space="preserve"> </w:t>
      </w:r>
      <w:r>
        <w:t xml:space="preserve">capital. </w:t>
      </w:r>
      <w:r>
        <w:rPr>
          <w:spacing w:val="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w w:val="108"/>
        </w:rPr>
        <w:t>post-industrial</w:t>
      </w:r>
      <w:r>
        <w:rPr>
          <w:spacing w:val="6"/>
          <w:w w:val="108"/>
        </w:rPr>
        <w:t xml:space="preserve"> </w:t>
      </w:r>
      <w:r>
        <w:rPr>
          <w:w w:val="108"/>
        </w:rPr>
        <w:t>phe-</w:t>
      </w:r>
    </w:p>
    <w:p w:rsidR="00D909AC" w:rsidRDefault="008D1DD7">
      <w:pPr>
        <w:spacing w:line="220" w:lineRule="exact"/>
        <w:ind w:left="116" w:right="-50"/>
      </w:pPr>
      <w:r>
        <w:rPr>
          <w:w w:val="106"/>
        </w:rPr>
        <w:lastRenderedPageBreak/>
        <w:t>sures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4"/>
        </w:rPr>
        <w:t>such</w:t>
      </w:r>
      <w:r>
        <w:t xml:space="preserve"> </w:t>
      </w:r>
      <w:r>
        <w:rPr>
          <w:spacing w:val="10"/>
        </w:rPr>
        <w:t xml:space="preserve"> </w:t>
      </w:r>
      <w:r>
        <w:t xml:space="preserve">as </w:t>
      </w:r>
      <w:r>
        <w:rPr>
          <w:spacing w:val="16"/>
        </w:rPr>
        <w:t xml:space="preserve"> </w:t>
      </w:r>
      <w:r>
        <w:t xml:space="preserve">providing </w:t>
      </w:r>
      <w:r>
        <w:rPr>
          <w:spacing w:val="30"/>
        </w:rPr>
        <w:t xml:space="preserve"> </w:t>
      </w:r>
      <w:r>
        <w:t xml:space="preserve">mass </w:t>
      </w:r>
      <w:r>
        <w:rPr>
          <w:spacing w:val="23"/>
        </w:rPr>
        <w:t xml:space="preserve"> </w:t>
      </w:r>
      <w:r>
        <w:t xml:space="preserve">transit  </w:t>
      </w:r>
      <w:r>
        <w:rPr>
          <w:spacing w:val="8"/>
        </w:rPr>
        <w:t xml:space="preserve"> </w:t>
      </w:r>
      <w:r>
        <w:t xml:space="preserve">for </w:t>
      </w:r>
      <w:r>
        <w:rPr>
          <w:spacing w:val="22"/>
        </w:rPr>
        <w:t xml:space="preserve"> </w:t>
      </w:r>
      <w:r>
        <w:rPr>
          <w:w w:val="108"/>
        </w:rPr>
        <w:t>those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555" w:space="111"/>
            <w:col w:w="3753" w:space="480"/>
            <w:col w:w="4421"/>
          </w:cols>
        </w:sectPr>
      </w:pPr>
      <w:r>
        <w:br w:type="column"/>
      </w:r>
      <w:r>
        <w:lastRenderedPageBreak/>
        <w:t xml:space="preserve">nomena 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 xml:space="preserve">consumerism </w:t>
      </w:r>
      <w:r>
        <w:rPr>
          <w:spacing w:val="42"/>
        </w:rPr>
        <w:t xml:space="preserve"> </w:t>
      </w:r>
      <w:r>
        <w:t xml:space="preserve">and </w:t>
      </w:r>
      <w:r>
        <w:rPr>
          <w:spacing w:val="16"/>
        </w:rPr>
        <w:t xml:space="preserve"> </w:t>
      </w:r>
      <w:r>
        <w:t xml:space="preserve">materialism, </w:t>
      </w:r>
      <w:r>
        <w:rPr>
          <w:spacing w:val="50"/>
        </w:rPr>
        <w:t xml:space="preserve"> </w:t>
      </w:r>
      <w:r>
        <w:rPr>
          <w:w w:val="101"/>
        </w:rPr>
        <w:t>which</w:t>
      </w:r>
    </w:p>
    <w:p w:rsidR="00D909AC" w:rsidRDefault="008D1DD7">
      <w:pPr>
        <w:spacing w:line="220" w:lineRule="exact"/>
        <w:ind w:left="116" w:right="-53"/>
      </w:pPr>
      <w:r>
        <w:lastRenderedPageBreak/>
        <w:t>who</w:t>
      </w:r>
      <w:r>
        <w:rPr>
          <w:spacing w:val="27"/>
        </w:rPr>
        <w:t xml:space="preserve"> </w:t>
      </w:r>
      <w:r>
        <w:t xml:space="preserve">cannot </w:t>
      </w:r>
      <w:r>
        <w:rPr>
          <w:spacing w:val="20"/>
        </w:rPr>
        <w:t xml:space="preserve"> </w:t>
      </w:r>
      <w:r>
        <w:t xml:space="preserve">afford </w:t>
      </w:r>
      <w:r>
        <w:rPr>
          <w:spacing w:val="7"/>
        </w:rPr>
        <w:t xml:space="preserve"> </w:t>
      </w:r>
      <w:r>
        <w:t xml:space="preserve">private </w:t>
      </w:r>
      <w:r>
        <w:rPr>
          <w:spacing w:val="12"/>
        </w:rPr>
        <w:t xml:space="preserve"> </w:t>
      </w:r>
      <w:r>
        <w:rPr>
          <w:w w:val="108"/>
        </w:rPr>
        <w:t>automobile</w:t>
      </w:r>
      <w:r>
        <w:rPr>
          <w:spacing w:val="2"/>
          <w:w w:val="108"/>
        </w:rPr>
        <w:t>s</w:t>
      </w:r>
      <w:r>
        <w:rPr>
          <w:w w:val="108"/>
          <w:position w:val="2"/>
        </w:rPr>
        <w:t>.</w:t>
      </w:r>
      <w:r>
        <w:rPr>
          <w:spacing w:val="22"/>
          <w:w w:val="108"/>
          <w:position w:val="2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rPr>
          <w:w w:val="103"/>
        </w:rPr>
        <w:t>se</w:t>
      </w:r>
      <w:r>
        <w:rPr>
          <w:spacing w:val="3"/>
          <w:w w:val="103"/>
        </w:rPr>
        <w:t>l</w:t>
      </w:r>
      <w:r>
        <w:rPr>
          <w:w w:val="99"/>
        </w:rPr>
        <w:t>-</w:t>
      </w:r>
    </w:p>
    <w:p w:rsidR="00D909AC" w:rsidRDefault="008D1DD7">
      <w:pPr>
        <w:spacing w:before="10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1" w:space="478"/>
            <w:col w:w="4421"/>
          </w:cols>
        </w:sectPr>
      </w:pPr>
      <w:r>
        <w:br w:type="column"/>
      </w:r>
      <w:r>
        <w:lastRenderedPageBreak/>
        <w:t>began</w:t>
      </w:r>
      <w:r>
        <w:rPr>
          <w:spacing w:val="4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West,</w:t>
      </w:r>
      <w:r>
        <w:rPr>
          <w:spacing w:val="33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been</w:t>
      </w:r>
      <w:r>
        <w:rPr>
          <w:spacing w:val="48"/>
        </w:rPr>
        <w:t xml:space="preserve"> </w:t>
      </w:r>
      <w:r>
        <w:t>globalized</w:t>
      </w:r>
      <w:r>
        <w:rPr>
          <w:spacing w:val="4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w w:val="106"/>
        </w:rPr>
        <w:t>virtue</w:t>
      </w:r>
    </w:p>
    <w:p w:rsidR="00D909AC" w:rsidRDefault="00D909AC">
      <w:pPr>
        <w:spacing w:before="18" w:line="200" w:lineRule="exact"/>
        <w:sectPr w:rsidR="00D909AC">
          <w:headerReference w:type="default" r:id="rId18"/>
          <w:footerReference w:type="default" r:id="rId19"/>
          <w:pgSz w:w="9880" w:h="13920"/>
          <w:pgMar w:top="560" w:right="280" w:bottom="280" w:left="280" w:header="380" w:footer="0" w:gutter="0"/>
          <w:pgNumType w:start="158"/>
          <w:cols w:space="720"/>
        </w:sectPr>
      </w:pPr>
    </w:p>
    <w:p w:rsidR="00D909AC" w:rsidRDefault="008D1DD7">
      <w:pPr>
        <w:spacing w:before="31" w:line="249" w:lineRule="auto"/>
        <w:ind w:left="116" w:right="-34"/>
        <w:jc w:val="both"/>
      </w:pPr>
      <w:r>
        <w:lastRenderedPageBreak/>
        <w:t>of</w:t>
      </w:r>
      <w:r>
        <w:rPr>
          <w:spacing w:val="22"/>
        </w:rPr>
        <w:t xml:space="preserve"> </w:t>
      </w:r>
      <w:r>
        <w:t>mass</w:t>
      </w:r>
      <w:r>
        <w:rPr>
          <w:spacing w:val="35"/>
        </w:rPr>
        <w:t xml:space="preserve"> </w:t>
      </w:r>
      <w:r>
        <w:t xml:space="preserve">media, </w:t>
      </w:r>
      <w:r>
        <w:rPr>
          <w:spacing w:val="1"/>
        </w:rPr>
        <w:t xml:space="preserve"> </w:t>
      </w:r>
      <w:r>
        <w:rPr>
          <w:w w:val="106"/>
        </w:rPr>
        <w:t>notwithstanding</w:t>
      </w:r>
      <w:r>
        <w:rPr>
          <w:spacing w:val="17"/>
          <w:w w:val="106"/>
        </w:rPr>
        <w:t xml:space="preserve"> </w:t>
      </w:r>
      <w:r>
        <w:t xml:space="preserve">the  dangers </w:t>
      </w:r>
      <w:r>
        <w:rPr>
          <w:spacing w:val="11"/>
        </w:rPr>
        <w:t xml:space="preserve"> </w:t>
      </w:r>
      <w:r>
        <w:rPr>
          <w:w w:val="105"/>
        </w:rPr>
        <w:t xml:space="preserve">they </w:t>
      </w:r>
      <w:r>
        <w:t xml:space="preserve">pose </w:t>
      </w:r>
      <w:r>
        <w:rPr>
          <w:spacing w:val="15"/>
        </w:rPr>
        <w:t xml:space="preserve"> </w:t>
      </w:r>
      <w:r>
        <w:t xml:space="preserve">to </w:t>
      </w:r>
      <w:r>
        <w:rPr>
          <w:spacing w:val="9"/>
        </w:rPr>
        <w:t xml:space="preserve"> </w:t>
      </w:r>
      <w:r>
        <w:t xml:space="preserve">cultural </w:t>
      </w:r>
      <w:r>
        <w:rPr>
          <w:spacing w:val="42"/>
        </w:rPr>
        <w:t xml:space="preserve"> </w:t>
      </w:r>
      <w:r>
        <w:t xml:space="preserve">integrity </w:t>
      </w:r>
      <w:r>
        <w:rPr>
          <w:spacing w:val="29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 xml:space="preserve">planetary </w:t>
      </w:r>
      <w:r>
        <w:rPr>
          <w:spacing w:val="47"/>
        </w:rPr>
        <w:t xml:space="preserve"> </w:t>
      </w:r>
      <w:r>
        <w:rPr>
          <w:w w:val="101"/>
        </w:rPr>
        <w:t xml:space="preserve">ecology. </w:t>
      </w:r>
      <w:r>
        <w:t xml:space="preserve">In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28"/>
        </w:rPr>
        <w:t xml:space="preserve"> </w:t>
      </w:r>
      <w:r>
        <w:t xml:space="preserve">process, </w:t>
      </w:r>
      <w:r>
        <w:rPr>
          <w:spacing w:val="26"/>
        </w:rPr>
        <w:t xml:space="preserve"> </w:t>
      </w:r>
      <w:r>
        <w:t xml:space="preserve">the </w:t>
      </w:r>
      <w:r>
        <w:rPr>
          <w:spacing w:val="28"/>
        </w:rPr>
        <w:t xml:space="preserve"> </w:t>
      </w:r>
      <w:r>
        <w:t>very</w:t>
      </w:r>
      <w:r>
        <w:rPr>
          <w:spacing w:val="44"/>
        </w:rPr>
        <w:t xml:space="preserve"> </w:t>
      </w:r>
      <w:r>
        <w:t xml:space="preserve">high </w:t>
      </w:r>
      <w:r>
        <w:rPr>
          <w:spacing w:val="11"/>
        </w:rPr>
        <w:t xml:space="preserve"> </w:t>
      </w:r>
      <w:r>
        <w:t xml:space="preserve">quality </w:t>
      </w:r>
      <w:r>
        <w:rPr>
          <w:spacing w:val="20"/>
        </w:rPr>
        <w:t xml:space="preserve"> </w:t>
      </w:r>
      <w:r>
        <w:t xml:space="preserve">of  life </w:t>
      </w:r>
      <w:r>
        <w:rPr>
          <w:spacing w:val="4"/>
        </w:rPr>
        <w:t xml:space="preserve"> </w:t>
      </w:r>
      <w:r>
        <w:rPr>
          <w:w w:val="113"/>
        </w:rPr>
        <w:t>a</w:t>
      </w:r>
      <w:r>
        <w:rPr>
          <w:spacing w:val="2"/>
          <w:w w:val="113"/>
        </w:rPr>
        <w:t>t</w:t>
      </w:r>
      <w:r>
        <w:rPr>
          <w:w w:val="99"/>
        </w:rPr>
        <w:t xml:space="preserve">- </w:t>
      </w:r>
      <w:r>
        <w:t xml:space="preserve">tained </w:t>
      </w:r>
      <w:r>
        <w:rPr>
          <w:spacing w:val="23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 xml:space="preserve">some  </w:t>
      </w:r>
      <w:r>
        <w:rPr>
          <w:w w:val="109"/>
        </w:rPr>
        <w:t>non-European</w:t>
      </w:r>
      <w:r>
        <w:rPr>
          <w:spacing w:val="24"/>
          <w:w w:val="109"/>
        </w:rPr>
        <w:t xml:space="preserve"> </w:t>
      </w:r>
      <w:r>
        <w:t xml:space="preserve">societies </w:t>
      </w:r>
      <w:r>
        <w:rPr>
          <w:spacing w:val="16"/>
        </w:rPr>
        <w:t xml:space="preserve"> </w:t>
      </w:r>
      <w:r>
        <w:t>like</w:t>
      </w:r>
      <w:r>
        <w:rPr>
          <w:spacing w:val="41"/>
        </w:rPr>
        <w:t xml:space="preserve"> </w:t>
      </w:r>
      <w:r>
        <w:rPr>
          <w:w w:val="107"/>
        </w:rPr>
        <w:t>Ke</w:t>
      </w:r>
      <w:r>
        <w:rPr>
          <w:spacing w:val="1"/>
          <w:w w:val="107"/>
        </w:rPr>
        <w:t>r</w:t>
      </w:r>
      <w:r>
        <w:rPr>
          <w:w w:val="99"/>
        </w:rPr>
        <w:t xml:space="preserve">- </w:t>
      </w:r>
      <w:r>
        <w:t>ala</w:t>
      </w:r>
      <w:r>
        <w:rPr>
          <w:spacing w:val="40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 xml:space="preserve">been </w:t>
      </w:r>
      <w:r>
        <w:rPr>
          <w:spacing w:val="5"/>
        </w:rPr>
        <w:t xml:space="preserve"> </w:t>
      </w:r>
      <w:r>
        <w:rPr>
          <w:w w:val="106"/>
        </w:rPr>
        <w:t>obscured.</w:t>
      </w:r>
    </w:p>
    <w:p w:rsidR="00D909AC" w:rsidRDefault="008D1DD7">
      <w:pPr>
        <w:spacing w:line="249" w:lineRule="auto"/>
        <w:ind w:left="116" w:right="-29" w:firstLine="239"/>
        <w:jc w:val="both"/>
      </w:pPr>
      <w:r>
        <w:t xml:space="preserve">Paul   Valery, </w:t>
      </w:r>
      <w:r>
        <w:rPr>
          <w:spacing w:val="44"/>
        </w:rPr>
        <w:t xml:space="preserve"> </w:t>
      </w:r>
      <w:r>
        <w:t xml:space="preserve">the  </w:t>
      </w:r>
      <w:r>
        <w:rPr>
          <w:spacing w:val="3"/>
        </w:rPr>
        <w:t xml:space="preserve"> </w:t>
      </w:r>
      <w:r>
        <w:t xml:space="preserve">French  </w:t>
      </w:r>
      <w:r>
        <w:rPr>
          <w:spacing w:val="23"/>
        </w:rPr>
        <w:t xml:space="preserve"> </w:t>
      </w:r>
      <w:r>
        <w:t xml:space="preserve">poet,  </w:t>
      </w:r>
      <w:r>
        <w:rPr>
          <w:spacing w:val="2"/>
        </w:rPr>
        <w:t xml:space="preserve"> </w:t>
      </w:r>
      <w:r>
        <w:t xml:space="preserve">essayist, </w:t>
      </w:r>
      <w:r>
        <w:rPr>
          <w:spacing w:val="39"/>
        </w:rPr>
        <w:t xml:space="preserve"> </w:t>
      </w:r>
      <w:r>
        <w:rPr>
          <w:w w:val="110"/>
        </w:rPr>
        <w:t xml:space="preserve">and </w:t>
      </w:r>
      <w:r>
        <w:t xml:space="preserve">social </w:t>
      </w:r>
      <w:r>
        <w:rPr>
          <w:spacing w:val="26"/>
        </w:rPr>
        <w:t xml:space="preserve"> </w:t>
      </w:r>
      <w:r>
        <w:t xml:space="preserve">critic, </w:t>
      </w:r>
      <w:r>
        <w:rPr>
          <w:spacing w:val="27"/>
        </w:rPr>
        <w:t xml:space="preserve"> </w:t>
      </w:r>
      <w:r>
        <w:t xml:space="preserve">once </w:t>
      </w:r>
      <w:r>
        <w:rPr>
          <w:spacing w:val="37"/>
        </w:rPr>
        <w:t xml:space="preserve"> </w:t>
      </w:r>
      <w:r>
        <w:t xml:space="preserve">described 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42"/>
        </w:rPr>
        <w:t xml:space="preserve"> </w:t>
      </w:r>
      <w:r>
        <w:rPr>
          <w:w w:val="111"/>
        </w:rPr>
        <w:t xml:space="preserve">European  </w:t>
      </w:r>
      <w:r>
        <w:rPr>
          <w:w w:val="103"/>
        </w:rPr>
        <w:t>cu</w:t>
      </w:r>
      <w:r>
        <w:rPr>
          <w:spacing w:val="3"/>
          <w:w w:val="103"/>
        </w:rPr>
        <w:t>l</w:t>
      </w:r>
      <w:r>
        <w:rPr>
          <w:w w:val="99"/>
        </w:rPr>
        <w:t xml:space="preserve">- </w:t>
      </w:r>
      <w:r>
        <w:t xml:space="preserve">tural </w:t>
      </w:r>
      <w:r>
        <w:rPr>
          <w:spacing w:val="10"/>
        </w:rPr>
        <w:t xml:space="preserve"> </w:t>
      </w:r>
      <w:r>
        <w:t>spirit</w:t>
      </w:r>
      <w:r>
        <w:rPr>
          <w:spacing w:val="45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follows:</w:t>
      </w:r>
    </w:p>
    <w:p w:rsidR="00D909AC" w:rsidRDefault="008D1DD7">
      <w:pPr>
        <w:spacing w:line="246" w:lineRule="auto"/>
        <w:ind w:left="356" w:right="-34"/>
        <w:jc w:val="both"/>
      </w:pPr>
      <w:r>
        <w:t xml:space="preserve">Wherever 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w w:val="111"/>
        </w:rPr>
        <w:t>European</w:t>
      </w:r>
      <w:r>
        <w:rPr>
          <w:spacing w:val="19"/>
          <w:w w:val="111"/>
        </w:rPr>
        <w:t xml:space="preserve"> </w:t>
      </w:r>
      <w:r>
        <w:t xml:space="preserve">spirit  dominates </w:t>
      </w:r>
      <w:r>
        <w:rPr>
          <w:spacing w:val="31"/>
        </w:rPr>
        <w:t xml:space="preserve"> </w:t>
      </w:r>
      <w:r>
        <w:rPr>
          <w:w w:val="109"/>
        </w:rPr>
        <w:t xml:space="preserve">one </w:t>
      </w:r>
      <w:r>
        <w:t>sees</w:t>
      </w:r>
      <w:r>
        <w:rPr>
          <w:spacing w:val="3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w w:val="109"/>
        </w:rPr>
        <w:t>appearance</w:t>
      </w:r>
      <w:r>
        <w:rPr>
          <w:spacing w:val="12"/>
          <w:w w:val="10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maximum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i/>
        </w:rPr>
        <w:t>need</w:t>
      </w:r>
      <w:r>
        <w:rPr>
          <w:i/>
          <w:spacing w:val="-4"/>
        </w:rPr>
        <w:t>s</w:t>
      </w:r>
      <w:r>
        <w:t xml:space="preserve">, the </w:t>
      </w:r>
      <w:r>
        <w:rPr>
          <w:spacing w:val="4"/>
        </w:rPr>
        <w:t xml:space="preserve"> </w:t>
      </w:r>
      <w:r>
        <w:t xml:space="preserve">maximum  of </w:t>
      </w:r>
      <w:r>
        <w:rPr>
          <w:spacing w:val="5"/>
        </w:rPr>
        <w:t xml:space="preserve"> </w:t>
      </w:r>
      <w:r>
        <w:rPr>
          <w:i/>
        </w:rPr>
        <w:t>wor</w:t>
      </w:r>
      <w:r>
        <w:rPr>
          <w:i/>
          <w:spacing w:val="6"/>
        </w:rPr>
        <w:t>k</w:t>
      </w:r>
      <w:r>
        <w:t>,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maximum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rPr>
          <w:i/>
        </w:rPr>
        <w:t>cap</w:t>
      </w:r>
      <w:r>
        <w:rPr>
          <w:i/>
          <w:spacing w:val="-5"/>
        </w:rPr>
        <w:t>i</w:t>
      </w:r>
      <w:r>
        <w:t xml:space="preserve">- </w:t>
      </w:r>
      <w:r>
        <w:rPr>
          <w:i/>
        </w:rPr>
        <w:t>ta</w:t>
      </w:r>
      <w:r>
        <w:rPr>
          <w:i/>
          <w:spacing w:val="3"/>
        </w:rPr>
        <w:t>l</w:t>
      </w:r>
      <w:r>
        <w:t>,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maximum  of </w:t>
      </w:r>
      <w:r>
        <w:rPr>
          <w:spacing w:val="1"/>
        </w:rPr>
        <w:t xml:space="preserve"> </w:t>
      </w:r>
      <w:r>
        <w:rPr>
          <w:i/>
        </w:rPr>
        <w:t>retur</w:t>
      </w:r>
      <w:r>
        <w:rPr>
          <w:i/>
          <w:spacing w:val="1"/>
        </w:rPr>
        <w:t>n</w:t>
      </w:r>
      <w:r>
        <w:t>,</w:t>
      </w:r>
      <w:r>
        <w:rPr>
          <w:spacing w:val="9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maximum  </w:t>
      </w:r>
      <w:r>
        <w:rPr>
          <w:w w:val="104"/>
        </w:rPr>
        <w:t xml:space="preserve">of </w:t>
      </w:r>
      <w:r>
        <w:rPr>
          <w:i/>
        </w:rPr>
        <w:t>ambitio</w:t>
      </w:r>
      <w:r>
        <w:rPr>
          <w:i/>
          <w:spacing w:val="-6"/>
        </w:rPr>
        <w:t>n</w:t>
      </w:r>
      <w:r>
        <w:t xml:space="preserve">, </w:t>
      </w:r>
      <w:r>
        <w:rPr>
          <w:spacing w:val="31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maximum </w:t>
      </w:r>
      <w:r>
        <w:rPr>
          <w:spacing w:val="34"/>
        </w:rPr>
        <w:t xml:space="preserve"> </w:t>
      </w:r>
      <w:r>
        <w:t xml:space="preserve">of   </w:t>
      </w:r>
      <w:r>
        <w:rPr>
          <w:i/>
        </w:rPr>
        <w:t>powe</w:t>
      </w:r>
      <w:r>
        <w:rPr>
          <w:i/>
          <w:spacing w:val="9"/>
        </w:rPr>
        <w:t>r</w:t>
      </w:r>
      <w:r>
        <w:t>,</w:t>
      </w:r>
      <w:r>
        <w:rPr>
          <w:spacing w:val="42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rPr>
          <w:w w:val="101"/>
        </w:rPr>
        <w:t xml:space="preserve">maxi- </w:t>
      </w:r>
      <w:r>
        <w:t>mum</w:t>
      </w:r>
      <w:r>
        <w:rPr>
          <w:spacing w:val="3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w w:val="110"/>
        </w:rPr>
        <w:t>alteration</w:t>
      </w:r>
      <w:r>
        <w:rPr>
          <w:spacing w:val="14"/>
          <w:w w:val="110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i/>
        </w:rPr>
        <w:t>external</w:t>
      </w:r>
      <w:r>
        <w:rPr>
          <w:i/>
          <w:spacing w:val="-15"/>
        </w:rPr>
        <w:t xml:space="preserve"> </w:t>
      </w:r>
      <w:r>
        <w:rPr>
          <w:i/>
        </w:rPr>
        <w:t>capita</w:t>
      </w:r>
      <w:r>
        <w:rPr>
          <w:i/>
          <w:spacing w:val="-3"/>
        </w:rPr>
        <w:t>l</w:t>
      </w:r>
      <w:r>
        <w:t>,</w:t>
      </w:r>
      <w:r>
        <w:rPr>
          <w:spacing w:val="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w w:val="101"/>
        </w:rPr>
        <w:t xml:space="preserve">maxi- </w:t>
      </w:r>
      <w:r>
        <w:t>mum</w:t>
      </w:r>
      <w:r>
        <w:rPr>
          <w:spacing w:val="3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i/>
        </w:rPr>
        <w:t>relationships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23"/>
        </w:rPr>
        <w:t xml:space="preserve"> </w:t>
      </w:r>
      <w:r>
        <w:rPr>
          <w:i/>
        </w:rPr>
        <w:t>exchanges</w:t>
      </w:r>
      <w:r>
        <w:t>.</w:t>
      </w:r>
      <w:r>
        <w:rPr>
          <w:spacing w:val="-13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set</w:t>
      </w:r>
      <w:r>
        <w:rPr>
          <w:spacing w:val="35"/>
        </w:rPr>
        <w:t xml:space="preserve"> </w:t>
      </w:r>
      <w:r>
        <w:rPr>
          <w:w w:val="104"/>
        </w:rPr>
        <w:t xml:space="preserve">of </w:t>
      </w:r>
      <w:r>
        <w:t>maxima</w:t>
      </w:r>
      <w:r>
        <w:rPr>
          <w:spacing w:val="2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w w:val="111"/>
        </w:rPr>
        <w:t xml:space="preserve">Europe </w:t>
      </w:r>
      <w:r>
        <w:t>or</w:t>
      </w:r>
      <w:r>
        <w:rPr>
          <w:spacing w:val="2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image</w:t>
      </w:r>
      <w:r>
        <w:rPr>
          <w:spacing w:val="3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w w:val="111"/>
        </w:rPr>
        <w:t xml:space="preserve">Europe </w:t>
      </w:r>
      <w:r>
        <w:rPr>
          <w:w w:val="54"/>
          <w:position w:val="2"/>
        </w:rPr>
        <w:t>Ž</w:t>
      </w:r>
      <w:r>
        <w:rPr>
          <w:w w:val="104"/>
        </w:rPr>
        <w:t>Valery,</w:t>
      </w:r>
      <w:r>
        <w:rPr>
          <w:spacing w:val="17"/>
        </w:rPr>
        <w:t xml:space="preserve"> </w:t>
      </w:r>
      <w:r>
        <w:t>192</w:t>
      </w:r>
      <w:r>
        <w:rPr>
          <w:spacing w:val="-1"/>
        </w:rPr>
        <w:t>2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2" w:line="249" w:lineRule="auto"/>
        <w:ind w:left="116" w:right="-30" w:firstLine="239"/>
        <w:jc w:val="both"/>
      </w:pPr>
      <w:r>
        <w:t xml:space="preserve">It </w:t>
      </w:r>
      <w:r>
        <w:rPr>
          <w:spacing w:val="22"/>
        </w:rPr>
        <w:t xml:space="preserve"> </w:t>
      </w:r>
      <w:r>
        <w:t xml:space="preserve">is  this </w:t>
      </w:r>
      <w:r>
        <w:rPr>
          <w:spacing w:val="22"/>
        </w:rPr>
        <w:t xml:space="preserve"> </w:t>
      </w:r>
      <w:r>
        <w:rPr>
          <w:spacing w:val="3"/>
          <w:w w:val="75"/>
        </w:rPr>
        <w:t>‘</w:t>
      </w:r>
      <w:r>
        <w:rPr>
          <w:w w:val="108"/>
        </w:rPr>
        <w:t xml:space="preserve">culture </w:t>
      </w:r>
      <w:r>
        <w:rPr>
          <w:spacing w:val="8"/>
          <w:w w:val="108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maxima’ </w:t>
      </w:r>
      <w:r>
        <w:rPr>
          <w:spacing w:val="5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which </w:t>
      </w:r>
      <w:r>
        <w:rPr>
          <w:spacing w:val="7"/>
        </w:rPr>
        <w:t xml:space="preserve"> </w:t>
      </w:r>
      <w:r>
        <w:rPr>
          <w:w w:val="112"/>
        </w:rPr>
        <w:t xml:space="preserve">the </w:t>
      </w:r>
      <w:r>
        <w:t xml:space="preserve">entire </w:t>
      </w:r>
      <w:r>
        <w:rPr>
          <w:spacing w:val="9"/>
        </w:rPr>
        <w:t xml:space="preserve"> </w:t>
      </w:r>
      <w:r>
        <w:t>world</w:t>
      </w:r>
      <w:r>
        <w:rPr>
          <w:spacing w:val="17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 xml:space="preserve">become </w:t>
      </w:r>
      <w:r>
        <w:rPr>
          <w:spacing w:val="1"/>
        </w:rPr>
        <w:t xml:space="preserve"> </w:t>
      </w:r>
      <w:r>
        <w:rPr>
          <w:w w:val="109"/>
        </w:rPr>
        <w:t xml:space="preserve">enamored. </w:t>
      </w:r>
      <w:r>
        <w:t>The</w:t>
      </w:r>
      <w:r>
        <w:rPr>
          <w:spacing w:val="35"/>
        </w:rPr>
        <w:t xml:space="preserve"> </w:t>
      </w:r>
      <w:r>
        <w:rPr>
          <w:w w:val="107"/>
        </w:rPr>
        <w:t xml:space="preserve">contem- </w:t>
      </w:r>
      <w:r>
        <w:t xml:space="preserve">porary  </w:t>
      </w:r>
      <w:r>
        <w:rPr>
          <w:w w:val="108"/>
        </w:rPr>
        <w:t>dominant</w:t>
      </w:r>
      <w:r>
        <w:rPr>
          <w:spacing w:val="10"/>
          <w:w w:val="108"/>
        </w:rPr>
        <w:t xml:space="preserve"> </w:t>
      </w:r>
      <w:r>
        <w:t>world</w:t>
      </w:r>
      <w:r>
        <w:rPr>
          <w:spacing w:val="24"/>
        </w:rPr>
        <w:t xml:space="preserve"> </w:t>
      </w:r>
      <w:r>
        <w:t xml:space="preserve">culture </w:t>
      </w:r>
      <w:r>
        <w:rPr>
          <w:spacing w:val="16"/>
        </w:rPr>
        <w:t xml:space="preserve"> </w:t>
      </w:r>
      <w:r>
        <w:t xml:space="preserve">rushes </w:t>
      </w:r>
      <w:r>
        <w:rPr>
          <w:spacing w:val="7"/>
        </w:rPr>
        <w:t xml:space="preserve"> </w:t>
      </w:r>
      <w:r>
        <w:t>towards</w:t>
      </w:r>
      <w:r>
        <w:rPr>
          <w:spacing w:val="44"/>
        </w:rPr>
        <w:t xml:space="preserve"> </w:t>
      </w:r>
      <w:r>
        <w:rPr>
          <w:w w:val="110"/>
        </w:rPr>
        <w:t xml:space="preserve">an </w:t>
      </w:r>
      <w:r>
        <w:t xml:space="preserve">individualistic  </w:t>
      </w:r>
      <w:r>
        <w:rPr>
          <w:spacing w:val="30"/>
        </w:rPr>
        <w:t xml:space="preserve"> </w:t>
      </w:r>
      <w:r>
        <w:t xml:space="preserve">lifestyle  </w:t>
      </w:r>
      <w:r>
        <w:rPr>
          <w:spacing w:val="12"/>
        </w:rPr>
        <w:t xml:space="preserve"> </w:t>
      </w:r>
      <w:r>
        <w:t xml:space="preserve">obsessed  </w:t>
      </w:r>
      <w:r>
        <w:rPr>
          <w:spacing w:val="29"/>
        </w:rPr>
        <w:t xml:space="preserve"> </w:t>
      </w:r>
      <w:r>
        <w:t xml:space="preserve">with   </w:t>
      </w:r>
      <w:r>
        <w:rPr>
          <w:w w:val="108"/>
        </w:rPr>
        <w:t xml:space="preserve">personal </w:t>
      </w:r>
      <w:r>
        <w:t>needs,</w:t>
      </w:r>
      <w:r>
        <w:rPr>
          <w:spacing w:val="38"/>
        </w:rPr>
        <w:t xml:space="preserve"> </w:t>
      </w:r>
      <w:r>
        <w:t>work,</w:t>
      </w:r>
      <w:r>
        <w:rPr>
          <w:spacing w:val="7"/>
        </w:rPr>
        <w:t xml:space="preserve"> </w:t>
      </w:r>
      <w:r>
        <w:t>income,</w:t>
      </w:r>
      <w:r>
        <w:rPr>
          <w:spacing w:val="32"/>
        </w:rPr>
        <w:t xml:space="preserve"> </w:t>
      </w:r>
      <w:r>
        <w:rPr>
          <w:w w:val="105"/>
        </w:rPr>
        <w:t xml:space="preserve">accomplishment, </w:t>
      </w:r>
      <w:r>
        <w:t>and</w:t>
      </w:r>
      <w:r>
        <w:rPr>
          <w:spacing w:val="31"/>
        </w:rPr>
        <w:t xml:space="preserve"> </w:t>
      </w:r>
      <w:r>
        <w:rPr>
          <w:w w:val="107"/>
        </w:rPr>
        <w:t xml:space="preserve">status. </w:t>
      </w:r>
      <w:r>
        <w:t>The</w:t>
      </w:r>
      <w:r>
        <w:rPr>
          <w:spacing w:val="24"/>
        </w:rPr>
        <w:t xml:space="preserve"> </w:t>
      </w:r>
      <w:r>
        <w:t>fact</w:t>
      </w:r>
      <w:r>
        <w:rPr>
          <w:spacing w:val="18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3"/>
          <w:w w:val="75"/>
        </w:rPr>
        <w:t>‘</w:t>
      </w:r>
      <w:r>
        <w:rPr>
          <w:w w:val="108"/>
        </w:rPr>
        <w:t>culture</w:t>
      </w:r>
      <w:r>
        <w:rPr>
          <w:spacing w:val="3"/>
          <w:w w:val="10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maxima’ carries</w:t>
      </w:r>
      <w:r>
        <w:rPr>
          <w:spacing w:val="3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w w:val="104"/>
        </w:rPr>
        <w:t xml:space="preserve">its </w:t>
      </w:r>
      <w:r>
        <w:t>wake</w:t>
      </w:r>
      <w:r>
        <w:rPr>
          <w:spacing w:val="33"/>
        </w:rPr>
        <w:t xml:space="preserve"> </w:t>
      </w:r>
      <w:r>
        <w:rPr>
          <w:w w:val="107"/>
        </w:rPr>
        <w:t>environmental</w:t>
      </w:r>
      <w:r>
        <w:rPr>
          <w:spacing w:val="22"/>
          <w:w w:val="107"/>
        </w:rPr>
        <w:t xml:space="preserve"> </w:t>
      </w:r>
      <w:r>
        <w:rPr>
          <w:w w:val="107"/>
        </w:rPr>
        <w:t>destruction</w:t>
      </w:r>
      <w:r>
        <w:rPr>
          <w:spacing w:val="31"/>
          <w:w w:val="107"/>
        </w:rPr>
        <w:t xml:space="preserve"> </w:t>
      </w:r>
      <w:r>
        <w:t>and  social</w:t>
      </w:r>
      <w:r>
        <w:rPr>
          <w:spacing w:val="37"/>
        </w:rPr>
        <w:t xml:space="preserve"> </w:t>
      </w:r>
      <w:r>
        <w:rPr>
          <w:w w:val="103"/>
        </w:rPr>
        <w:t xml:space="preserve">disin- </w:t>
      </w:r>
      <w:r>
        <w:rPr>
          <w:w w:val="109"/>
        </w:rPr>
        <w:t xml:space="preserve">tegration </w:t>
      </w:r>
      <w:r>
        <w:t>practically</w:t>
      </w:r>
      <w:r>
        <w:rPr>
          <w:spacing w:val="40"/>
        </w:rPr>
        <w:t xml:space="preserve"> </w:t>
      </w:r>
      <w:r>
        <w:t>goes</w:t>
      </w:r>
      <w:r>
        <w:rPr>
          <w:spacing w:val="14"/>
        </w:rPr>
        <w:t xml:space="preserve"> </w:t>
      </w:r>
      <w:r>
        <w:rPr>
          <w:w w:val="106"/>
        </w:rPr>
        <w:t>unchallenged.</w:t>
      </w:r>
      <w:r>
        <w:rPr>
          <w:spacing w:val="1"/>
          <w:w w:val="106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 xml:space="preserve">is doubtful 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even</w:t>
      </w:r>
      <w:r>
        <w:rPr>
          <w:spacing w:val="35"/>
        </w:rPr>
        <w:t xml:space="preserve"> </w:t>
      </w:r>
      <w:r>
        <w:t xml:space="preserve">feasible </w:t>
      </w:r>
      <w:r>
        <w:rPr>
          <w:spacing w:val="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speak</w:t>
      </w:r>
      <w:r>
        <w:rPr>
          <w:spacing w:val="4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 xml:space="preserve">terms </w:t>
      </w:r>
      <w:r>
        <w:rPr>
          <w:spacing w:val="3"/>
        </w:rPr>
        <w:t xml:space="preserve"> </w:t>
      </w:r>
      <w:r>
        <w:rPr>
          <w:w w:val="109"/>
        </w:rPr>
        <w:t>o</w:t>
      </w:r>
      <w:r>
        <w:rPr>
          <w:w w:val="98"/>
        </w:rPr>
        <w:t>f</w:t>
      </w:r>
    </w:p>
    <w:p w:rsidR="00D909AC" w:rsidRDefault="008D1DD7">
      <w:pPr>
        <w:ind w:left="116" w:right="472"/>
        <w:jc w:val="both"/>
      </w:pP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t xml:space="preserve"> </w:t>
      </w:r>
      <w:r>
        <w:rPr>
          <w:spacing w:val="-22"/>
        </w:rPr>
        <w:t xml:space="preserve"> </w:t>
      </w:r>
      <w:r>
        <w:t xml:space="preserve">development’ </w:t>
      </w:r>
      <w:r>
        <w:rPr>
          <w:spacing w:val="1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w w:val="107"/>
        </w:rPr>
        <w:t>culture.</w:t>
      </w:r>
    </w:p>
    <w:p w:rsidR="00D909AC" w:rsidRDefault="008D1DD7">
      <w:pPr>
        <w:spacing w:before="9" w:line="249" w:lineRule="auto"/>
        <w:ind w:left="116" w:right="-33" w:firstLine="239"/>
        <w:jc w:val="both"/>
      </w:pPr>
      <w:r>
        <w:t xml:space="preserve">Kerala, </w:t>
      </w:r>
      <w:r>
        <w:rPr>
          <w:spacing w:val="14"/>
        </w:rPr>
        <w:t xml:space="preserve"> </w:t>
      </w:r>
      <w:r>
        <w:t xml:space="preserve">and  societies </w:t>
      </w:r>
      <w:r>
        <w:rPr>
          <w:spacing w:val="11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t>it,</w:t>
      </w:r>
      <w:r>
        <w:rPr>
          <w:spacing w:val="29"/>
        </w:rPr>
        <w:t xml:space="preserve"> </w:t>
      </w:r>
      <w:r>
        <w:t>testify</w:t>
      </w:r>
      <w:r>
        <w:rPr>
          <w:spacing w:val="41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w w:val="106"/>
        </w:rPr>
        <w:t xml:space="preserve">fact </w:t>
      </w:r>
      <w:r>
        <w:t xml:space="preserve">that </w:t>
      </w:r>
      <w:r>
        <w:rPr>
          <w:spacing w:val="11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the  very</w:t>
      </w:r>
      <w:r>
        <w:rPr>
          <w:spacing w:val="17"/>
        </w:rPr>
        <w:t xml:space="preserve"> </w:t>
      </w:r>
      <w:r>
        <w:t>time</w:t>
      </w:r>
      <w:r>
        <w:rPr>
          <w:spacing w:val="43"/>
        </w:rPr>
        <w:t xml:space="preserve"> </w:t>
      </w:r>
      <w:r>
        <w:t xml:space="preserve">that </w:t>
      </w:r>
      <w:r>
        <w:rPr>
          <w:spacing w:val="11"/>
        </w:rPr>
        <w:t xml:space="preserve"> </w:t>
      </w:r>
      <w:r>
        <w:t xml:space="preserve">the  </w:t>
      </w:r>
      <w:r>
        <w:rPr>
          <w:spacing w:val="3"/>
          <w:w w:val="75"/>
        </w:rPr>
        <w:t>‘</w:t>
      </w:r>
      <w:r>
        <w:rPr>
          <w:w w:val="108"/>
        </w:rPr>
        <w:t>culture</w:t>
      </w:r>
      <w:r>
        <w:rPr>
          <w:spacing w:val="24"/>
          <w:w w:val="10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w w:val="101"/>
        </w:rPr>
        <w:t xml:space="preserve">maxima’ </w:t>
      </w:r>
      <w:r>
        <w:t>was</w:t>
      </w:r>
      <w:r>
        <w:rPr>
          <w:spacing w:val="15"/>
        </w:rPr>
        <w:t xml:space="preserve"> </w:t>
      </w:r>
      <w:r>
        <w:t xml:space="preserve">advanced </w:t>
      </w:r>
      <w:r>
        <w:rPr>
          <w:spacing w:val="11"/>
        </w:rPr>
        <w:t xml:space="preserve"> </w:t>
      </w:r>
      <w:r>
        <w:t xml:space="preserve">through </w:t>
      </w:r>
      <w:r>
        <w:rPr>
          <w:spacing w:val="19"/>
        </w:rPr>
        <w:t xml:space="preserve"> </w:t>
      </w:r>
      <w:r>
        <w:t xml:space="preserve">the  hegemony </w:t>
      </w:r>
      <w:r>
        <w:rPr>
          <w:spacing w:val="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w w:val="108"/>
        </w:rPr>
        <w:t xml:space="preserve">Western </w:t>
      </w:r>
      <w:r>
        <w:t xml:space="preserve">nations, </w:t>
      </w:r>
      <w:r>
        <w:rPr>
          <w:spacing w:val="15"/>
        </w:rPr>
        <w:t xml:space="preserve"> </w:t>
      </w:r>
      <w:r>
        <w:t xml:space="preserve">there </w:t>
      </w:r>
      <w:r>
        <w:rPr>
          <w:spacing w:val="21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existed</w:t>
      </w:r>
      <w:r>
        <w:rPr>
          <w:spacing w:val="44"/>
        </w:rPr>
        <w:t xml:space="preserve"> </w:t>
      </w:r>
      <w:r>
        <w:t xml:space="preserve">other </w:t>
      </w:r>
      <w:r>
        <w:rPr>
          <w:spacing w:val="15"/>
        </w:rPr>
        <w:t xml:space="preserve"> </w:t>
      </w:r>
      <w:r>
        <w:t xml:space="preserve">cultures, </w:t>
      </w:r>
      <w:r>
        <w:rPr>
          <w:spacing w:val="15"/>
        </w:rPr>
        <w:t xml:space="preserve"> </w:t>
      </w:r>
      <w:r>
        <w:rPr>
          <w:w w:val="106"/>
        </w:rPr>
        <w:t xml:space="preserve">guided </w:t>
      </w:r>
      <w:r>
        <w:t>by</w:t>
      </w:r>
      <w:r>
        <w:rPr>
          <w:spacing w:val="36"/>
        </w:rPr>
        <w:t xml:space="preserve"> </w:t>
      </w:r>
      <w:r>
        <w:t xml:space="preserve">such </w:t>
      </w:r>
      <w:r>
        <w:rPr>
          <w:spacing w:val="9"/>
        </w:rPr>
        <w:t xml:space="preserve"> </w:t>
      </w:r>
      <w:r>
        <w:rPr>
          <w:w w:val="106"/>
        </w:rPr>
        <w:t>philosophies</w:t>
      </w:r>
      <w:r>
        <w:rPr>
          <w:spacing w:val="37"/>
          <w:w w:val="106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t xml:space="preserve">Buddhism, </w:t>
      </w:r>
      <w:r>
        <w:rPr>
          <w:spacing w:val="29"/>
        </w:rPr>
        <w:t xml:space="preserve"> </w:t>
      </w:r>
      <w:r>
        <w:t xml:space="preserve">Sufism,  </w:t>
      </w:r>
      <w:r>
        <w:rPr>
          <w:w w:val="110"/>
        </w:rPr>
        <w:t xml:space="preserve">and </w:t>
      </w:r>
      <w:r>
        <w:rPr>
          <w:w w:val="107"/>
        </w:rPr>
        <w:t xml:space="preserve">Gandhism, </w:t>
      </w:r>
      <w:r>
        <w:t>that</w:t>
      </w:r>
      <w:r>
        <w:rPr>
          <w:spacing w:val="47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 xml:space="preserve">professed </w:t>
      </w:r>
      <w:r>
        <w:rPr>
          <w:spacing w:val="6"/>
        </w:rPr>
        <w:t xml:space="preserve"> </w:t>
      </w:r>
      <w:r>
        <w:t>frugality</w:t>
      </w:r>
      <w:r>
        <w:rPr>
          <w:spacing w:val="29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w w:val="110"/>
        </w:rPr>
        <w:t xml:space="preserve">an </w:t>
      </w:r>
      <w:r>
        <w:t xml:space="preserve">inspired </w:t>
      </w:r>
      <w:r>
        <w:rPr>
          <w:spacing w:val="40"/>
        </w:rPr>
        <w:t xml:space="preserve"> </w:t>
      </w:r>
      <w:r>
        <w:t>way</w:t>
      </w:r>
      <w:r>
        <w:rPr>
          <w:spacing w:val="30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life. </w:t>
      </w:r>
      <w:r>
        <w:rPr>
          <w:spacing w:val="3"/>
        </w:rPr>
        <w:t xml:space="preserve"> </w:t>
      </w:r>
      <w:r>
        <w:t xml:space="preserve">With </w:t>
      </w:r>
      <w:r>
        <w:rPr>
          <w:spacing w:val="20"/>
        </w:rPr>
        <w:t xml:space="preserve"> </w:t>
      </w:r>
      <w:r>
        <w:t xml:space="preserve">the </w:t>
      </w:r>
      <w:r>
        <w:rPr>
          <w:spacing w:val="28"/>
        </w:rPr>
        <w:t xml:space="preserve"> </w:t>
      </w:r>
      <w:r>
        <w:t xml:space="preserve">rise </w:t>
      </w:r>
      <w:r>
        <w:rPr>
          <w:spacing w:val="16"/>
        </w:rPr>
        <w:t xml:space="preserve"> </w:t>
      </w:r>
      <w:r>
        <w:t xml:space="preserve">of  </w:t>
      </w:r>
      <w:r>
        <w:rPr>
          <w:w w:val="109"/>
        </w:rPr>
        <w:t>Euroce</w:t>
      </w:r>
      <w:r>
        <w:rPr>
          <w:spacing w:val="3"/>
          <w:w w:val="109"/>
        </w:rPr>
        <w:t>n</w:t>
      </w:r>
      <w:r>
        <w:rPr>
          <w:w w:val="99"/>
        </w:rPr>
        <w:t xml:space="preserve">- </w:t>
      </w:r>
      <w:r>
        <w:t>trism,</w:t>
      </w:r>
      <w:r>
        <w:rPr>
          <w:spacing w:val="4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 xml:space="preserve">the  advent </w:t>
      </w:r>
      <w:r>
        <w:rPr>
          <w:spacing w:val="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Western </w:t>
      </w:r>
      <w:r>
        <w:rPr>
          <w:spacing w:val="26"/>
        </w:rPr>
        <w:t xml:space="preserve"> </w:t>
      </w:r>
      <w:r>
        <w:t xml:space="preserve">societies </w:t>
      </w:r>
      <w:r>
        <w:rPr>
          <w:spacing w:val="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w w:val="112"/>
        </w:rPr>
        <w:t xml:space="preserve">the </w:t>
      </w:r>
      <w:r>
        <w:t>world’s</w:t>
      </w:r>
      <w:r>
        <w:rPr>
          <w:spacing w:val="43"/>
        </w:rPr>
        <w:t xml:space="preserve"> </w:t>
      </w:r>
      <w:r>
        <w:t xml:space="preserve">leading </w:t>
      </w:r>
      <w:r>
        <w:rPr>
          <w:spacing w:val="28"/>
        </w:rPr>
        <w:t xml:space="preserve"> </w:t>
      </w:r>
      <w:r>
        <w:t xml:space="preserve">political, </w:t>
      </w:r>
      <w:r>
        <w:rPr>
          <w:spacing w:val="26"/>
        </w:rPr>
        <w:t xml:space="preserve"> </w:t>
      </w:r>
      <w:r>
        <w:t xml:space="preserve">economic, </w:t>
      </w:r>
      <w:r>
        <w:rPr>
          <w:spacing w:val="36"/>
        </w:rPr>
        <w:t xml:space="preserve"> </w:t>
      </w:r>
      <w:r>
        <w:t xml:space="preserve">and </w:t>
      </w:r>
      <w:r>
        <w:rPr>
          <w:spacing w:val="27"/>
        </w:rPr>
        <w:t xml:space="preserve"> </w:t>
      </w:r>
      <w:r>
        <w:rPr>
          <w:w w:val="104"/>
        </w:rPr>
        <w:t>military</w:t>
      </w:r>
    </w:p>
    <w:p w:rsidR="00D909AC" w:rsidRDefault="008D1DD7">
      <w:pPr>
        <w:spacing w:before="36" w:line="248" w:lineRule="auto"/>
        <w:ind w:right="73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7" w:space="472"/>
            <w:col w:w="4421"/>
          </w:cols>
        </w:sectPr>
      </w:pPr>
      <w:r>
        <w:br w:type="column"/>
      </w:r>
      <w:r>
        <w:lastRenderedPageBreak/>
        <w:t>Hence,</w:t>
      </w:r>
      <w:r>
        <w:rPr>
          <w:spacing w:val="3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implications</w:t>
      </w:r>
      <w:r>
        <w:rPr>
          <w:spacing w:val="45"/>
        </w:rPr>
        <w:t xml:space="preserve"> </w:t>
      </w:r>
      <w:r>
        <w:t>of Kerala</w:t>
      </w:r>
      <w:r>
        <w:rPr>
          <w:spacing w:val="4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 xml:space="preserve">urban </w:t>
      </w:r>
      <w:r>
        <w:t>sustainability’</w:t>
      </w:r>
      <w:r>
        <w:rPr>
          <w:spacing w:val="39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 xml:space="preserve">that  planners </w:t>
      </w:r>
      <w:r>
        <w:rPr>
          <w:spacing w:val="15"/>
        </w:rPr>
        <w:t xml:space="preserve"> </w:t>
      </w:r>
      <w:r>
        <w:t>must</w:t>
      </w:r>
      <w:r>
        <w:rPr>
          <w:spacing w:val="31"/>
        </w:rPr>
        <w:t xml:space="preserve"> </w:t>
      </w:r>
      <w:r>
        <w:t>help</w:t>
      </w:r>
      <w:r>
        <w:rPr>
          <w:spacing w:val="35"/>
        </w:rPr>
        <w:t xml:space="preserve"> </w:t>
      </w:r>
      <w:r>
        <w:rPr>
          <w:w w:val="102"/>
        </w:rPr>
        <w:t xml:space="preserve">society </w:t>
      </w:r>
      <w:r>
        <w:t>make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w w:val="108"/>
        </w:rPr>
        <w:t>transition</w:t>
      </w:r>
      <w:r>
        <w:rPr>
          <w:spacing w:val="15"/>
          <w:w w:val="108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3"/>
          <w:w w:val="75"/>
        </w:rPr>
        <w:t>‘</w:t>
      </w:r>
      <w:r>
        <w:rPr>
          <w:w w:val="108"/>
        </w:rPr>
        <w:t>culture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maxima’</w:t>
      </w:r>
      <w:r>
        <w:rPr>
          <w:spacing w:val="16"/>
        </w:rPr>
        <w:t xml:space="preserve"> </w:t>
      </w:r>
      <w:r>
        <w:rPr>
          <w:w w:val="112"/>
        </w:rPr>
        <w:t xml:space="preserve">to </w:t>
      </w:r>
      <w:r>
        <w:t>a</w:t>
      </w:r>
      <w:r>
        <w:rPr>
          <w:spacing w:val="21"/>
        </w:rPr>
        <w:t xml:space="preserve"> </w:t>
      </w:r>
      <w:r>
        <w:rPr>
          <w:spacing w:val="3"/>
          <w:w w:val="75"/>
        </w:rPr>
        <w:t>‘</w:t>
      </w:r>
      <w:r>
        <w:rPr>
          <w:w w:val="108"/>
        </w:rPr>
        <w:t>culture</w:t>
      </w:r>
      <w:r>
        <w:rPr>
          <w:spacing w:val="17"/>
          <w:w w:val="10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w w:val="106"/>
        </w:rPr>
        <w:t>moderation’.</w:t>
      </w:r>
      <w:r>
        <w:rPr>
          <w:spacing w:val="1"/>
          <w:w w:val="106"/>
        </w:rPr>
        <w:t xml:space="preserve"> </w:t>
      </w:r>
      <w:r>
        <w:t>While</w:t>
      </w:r>
      <w:r>
        <w:rPr>
          <w:spacing w:val="37"/>
        </w:rPr>
        <w:t xml:space="preserve"> </w:t>
      </w:r>
      <w:r>
        <w:t>few</w:t>
      </w:r>
      <w:r>
        <w:rPr>
          <w:spacing w:val="10"/>
        </w:rPr>
        <w:t xml:space="preserve"> </w:t>
      </w:r>
      <w:r>
        <w:t xml:space="preserve">societies  </w:t>
      </w:r>
      <w:r>
        <w:rPr>
          <w:w w:val="106"/>
        </w:rPr>
        <w:t xml:space="preserve">can </w:t>
      </w:r>
      <w:r>
        <w:t xml:space="preserve">be  </w:t>
      </w:r>
      <w:r>
        <w:rPr>
          <w:w w:val="108"/>
        </w:rPr>
        <w:t>transformed</w:t>
      </w:r>
      <w:r>
        <w:rPr>
          <w:spacing w:val="30"/>
          <w:w w:val="108"/>
        </w:rPr>
        <w:t xml:space="preserve"> </w:t>
      </w:r>
      <w:r>
        <w:t xml:space="preserve">into </w:t>
      </w:r>
      <w:r>
        <w:rPr>
          <w:spacing w:val="9"/>
        </w:rPr>
        <w:t xml:space="preserve"> </w:t>
      </w:r>
      <w:r>
        <w:rPr>
          <w:w w:val="108"/>
        </w:rPr>
        <w:t>communitarian</w:t>
      </w:r>
      <w:r>
        <w:rPr>
          <w:spacing w:val="20"/>
          <w:w w:val="108"/>
        </w:rPr>
        <w:t xml:space="preserve"> </w:t>
      </w:r>
      <w:r>
        <w:rPr>
          <w:w w:val="108"/>
        </w:rPr>
        <w:t xml:space="preserve">enterprises, </w:t>
      </w:r>
      <w:r>
        <w:t xml:space="preserve">most </w:t>
      </w:r>
      <w:r>
        <w:rPr>
          <w:spacing w:val="6"/>
        </w:rPr>
        <w:t xml:space="preserve"> </w:t>
      </w:r>
      <w:r>
        <w:t xml:space="preserve">societies </w:t>
      </w:r>
      <w:r>
        <w:rPr>
          <w:spacing w:val="23"/>
        </w:rPr>
        <w:t xml:space="preserve"> </w:t>
      </w:r>
      <w:r>
        <w:t xml:space="preserve">have </w:t>
      </w:r>
      <w:r>
        <w:rPr>
          <w:spacing w:val="5"/>
        </w:rPr>
        <w:t xml:space="preserve"> </w:t>
      </w:r>
      <w:r>
        <w:t xml:space="preserve">available </w:t>
      </w:r>
      <w:r>
        <w:rPr>
          <w:spacing w:val="1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 xml:space="preserve">myriad </w:t>
      </w:r>
      <w:r>
        <w:rPr>
          <w:spacing w:val="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w w:val="107"/>
        </w:rPr>
        <w:t xml:space="preserve">means </w:t>
      </w:r>
      <w:r>
        <w:t xml:space="preserve">to </w:t>
      </w:r>
      <w:r>
        <w:rPr>
          <w:spacing w:val="30"/>
        </w:rPr>
        <w:t xml:space="preserve"> </w:t>
      </w:r>
      <w:r>
        <w:t xml:space="preserve">wrest </w:t>
      </w:r>
      <w:r>
        <w:rPr>
          <w:spacing w:val="31"/>
        </w:rPr>
        <w:t xml:space="preserve"> </w:t>
      </w:r>
      <w:r>
        <w:t xml:space="preserve">individuals </w:t>
      </w:r>
      <w:r>
        <w:rPr>
          <w:spacing w:val="38"/>
        </w:rPr>
        <w:t xml:space="preserve"> </w:t>
      </w:r>
      <w:r>
        <w:t xml:space="preserve">from 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45"/>
        </w:rPr>
        <w:t xml:space="preserve"> </w:t>
      </w:r>
      <w:r>
        <w:t xml:space="preserve">private  </w:t>
      </w:r>
      <w:r>
        <w:rPr>
          <w:spacing w:val="1"/>
        </w:rPr>
        <w:t xml:space="preserve"> </w:t>
      </w:r>
      <w:r>
        <w:t xml:space="preserve">realm   </w:t>
      </w:r>
      <w:r>
        <w:rPr>
          <w:w w:val="104"/>
        </w:rPr>
        <w:t xml:space="preserve">of </w:t>
      </w:r>
      <w:r>
        <w:t xml:space="preserve">maxima </w:t>
      </w:r>
      <w:r>
        <w:rPr>
          <w:spacing w:val="4"/>
        </w:rPr>
        <w:t xml:space="preserve"> </w:t>
      </w:r>
      <w:r>
        <w:t xml:space="preserve">into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t xml:space="preserve">public </w:t>
      </w:r>
      <w:r>
        <w:rPr>
          <w:spacing w:val="7"/>
        </w:rPr>
        <w:t xml:space="preserve"> </w:t>
      </w:r>
      <w:r>
        <w:t xml:space="preserve">realm </w:t>
      </w:r>
      <w:r>
        <w:rPr>
          <w:spacing w:val="2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w w:val="111"/>
        </w:rPr>
        <w:t>moderation.</w:t>
      </w:r>
      <w:r>
        <w:rPr>
          <w:spacing w:val="-3"/>
          <w:w w:val="111"/>
        </w:rPr>
        <w:t xml:space="preserve"> </w:t>
      </w:r>
      <w:r>
        <w:rPr>
          <w:w w:val="111"/>
        </w:rPr>
        <w:t xml:space="preserve">In </w:t>
      </w:r>
      <w:r>
        <w:t>economic</w:t>
      </w:r>
      <w:r>
        <w:rPr>
          <w:spacing w:val="28"/>
        </w:rPr>
        <w:t xml:space="preserve"> </w:t>
      </w:r>
      <w:r>
        <w:t>terms,</w:t>
      </w:r>
      <w:r>
        <w:rPr>
          <w:spacing w:val="26"/>
        </w:rPr>
        <w:t xml:space="preserve"> </w:t>
      </w:r>
      <w:r>
        <w:t>planners</w:t>
      </w:r>
      <w:r>
        <w:rPr>
          <w:spacing w:val="50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defend</w:t>
      </w:r>
      <w:r>
        <w:rPr>
          <w:spacing w:val="33"/>
        </w:rPr>
        <w:t xml:space="preserve"> </w:t>
      </w:r>
      <w:r>
        <w:t xml:space="preserve">full </w:t>
      </w:r>
      <w:r>
        <w:rPr>
          <w:w w:val="105"/>
        </w:rPr>
        <w:t xml:space="preserve">em- </w:t>
      </w:r>
      <w:r>
        <w:t>ployment</w:t>
      </w:r>
      <w:r>
        <w:rPr>
          <w:spacing w:val="27"/>
        </w:rPr>
        <w:t xml:space="preserve"> </w:t>
      </w:r>
      <w:r>
        <w:t>policies,</w:t>
      </w:r>
      <w:r>
        <w:rPr>
          <w:spacing w:val="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 xml:space="preserve">shorter </w:t>
      </w:r>
      <w:r>
        <w:rPr>
          <w:spacing w:val="1"/>
        </w:rPr>
        <w:t xml:space="preserve"> </w:t>
      </w:r>
      <w:r>
        <w:t>work week,</w:t>
      </w:r>
      <w:r>
        <w:rPr>
          <w:spacing w:val="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w w:val="109"/>
        </w:rPr>
        <w:t xml:space="preserve">more </w:t>
      </w:r>
      <w:r>
        <w:t>evenly</w:t>
      </w:r>
      <w:r>
        <w:rPr>
          <w:spacing w:val="19"/>
        </w:rPr>
        <w:t xml:space="preserve"> </w:t>
      </w:r>
      <w:r>
        <w:rPr>
          <w:w w:val="108"/>
        </w:rPr>
        <w:t>distributed</w:t>
      </w:r>
      <w:r>
        <w:rPr>
          <w:spacing w:val="11"/>
          <w:w w:val="108"/>
        </w:rPr>
        <w:t xml:space="preserve"> </w:t>
      </w:r>
      <w:r>
        <w:t>leisure  hours  to</w:t>
      </w:r>
      <w:r>
        <w:rPr>
          <w:spacing w:val="30"/>
        </w:rPr>
        <w:t xml:space="preserve"> </w:t>
      </w:r>
      <w:r>
        <w:t xml:space="preserve">reform </w:t>
      </w:r>
      <w:r>
        <w:rPr>
          <w:spacing w:val="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w w:val="107"/>
        </w:rPr>
        <w:t>mo</w:t>
      </w:r>
      <w:r>
        <w:rPr>
          <w:spacing w:val="-6"/>
          <w:w w:val="107"/>
        </w:rPr>
        <w:t>d</w:t>
      </w:r>
      <w:r>
        <w:rPr>
          <w:w w:val="99"/>
        </w:rPr>
        <w:t xml:space="preserve">- </w:t>
      </w:r>
      <w:r>
        <w:t>ern</w:t>
      </w:r>
      <w:r>
        <w:rPr>
          <w:spacing w:val="39"/>
        </w:rPr>
        <w:t xml:space="preserve"> </w:t>
      </w:r>
      <w:r>
        <w:t>economy</w:t>
      </w:r>
      <w:r>
        <w:rPr>
          <w:spacing w:val="34"/>
        </w:rPr>
        <w:t xml:space="preserve"> </w:t>
      </w:r>
      <w:r>
        <w:t>plagued  by</w:t>
      </w:r>
      <w:r>
        <w:rPr>
          <w:spacing w:val="3"/>
        </w:rPr>
        <w:t xml:space="preserve"> </w:t>
      </w:r>
      <w:r>
        <w:t>systemic</w:t>
      </w:r>
      <w:r>
        <w:rPr>
          <w:spacing w:val="19"/>
        </w:rPr>
        <w:t xml:space="preserve"> </w:t>
      </w:r>
      <w:r>
        <w:rPr>
          <w:w w:val="106"/>
        </w:rPr>
        <w:t xml:space="preserve">unemployment, </w:t>
      </w:r>
      <w:r>
        <w:rPr>
          <w:w w:val="107"/>
        </w:rPr>
        <w:t xml:space="preserve">underemployment, </w:t>
      </w:r>
      <w:r>
        <w:t>and</w:t>
      </w:r>
      <w:r>
        <w:rPr>
          <w:spacing w:val="37"/>
        </w:rPr>
        <w:t xml:space="preserve"> </w:t>
      </w:r>
      <w:r>
        <w:t>overwork</w:t>
      </w:r>
      <w:r>
        <w:rPr>
          <w:spacing w:val="3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w w:val="105"/>
        </w:rPr>
        <w:t xml:space="preserve">employed </w:t>
      </w:r>
      <w:r>
        <w:rPr>
          <w:w w:val="54"/>
          <w:position w:val="2"/>
        </w:rPr>
        <w:t>Ž</w:t>
      </w:r>
      <w:r>
        <w:rPr>
          <w:w w:val="107"/>
        </w:rPr>
        <w:t>see</w:t>
      </w:r>
      <w:r>
        <w:rPr>
          <w:spacing w:val="15"/>
        </w:rPr>
        <w:t xml:space="preserve"> </w:t>
      </w:r>
      <w:r>
        <w:t>Rifkin,</w:t>
      </w:r>
      <w:r>
        <w:rPr>
          <w:spacing w:val="38"/>
        </w:rPr>
        <w:t xml:space="preserve"> </w:t>
      </w:r>
      <w:r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t>.</w:t>
      </w:r>
      <w:r>
        <w:rPr>
          <w:spacing w:val="10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 xml:space="preserve">will mitigate </w:t>
      </w:r>
      <w:r>
        <w:rPr>
          <w:spacing w:val="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 xml:space="preserve">excessive </w:t>
      </w:r>
      <w:r>
        <w:rPr>
          <w:w w:val="107"/>
        </w:rPr>
        <w:t>competition</w:t>
      </w:r>
      <w:r>
        <w:rPr>
          <w:spacing w:val="31"/>
          <w:w w:val="107"/>
        </w:rPr>
        <w:t xml:space="preserve"> </w:t>
      </w:r>
      <w:r>
        <w:t xml:space="preserve">that </w:t>
      </w:r>
      <w:r>
        <w:rPr>
          <w:spacing w:val="31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 xml:space="preserve">destroying </w:t>
      </w:r>
      <w:r>
        <w:rPr>
          <w:spacing w:val="28"/>
        </w:rPr>
        <w:t xml:space="preserve"> </w:t>
      </w:r>
      <w:r>
        <w:t>society  in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19"/>
        </w:rPr>
        <w:t xml:space="preserve"> </w:t>
      </w:r>
      <w:r>
        <w:rPr>
          <w:w w:val="110"/>
        </w:rPr>
        <w:t>d</w:t>
      </w:r>
      <w:r>
        <w:rPr>
          <w:spacing w:val="-2"/>
          <w:w w:val="110"/>
        </w:rPr>
        <w:t>e</w:t>
      </w:r>
      <w:r>
        <w:rPr>
          <w:w w:val="99"/>
        </w:rPr>
        <w:t xml:space="preserve">- </w:t>
      </w:r>
      <w:r>
        <w:t>veloped</w:t>
      </w:r>
      <w:r>
        <w:rPr>
          <w:spacing w:val="16"/>
        </w:rPr>
        <w:t xml:space="preserve"> </w:t>
      </w:r>
      <w:r>
        <w:t>world and</w:t>
      </w:r>
      <w:r>
        <w:rPr>
          <w:spacing w:val="19"/>
        </w:rPr>
        <w:t xml:space="preserve"> </w:t>
      </w:r>
      <w:r>
        <w:t>remind</w:t>
      </w:r>
      <w:r>
        <w:rPr>
          <w:spacing w:val="35"/>
        </w:rPr>
        <w:t xml:space="preserve"> </w:t>
      </w:r>
      <w:r>
        <w:t>individuals</w:t>
      </w:r>
      <w:r>
        <w:rPr>
          <w:spacing w:val="1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rPr>
          <w:w w:val="112"/>
        </w:rPr>
        <w:t xml:space="preserve">the </w:t>
      </w:r>
      <w:r>
        <w:t>economy  is</w:t>
      </w:r>
      <w:r>
        <w:rPr>
          <w:spacing w:val="23"/>
        </w:rPr>
        <w:t xml:space="preserve"> </w:t>
      </w:r>
      <w:r>
        <w:rPr>
          <w:w w:val="106"/>
        </w:rPr>
        <w:t>fundamentally</w:t>
      </w:r>
      <w:r>
        <w:rPr>
          <w:spacing w:val="27"/>
          <w:w w:val="10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 xml:space="preserve">societal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 xml:space="preserve">not </w:t>
      </w:r>
      <w:r>
        <w:rPr>
          <w:spacing w:val="3"/>
        </w:rPr>
        <w:t xml:space="preserve"> </w:t>
      </w:r>
      <w:r>
        <w:rPr>
          <w:w w:val="110"/>
        </w:rPr>
        <w:t xml:space="preserve">an </w:t>
      </w:r>
      <w:r>
        <w:t xml:space="preserve">individual </w:t>
      </w:r>
      <w:r>
        <w:rPr>
          <w:spacing w:val="26"/>
        </w:rPr>
        <w:t xml:space="preserve"> </w:t>
      </w:r>
      <w:r>
        <w:rPr>
          <w:w w:val="109"/>
        </w:rPr>
        <w:t>enterprise.</w:t>
      </w:r>
      <w:r>
        <w:rPr>
          <w:spacing w:val="43"/>
          <w:w w:val="109"/>
        </w:rPr>
        <w:t xml:space="preserve"> </w:t>
      </w:r>
      <w:r>
        <w:t xml:space="preserve">Only </w:t>
      </w:r>
      <w:r>
        <w:rPr>
          <w:spacing w:val="7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t xml:space="preserve">wake </w:t>
      </w:r>
      <w:r>
        <w:rPr>
          <w:spacing w:val="5"/>
        </w:rPr>
        <w:t xml:space="preserve"> </w:t>
      </w:r>
      <w:r>
        <w:t xml:space="preserve">of  </w:t>
      </w:r>
      <w:r>
        <w:rPr>
          <w:w w:val="104"/>
        </w:rPr>
        <w:t xml:space="preserve">such </w:t>
      </w:r>
      <w:r>
        <w:t xml:space="preserve">practical </w:t>
      </w:r>
      <w:r>
        <w:rPr>
          <w:spacing w:val="2"/>
        </w:rPr>
        <w:t xml:space="preserve"> </w:t>
      </w:r>
      <w:r>
        <w:t>reforms  can</w:t>
      </w:r>
      <w:r>
        <w:rPr>
          <w:spacing w:val="25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ethos</w:t>
      </w:r>
      <w:r>
        <w:rPr>
          <w:spacing w:val="4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w w:val="106"/>
        </w:rPr>
        <w:t>cooperation</w:t>
      </w:r>
      <w:r>
        <w:rPr>
          <w:spacing w:val="19"/>
          <w:w w:val="106"/>
        </w:rPr>
        <w:t xml:space="preserve"> </w:t>
      </w:r>
      <w:r>
        <w:rPr>
          <w:w w:val="106"/>
        </w:rPr>
        <w:t xml:space="preserve">like </w:t>
      </w:r>
      <w:r>
        <w:t>the  one</w:t>
      </w:r>
      <w:r>
        <w:rPr>
          <w:spacing w:val="44"/>
        </w:rPr>
        <w:t xml:space="preserve"> </w:t>
      </w:r>
      <w:r>
        <w:t xml:space="preserve">that </w:t>
      </w:r>
      <w:r>
        <w:rPr>
          <w:spacing w:val="11"/>
        </w:rPr>
        <w:t xml:space="preserve"> </w:t>
      </w:r>
      <w:r>
        <w:t>exists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 xml:space="preserve">Kerala </w:t>
      </w:r>
      <w:r>
        <w:rPr>
          <w:spacing w:val="14"/>
        </w:rPr>
        <w:t xml:space="preserve"> </w:t>
      </w:r>
      <w:r>
        <w:rPr>
          <w:w w:val="107"/>
        </w:rPr>
        <w:t>re-emerge.</w:t>
      </w:r>
      <w:r>
        <w:rPr>
          <w:spacing w:val="14"/>
          <w:w w:val="10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w w:val="103"/>
        </w:rPr>
        <w:t xml:space="preserve">social </w:t>
      </w:r>
      <w:r>
        <w:t>terms,</w:t>
      </w:r>
      <w:r>
        <w:rPr>
          <w:spacing w:val="14"/>
        </w:rPr>
        <w:t xml:space="preserve"> </w:t>
      </w:r>
      <w:r>
        <w:t>planners</w:t>
      </w:r>
      <w:r>
        <w:rPr>
          <w:spacing w:val="37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organize</w:t>
      </w:r>
      <w:r>
        <w:rPr>
          <w:spacing w:val="18"/>
        </w:rPr>
        <w:t xml:space="preserve"> </w:t>
      </w:r>
      <w:r>
        <w:t xml:space="preserve">public </w:t>
      </w:r>
      <w:r>
        <w:rPr>
          <w:w w:val="108"/>
        </w:rPr>
        <w:t xml:space="preserve">relations </w:t>
      </w:r>
      <w:r>
        <w:t xml:space="preserve">campaigns </w:t>
      </w:r>
      <w:r>
        <w:rPr>
          <w:spacing w:val="7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 xml:space="preserve">make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spacing w:val="3"/>
          <w:w w:val="75"/>
        </w:rPr>
        <w:t>‘</w:t>
      </w:r>
      <w:r>
        <w:rPr>
          <w:w w:val="108"/>
        </w:rPr>
        <w:t>culture</w:t>
      </w:r>
      <w:r>
        <w:t xml:space="preserve"> </w:t>
      </w:r>
      <w:r>
        <w:rPr>
          <w:spacing w:val="-2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w w:val="111"/>
        </w:rPr>
        <w:t>moderation’</w:t>
      </w:r>
      <w:r>
        <w:rPr>
          <w:spacing w:val="-26"/>
          <w:w w:val="111"/>
        </w:rPr>
        <w:t xml:space="preserve"> </w:t>
      </w:r>
      <w:r>
        <w:rPr>
          <w:w w:val="111"/>
        </w:rPr>
        <w:t xml:space="preserve">a </w:t>
      </w:r>
      <w:r>
        <w:t xml:space="preserve">more </w:t>
      </w:r>
      <w:r>
        <w:rPr>
          <w:spacing w:val="20"/>
        </w:rPr>
        <w:t xml:space="preserve"> </w:t>
      </w:r>
      <w:r>
        <w:rPr>
          <w:w w:val="108"/>
        </w:rPr>
        <w:t>respectable</w:t>
      </w:r>
      <w:r>
        <w:rPr>
          <w:spacing w:val="38"/>
          <w:w w:val="108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life.</w:t>
      </w:r>
      <w:r>
        <w:rPr>
          <w:spacing w:val="43"/>
        </w:rPr>
        <w:t xml:space="preserve"> </w:t>
      </w:r>
      <w:r>
        <w:t xml:space="preserve">These </w:t>
      </w:r>
      <w:r>
        <w:rPr>
          <w:spacing w:val="25"/>
        </w:rPr>
        <w:t xml:space="preserve"> </w:t>
      </w:r>
      <w:r>
        <w:t xml:space="preserve">appeals </w:t>
      </w:r>
      <w:r>
        <w:rPr>
          <w:spacing w:val="28"/>
        </w:rPr>
        <w:t xml:space="preserve"> </w:t>
      </w:r>
      <w:r>
        <w:rPr>
          <w:w w:val="106"/>
        </w:rPr>
        <w:t xml:space="preserve">can </w:t>
      </w:r>
      <w:r>
        <w:t xml:space="preserve">be  </w:t>
      </w:r>
      <w:r>
        <w:rPr>
          <w:w w:val="111"/>
        </w:rPr>
        <w:t>patterned</w:t>
      </w:r>
      <w:r>
        <w:rPr>
          <w:spacing w:val="30"/>
          <w:w w:val="111"/>
        </w:rPr>
        <w:t xml:space="preserve"> </w:t>
      </w:r>
      <w:r>
        <w:t xml:space="preserve">after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television </w:t>
      </w:r>
      <w:r>
        <w:rPr>
          <w:spacing w:val="18"/>
        </w:rPr>
        <w:t xml:space="preserve"> </w:t>
      </w:r>
      <w:r>
        <w:rPr>
          <w:w w:val="107"/>
        </w:rPr>
        <w:t xml:space="preserve">advertisements </w:t>
      </w:r>
      <w:r>
        <w:t xml:space="preserve">produced  </w:t>
      </w:r>
      <w:r>
        <w:rPr>
          <w:spacing w:val="33"/>
        </w:rPr>
        <w:t xml:space="preserve"> </w:t>
      </w:r>
      <w:r>
        <w:t xml:space="preserve">by </w:t>
      </w:r>
      <w:r>
        <w:rPr>
          <w:spacing w:val="23"/>
        </w:rPr>
        <w:t xml:space="preserve"> </w:t>
      </w:r>
      <w:r>
        <w:t xml:space="preserve">church  </w:t>
      </w:r>
      <w:r>
        <w:rPr>
          <w:spacing w:val="17"/>
        </w:rPr>
        <w:t xml:space="preserve"> </w:t>
      </w:r>
      <w:r>
        <w:t xml:space="preserve">groups  </w:t>
      </w:r>
      <w:r>
        <w:rPr>
          <w:spacing w:val="8"/>
        </w:rPr>
        <w:t xml:space="preserve"> </w:t>
      </w:r>
      <w:r>
        <w:t xml:space="preserve">urging   parents  </w:t>
      </w:r>
      <w:r>
        <w:rPr>
          <w:spacing w:val="34"/>
        </w:rPr>
        <w:t xml:space="preserve"> </w:t>
      </w:r>
      <w:r>
        <w:rPr>
          <w:w w:val="112"/>
        </w:rPr>
        <w:t xml:space="preserve">to </w:t>
      </w:r>
      <w:r>
        <w:t xml:space="preserve">spend </w:t>
      </w:r>
      <w:r>
        <w:rPr>
          <w:spacing w:val="5"/>
        </w:rPr>
        <w:t xml:space="preserve"> </w:t>
      </w:r>
      <w:r>
        <w:t xml:space="preserve">more </w:t>
      </w:r>
      <w:r>
        <w:rPr>
          <w:spacing w:val="9"/>
        </w:rPr>
        <w:t xml:space="preserve"> </w:t>
      </w:r>
      <w:r>
        <w:t>time  with</w:t>
      </w:r>
      <w:r>
        <w:rPr>
          <w:spacing w:val="32"/>
        </w:rPr>
        <w:t xml:space="preserve"> </w:t>
      </w:r>
      <w:r>
        <w:t xml:space="preserve">their </w:t>
      </w:r>
      <w:r>
        <w:rPr>
          <w:spacing w:val="16"/>
        </w:rPr>
        <w:t xml:space="preserve"> </w:t>
      </w:r>
      <w:r>
        <w:t xml:space="preserve">children. </w:t>
      </w:r>
      <w:r>
        <w:rPr>
          <w:spacing w:val="18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Social</w:t>
      </w:r>
      <w:r>
        <w:rPr>
          <w:spacing w:val="23"/>
          <w:w w:val="102"/>
        </w:rPr>
        <w:t xml:space="preserve"> </w:t>
      </w:r>
      <w:r>
        <w:rPr>
          <w:w w:val="102"/>
        </w:rPr>
        <w:t>su</w:t>
      </w:r>
      <w:r>
        <w:rPr>
          <w:spacing w:val="3"/>
          <w:w w:val="102"/>
        </w:rPr>
        <w:t>s</w:t>
      </w:r>
      <w:r>
        <w:rPr>
          <w:w w:val="99"/>
        </w:rPr>
        <w:t xml:space="preserve">- </w:t>
      </w:r>
      <w:r>
        <w:t xml:space="preserve">tainability’ </w:t>
      </w:r>
      <w:r>
        <w:rPr>
          <w:spacing w:val="18"/>
        </w:rPr>
        <w:t xml:space="preserve"> </w:t>
      </w:r>
      <w:r>
        <w:t xml:space="preserve">requires   a </w:t>
      </w:r>
      <w:r>
        <w:rPr>
          <w:spacing w:val="5"/>
        </w:rPr>
        <w:t xml:space="preserve"> </w:t>
      </w:r>
      <w:r>
        <w:t xml:space="preserve">lifestyle </w:t>
      </w:r>
      <w:r>
        <w:rPr>
          <w:spacing w:val="13"/>
        </w:rPr>
        <w:t xml:space="preserve"> </w:t>
      </w:r>
      <w:r>
        <w:t xml:space="preserve">lived  as </w:t>
      </w:r>
      <w:r>
        <w:rPr>
          <w:spacing w:val="4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w w:val="107"/>
        </w:rPr>
        <w:t xml:space="preserve">search </w:t>
      </w:r>
      <w:r>
        <w:t xml:space="preserve">for </w:t>
      </w:r>
      <w:r>
        <w:rPr>
          <w:spacing w:val="24"/>
        </w:rPr>
        <w:t xml:space="preserve"> </w:t>
      </w:r>
      <w:r>
        <w:rPr>
          <w:spacing w:val="-1"/>
          <w:w w:val="75"/>
        </w:rPr>
        <w:t>‘</w:t>
      </w:r>
      <w:r>
        <w:rPr>
          <w:w w:val="102"/>
        </w:rPr>
        <w:t xml:space="preserve">goodness’.  </w:t>
      </w:r>
      <w:r>
        <w:t xml:space="preserve">In </w:t>
      </w:r>
      <w:r>
        <w:rPr>
          <w:spacing w:val="28"/>
        </w:rPr>
        <w:t xml:space="preserve"> </w:t>
      </w:r>
      <w:r>
        <w:t xml:space="preserve">terms </w:t>
      </w:r>
      <w:r>
        <w:rPr>
          <w:spacing w:val="45"/>
        </w:rPr>
        <w:t xml:space="preserve"> </w:t>
      </w:r>
      <w:r>
        <w:t xml:space="preserve">of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t xml:space="preserve">urban  </w:t>
      </w:r>
      <w:r>
        <w:rPr>
          <w:spacing w:val="9"/>
        </w:rPr>
        <w:t xml:space="preserve"> </w:t>
      </w:r>
      <w:r>
        <w:rPr>
          <w:w w:val="105"/>
        </w:rPr>
        <w:t xml:space="preserve">environ- </w:t>
      </w:r>
      <w:r>
        <w:t xml:space="preserve">ment, </w:t>
      </w:r>
      <w:r>
        <w:rPr>
          <w:spacing w:val="37"/>
        </w:rPr>
        <w:t xml:space="preserve"> </w:t>
      </w:r>
      <w:r>
        <w:t xml:space="preserve">this </w:t>
      </w:r>
      <w:r>
        <w:rPr>
          <w:spacing w:val="23"/>
        </w:rPr>
        <w:t xml:space="preserve"> </w:t>
      </w:r>
      <w:r>
        <w:rPr>
          <w:w w:val="108"/>
        </w:rPr>
        <w:t xml:space="preserve">transition  </w:t>
      </w:r>
      <w:r>
        <w:t xml:space="preserve">implies </w:t>
      </w:r>
      <w:r>
        <w:rPr>
          <w:spacing w:val="24"/>
        </w:rPr>
        <w:t xml:space="preserve"> </w:t>
      </w:r>
      <w:r>
        <w:t xml:space="preserve">planning </w:t>
      </w:r>
      <w:r>
        <w:rPr>
          <w:spacing w:val="45"/>
        </w:rPr>
        <w:t xml:space="preserve"> </w:t>
      </w:r>
      <w:r>
        <w:t xml:space="preserve">that </w:t>
      </w:r>
      <w:r>
        <w:rPr>
          <w:spacing w:val="45"/>
        </w:rPr>
        <w:t xml:space="preserve"> </w:t>
      </w:r>
      <w:r>
        <w:rPr>
          <w:w w:val="110"/>
        </w:rPr>
        <w:t>pr</w:t>
      </w:r>
      <w:r>
        <w:rPr>
          <w:spacing w:val="-4"/>
          <w:w w:val="110"/>
        </w:rPr>
        <w:t>o</w:t>
      </w:r>
      <w:r>
        <w:rPr>
          <w:w w:val="99"/>
        </w:rPr>
        <w:t xml:space="preserve">- </w:t>
      </w:r>
      <w:r>
        <w:t xml:space="preserve">motes </w:t>
      </w:r>
      <w:r>
        <w:rPr>
          <w:spacing w:val="17"/>
        </w:rPr>
        <w:t xml:space="preserve"> </w:t>
      </w:r>
      <w:r>
        <w:t xml:space="preserve">public </w:t>
      </w:r>
      <w:r>
        <w:rPr>
          <w:spacing w:val="6"/>
        </w:rPr>
        <w:t xml:space="preserve"> </w:t>
      </w:r>
      <w:r>
        <w:t>goods</w:t>
      </w:r>
      <w:r>
        <w:rPr>
          <w:spacing w:val="46"/>
        </w:rPr>
        <w:t xml:space="preserve"> </w:t>
      </w:r>
      <w:r>
        <w:t xml:space="preserve">over  private </w:t>
      </w:r>
      <w:r>
        <w:rPr>
          <w:spacing w:val="23"/>
        </w:rPr>
        <w:t xml:space="preserve"> </w:t>
      </w:r>
      <w:r>
        <w:t>goods.</w:t>
      </w:r>
      <w:r>
        <w:rPr>
          <w:spacing w:val="46"/>
        </w:rPr>
        <w:t xml:space="preserve"> </w:t>
      </w:r>
      <w:r>
        <w:rPr>
          <w:w w:val="108"/>
        </w:rPr>
        <w:t xml:space="preserve">Planners </w:t>
      </w:r>
      <w:r>
        <w:t xml:space="preserve">must </w:t>
      </w:r>
      <w:r>
        <w:rPr>
          <w:spacing w:val="13"/>
        </w:rPr>
        <w:t xml:space="preserve"> </w:t>
      </w:r>
      <w:r>
        <w:rPr>
          <w:w w:val="107"/>
        </w:rPr>
        <w:t>recommend</w:t>
      </w:r>
      <w:r>
        <w:rPr>
          <w:spacing w:val="32"/>
          <w:w w:val="107"/>
        </w:rPr>
        <w:t xml:space="preserve"> </w:t>
      </w:r>
      <w:r>
        <w:t xml:space="preserve">community </w:t>
      </w:r>
      <w:r>
        <w:rPr>
          <w:spacing w:val="23"/>
        </w:rPr>
        <w:t xml:space="preserve"> </w:t>
      </w:r>
      <w:r>
        <w:t xml:space="preserve">parks </w:t>
      </w:r>
      <w:r>
        <w:rPr>
          <w:spacing w:val="18"/>
        </w:rPr>
        <w:t xml:space="preserve"> </w:t>
      </w:r>
      <w:r>
        <w:t xml:space="preserve">rather   </w:t>
      </w:r>
      <w:r>
        <w:rPr>
          <w:w w:val="111"/>
        </w:rPr>
        <w:t xml:space="preserve">than </w:t>
      </w:r>
      <w:r>
        <w:rPr>
          <w:w w:val="107"/>
        </w:rPr>
        <w:t xml:space="preserve">destination </w:t>
      </w:r>
      <w:r>
        <w:rPr>
          <w:spacing w:val="10"/>
          <w:w w:val="107"/>
        </w:rPr>
        <w:t xml:space="preserve"> </w:t>
      </w:r>
      <w:r>
        <w:rPr>
          <w:w w:val="107"/>
        </w:rPr>
        <w:t xml:space="preserve">super-stores,  </w:t>
      </w:r>
      <w:r>
        <w:t xml:space="preserve">public </w:t>
      </w:r>
      <w:r>
        <w:rPr>
          <w:spacing w:val="26"/>
        </w:rPr>
        <w:t xml:space="preserve"> </w:t>
      </w:r>
      <w:r>
        <w:t xml:space="preserve">schools </w:t>
      </w:r>
      <w:r>
        <w:rPr>
          <w:spacing w:val="23"/>
        </w:rPr>
        <w:t xml:space="preserve"> </w:t>
      </w:r>
      <w:r>
        <w:t xml:space="preserve">for </w:t>
      </w:r>
      <w:r>
        <w:rPr>
          <w:spacing w:val="20"/>
        </w:rPr>
        <w:t xml:space="preserve"> </w:t>
      </w:r>
      <w:r>
        <w:rPr>
          <w:w w:val="112"/>
        </w:rPr>
        <w:t xml:space="preserve">the </w:t>
      </w:r>
      <w:r>
        <w:t xml:space="preserve">many </w:t>
      </w:r>
      <w:r>
        <w:rPr>
          <w:spacing w:val="30"/>
        </w:rPr>
        <w:t xml:space="preserve"> </w:t>
      </w:r>
      <w:r>
        <w:t xml:space="preserve">rather  </w:t>
      </w:r>
      <w:r>
        <w:rPr>
          <w:spacing w:val="30"/>
        </w:rPr>
        <w:t xml:space="preserve"> </w:t>
      </w:r>
      <w:r>
        <w:t xml:space="preserve">than  </w:t>
      </w:r>
      <w:r>
        <w:rPr>
          <w:spacing w:val="10"/>
        </w:rPr>
        <w:t xml:space="preserve"> </w:t>
      </w:r>
      <w:r>
        <w:t xml:space="preserve">private  </w:t>
      </w:r>
      <w:r>
        <w:rPr>
          <w:spacing w:val="7"/>
        </w:rPr>
        <w:t xml:space="preserve"> </w:t>
      </w:r>
      <w:r>
        <w:t xml:space="preserve">schools </w:t>
      </w:r>
      <w:r>
        <w:rPr>
          <w:spacing w:val="37"/>
        </w:rPr>
        <w:t xml:space="preserve"> </w:t>
      </w:r>
      <w:r>
        <w:t xml:space="preserve">for </w:t>
      </w:r>
      <w:r>
        <w:rPr>
          <w:spacing w:val="34"/>
        </w:rPr>
        <w:t xml:space="preserve"> </w:t>
      </w:r>
      <w:r>
        <w:t xml:space="preserve">the   few, public </w:t>
      </w:r>
      <w:r>
        <w:rPr>
          <w:spacing w:val="17"/>
        </w:rPr>
        <w:t xml:space="preserve"> </w:t>
      </w:r>
      <w:r>
        <w:t xml:space="preserve">transit </w:t>
      </w:r>
      <w:r>
        <w:rPr>
          <w:spacing w:val="48"/>
        </w:rPr>
        <w:t xml:space="preserve"> </w:t>
      </w:r>
      <w:r>
        <w:t xml:space="preserve">systems </w:t>
      </w:r>
      <w:r>
        <w:rPr>
          <w:spacing w:val="11"/>
        </w:rPr>
        <w:t xml:space="preserve"> </w:t>
      </w:r>
      <w:r>
        <w:rPr>
          <w:w w:val="54"/>
          <w:position w:val="2"/>
        </w:rPr>
        <w:t>Ž</w:t>
      </w:r>
      <w:r>
        <w:rPr>
          <w:w w:val="104"/>
        </w:rPr>
        <w:t xml:space="preserve">such  </w:t>
      </w:r>
      <w:r>
        <w:t xml:space="preserve">as </w:t>
      </w:r>
      <w:r>
        <w:rPr>
          <w:spacing w:val="6"/>
        </w:rPr>
        <w:t xml:space="preserve"> </w:t>
      </w:r>
      <w:r>
        <w:t xml:space="preserve">light </w:t>
      </w:r>
      <w:r>
        <w:rPr>
          <w:spacing w:val="13"/>
        </w:rPr>
        <w:t xml:space="preserve"> </w:t>
      </w:r>
      <w:r>
        <w:rPr>
          <w:w w:val="112"/>
        </w:rPr>
        <w:t>rai</w:t>
      </w:r>
      <w:r>
        <w:rPr>
          <w:spacing w:val="3"/>
          <w:w w:val="112"/>
        </w:rPr>
        <w:t>l</w:t>
      </w:r>
      <w:r>
        <w:rPr>
          <w:w w:val="112"/>
          <w:position w:val="2"/>
        </w:rPr>
        <w:t>.</w:t>
      </w:r>
      <w:r>
        <w:rPr>
          <w:spacing w:val="34"/>
          <w:w w:val="112"/>
          <w:position w:val="2"/>
        </w:rPr>
        <w:t xml:space="preserve"> </w:t>
      </w:r>
      <w:r>
        <w:rPr>
          <w:w w:val="112"/>
        </w:rPr>
        <w:t xml:space="preserve">rather </w:t>
      </w:r>
      <w:r>
        <w:t xml:space="preserve">than </w:t>
      </w:r>
      <w:r>
        <w:rPr>
          <w:spacing w:val="2"/>
        </w:rPr>
        <w:t xml:space="preserve"> </w:t>
      </w:r>
      <w:r>
        <w:rPr>
          <w:w w:val="106"/>
        </w:rPr>
        <w:t>single-passenger automobile</w:t>
      </w:r>
      <w:r>
        <w:rPr>
          <w:spacing w:val="16"/>
          <w:w w:val="106"/>
        </w:rPr>
        <w:t xml:space="preserve"> </w:t>
      </w:r>
      <w:r>
        <w:t>schemes,</w:t>
      </w:r>
      <w:r>
        <w:rPr>
          <w:spacing w:val="41"/>
        </w:rPr>
        <w:t xml:space="preserve"> </w:t>
      </w:r>
      <w:r>
        <w:rPr>
          <w:w w:val="110"/>
        </w:rPr>
        <w:t xml:space="preserve">and </w:t>
      </w:r>
      <w:r>
        <w:t xml:space="preserve">public  </w:t>
      </w:r>
      <w:r>
        <w:rPr>
          <w:spacing w:val="29"/>
        </w:rPr>
        <w:t xml:space="preserve"> </w:t>
      </w:r>
      <w:r>
        <w:t xml:space="preserve">rather   </w:t>
      </w:r>
      <w:r>
        <w:rPr>
          <w:spacing w:val="19"/>
        </w:rPr>
        <w:t xml:space="preserve"> </w:t>
      </w:r>
      <w:r>
        <w:t xml:space="preserve">than  </w:t>
      </w:r>
      <w:r>
        <w:rPr>
          <w:spacing w:val="50"/>
        </w:rPr>
        <w:t xml:space="preserve"> </w:t>
      </w:r>
      <w:r>
        <w:t xml:space="preserve">private  </w:t>
      </w:r>
      <w:r>
        <w:rPr>
          <w:spacing w:val="46"/>
        </w:rPr>
        <w:t xml:space="preserve"> </w:t>
      </w:r>
      <w:r>
        <w:t xml:space="preserve">access  </w:t>
      </w:r>
      <w:r>
        <w:rPr>
          <w:spacing w:val="28"/>
        </w:rPr>
        <w:t xml:space="preserve"> </w:t>
      </w:r>
      <w:r>
        <w:t xml:space="preserve">to  </w:t>
      </w:r>
      <w:r>
        <w:rPr>
          <w:spacing w:val="25"/>
        </w:rPr>
        <w:t xml:space="preserve"> </w:t>
      </w:r>
      <w:r>
        <w:rPr>
          <w:w w:val="110"/>
        </w:rPr>
        <w:t>natural</w:t>
      </w:r>
    </w:p>
    <w:p w:rsidR="00D909AC" w:rsidRDefault="008D1DD7">
      <w:pPr>
        <w:spacing w:line="220" w:lineRule="exact"/>
        <w:ind w:left="116" w:right="-50"/>
      </w:pPr>
      <w:r>
        <w:lastRenderedPageBreak/>
        <w:t xml:space="preserve">powers, </w:t>
      </w:r>
      <w:r>
        <w:rPr>
          <w:spacing w:val="20"/>
        </w:rPr>
        <w:t xml:space="preserve"> </w:t>
      </w:r>
      <w:r>
        <w:t xml:space="preserve">these </w:t>
      </w:r>
      <w:r>
        <w:rPr>
          <w:spacing w:val="43"/>
        </w:rPr>
        <w:t xml:space="preserve"> </w:t>
      </w:r>
      <w:r>
        <w:rPr>
          <w:w w:val="108"/>
        </w:rPr>
        <w:t xml:space="preserve">alternative </w:t>
      </w:r>
      <w:r>
        <w:rPr>
          <w:spacing w:val="1"/>
          <w:w w:val="108"/>
        </w:rPr>
        <w:t xml:space="preserve"> </w:t>
      </w:r>
      <w:r>
        <w:t xml:space="preserve">cultures, </w:t>
      </w:r>
      <w:r>
        <w:rPr>
          <w:spacing w:val="48"/>
        </w:rPr>
        <w:t xml:space="preserve"> </w:t>
      </w:r>
      <w:r>
        <w:t xml:space="preserve">which </w:t>
      </w:r>
      <w:r>
        <w:rPr>
          <w:spacing w:val="7"/>
        </w:rPr>
        <w:t xml:space="preserve"> </w:t>
      </w:r>
      <w:r>
        <w:t xml:space="preserve">in </w:t>
      </w:r>
      <w:r>
        <w:rPr>
          <w:spacing w:val="11"/>
        </w:rPr>
        <w:t xml:space="preserve"> </w:t>
      </w:r>
      <w:r>
        <w:rPr>
          <w:w w:val="112"/>
        </w:rPr>
        <w:t>the</w:t>
      </w:r>
    </w:p>
    <w:p w:rsidR="00D909AC" w:rsidRDefault="008D1DD7">
      <w:pPr>
        <w:spacing w:before="1" w:line="220" w:lineRule="exact"/>
        <w:ind w:right="-50"/>
      </w:pPr>
      <w:r>
        <w:br w:type="column"/>
      </w:r>
      <w:r>
        <w:rPr>
          <w:w w:val="107"/>
        </w:rPr>
        <w:lastRenderedPageBreak/>
        <w:t>amenities</w:t>
      </w:r>
    </w:p>
    <w:p w:rsidR="00D909AC" w:rsidRDefault="008D1DD7">
      <w:pPr>
        <w:spacing w:line="220" w:lineRule="exact"/>
        <w:sectPr w:rsidR="00D909AC">
          <w:type w:val="continuous"/>
          <w:pgSz w:w="9880" w:h="13920"/>
          <w:pgMar w:top="320" w:right="280" w:bottom="280" w:left="280" w:header="720" w:footer="720" w:gutter="0"/>
          <w:cols w:num="3" w:space="720" w:equalWidth="0">
            <w:col w:w="4418" w:space="481"/>
            <w:col w:w="822" w:space="114"/>
            <w:col w:w="3485"/>
          </w:cols>
        </w:sectPr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7"/>
        </w:rPr>
        <w:t>for</w:t>
      </w:r>
      <w:r>
        <w:t xml:space="preserve"> </w:t>
      </w:r>
      <w:r>
        <w:rPr>
          <w:spacing w:val="8"/>
        </w:rPr>
        <w:t xml:space="preserve"> </w:t>
      </w:r>
      <w:r>
        <w:t xml:space="preserve">example, </w:t>
      </w:r>
      <w:r>
        <w:rPr>
          <w:spacing w:val="35"/>
        </w:rPr>
        <w:t xml:space="preserve"> </w:t>
      </w:r>
      <w:r>
        <w:rPr>
          <w:w w:val="109"/>
        </w:rPr>
        <w:t xml:space="preserve">enhancement </w:t>
      </w:r>
      <w:r>
        <w:rPr>
          <w:spacing w:val="8"/>
          <w:w w:val="109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rPr>
          <w:w w:val="104"/>
        </w:rPr>
        <w:t>public</w:t>
      </w:r>
    </w:p>
    <w:p w:rsidR="00D909AC" w:rsidRDefault="008D1DD7">
      <w:pPr>
        <w:spacing w:before="5" w:line="249" w:lineRule="auto"/>
        <w:ind w:left="116" w:right="-33"/>
        <w:jc w:val="both"/>
      </w:pPr>
      <w:r>
        <w:lastRenderedPageBreak/>
        <w:t xml:space="preserve">past </w:t>
      </w:r>
      <w:r>
        <w:rPr>
          <w:spacing w:val="32"/>
        </w:rPr>
        <w:t xml:space="preserve"> </w:t>
      </w:r>
      <w:r>
        <w:t xml:space="preserve">have </w:t>
      </w:r>
      <w:r>
        <w:rPr>
          <w:spacing w:val="25"/>
        </w:rPr>
        <w:t xml:space="preserve"> </w:t>
      </w:r>
      <w:r>
        <w:rPr>
          <w:w w:val="111"/>
        </w:rPr>
        <w:t xml:space="preserve">attracted  </w:t>
      </w:r>
      <w:r>
        <w:t xml:space="preserve">millions </w:t>
      </w:r>
      <w:r>
        <w:rPr>
          <w:spacing w:val="26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rPr>
          <w:w w:val="107"/>
        </w:rPr>
        <w:t xml:space="preserve">adherents, </w:t>
      </w:r>
      <w:r>
        <w:rPr>
          <w:spacing w:val="18"/>
          <w:w w:val="107"/>
        </w:rPr>
        <w:t xml:space="preserve"> </w:t>
      </w:r>
      <w:r>
        <w:rPr>
          <w:w w:val="107"/>
        </w:rPr>
        <w:t xml:space="preserve">have </w:t>
      </w:r>
      <w:r>
        <w:t>been</w:t>
      </w:r>
      <w:r>
        <w:rPr>
          <w:spacing w:val="43"/>
        </w:rPr>
        <w:t xml:space="preserve"> </w:t>
      </w:r>
      <w:r>
        <w:t xml:space="preserve">weakened </w:t>
      </w:r>
      <w:r>
        <w:rPr>
          <w:spacing w:val="3"/>
        </w:rPr>
        <w:t xml:space="preserve"> </w:t>
      </w:r>
      <w:r>
        <w:t>or,</w:t>
      </w:r>
      <w:r>
        <w:rPr>
          <w:spacing w:val="19"/>
        </w:rPr>
        <w:t xml:space="preserve"> </w:t>
      </w:r>
      <w:r>
        <w:t>sadly,</w:t>
      </w:r>
      <w:r>
        <w:rPr>
          <w:spacing w:val="9"/>
        </w:rPr>
        <w:t xml:space="preserve"> </w:t>
      </w:r>
      <w:r>
        <w:t>become</w:t>
      </w:r>
      <w:r>
        <w:rPr>
          <w:spacing w:val="48"/>
        </w:rPr>
        <w:t xml:space="preserve"> </w:t>
      </w:r>
      <w:r>
        <w:t>extinct.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w w:val="106"/>
        </w:rPr>
        <w:t xml:space="preserve">rise </w:t>
      </w:r>
      <w:r>
        <w:t>of</w:t>
      </w:r>
      <w:r>
        <w:rPr>
          <w:spacing w:val="13"/>
        </w:rPr>
        <w:t xml:space="preserve"> </w:t>
      </w:r>
      <w:r>
        <w:rPr>
          <w:w w:val="107"/>
        </w:rPr>
        <w:t>Reaganism</w:t>
      </w:r>
      <w:r>
        <w:rPr>
          <w:spacing w:val="4"/>
          <w:w w:val="10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1980s, which</w:t>
      </w:r>
      <w:r>
        <w:rPr>
          <w:spacing w:val="14"/>
        </w:rPr>
        <w:t xml:space="preserve"> </w:t>
      </w:r>
      <w:r>
        <w:t>made</w:t>
      </w:r>
      <w:r>
        <w:rPr>
          <w:spacing w:val="40"/>
        </w:rPr>
        <w:t xml:space="preserve"> </w:t>
      </w:r>
      <w:r>
        <w:rPr>
          <w:w w:val="104"/>
        </w:rPr>
        <w:t xml:space="preserve">con- </w:t>
      </w:r>
      <w:r>
        <w:t>sumerism,</w:t>
      </w:r>
      <w:r>
        <w:rPr>
          <w:spacing w:val="38"/>
        </w:rPr>
        <w:t xml:space="preserve"> </w:t>
      </w:r>
      <w:r>
        <w:t xml:space="preserve">materialism, </w:t>
      </w:r>
      <w:r>
        <w:rPr>
          <w:spacing w:val="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greed</w:t>
      </w:r>
      <w:r>
        <w:rPr>
          <w:spacing w:val="31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 xml:space="preserve">only </w:t>
      </w:r>
      <w:r>
        <w:rPr>
          <w:w w:val="105"/>
        </w:rPr>
        <w:t>a</w:t>
      </w:r>
      <w:r>
        <w:rPr>
          <w:spacing w:val="2"/>
          <w:w w:val="105"/>
        </w:rPr>
        <w:t>c</w:t>
      </w:r>
      <w:r>
        <w:rPr>
          <w:w w:val="99"/>
        </w:rPr>
        <w:t xml:space="preserve">- </w:t>
      </w:r>
      <w:r>
        <w:t xml:space="preserve">ceptable </w:t>
      </w:r>
      <w:r>
        <w:rPr>
          <w:spacing w:val="46"/>
        </w:rPr>
        <w:t xml:space="preserve"> </w:t>
      </w:r>
      <w:r>
        <w:t xml:space="preserve">but </w:t>
      </w:r>
      <w:r>
        <w:rPr>
          <w:spacing w:val="18"/>
        </w:rPr>
        <w:t xml:space="preserve"> </w:t>
      </w:r>
      <w:r>
        <w:rPr>
          <w:w w:val="107"/>
        </w:rPr>
        <w:t>respectable,</w:t>
      </w:r>
      <w:r>
        <w:rPr>
          <w:spacing w:val="40"/>
          <w:w w:val="107"/>
        </w:rPr>
        <w:t xml:space="preserve"> </w:t>
      </w:r>
      <w:r>
        <w:t xml:space="preserve">further   </w:t>
      </w:r>
      <w:r>
        <w:rPr>
          <w:w w:val="112"/>
        </w:rPr>
        <w:t>discredited</w:t>
      </w:r>
      <w:r>
        <w:rPr>
          <w:spacing w:val="-12"/>
          <w:w w:val="112"/>
        </w:rPr>
        <w:t xml:space="preserve"> </w:t>
      </w:r>
      <w:r>
        <w:rPr>
          <w:w w:val="112"/>
        </w:rPr>
        <w:t>the</w:t>
      </w:r>
    </w:p>
    <w:p w:rsidR="00D909AC" w:rsidRDefault="008D1DD7">
      <w:pPr>
        <w:spacing w:line="249" w:lineRule="auto"/>
        <w:ind w:left="116" w:right="-34"/>
        <w:jc w:val="both"/>
      </w:pPr>
      <w:r>
        <w:rPr>
          <w:spacing w:val="3"/>
          <w:w w:val="75"/>
        </w:rPr>
        <w:t>‘</w:t>
      </w:r>
      <w:r>
        <w:rPr>
          <w:w w:val="108"/>
        </w:rPr>
        <w:t>culture</w:t>
      </w:r>
      <w:r>
        <w:rPr>
          <w:spacing w:val="46"/>
          <w:w w:val="10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w w:val="106"/>
        </w:rPr>
        <w:t>moderation’.</w:t>
      </w:r>
      <w:r>
        <w:rPr>
          <w:spacing w:val="30"/>
          <w:w w:val="106"/>
        </w:rPr>
        <w:t xml:space="preserve"> </w:t>
      </w:r>
      <w:r>
        <w:t xml:space="preserve">However, </w:t>
      </w:r>
      <w:r>
        <w:rPr>
          <w:spacing w:val="21"/>
        </w:rPr>
        <w:t xml:space="preserve"> </w:t>
      </w:r>
      <w:r>
        <w:t>it  is</w:t>
      </w:r>
      <w:r>
        <w:rPr>
          <w:spacing w:val="38"/>
        </w:rPr>
        <w:t xml:space="preserve"> </w:t>
      </w:r>
      <w:r>
        <w:rPr>
          <w:w w:val="111"/>
        </w:rPr>
        <w:t xml:space="preserve">apparent </w:t>
      </w:r>
      <w:r>
        <w:t xml:space="preserve">that  </w:t>
      </w:r>
      <w:r>
        <w:rPr>
          <w:spacing w:val="12"/>
        </w:rPr>
        <w:t xml:space="preserve"> </w:t>
      </w:r>
      <w:r>
        <w:t xml:space="preserve">unless   the  </w:t>
      </w:r>
      <w:r>
        <w:rPr>
          <w:spacing w:val="1"/>
        </w:rPr>
        <w:t xml:space="preserve"> </w:t>
      </w:r>
      <w:r>
        <w:t xml:space="preserve">demand  </w:t>
      </w:r>
      <w:r>
        <w:rPr>
          <w:spacing w:val="22"/>
        </w:rPr>
        <w:t xml:space="preserve"> </w:t>
      </w:r>
      <w:r>
        <w:t xml:space="preserve">side </w:t>
      </w:r>
      <w:r>
        <w:rPr>
          <w:spacing w:val="35"/>
        </w:rPr>
        <w:t xml:space="preserve"> </w:t>
      </w:r>
      <w:r>
        <w:t xml:space="preserve">of </w:t>
      </w:r>
      <w:r>
        <w:rPr>
          <w:spacing w:val="25"/>
        </w:rPr>
        <w:t xml:space="preserve"> </w:t>
      </w:r>
      <w:r>
        <w:t xml:space="preserve">dwindling </w:t>
      </w:r>
      <w:r>
        <w:rPr>
          <w:spacing w:val="30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>sources,</w:t>
      </w:r>
      <w:r>
        <w:rPr>
          <w:spacing w:val="27"/>
        </w:rPr>
        <w:t xml:space="preserve"> </w:t>
      </w:r>
      <w:r>
        <w:t>rising</w:t>
      </w:r>
      <w:r>
        <w:rPr>
          <w:spacing w:val="9"/>
        </w:rPr>
        <w:t xml:space="preserve"> </w:t>
      </w:r>
      <w:r>
        <w:t xml:space="preserve">expectations </w:t>
      </w:r>
      <w:r>
        <w:rPr>
          <w:spacing w:val="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 xml:space="preserve">technological  </w:t>
      </w:r>
      <w:r>
        <w:rPr>
          <w:w w:val="101"/>
        </w:rPr>
        <w:t xml:space="preserve">lim- </w:t>
      </w:r>
      <w:r>
        <w:t xml:space="preserve">itations 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w w:val="108"/>
        </w:rPr>
        <w:t>confronted,</w:t>
      </w:r>
      <w:r>
        <w:rPr>
          <w:spacing w:val="9"/>
          <w:w w:val="108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drastic  and</w:t>
      </w:r>
      <w:r>
        <w:rPr>
          <w:spacing w:val="43"/>
        </w:rPr>
        <w:t xml:space="preserve"> </w:t>
      </w:r>
      <w:r>
        <w:rPr>
          <w:w w:val="107"/>
        </w:rPr>
        <w:t xml:space="preserve">immediate </w:t>
      </w:r>
      <w:r>
        <w:t xml:space="preserve">things </w:t>
      </w:r>
      <w:r>
        <w:rPr>
          <w:spacing w:val="10"/>
        </w:rPr>
        <w:t xml:space="preserve"> </w:t>
      </w:r>
      <w:r>
        <w:t xml:space="preserve">to  curb </w:t>
      </w:r>
      <w:r>
        <w:rPr>
          <w:spacing w:val="10"/>
        </w:rPr>
        <w:t xml:space="preserve"> </w:t>
      </w:r>
      <w:r>
        <w:rPr>
          <w:w w:val="106"/>
        </w:rPr>
        <w:t>consumption</w:t>
      </w:r>
      <w:r>
        <w:rPr>
          <w:spacing w:val="27"/>
          <w:w w:val="106"/>
        </w:rPr>
        <w:t xml:space="preserve"> </w:t>
      </w:r>
      <w:r>
        <w:t xml:space="preserve">are </w:t>
      </w:r>
      <w:r>
        <w:rPr>
          <w:spacing w:val="15"/>
        </w:rPr>
        <w:t xml:space="preserve"> </w:t>
      </w:r>
      <w:r>
        <w:rPr>
          <w:w w:val="109"/>
        </w:rPr>
        <w:t>undertaken,</w:t>
      </w:r>
      <w:r>
        <w:rPr>
          <w:spacing w:val="31"/>
          <w:w w:val="109"/>
        </w:rPr>
        <w:t xml:space="preserve"> </w:t>
      </w:r>
      <w:r>
        <w:rPr>
          <w:w w:val="109"/>
        </w:rPr>
        <w:t xml:space="preserve">no </w:t>
      </w:r>
      <w:r>
        <w:rPr>
          <w:w w:val="106"/>
        </w:rPr>
        <w:t>methodological</w:t>
      </w:r>
      <w:r>
        <w:rPr>
          <w:spacing w:val="25"/>
          <w:w w:val="106"/>
        </w:rPr>
        <w:t xml:space="preserve"> </w:t>
      </w:r>
      <w:r>
        <w:t xml:space="preserve">or  technological </w:t>
      </w:r>
      <w:r>
        <w:rPr>
          <w:spacing w:val="39"/>
        </w:rPr>
        <w:t xml:space="preserve"> </w:t>
      </w:r>
      <w:r>
        <w:t xml:space="preserve">advances </w:t>
      </w:r>
      <w:r>
        <w:rPr>
          <w:spacing w:val="2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w w:val="103"/>
        </w:rPr>
        <w:t xml:space="preserve">any </w:t>
      </w:r>
      <w:r>
        <w:t xml:space="preserve">kind </w:t>
      </w:r>
      <w:r>
        <w:rPr>
          <w:spacing w:val="2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 xml:space="preserve">enable </w:t>
      </w:r>
      <w:r>
        <w:rPr>
          <w:spacing w:val="29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sustainable</w:t>
      </w:r>
      <w:r>
        <w:rPr>
          <w:spacing w:val="42"/>
          <w:w w:val="106"/>
        </w:rPr>
        <w:t xml:space="preserve"> </w:t>
      </w:r>
      <w:r>
        <w:t xml:space="preserve">development’ </w:t>
      </w:r>
      <w:r>
        <w:rPr>
          <w:spacing w:val="29"/>
        </w:rPr>
        <w:t xml:space="preserve"> </w:t>
      </w:r>
      <w:r>
        <w:t xml:space="preserve">to  </w:t>
      </w:r>
      <w:r>
        <w:rPr>
          <w:w w:val="108"/>
        </w:rPr>
        <w:t xml:space="preserve">be </w:t>
      </w:r>
      <w:r>
        <w:rPr>
          <w:w w:val="105"/>
        </w:rPr>
        <w:t>achieved.</w:t>
      </w:r>
    </w:p>
    <w:p w:rsidR="00D909AC" w:rsidRDefault="008D1DD7">
      <w:pPr>
        <w:spacing w:before="5" w:line="240" w:lineRule="exact"/>
        <w:ind w:right="84"/>
        <w:jc w:val="both"/>
      </w:pPr>
      <w:r>
        <w:br w:type="column"/>
      </w:r>
      <w:r>
        <w:lastRenderedPageBreak/>
        <w:t xml:space="preserve">rather </w:t>
      </w:r>
      <w:r>
        <w:rPr>
          <w:spacing w:val="15"/>
        </w:rPr>
        <w:t xml:space="preserve"> </w:t>
      </w:r>
      <w:r>
        <w:t>than</w:t>
      </w:r>
      <w:r>
        <w:rPr>
          <w:spacing w:val="46"/>
        </w:rPr>
        <w:t xml:space="preserve"> </w:t>
      </w:r>
      <w:r>
        <w:t>private</w:t>
      </w:r>
      <w:r>
        <w:rPr>
          <w:spacing w:val="42"/>
        </w:rPr>
        <w:t xml:space="preserve"> </w:t>
      </w:r>
      <w:r>
        <w:rPr>
          <w:w w:val="107"/>
        </w:rPr>
        <w:t>beache</w:t>
      </w:r>
      <w:r>
        <w:rPr>
          <w:spacing w:val="6"/>
          <w:w w:val="107"/>
        </w:rPr>
        <w:t>s</w:t>
      </w:r>
      <w:r>
        <w:rPr>
          <w:w w:val="107"/>
          <w:position w:val="2"/>
        </w:rPr>
        <w:t>.</w:t>
      </w:r>
      <w:r>
        <w:rPr>
          <w:w w:val="107"/>
        </w:rPr>
        <w:t xml:space="preserve">. </w:t>
      </w:r>
      <w:r>
        <w:t>This</w:t>
      </w:r>
      <w:r>
        <w:rPr>
          <w:spacing w:val="18"/>
        </w:rPr>
        <w:t xml:space="preserve"> </w:t>
      </w:r>
      <w:r>
        <w:rPr>
          <w:w w:val="108"/>
        </w:rPr>
        <w:t>transition</w:t>
      </w:r>
      <w:r>
        <w:rPr>
          <w:spacing w:val="6"/>
          <w:w w:val="108"/>
        </w:rPr>
        <w:t xml:space="preserve"> </w:t>
      </w:r>
      <w:r>
        <w:t>is already  emerging  in</w:t>
      </w:r>
      <w:r>
        <w:rPr>
          <w:spacing w:val="23"/>
        </w:rPr>
        <w:t xml:space="preserve"> </w:t>
      </w:r>
      <w:r>
        <w:t>public</w:t>
      </w:r>
      <w:r>
        <w:rPr>
          <w:spacing w:val="35"/>
        </w:rPr>
        <w:t xml:space="preserve"> </w:t>
      </w:r>
      <w:r>
        <w:t xml:space="preserve">ride-sharing </w:t>
      </w:r>
      <w:r>
        <w:rPr>
          <w:spacing w:val="26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w w:val="101"/>
        </w:rPr>
        <w:t xml:space="preserve">recy- </w:t>
      </w:r>
      <w:r>
        <w:t>cling</w:t>
      </w:r>
      <w:r>
        <w:rPr>
          <w:spacing w:val="16"/>
        </w:rPr>
        <w:t xml:space="preserve"> </w:t>
      </w:r>
      <w:r>
        <w:t xml:space="preserve">programs </w:t>
      </w:r>
      <w:r>
        <w:rPr>
          <w:spacing w:val="10"/>
        </w:rPr>
        <w:t xml:space="preserve"> </w:t>
      </w:r>
      <w:r>
        <w:t xml:space="preserve">designed </w:t>
      </w:r>
      <w:r>
        <w:rPr>
          <w:spacing w:val="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 xml:space="preserve">reduce </w:t>
      </w:r>
      <w:r>
        <w:rPr>
          <w:spacing w:val="10"/>
        </w:rPr>
        <w:t xml:space="preserve"> </w:t>
      </w:r>
      <w:r>
        <w:t xml:space="preserve">private  </w:t>
      </w:r>
      <w:r>
        <w:rPr>
          <w:w w:val="104"/>
        </w:rPr>
        <w:t xml:space="preserve">energy </w:t>
      </w:r>
      <w:r>
        <w:rPr>
          <w:w w:val="106"/>
        </w:rPr>
        <w:t>consumption</w:t>
      </w:r>
      <w:r>
        <w:rPr>
          <w:spacing w:val="13"/>
          <w:w w:val="10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 xml:space="preserve">material </w:t>
      </w:r>
      <w:r>
        <w:rPr>
          <w:spacing w:val="24"/>
        </w:rPr>
        <w:t xml:space="preserve"> </w:t>
      </w:r>
      <w:r>
        <w:rPr>
          <w:w w:val="103"/>
        </w:rPr>
        <w:t>waste.</w:t>
      </w:r>
    </w:p>
    <w:p w:rsidR="00D909AC" w:rsidRDefault="008D1DD7">
      <w:pPr>
        <w:spacing w:before="4" w:line="249" w:lineRule="auto"/>
        <w:ind w:right="80" w:firstLine="239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22" w:space="477"/>
            <w:col w:w="4421"/>
          </w:cols>
        </w:sectPr>
      </w:pPr>
      <w:r>
        <w:t>None</w:t>
      </w:r>
      <w:r>
        <w:rPr>
          <w:spacing w:val="4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 xml:space="preserve">these </w:t>
      </w:r>
      <w:r>
        <w:rPr>
          <w:spacing w:val="5"/>
        </w:rPr>
        <w:t xml:space="preserve"> </w:t>
      </w:r>
      <w:r>
        <w:t xml:space="preserve">measures </w:t>
      </w:r>
      <w:r>
        <w:rPr>
          <w:spacing w:val="20"/>
        </w:rPr>
        <w:t xml:space="preserve"> </w:t>
      </w:r>
      <w:r>
        <w:t xml:space="preserve">taken </w:t>
      </w:r>
      <w:r>
        <w:rPr>
          <w:spacing w:val="10"/>
        </w:rPr>
        <w:t xml:space="preserve"> </w:t>
      </w:r>
      <w:r>
        <w:t>alone  will</w:t>
      </w:r>
      <w:r>
        <w:rPr>
          <w:spacing w:val="1"/>
        </w:rPr>
        <w:t xml:space="preserve"> </w:t>
      </w:r>
      <w:r>
        <w:rPr>
          <w:w w:val="105"/>
        </w:rPr>
        <w:t xml:space="preserve">bring </w:t>
      </w:r>
      <w:r>
        <w:t>about</w:t>
      </w:r>
      <w:r>
        <w:rPr>
          <w:spacing w:val="43"/>
        </w:rPr>
        <w:t xml:space="preserve"> </w:t>
      </w:r>
      <w:r>
        <w:rPr>
          <w:spacing w:val="3"/>
          <w:w w:val="75"/>
        </w:rPr>
        <w:t>‘</w:t>
      </w:r>
      <w:r>
        <w:rPr>
          <w:w w:val="103"/>
        </w:rPr>
        <w:t xml:space="preserve">social </w:t>
      </w:r>
      <w:r>
        <w:t>sustainability’.</w:t>
      </w:r>
      <w:r>
        <w:rPr>
          <w:spacing w:val="29"/>
        </w:rPr>
        <w:t xml:space="preserve"> </w:t>
      </w:r>
      <w:r>
        <w:t>However,</w:t>
      </w:r>
      <w:r>
        <w:rPr>
          <w:spacing w:val="29"/>
        </w:rPr>
        <w:t xml:space="preserve"> </w:t>
      </w:r>
      <w:r>
        <w:t>even</w:t>
      </w:r>
      <w:r>
        <w:rPr>
          <w:spacing w:val="17"/>
        </w:rPr>
        <w:t xml:space="preserve"> </w:t>
      </w:r>
      <w:r>
        <w:rPr>
          <w:w w:val="111"/>
        </w:rPr>
        <w:t xml:space="preserve">a </w:t>
      </w:r>
      <w:r>
        <w:t xml:space="preserve">planning </w:t>
      </w:r>
      <w:r>
        <w:rPr>
          <w:spacing w:val="24"/>
        </w:rPr>
        <w:t xml:space="preserve"> </w:t>
      </w:r>
      <w:r>
        <w:rPr>
          <w:w w:val="109"/>
        </w:rPr>
        <w:t>approach</w:t>
      </w:r>
      <w:r>
        <w:rPr>
          <w:spacing w:val="25"/>
          <w:w w:val="109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 xml:space="preserve">simple </w:t>
      </w:r>
      <w:r>
        <w:rPr>
          <w:spacing w:val="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 xml:space="preserve">re-establishing   </w:t>
      </w:r>
      <w:r>
        <w:rPr>
          <w:w w:val="111"/>
        </w:rPr>
        <w:t xml:space="preserve">a </w:t>
      </w:r>
      <w:r>
        <w:t>town</w:t>
      </w:r>
      <w:r>
        <w:rPr>
          <w:spacing w:val="30"/>
        </w:rPr>
        <w:t xml:space="preserve"> </w:t>
      </w:r>
      <w:r>
        <w:t xml:space="preserve">center </w:t>
      </w:r>
      <w:r>
        <w:rPr>
          <w:spacing w:val="19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 xml:space="preserve">community  </w:t>
      </w:r>
      <w:r>
        <w:rPr>
          <w:w w:val="108"/>
        </w:rPr>
        <w:t>marketplace</w:t>
      </w:r>
      <w:r>
        <w:rPr>
          <w:spacing w:val="14"/>
          <w:w w:val="108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w w:val="110"/>
        </w:rPr>
        <w:t xml:space="preserve">an </w:t>
      </w:r>
      <w:r>
        <w:t>inner-city</w:t>
      </w:r>
      <w:r>
        <w:rPr>
          <w:spacing w:val="18"/>
        </w:rPr>
        <w:t xml:space="preserve"> </w:t>
      </w:r>
      <w:r>
        <w:t>traffic-calming</w:t>
      </w:r>
      <w:r>
        <w:rPr>
          <w:spacing w:val="36"/>
        </w:rPr>
        <w:t xml:space="preserve"> </w:t>
      </w:r>
      <w:r>
        <w:t>measure</w:t>
      </w:r>
      <w:r>
        <w:rPr>
          <w:spacing w:val="37"/>
        </w:rPr>
        <w:t xml:space="preserve"> </w:t>
      </w:r>
      <w:r>
        <w:t xml:space="preserve">has </w:t>
      </w:r>
      <w:r>
        <w:rPr>
          <w:w w:val="104"/>
        </w:rPr>
        <w:t xml:space="preserve">positive </w:t>
      </w:r>
      <w:r>
        <w:t xml:space="preserve">ramifications   in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social </w:t>
      </w:r>
      <w:r>
        <w:rPr>
          <w:spacing w:val="8"/>
        </w:rPr>
        <w:t xml:space="preserve"> </w:t>
      </w:r>
      <w:r>
        <w:t xml:space="preserve">realm. </w:t>
      </w:r>
      <w:r>
        <w:rPr>
          <w:spacing w:val="2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rPr>
          <w:w w:val="103"/>
        </w:rPr>
        <w:t xml:space="preserve">individuals </w:t>
      </w:r>
      <w:r>
        <w:t xml:space="preserve">are </w:t>
      </w:r>
      <w:r>
        <w:rPr>
          <w:spacing w:val="27"/>
        </w:rPr>
        <w:t xml:space="preserve"> </w:t>
      </w:r>
      <w:r>
        <w:t xml:space="preserve">drawn </w:t>
      </w:r>
      <w:r>
        <w:rPr>
          <w:spacing w:val="18"/>
        </w:rPr>
        <w:t xml:space="preserve"> </w:t>
      </w:r>
      <w:r>
        <w:t xml:space="preserve">out </w:t>
      </w:r>
      <w:r>
        <w:rPr>
          <w:spacing w:val="23"/>
        </w:rPr>
        <w:t xml:space="preserve"> </w:t>
      </w:r>
      <w:r>
        <w:t xml:space="preserve">of  their </w:t>
      </w:r>
      <w:r>
        <w:rPr>
          <w:spacing w:val="36"/>
        </w:rPr>
        <w:t xml:space="preserve"> </w:t>
      </w:r>
      <w:r>
        <w:rPr>
          <w:w w:val="107"/>
        </w:rPr>
        <w:t>automobiles</w:t>
      </w:r>
      <w:r>
        <w:rPr>
          <w:spacing w:val="43"/>
          <w:w w:val="107"/>
        </w:rPr>
        <w:t xml:space="preserve"> </w:t>
      </w:r>
      <w:r>
        <w:t xml:space="preserve">and </w:t>
      </w:r>
      <w:r>
        <w:rPr>
          <w:spacing w:val="23"/>
        </w:rPr>
        <w:t xml:space="preserve"> </w:t>
      </w:r>
      <w:r>
        <w:rPr>
          <w:w w:val="107"/>
        </w:rPr>
        <w:t xml:space="preserve">toward </w:t>
      </w:r>
      <w:r>
        <w:t>such</w:t>
      </w:r>
      <w:r>
        <w:rPr>
          <w:spacing w:val="4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venue,  they</w:t>
      </w:r>
      <w:r>
        <w:rPr>
          <w:spacing w:val="44"/>
        </w:rPr>
        <w:t xml:space="preserve"> </w:t>
      </w:r>
      <w:r>
        <w:t>save</w:t>
      </w:r>
      <w:r>
        <w:rPr>
          <w:spacing w:val="32"/>
        </w:rPr>
        <w:t xml:space="preserve"> </w:t>
      </w:r>
      <w:r>
        <w:t>money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 xml:space="preserve">gasoline, </w:t>
      </w:r>
      <w:r>
        <w:rPr>
          <w:spacing w:val="2"/>
        </w:rPr>
        <w:t xml:space="preserve"> </w:t>
      </w:r>
      <w:r>
        <w:rPr>
          <w:w w:val="105"/>
        </w:rPr>
        <w:t xml:space="preserve">they </w:t>
      </w:r>
      <w:r>
        <w:t xml:space="preserve">meet </w:t>
      </w:r>
      <w:r>
        <w:rPr>
          <w:spacing w:val="7"/>
        </w:rPr>
        <w:t xml:space="preserve"> </w:t>
      </w:r>
      <w:r>
        <w:t xml:space="preserve">their </w:t>
      </w:r>
      <w:r>
        <w:rPr>
          <w:spacing w:val="9"/>
        </w:rPr>
        <w:t xml:space="preserve"> </w:t>
      </w:r>
      <w:r>
        <w:t xml:space="preserve">neighbors, </w:t>
      </w:r>
      <w:r>
        <w:rPr>
          <w:spacing w:val="10"/>
        </w:rPr>
        <w:t xml:space="preserve"> </w:t>
      </w:r>
      <w:r>
        <w:t>they</w:t>
      </w:r>
      <w:r>
        <w:rPr>
          <w:spacing w:val="37"/>
        </w:rPr>
        <w:t xml:space="preserve"> </w:t>
      </w:r>
      <w:r>
        <w:t xml:space="preserve">produce </w:t>
      </w:r>
      <w:r>
        <w:rPr>
          <w:spacing w:val="15"/>
        </w:rPr>
        <w:t xml:space="preserve"> </w:t>
      </w:r>
      <w:r>
        <w:t>less</w:t>
      </w:r>
      <w:r>
        <w:rPr>
          <w:spacing w:val="27"/>
        </w:rPr>
        <w:t xml:space="preserve"> </w:t>
      </w:r>
      <w:r>
        <w:t>air</w:t>
      </w:r>
      <w:r>
        <w:rPr>
          <w:spacing w:val="39"/>
        </w:rPr>
        <w:t xml:space="preserve"> </w:t>
      </w:r>
      <w:r>
        <w:rPr>
          <w:w w:val="106"/>
        </w:rPr>
        <w:t>poll</w:t>
      </w:r>
      <w:r>
        <w:rPr>
          <w:spacing w:val="-2"/>
          <w:w w:val="106"/>
        </w:rPr>
        <w:t>u</w:t>
      </w:r>
      <w:r>
        <w:rPr>
          <w:w w:val="99"/>
        </w:rPr>
        <w:t>-</w:t>
      </w:r>
    </w:p>
    <w:p w:rsidR="00D909AC" w:rsidRDefault="00D909AC">
      <w:pPr>
        <w:spacing w:before="18" w:line="200" w:lineRule="exact"/>
        <w:sectPr w:rsidR="00D909AC">
          <w:headerReference w:type="default" r:id="rId20"/>
          <w:footerReference w:type="default" r:id="rId21"/>
          <w:pgSz w:w="9880" w:h="13920"/>
          <w:pgMar w:top="560" w:right="260" w:bottom="280" w:left="300" w:header="377" w:footer="0" w:gutter="0"/>
          <w:pgNumType w:start="159"/>
          <w:cols w:space="720"/>
        </w:sectPr>
      </w:pPr>
    </w:p>
    <w:p w:rsidR="00D909AC" w:rsidRDefault="008D1DD7">
      <w:pPr>
        <w:spacing w:before="31" w:line="252" w:lineRule="auto"/>
        <w:ind w:left="116" w:right="-30"/>
        <w:jc w:val="both"/>
      </w:pPr>
      <w:r>
        <w:lastRenderedPageBreak/>
        <w:t>tion</w:t>
      </w:r>
      <w:r>
        <w:rPr>
          <w:spacing w:val="-12"/>
        </w:rPr>
        <w:t xml:space="preserve"> </w:t>
      </w:r>
      <w:r>
        <w:rPr>
          <w:spacing w:val="12"/>
          <w:w w:val="208"/>
        </w:rPr>
        <w:t>}</w:t>
      </w:r>
      <w:r>
        <w:rPr>
          <w:w w:val="105"/>
        </w:rPr>
        <w:t>they</w:t>
      </w:r>
      <w:r>
        <w:t xml:space="preserve"> </w:t>
      </w:r>
      <w:r>
        <w:rPr>
          <w:spacing w:val="-11"/>
        </w:rPr>
        <w:t xml:space="preserve"> </w:t>
      </w:r>
      <w:r>
        <w:t xml:space="preserve">are </w:t>
      </w:r>
      <w:r>
        <w:rPr>
          <w:spacing w:val="18"/>
        </w:rPr>
        <w:t xml:space="preserve"> </w:t>
      </w:r>
      <w:r>
        <w:t xml:space="preserve">enveloped </w:t>
      </w:r>
      <w:r>
        <w:rPr>
          <w:spacing w:val="39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 xml:space="preserve">society  and </w:t>
      </w:r>
      <w:r>
        <w:rPr>
          <w:spacing w:val="15"/>
        </w:rPr>
        <w:t xml:space="preserve"> </w:t>
      </w:r>
      <w:r>
        <w:t xml:space="preserve">are </w:t>
      </w:r>
      <w:r>
        <w:rPr>
          <w:spacing w:val="19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minded </w:t>
      </w:r>
      <w:r>
        <w:rPr>
          <w:spacing w:val="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their </w:t>
      </w:r>
      <w:r>
        <w:rPr>
          <w:spacing w:val="9"/>
        </w:rPr>
        <w:t xml:space="preserve"> </w:t>
      </w:r>
      <w:r>
        <w:t xml:space="preserve">connections </w:t>
      </w:r>
      <w:r>
        <w:rPr>
          <w:spacing w:val="2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w w:val="105"/>
        </w:rPr>
        <w:t>it.</w:t>
      </w:r>
    </w:p>
    <w:p w:rsidR="00D909AC" w:rsidRDefault="008D1DD7">
      <w:pPr>
        <w:spacing w:line="252" w:lineRule="auto"/>
        <w:ind w:left="116" w:right="-34" w:firstLine="239"/>
        <w:jc w:val="both"/>
      </w:pPr>
      <w:r>
        <w:t>The</w:t>
      </w:r>
      <w:r>
        <w:rPr>
          <w:spacing w:val="33"/>
        </w:rPr>
        <w:t xml:space="preserve"> </w:t>
      </w:r>
      <w:r>
        <w:t>lesson</w:t>
      </w:r>
      <w:r>
        <w:rPr>
          <w:spacing w:val="3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 xml:space="preserve">Kerala 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 xml:space="preserve">that  </w:t>
      </w:r>
      <w:r>
        <w:rPr>
          <w:spacing w:val="3"/>
          <w:w w:val="75"/>
        </w:rPr>
        <w:t>‘</w:t>
      </w:r>
      <w:r>
        <w:rPr>
          <w:w w:val="102"/>
        </w:rPr>
        <w:t>sustainability’</w:t>
      </w:r>
      <w:r>
        <w:rPr>
          <w:spacing w:val="15"/>
          <w:w w:val="102"/>
        </w:rPr>
        <w:t xml:space="preserve"> </w:t>
      </w:r>
      <w:r>
        <w:rPr>
          <w:w w:val="106"/>
        </w:rPr>
        <w:t xml:space="preserve">has </w:t>
      </w:r>
      <w:r>
        <w:t>profoundly  social</w:t>
      </w:r>
      <w:r>
        <w:rPr>
          <w:spacing w:val="18"/>
        </w:rPr>
        <w:t xml:space="preserve"> </w:t>
      </w:r>
      <w:r>
        <w:t xml:space="preserve">substrates, 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 xml:space="preserve">depends  </w:t>
      </w:r>
      <w:r>
        <w:rPr>
          <w:w w:val="109"/>
        </w:rPr>
        <w:t xml:space="preserve">upon </w:t>
      </w:r>
      <w:r>
        <w:t>individuals</w:t>
      </w:r>
      <w:r>
        <w:rPr>
          <w:spacing w:val="32"/>
        </w:rPr>
        <w:t xml:space="preserve"> </w:t>
      </w:r>
      <w:r>
        <w:t>acting</w:t>
      </w:r>
      <w:r>
        <w:rPr>
          <w:spacing w:val="3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regard  to</w:t>
      </w:r>
      <w:r>
        <w:rPr>
          <w:spacing w:val="2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 xml:space="preserve">interests 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w w:val="112"/>
        </w:rPr>
        <w:t xml:space="preserve">the </w:t>
      </w:r>
      <w:r>
        <w:t xml:space="preserve">collective.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>goal</w:t>
      </w:r>
      <w:r>
        <w:rPr>
          <w:spacing w:val="49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society  in</w:t>
      </w:r>
      <w:r>
        <w:rPr>
          <w:spacing w:val="46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rPr>
          <w:w w:val="108"/>
        </w:rPr>
        <w:t xml:space="preserve">people </w:t>
      </w:r>
      <w:r>
        <w:t xml:space="preserve">behave </w:t>
      </w:r>
      <w:r>
        <w:rPr>
          <w:spacing w:val="9"/>
        </w:rPr>
        <w:t xml:space="preserve"> </w:t>
      </w:r>
      <w:r>
        <w:t>less</w:t>
      </w:r>
      <w:r>
        <w:rPr>
          <w:spacing w:val="33"/>
        </w:rPr>
        <w:t xml:space="preserve"> </w:t>
      </w:r>
      <w:r>
        <w:t>selfishly.</w:t>
      </w:r>
      <w:r>
        <w:rPr>
          <w:spacing w:val="27"/>
        </w:rPr>
        <w:t xml:space="preserve"> </w:t>
      </w:r>
      <w:r>
        <w:t xml:space="preserve">For  </w:t>
      </w:r>
      <w:r>
        <w:rPr>
          <w:spacing w:val="3"/>
          <w:w w:val="75"/>
        </w:rPr>
        <w:t>‘</w:t>
      </w:r>
      <w:r>
        <w:rPr>
          <w:w w:val="103"/>
        </w:rPr>
        <w:t>social</w:t>
      </w:r>
      <w:r>
        <w:rPr>
          <w:spacing w:val="25"/>
          <w:w w:val="103"/>
        </w:rPr>
        <w:t xml:space="preserve"> </w:t>
      </w:r>
      <w:r>
        <w:t xml:space="preserve">sustainability’ </w:t>
      </w:r>
      <w:r>
        <w:rPr>
          <w:spacing w:val="5"/>
        </w:rPr>
        <w:t xml:space="preserve"> </w:t>
      </w:r>
      <w:r>
        <w:rPr>
          <w:w w:val="112"/>
        </w:rPr>
        <w:t xml:space="preserve">to </w:t>
      </w:r>
      <w:r>
        <w:t>be</w:t>
      </w:r>
      <w:r>
        <w:rPr>
          <w:spacing w:val="19"/>
        </w:rPr>
        <w:t xml:space="preserve"> </w:t>
      </w:r>
      <w:r>
        <w:t>achieved,</w:t>
      </w:r>
      <w:r>
        <w:rPr>
          <w:spacing w:val="39"/>
        </w:rPr>
        <w:t xml:space="preserve"> </w:t>
      </w:r>
      <w:r>
        <w:rPr>
          <w:w w:val="110"/>
        </w:rPr>
        <w:t xml:space="preserve">therefore, </w:t>
      </w:r>
      <w:r>
        <w:t xml:space="preserve">planners </w:t>
      </w:r>
      <w:r>
        <w:rPr>
          <w:spacing w:val="11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rPr>
          <w:w w:val="103"/>
        </w:rPr>
        <w:t xml:space="preserve">devise </w:t>
      </w:r>
      <w:r>
        <w:t xml:space="preserve">methods  </w:t>
      </w:r>
      <w:r>
        <w:rPr>
          <w:spacing w:val="15"/>
        </w:rPr>
        <w:t xml:space="preserve"> </w:t>
      </w:r>
      <w:r>
        <w:t xml:space="preserve">to </w:t>
      </w:r>
      <w:r>
        <w:rPr>
          <w:spacing w:val="31"/>
        </w:rPr>
        <w:t xml:space="preserve"> </w:t>
      </w:r>
      <w:r>
        <w:t xml:space="preserve">reach  </w:t>
      </w:r>
      <w:r>
        <w:rPr>
          <w:spacing w:val="7"/>
        </w:rPr>
        <w:t xml:space="preserve"> </w:t>
      </w:r>
      <w:r>
        <w:t xml:space="preserve">people  </w:t>
      </w:r>
      <w:r>
        <w:rPr>
          <w:spacing w:val="2"/>
        </w:rPr>
        <w:t xml:space="preserve"> </w:t>
      </w:r>
      <w:r>
        <w:t xml:space="preserve">in </w:t>
      </w:r>
      <w:r>
        <w:rPr>
          <w:spacing w:val="23"/>
        </w:rPr>
        <w:t xml:space="preserve"> </w:t>
      </w:r>
      <w:r>
        <w:t xml:space="preserve">ways  that  </w:t>
      </w:r>
      <w:r>
        <w:rPr>
          <w:spacing w:val="7"/>
        </w:rPr>
        <w:t xml:space="preserve"> </w:t>
      </w:r>
      <w:r>
        <w:rPr>
          <w:w w:val="106"/>
        </w:rPr>
        <w:t xml:space="preserve">change </w:t>
      </w:r>
      <w:r>
        <w:t xml:space="preserve">their </w:t>
      </w:r>
      <w:r>
        <w:rPr>
          <w:spacing w:val="9"/>
        </w:rPr>
        <w:t xml:space="preserve"> </w:t>
      </w:r>
      <w:r>
        <w:t xml:space="preserve">behavior, </w:t>
      </w:r>
      <w:r>
        <w:rPr>
          <w:spacing w:val="12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rPr>
          <w:w w:val="107"/>
        </w:rPr>
        <w:t>permanently.</w:t>
      </w:r>
    </w:p>
    <w:p w:rsidR="00D909AC" w:rsidRDefault="00D909AC">
      <w:pPr>
        <w:spacing w:before="9" w:line="120" w:lineRule="exact"/>
        <w:rPr>
          <w:sz w:val="12"/>
          <w:szCs w:val="12"/>
        </w:rPr>
      </w:pPr>
    </w:p>
    <w:p w:rsidR="00D909AC" w:rsidRDefault="00D909AC">
      <w:pPr>
        <w:spacing w:line="200" w:lineRule="exact"/>
      </w:pPr>
    </w:p>
    <w:p w:rsidR="00D909AC" w:rsidRDefault="008D1DD7">
      <w:pPr>
        <w:ind w:left="122" w:right="2965"/>
        <w:jc w:val="both"/>
      </w:pPr>
      <w:r>
        <w:rPr>
          <w:i/>
        </w:rPr>
        <w:t>Nayarit,</w:t>
      </w:r>
      <w:r>
        <w:rPr>
          <w:i/>
          <w:spacing w:val="2"/>
        </w:rPr>
        <w:t xml:space="preserve"> </w:t>
      </w:r>
      <w:r>
        <w:rPr>
          <w:i/>
        </w:rPr>
        <w:t>Mexico</w:t>
      </w:r>
    </w:p>
    <w:p w:rsidR="00D909AC" w:rsidRDefault="00D909AC">
      <w:pPr>
        <w:spacing w:before="4" w:line="260" w:lineRule="exact"/>
        <w:rPr>
          <w:sz w:val="26"/>
          <w:szCs w:val="26"/>
        </w:rPr>
      </w:pPr>
    </w:p>
    <w:p w:rsidR="00D909AC" w:rsidRDefault="008D1DD7">
      <w:pPr>
        <w:spacing w:line="252" w:lineRule="auto"/>
        <w:ind w:left="116" w:right="-30"/>
        <w:jc w:val="both"/>
      </w:pPr>
      <w:r>
        <w:t>The</w:t>
      </w:r>
      <w:r>
        <w:rPr>
          <w:spacing w:val="40"/>
        </w:rPr>
        <w:t xml:space="preserve"> </w:t>
      </w:r>
      <w:r>
        <w:t>Nayarit  plan</w:t>
      </w:r>
      <w:r>
        <w:rPr>
          <w:spacing w:val="4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 xml:space="preserve">thoughtful </w:t>
      </w:r>
      <w:r>
        <w:rPr>
          <w:spacing w:val="25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w w:val="104"/>
        </w:rPr>
        <w:t xml:space="preserve">well-crafted </w:t>
      </w:r>
      <w:r>
        <w:t xml:space="preserve">example </w:t>
      </w:r>
      <w:r>
        <w:rPr>
          <w:spacing w:val="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the  </w:t>
      </w:r>
      <w:r>
        <w:rPr>
          <w:w w:val="105"/>
        </w:rPr>
        <w:t>environmentally</w:t>
      </w:r>
      <w:r>
        <w:rPr>
          <w:spacing w:val="19"/>
          <w:w w:val="105"/>
        </w:rPr>
        <w:t xml:space="preserve"> </w:t>
      </w:r>
      <w:r>
        <w:t xml:space="preserve">responsible </w:t>
      </w:r>
      <w:r>
        <w:rPr>
          <w:spacing w:val="26"/>
        </w:rPr>
        <w:t xml:space="preserve"> </w:t>
      </w:r>
      <w:r>
        <w:rPr>
          <w:w w:val="104"/>
        </w:rPr>
        <w:t xml:space="preserve">mas- </w:t>
      </w:r>
      <w:r>
        <w:t xml:space="preserve">ter </w:t>
      </w:r>
      <w:r>
        <w:rPr>
          <w:spacing w:val="14"/>
        </w:rPr>
        <w:t xml:space="preserve"> </w:t>
      </w:r>
      <w:r>
        <w:t xml:space="preserve">plan. </w:t>
      </w:r>
      <w:r>
        <w:rPr>
          <w:spacing w:val="9"/>
        </w:rPr>
        <w:t xml:space="preserve"> </w:t>
      </w:r>
      <w:r>
        <w:t xml:space="preserve">Plans </w:t>
      </w:r>
      <w:r>
        <w:rPr>
          <w:spacing w:val="14"/>
        </w:rPr>
        <w:t xml:space="preserve"> </w:t>
      </w:r>
      <w:r>
        <w:t xml:space="preserve">such </w:t>
      </w:r>
      <w:r>
        <w:rPr>
          <w:spacing w:val="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 xml:space="preserve">these </w:t>
      </w:r>
      <w:r>
        <w:rPr>
          <w:spacing w:val="25"/>
        </w:rPr>
        <w:t xml:space="preserve"> </w:t>
      </w:r>
      <w:r>
        <w:t>give</w:t>
      </w:r>
      <w:r>
        <w:rPr>
          <w:spacing w:val="27"/>
        </w:rPr>
        <w:t xml:space="preserve"> </w:t>
      </w:r>
      <w:r>
        <w:rPr>
          <w:w w:val="107"/>
        </w:rPr>
        <w:t xml:space="preserve">considerations </w:t>
      </w:r>
      <w:r>
        <w:t>of</w:t>
      </w:r>
      <w:r>
        <w:rPr>
          <w:spacing w:val="9"/>
        </w:rPr>
        <w:t xml:space="preserve"> </w:t>
      </w:r>
      <w:r>
        <w:t xml:space="preserve">natural </w:t>
      </w:r>
      <w:r>
        <w:rPr>
          <w:spacing w:val="17"/>
        </w:rPr>
        <w:t xml:space="preserve"> </w:t>
      </w:r>
      <w:r>
        <w:t xml:space="preserve">resource </w:t>
      </w:r>
      <w:r>
        <w:rPr>
          <w:spacing w:val="13"/>
        </w:rPr>
        <w:t xml:space="preserve"> </w:t>
      </w:r>
      <w:r>
        <w:rPr>
          <w:w w:val="109"/>
        </w:rPr>
        <w:t>protection heretofore</w:t>
      </w:r>
      <w:r>
        <w:rPr>
          <w:spacing w:val="11"/>
          <w:w w:val="109"/>
        </w:rPr>
        <w:t xml:space="preserve"> </w:t>
      </w:r>
      <w:r>
        <w:rPr>
          <w:w w:val="109"/>
        </w:rPr>
        <w:t>u</w:t>
      </w:r>
      <w:r>
        <w:rPr>
          <w:spacing w:val="2"/>
          <w:w w:val="109"/>
        </w:rPr>
        <w:t>n</w:t>
      </w:r>
      <w:r>
        <w:rPr>
          <w:w w:val="99"/>
        </w:rPr>
        <w:t xml:space="preserve">- </w:t>
      </w:r>
      <w:r>
        <w:rPr>
          <w:w w:val="110"/>
        </w:rPr>
        <w:t xml:space="preserve">precedented </w:t>
      </w:r>
      <w:r>
        <w:t>priority</w:t>
      </w:r>
      <w:r>
        <w:rPr>
          <w:spacing w:val="40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 xml:space="preserve">outset </w:t>
      </w:r>
      <w:r>
        <w:rPr>
          <w:spacing w:val="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w w:val="105"/>
        </w:rPr>
        <w:t>develo</w:t>
      </w:r>
      <w:r>
        <w:rPr>
          <w:spacing w:val="-6"/>
          <w:w w:val="105"/>
        </w:rPr>
        <w:t>p</w:t>
      </w:r>
      <w:r>
        <w:rPr>
          <w:w w:val="99"/>
        </w:rPr>
        <w:t xml:space="preserve">- </w:t>
      </w:r>
      <w:r>
        <w:t>ment</w:t>
      </w:r>
      <w:r>
        <w:rPr>
          <w:spacing w:val="45"/>
        </w:rPr>
        <w:t xml:space="preserve"> </w:t>
      </w:r>
      <w:r>
        <w:t>process</w:t>
      </w:r>
      <w:r>
        <w:rPr>
          <w:spacing w:val="3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 xml:space="preserve">burdens </w:t>
      </w:r>
      <w:r>
        <w:rPr>
          <w:spacing w:val="12"/>
        </w:rPr>
        <w:t xml:space="preserve"> </w:t>
      </w:r>
      <w:r>
        <w:t>placed</w:t>
      </w:r>
      <w:r>
        <w:rPr>
          <w:spacing w:val="4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w w:val="109"/>
        </w:rPr>
        <w:t xml:space="preserve">natural, </w:t>
      </w:r>
      <w:r>
        <w:t>particularly</w:t>
      </w:r>
      <w:r>
        <w:rPr>
          <w:spacing w:val="42"/>
        </w:rPr>
        <w:t xml:space="preserve"> </w:t>
      </w:r>
      <w:r>
        <w:t>biological,</w:t>
      </w:r>
      <w:r>
        <w:rPr>
          <w:spacing w:val="13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as major</w:t>
      </w:r>
      <w:r>
        <w:rPr>
          <w:spacing w:val="19"/>
        </w:rPr>
        <w:t xml:space="preserve"> </w:t>
      </w:r>
      <w:r>
        <w:rPr>
          <w:w w:val="103"/>
        </w:rPr>
        <w:t xml:space="preserve">limiting </w:t>
      </w:r>
      <w:r>
        <w:t>factors  on</w:t>
      </w:r>
      <w:r>
        <w:rPr>
          <w:spacing w:val="30"/>
        </w:rPr>
        <w:t xml:space="preserve"> </w:t>
      </w:r>
      <w:r>
        <w:rPr>
          <w:w w:val="107"/>
        </w:rPr>
        <w:t>development.</w:t>
      </w:r>
      <w:r>
        <w:rPr>
          <w:spacing w:val="3"/>
          <w:w w:val="10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w w:val="107"/>
        </w:rPr>
        <w:t>emergence</w:t>
      </w:r>
      <w:r>
        <w:rPr>
          <w:spacing w:val="12"/>
          <w:w w:val="10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w w:val="104"/>
        </w:rPr>
        <w:t>deve</w:t>
      </w:r>
      <w:r>
        <w:rPr>
          <w:spacing w:val="-2"/>
          <w:w w:val="104"/>
        </w:rPr>
        <w:t>l</w:t>
      </w:r>
      <w:r>
        <w:rPr>
          <w:w w:val="99"/>
        </w:rPr>
        <w:t xml:space="preserve">- </w:t>
      </w:r>
      <w:r>
        <w:t xml:space="preserve">opment </w:t>
      </w:r>
      <w:r>
        <w:rPr>
          <w:spacing w:val="7"/>
        </w:rPr>
        <w:t xml:space="preserve"> </w:t>
      </w:r>
      <w:r>
        <w:t>plans</w:t>
      </w:r>
      <w:r>
        <w:rPr>
          <w:spacing w:val="3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type</w:t>
      </w:r>
      <w:r>
        <w:rPr>
          <w:spacing w:val="2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significant,</w:t>
      </w:r>
      <w:r>
        <w:rPr>
          <w:spacing w:val="38"/>
        </w:rPr>
        <w:t xml:space="preserve"> </w:t>
      </w:r>
      <w:r>
        <w:t xml:space="preserve">because  </w:t>
      </w:r>
      <w:r>
        <w:rPr>
          <w:w w:val="108"/>
        </w:rPr>
        <w:t xml:space="preserve">it </w:t>
      </w:r>
      <w:r>
        <w:t xml:space="preserve">reveals </w:t>
      </w:r>
      <w:r>
        <w:rPr>
          <w:spacing w:val="47"/>
        </w:rPr>
        <w:t xml:space="preserve"> </w:t>
      </w:r>
      <w:r>
        <w:t xml:space="preserve">a </w:t>
      </w:r>
      <w:r>
        <w:rPr>
          <w:spacing w:val="26"/>
        </w:rPr>
        <w:t xml:space="preserve"> </w:t>
      </w:r>
      <w:r>
        <w:t xml:space="preserve">shift </w:t>
      </w:r>
      <w:r>
        <w:rPr>
          <w:spacing w:val="34"/>
        </w:rPr>
        <w:t xml:space="preserve"> </w:t>
      </w:r>
      <w:r>
        <w:t xml:space="preserve">in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48"/>
        </w:rPr>
        <w:t xml:space="preserve"> </w:t>
      </w:r>
      <w:r>
        <w:t xml:space="preserve">way  Western  </w:t>
      </w:r>
      <w:r>
        <w:rPr>
          <w:spacing w:val="23"/>
        </w:rPr>
        <w:t xml:space="preserve"> </w:t>
      </w:r>
      <w:r>
        <w:rPr>
          <w:w w:val="102"/>
        </w:rPr>
        <w:t xml:space="preserve">civilization </w:t>
      </w:r>
      <w:r>
        <w:t>views</w:t>
      </w:r>
      <w:r>
        <w:rPr>
          <w:spacing w:val="2"/>
        </w:rPr>
        <w:t xml:space="preserve"> </w:t>
      </w:r>
      <w:r>
        <w:t xml:space="preserve">the  </w:t>
      </w:r>
      <w:r>
        <w:rPr>
          <w:w w:val="107"/>
        </w:rPr>
        <w:t>development</w:t>
      </w:r>
      <w:r>
        <w:rPr>
          <w:spacing w:val="9"/>
          <w:w w:val="10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w w:val="110"/>
        </w:rPr>
        <w:t>nature.</w:t>
      </w:r>
    </w:p>
    <w:p w:rsidR="00D909AC" w:rsidRDefault="008D1DD7">
      <w:pPr>
        <w:spacing w:line="252" w:lineRule="auto"/>
        <w:ind w:left="116" w:right="-31" w:firstLine="239"/>
        <w:jc w:val="both"/>
      </w:pPr>
      <w:r>
        <w:t xml:space="preserve">Traditionally,   the </w:t>
      </w:r>
      <w:r>
        <w:rPr>
          <w:spacing w:val="30"/>
        </w:rPr>
        <w:t xml:space="preserve"> </w:t>
      </w:r>
      <w:r>
        <w:t xml:space="preserve">West </w:t>
      </w:r>
      <w:r>
        <w:rPr>
          <w:spacing w:val="23"/>
        </w:rPr>
        <w:t xml:space="preserve"> </w:t>
      </w:r>
      <w:r>
        <w:t xml:space="preserve">has </w:t>
      </w:r>
      <w:r>
        <w:rPr>
          <w:spacing w:val="16"/>
        </w:rPr>
        <w:t xml:space="preserve"> </w:t>
      </w:r>
      <w:r>
        <w:t xml:space="preserve">tended  </w:t>
      </w:r>
      <w:r>
        <w:rPr>
          <w:spacing w:val="5"/>
        </w:rPr>
        <w:t xml:space="preserve"> </w:t>
      </w:r>
      <w:r>
        <w:t xml:space="preserve">to </w:t>
      </w:r>
      <w:r>
        <w:rPr>
          <w:spacing w:val="15"/>
        </w:rPr>
        <w:t xml:space="preserve"> </w:t>
      </w:r>
      <w:r>
        <w:rPr>
          <w:w w:val="109"/>
        </w:rPr>
        <w:t xml:space="preserve">regard </w:t>
      </w:r>
      <w:r>
        <w:t xml:space="preserve">the </w:t>
      </w:r>
      <w:r>
        <w:rPr>
          <w:spacing w:val="17"/>
        </w:rPr>
        <w:t xml:space="preserve"> </w:t>
      </w:r>
      <w:r>
        <w:t xml:space="preserve">economy </w:t>
      </w:r>
      <w:r>
        <w:rPr>
          <w:spacing w:val="10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 xml:space="preserve">total </w:t>
      </w:r>
      <w:r>
        <w:rPr>
          <w:spacing w:val="22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nature </w:t>
      </w:r>
      <w:r>
        <w:rPr>
          <w:spacing w:val="46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rPr>
          <w:w w:val="104"/>
        </w:rPr>
        <w:t xml:space="preserve">its </w:t>
      </w:r>
      <w:r>
        <w:t>sub-system.</w:t>
      </w:r>
      <w:r>
        <w:rPr>
          <w:spacing w:val="4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view,</w:t>
      </w:r>
      <w:r>
        <w:rPr>
          <w:spacing w:val="-7"/>
        </w:rPr>
        <w:t xml:space="preserve"> </w:t>
      </w:r>
      <w:r>
        <w:t xml:space="preserve">nature </w:t>
      </w:r>
      <w:r>
        <w:rPr>
          <w:spacing w:val="22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finite,</w:t>
      </w:r>
      <w:r>
        <w:rPr>
          <w:spacing w:val="39"/>
        </w:rPr>
        <w:t xml:space="preserve"> </w:t>
      </w:r>
      <w:r>
        <w:rPr>
          <w:w w:val="110"/>
        </w:rPr>
        <w:t xml:space="preserve">but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 xml:space="preserve">deemed </w:t>
      </w:r>
      <w:r>
        <w:rPr>
          <w:spacing w:val="27"/>
        </w:rPr>
        <w:t xml:space="preserve"> </w:t>
      </w:r>
      <w:r>
        <w:t>just</w:t>
      </w:r>
      <w:r>
        <w:rPr>
          <w:spacing w:val="41"/>
        </w:rPr>
        <w:t xml:space="preserve"> </w:t>
      </w:r>
      <w:r>
        <w:t xml:space="preserve">one </w:t>
      </w:r>
      <w:r>
        <w:rPr>
          <w:spacing w:val="1"/>
        </w:rPr>
        <w:t xml:space="preserve"> </w:t>
      </w:r>
      <w:r>
        <w:t xml:space="preserve">sector </w:t>
      </w:r>
      <w:r>
        <w:rPr>
          <w:spacing w:val="1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economy,  </w:t>
      </w:r>
      <w:r>
        <w:rPr>
          <w:w w:val="107"/>
        </w:rPr>
        <w:t xml:space="preserve">for </w:t>
      </w:r>
      <w:r>
        <w:t xml:space="preserve">which </w:t>
      </w:r>
      <w:r>
        <w:rPr>
          <w:spacing w:val="15"/>
        </w:rPr>
        <w:t xml:space="preserve"> </w:t>
      </w:r>
      <w:r>
        <w:t xml:space="preserve">other  </w:t>
      </w:r>
      <w:r>
        <w:rPr>
          <w:spacing w:val="6"/>
        </w:rPr>
        <w:t xml:space="preserve"> </w:t>
      </w:r>
      <w:r>
        <w:t xml:space="preserve">sectors </w:t>
      </w:r>
      <w:r>
        <w:rPr>
          <w:spacing w:val="45"/>
        </w:rPr>
        <w:t xml:space="preserve"> </w:t>
      </w:r>
      <w:r>
        <w:t xml:space="preserve">can </w:t>
      </w:r>
      <w:r>
        <w:rPr>
          <w:spacing w:val="28"/>
        </w:rPr>
        <w:t xml:space="preserve"> </w:t>
      </w:r>
      <w:r>
        <w:t xml:space="preserve">be </w:t>
      </w:r>
      <w:r>
        <w:rPr>
          <w:spacing w:val="25"/>
        </w:rPr>
        <w:t xml:space="preserve"> </w:t>
      </w:r>
      <w:r>
        <w:rPr>
          <w:w w:val="107"/>
        </w:rPr>
        <w:t xml:space="preserve">substituted </w:t>
      </w:r>
      <w:r>
        <w:rPr>
          <w:spacing w:val="18"/>
          <w:w w:val="107"/>
        </w:rPr>
        <w:t xml:space="preserve"> </w:t>
      </w:r>
      <w:r>
        <w:rPr>
          <w:w w:val="107"/>
        </w:rPr>
        <w:t>without</w:t>
      </w:r>
    </w:p>
    <w:p w:rsidR="00D909AC" w:rsidRDefault="008D1DD7">
      <w:pPr>
        <w:spacing w:before="38" w:line="252" w:lineRule="auto"/>
        <w:ind w:left="239" w:right="77"/>
        <w:jc w:val="both"/>
      </w:pPr>
      <w:r>
        <w:br w:type="column"/>
      </w:r>
      <w:r>
        <w:rPr>
          <w:w w:val="110"/>
        </w:rPr>
        <w:lastRenderedPageBreak/>
        <w:t>another,</w:t>
      </w:r>
      <w:r>
        <w:rPr>
          <w:spacing w:val="35"/>
          <w:w w:val="110"/>
        </w:rPr>
        <w:t xml:space="preserve"> </w:t>
      </w:r>
      <w:r>
        <w:t xml:space="preserve">then </w:t>
      </w:r>
      <w:r>
        <w:rPr>
          <w:spacing w:val="29"/>
        </w:rPr>
        <w:t xml:space="preserve"> </w:t>
      </w:r>
      <w:r>
        <w:t xml:space="preserve">natural   capital </w:t>
      </w:r>
      <w:r>
        <w:rPr>
          <w:spacing w:val="22"/>
        </w:rPr>
        <w:t xml:space="preserve"> </w:t>
      </w:r>
      <w:r>
        <w:t xml:space="preserve">could </w:t>
      </w:r>
      <w:r>
        <w:rPr>
          <w:spacing w:val="8"/>
        </w:rPr>
        <w:t xml:space="preserve"> </w:t>
      </w:r>
      <w:r>
        <w:t xml:space="preserve">be </w:t>
      </w:r>
      <w:r>
        <w:rPr>
          <w:spacing w:val="5"/>
        </w:rPr>
        <w:t xml:space="preserve"> </w:t>
      </w:r>
      <w:r>
        <w:rPr>
          <w:w w:val="105"/>
        </w:rPr>
        <w:t xml:space="preserve">totally </w:t>
      </w:r>
      <w:r>
        <w:t xml:space="preserve">replaced.   The </w:t>
      </w:r>
      <w:r>
        <w:rPr>
          <w:spacing w:val="29"/>
        </w:rPr>
        <w:t xml:space="preserve"> </w:t>
      </w:r>
      <w:r>
        <w:t xml:space="preserve">two </w:t>
      </w:r>
      <w:r>
        <w:rPr>
          <w:spacing w:val="7"/>
        </w:rPr>
        <w:t xml:space="preserve"> </w:t>
      </w:r>
      <w:r>
        <w:t xml:space="preserve">are </w:t>
      </w:r>
      <w:r>
        <w:rPr>
          <w:spacing w:val="33"/>
        </w:rPr>
        <w:t xml:space="preserve"> </w:t>
      </w:r>
      <w:r>
        <w:rPr>
          <w:w w:val="104"/>
        </w:rPr>
        <w:t xml:space="preserve">complementary, </w:t>
      </w:r>
      <w:r>
        <w:rPr>
          <w:spacing w:val="20"/>
          <w:w w:val="104"/>
        </w:rPr>
        <w:t xml:space="preserve"> </w:t>
      </w:r>
      <w:r>
        <w:rPr>
          <w:w w:val="104"/>
        </w:rPr>
        <w:t xml:space="preserve">how- </w:t>
      </w:r>
      <w:r>
        <w:t>ever,</w:t>
      </w:r>
      <w:r>
        <w:rPr>
          <w:spacing w:val="30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 xml:space="preserve">means  that </w:t>
      </w:r>
      <w:r>
        <w:rPr>
          <w:spacing w:val="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short  supply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w w:val="109"/>
        </w:rPr>
        <w:t xml:space="preserve">one </w:t>
      </w:r>
      <w:r>
        <w:t>imposes</w:t>
      </w:r>
      <w:r>
        <w:rPr>
          <w:spacing w:val="20"/>
        </w:rPr>
        <w:t xml:space="preserve"> </w:t>
      </w:r>
      <w:r>
        <w:t>limits. What</w:t>
      </w:r>
      <w:r>
        <w:rPr>
          <w:spacing w:val="26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fishing</w:t>
      </w:r>
      <w:r>
        <w:rPr>
          <w:spacing w:val="4"/>
        </w:rPr>
        <w:t xml:space="preserve"> </w:t>
      </w:r>
      <w:r>
        <w:rPr>
          <w:w w:val="107"/>
        </w:rPr>
        <w:t xml:space="preserve">boats </w:t>
      </w:r>
      <w:r>
        <w:t xml:space="preserve">without </w:t>
      </w:r>
      <w:r>
        <w:rPr>
          <w:spacing w:val="5"/>
        </w:rPr>
        <w:t xml:space="preserve"> </w:t>
      </w:r>
      <w:r>
        <w:rPr>
          <w:w w:val="107"/>
        </w:rPr>
        <w:t>populations</w:t>
      </w:r>
      <w:r>
        <w:rPr>
          <w:spacing w:val="12"/>
          <w:w w:val="10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fish?</w:t>
      </w:r>
      <w:r>
        <w:rPr>
          <w:spacing w:val="34"/>
        </w:rPr>
        <w:t xml:space="preserve"> </w:t>
      </w:r>
      <w:r>
        <w:t xml:space="preserve">Once </w:t>
      </w:r>
      <w:r>
        <w:rPr>
          <w:spacing w:val="4"/>
        </w:rPr>
        <w:t xml:space="preserve"> </w:t>
      </w:r>
      <w:r>
        <w:t xml:space="preserve">the  </w:t>
      </w:r>
      <w:r>
        <w:rPr>
          <w:w w:val="108"/>
        </w:rPr>
        <w:t xml:space="preserve">number </w:t>
      </w:r>
      <w:r>
        <w:t>of</w:t>
      </w:r>
      <w:r>
        <w:rPr>
          <w:spacing w:val="26"/>
        </w:rPr>
        <w:t xml:space="preserve"> </w:t>
      </w:r>
      <w:r>
        <w:t>fish</w:t>
      </w:r>
      <w:r>
        <w:rPr>
          <w:spacing w:val="29"/>
        </w:rPr>
        <w:t xml:space="preserve"> </w:t>
      </w:r>
      <w:r>
        <w:t>sold</w:t>
      </w:r>
      <w:r>
        <w:rPr>
          <w:spacing w:val="3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 xml:space="preserve">market </w:t>
      </w:r>
      <w:r>
        <w:rPr>
          <w:spacing w:val="21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 xml:space="preserve">primarily  limited </w:t>
      </w:r>
      <w:r>
        <w:rPr>
          <w:spacing w:val="4"/>
        </w:rPr>
        <w:t xml:space="preserve"> </w:t>
      </w:r>
      <w:r>
        <w:t>by the</w:t>
      </w:r>
      <w:r>
        <w:rPr>
          <w:spacing w:val="27"/>
        </w:rPr>
        <w:t xml:space="preserve"> </w:t>
      </w:r>
      <w:r>
        <w:t>number</w:t>
      </w:r>
      <w:r>
        <w:rPr>
          <w:spacing w:val="46"/>
        </w:rPr>
        <w:t xml:space="preserve"> </w:t>
      </w:r>
      <w:r>
        <w:t>of boats</w:t>
      </w:r>
      <w:r>
        <w:rPr>
          <w:spacing w:val="2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built</w:t>
      </w:r>
      <w:r>
        <w:rPr>
          <w:spacing w:val="20"/>
        </w:rPr>
        <w:t xml:space="preserve"> </w:t>
      </w:r>
      <w:r>
        <w:rPr>
          <w:w w:val="110"/>
        </w:rPr>
        <w:t xml:space="preserve">and </w:t>
      </w:r>
      <w:r>
        <w:t xml:space="preserve">manned; </w:t>
      </w:r>
      <w:r>
        <w:rPr>
          <w:spacing w:val="36"/>
        </w:rPr>
        <w:t xml:space="preserve"> </w:t>
      </w:r>
      <w:r>
        <w:t xml:space="preserve">not </w:t>
      </w:r>
      <w:r>
        <w:rPr>
          <w:spacing w:val="9"/>
        </w:rPr>
        <w:t xml:space="preserve"> </w:t>
      </w:r>
      <w:r>
        <w:t xml:space="preserve">limited </w:t>
      </w:r>
      <w:r>
        <w:rPr>
          <w:spacing w:val="14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t xml:space="preserve">number </w:t>
      </w:r>
      <w:r>
        <w:rPr>
          <w:spacing w:val="3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fish</w:t>
      </w:r>
      <w:r>
        <w:rPr>
          <w:spacing w:val="40"/>
        </w:rPr>
        <w:t xml:space="preserve"> </w:t>
      </w:r>
      <w:r>
        <w:rPr>
          <w:w w:val="105"/>
        </w:rPr>
        <w:t xml:space="preserve">in </w:t>
      </w:r>
      <w:r>
        <w:t>the  sea</w:t>
      </w:r>
      <w:r>
        <w:rPr>
          <w:spacing w:val="39"/>
        </w:rPr>
        <w:t xml:space="preserve"> </w:t>
      </w:r>
      <w:r>
        <w:rPr>
          <w:w w:val="54"/>
          <w:position w:val="2"/>
        </w:rPr>
        <w:t>Ž</w:t>
      </w:r>
      <w:r>
        <w:rPr>
          <w:w w:val="106"/>
        </w:rPr>
        <w:t>Alexander,</w:t>
      </w:r>
      <w:r>
        <w:rPr>
          <w:spacing w:val="17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2" w:line="252" w:lineRule="auto"/>
        <w:ind w:right="76" w:firstLine="239"/>
        <w:jc w:val="both"/>
      </w:pPr>
      <w:r>
        <w:t>Today,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societal</w:t>
      </w:r>
      <w:r>
        <w:rPr>
          <w:spacing w:val="42"/>
        </w:rPr>
        <w:t xml:space="preserve"> </w:t>
      </w:r>
      <w:r>
        <w:t xml:space="preserve">consensus 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forming</w:t>
      </w:r>
      <w:r>
        <w:rPr>
          <w:spacing w:val="36"/>
        </w:rPr>
        <w:t xml:space="preserve"> </w:t>
      </w:r>
      <w:r>
        <w:t xml:space="preserve">that  </w:t>
      </w:r>
      <w:r>
        <w:rPr>
          <w:w w:val="112"/>
        </w:rPr>
        <w:t xml:space="preserve">the </w:t>
      </w:r>
      <w:r>
        <w:rPr>
          <w:w w:val="107"/>
        </w:rPr>
        <w:t>development</w:t>
      </w:r>
      <w:r>
        <w:rPr>
          <w:spacing w:val="24"/>
          <w:w w:val="10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urban </w:t>
      </w:r>
      <w:r>
        <w:rPr>
          <w:spacing w:val="33"/>
        </w:rPr>
        <w:t xml:space="preserve"> </w:t>
      </w:r>
      <w:r>
        <w:rPr>
          <w:w w:val="107"/>
        </w:rPr>
        <w:t>environment</w:t>
      </w:r>
      <w:r>
        <w:rPr>
          <w:spacing w:val="30"/>
          <w:w w:val="107"/>
        </w:rPr>
        <w:t xml:space="preserve"> </w:t>
      </w:r>
      <w:r>
        <w:t xml:space="preserve">is </w:t>
      </w:r>
      <w:r>
        <w:rPr>
          <w:spacing w:val="6"/>
        </w:rPr>
        <w:t xml:space="preserve"> </w:t>
      </w:r>
      <w:r>
        <w:rPr>
          <w:i/>
        </w:rPr>
        <w:t>a</w:t>
      </w:r>
      <w:r>
        <w:rPr>
          <w:i/>
          <w:spacing w:val="31"/>
        </w:rPr>
        <w:t xml:space="preserve"> </w:t>
      </w:r>
      <w:r>
        <w:rPr>
          <w:i/>
        </w:rPr>
        <w:t xml:space="preserve">part of </w:t>
      </w:r>
      <w:r>
        <w:rPr>
          <w:i/>
          <w:spacing w:val="23"/>
        </w:rPr>
        <w:t xml:space="preserve"> </w:t>
      </w:r>
      <w:r>
        <w:t xml:space="preserve">rather   than  </w:t>
      </w:r>
      <w:r>
        <w:rPr>
          <w:spacing w:val="5"/>
        </w:rPr>
        <w:t xml:space="preserve"> </w:t>
      </w:r>
      <w:r>
        <w:rPr>
          <w:i/>
        </w:rPr>
        <w:t>apart</w:t>
      </w:r>
      <w:r>
        <w:rPr>
          <w:i/>
          <w:spacing w:val="22"/>
        </w:rPr>
        <w:t xml:space="preserve"> </w:t>
      </w:r>
      <w:r>
        <w:rPr>
          <w:i/>
        </w:rPr>
        <w:t xml:space="preserve">from </w:t>
      </w:r>
      <w:r>
        <w:rPr>
          <w:i/>
          <w:spacing w:val="5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t xml:space="preserve">natural  </w:t>
      </w:r>
      <w:r>
        <w:rPr>
          <w:spacing w:val="1"/>
        </w:rPr>
        <w:t xml:space="preserve"> </w:t>
      </w:r>
      <w:r>
        <w:rPr>
          <w:w w:val="105"/>
        </w:rPr>
        <w:t xml:space="preserve">environ- </w:t>
      </w:r>
      <w:r>
        <w:t>ment.</w:t>
      </w:r>
      <w:r>
        <w:rPr>
          <w:spacing w:val="1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future</w:t>
      </w:r>
      <w:r>
        <w:rPr>
          <w:spacing w:val="37"/>
        </w:rPr>
        <w:t xml:space="preserve"> </w:t>
      </w:r>
      <w:r>
        <w:t>economic</w:t>
      </w:r>
      <w:r>
        <w:rPr>
          <w:spacing w:val="2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 xml:space="preserve">social </w:t>
      </w:r>
      <w:r>
        <w:rPr>
          <w:spacing w:val="3"/>
          <w:w w:val="75"/>
        </w:rPr>
        <w:t>‘</w:t>
      </w:r>
      <w:r>
        <w:rPr>
          <w:w w:val="107"/>
        </w:rPr>
        <w:t>sustain</w:t>
      </w:r>
      <w:r>
        <w:rPr>
          <w:spacing w:val="8"/>
          <w:w w:val="107"/>
        </w:rPr>
        <w:t>a</w:t>
      </w:r>
      <w:r>
        <w:rPr>
          <w:w w:val="99"/>
        </w:rPr>
        <w:t xml:space="preserve">- </w:t>
      </w:r>
      <w:r>
        <w:t>bility’</w:t>
      </w:r>
      <w:r>
        <w:rPr>
          <w:spacing w:val="1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 xml:space="preserve">cities  has </w:t>
      </w:r>
      <w:r>
        <w:rPr>
          <w:spacing w:val="1"/>
        </w:rPr>
        <w:t xml:space="preserve"> </w:t>
      </w:r>
      <w:r>
        <w:t xml:space="preserve">become </w:t>
      </w:r>
      <w:r>
        <w:rPr>
          <w:spacing w:val="25"/>
        </w:rPr>
        <w:t xml:space="preserve"> </w:t>
      </w:r>
      <w:r>
        <w:t xml:space="preserve">more </w:t>
      </w:r>
      <w:r>
        <w:rPr>
          <w:spacing w:val="17"/>
        </w:rPr>
        <w:t xml:space="preserve"> </w:t>
      </w:r>
      <w:r>
        <w:t xml:space="preserve">evidently, </w:t>
      </w:r>
      <w:r>
        <w:rPr>
          <w:spacing w:val="4"/>
        </w:rPr>
        <w:t xml:space="preserve"> </w:t>
      </w:r>
      <w:r>
        <w:rPr>
          <w:w w:val="105"/>
        </w:rPr>
        <w:t xml:space="preserve">even </w:t>
      </w:r>
      <w:r>
        <w:t xml:space="preserve">urgently, </w:t>
      </w:r>
      <w:r>
        <w:rPr>
          <w:spacing w:val="21"/>
        </w:rPr>
        <w:t xml:space="preserve"> </w:t>
      </w:r>
      <w:r>
        <w:t xml:space="preserve">linked </w:t>
      </w:r>
      <w:r>
        <w:rPr>
          <w:spacing w:val="21"/>
        </w:rPr>
        <w:t xml:space="preserve"> </w:t>
      </w:r>
      <w:r>
        <w:t xml:space="preserve">to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 xml:space="preserve">sustainability’  </w:t>
      </w:r>
      <w:r>
        <w:t>of</w:t>
      </w:r>
      <w:r>
        <w:rPr>
          <w:spacing w:val="47"/>
        </w:rPr>
        <w:t xml:space="preserve"> </w:t>
      </w:r>
      <w:r>
        <w:rPr>
          <w:w w:val="110"/>
        </w:rPr>
        <w:t xml:space="preserve">natural </w:t>
      </w:r>
      <w:r>
        <w:t>systems.</w:t>
      </w:r>
      <w:r>
        <w:rPr>
          <w:spacing w:val="32"/>
        </w:rPr>
        <w:t xml:space="preserve"> </w:t>
      </w:r>
      <w:r>
        <w:rPr>
          <w:spacing w:val="7"/>
          <w:w w:val="75"/>
        </w:rPr>
        <w:t>‘</w:t>
      </w:r>
      <w:r>
        <w:rPr>
          <w:w w:val="109"/>
        </w:rPr>
        <w:t>The</w:t>
      </w:r>
      <w:r>
        <w:rPr>
          <w:spacing w:val="17"/>
          <w:w w:val="109"/>
        </w:rPr>
        <w:t xml:space="preserve"> </w:t>
      </w:r>
      <w:r>
        <w:t>economy’,</w:t>
      </w:r>
      <w:r>
        <w:rPr>
          <w:spacing w:val="27"/>
        </w:rPr>
        <w:t xml:space="preserve"> </w:t>
      </w:r>
      <w:r>
        <w:t xml:space="preserve">the  American </w:t>
      </w:r>
      <w:r>
        <w:rPr>
          <w:spacing w:val="24"/>
        </w:rPr>
        <w:t xml:space="preserve"> </w:t>
      </w:r>
      <w:r>
        <w:rPr>
          <w:w w:val="108"/>
        </w:rPr>
        <w:t xml:space="preserve">Undersec- </w:t>
      </w:r>
      <w:r>
        <w:t xml:space="preserve">retary </w:t>
      </w:r>
      <w:r>
        <w:rPr>
          <w:spacing w:val="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 xml:space="preserve">State </w:t>
      </w:r>
      <w:r>
        <w:rPr>
          <w:spacing w:val="2"/>
        </w:rPr>
        <w:t xml:space="preserve"> </w:t>
      </w:r>
      <w:r>
        <w:t>Timothy</w:t>
      </w:r>
      <w:r>
        <w:rPr>
          <w:spacing w:val="44"/>
        </w:rPr>
        <w:t xml:space="preserve"> </w:t>
      </w:r>
      <w:r>
        <w:t>Wirth,  has</w:t>
      </w:r>
      <w:r>
        <w:rPr>
          <w:spacing w:val="33"/>
        </w:rPr>
        <w:t xml:space="preserve"> </w:t>
      </w:r>
      <w:r>
        <w:t>observed,</w:t>
      </w:r>
      <w:r>
        <w:rPr>
          <w:spacing w:val="48"/>
        </w:rPr>
        <w:t xml:space="preserve"> </w:t>
      </w:r>
      <w:r>
        <w:rPr>
          <w:spacing w:val="6"/>
          <w:w w:val="90"/>
        </w:rPr>
        <w:t>‘</w:t>
      </w:r>
      <w:r>
        <w:rPr>
          <w:w w:val="90"/>
        </w:rPr>
        <w:t>is</w:t>
      </w:r>
      <w:r>
        <w:rPr>
          <w:spacing w:val="22"/>
          <w:w w:val="90"/>
        </w:rPr>
        <w:t xml:space="preserve"> </w:t>
      </w:r>
      <w:r>
        <w:rPr>
          <w:w w:val="111"/>
        </w:rPr>
        <w:t xml:space="preserve">a </w:t>
      </w:r>
      <w:r>
        <w:t>wholly-owned</w:t>
      </w:r>
      <w:r>
        <w:rPr>
          <w:spacing w:val="11"/>
        </w:rPr>
        <w:t xml:space="preserve"> </w:t>
      </w:r>
      <w:r>
        <w:t>subsidiary</w:t>
      </w:r>
      <w:r>
        <w:rPr>
          <w:spacing w:val="23"/>
        </w:rPr>
        <w:t xml:space="preserve"> </w:t>
      </w:r>
      <w:r>
        <w:t>of the</w:t>
      </w:r>
      <w:r>
        <w:rPr>
          <w:spacing w:val="27"/>
        </w:rPr>
        <w:t xml:space="preserve"> </w:t>
      </w:r>
      <w:r>
        <w:rPr>
          <w:w w:val="105"/>
        </w:rPr>
        <w:t xml:space="preserve">environment’ </w:t>
      </w:r>
      <w:r>
        <w:rPr>
          <w:w w:val="54"/>
          <w:position w:val="2"/>
        </w:rPr>
        <w:t>Ž</w:t>
      </w:r>
      <w:r>
        <w:rPr>
          <w:w w:val="107"/>
        </w:rPr>
        <w:t>Wirth,</w:t>
      </w:r>
      <w:r>
        <w:rPr>
          <w:spacing w:val="18"/>
        </w:rPr>
        <w:t xml:space="preserve"> </w:t>
      </w:r>
      <w:r>
        <w:t>199</w:t>
      </w:r>
      <w:r>
        <w:rPr>
          <w:spacing w:val="-1"/>
        </w:rPr>
        <w:t>4</w:t>
      </w:r>
      <w:r>
        <w:rPr>
          <w:w w:val="133"/>
          <w:position w:val="2"/>
        </w:rPr>
        <w:t>.</w:t>
      </w:r>
      <w:r>
        <w:t>.</w:t>
      </w:r>
    </w:p>
    <w:p w:rsidR="00D909AC" w:rsidRDefault="008D1DD7">
      <w:pPr>
        <w:spacing w:before="1" w:line="254" w:lineRule="auto"/>
        <w:ind w:right="84" w:firstLine="239"/>
        <w:jc w:val="both"/>
      </w:pPr>
      <w:r>
        <w:t xml:space="preserve">Hence, </w:t>
      </w:r>
      <w:r>
        <w:rPr>
          <w:spacing w:val="28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implications </w:t>
      </w:r>
      <w:r>
        <w:rPr>
          <w:spacing w:val="34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 xml:space="preserve">Nayarit </w:t>
      </w:r>
      <w:r>
        <w:rPr>
          <w:spacing w:val="22"/>
        </w:rPr>
        <w:t xml:space="preserve"> </w:t>
      </w:r>
      <w:r>
        <w:t xml:space="preserve">for  </w:t>
      </w:r>
      <w:r>
        <w:rPr>
          <w:spacing w:val="11"/>
          <w:w w:val="75"/>
        </w:rPr>
        <w:t>‘</w:t>
      </w:r>
      <w:r>
        <w:rPr>
          <w:w w:val="110"/>
        </w:rPr>
        <w:t xml:space="preserve">urban </w:t>
      </w:r>
      <w:r>
        <w:t xml:space="preserve">sustainability’ </w:t>
      </w:r>
      <w:r>
        <w:rPr>
          <w:spacing w:val="7"/>
        </w:rPr>
        <w:t xml:space="preserve"> </w:t>
      </w:r>
      <w:r>
        <w:t xml:space="preserve">are </w:t>
      </w:r>
      <w:r>
        <w:rPr>
          <w:spacing w:val="8"/>
        </w:rPr>
        <w:t xml:space="preserve"> </w:t>
      </w:r>
      <w:r>
        <w:t xml:space="preserve">that </w:t>
      </w:r>
      <w:r>
        <w:rPr>
          <w:spacing w:val="20"/>
        </w:rPr>
        <w:t xml:space="preserve"> </w:t>
      </w:r>
      <w:r>
        <w:t xml:space="preserve">planners </w:t>
      </w:r>
      <w:r>
        <w:rPr>
          <w:spacing w:val="34"/>
        </w:rPr>
        <w:t xml:space="preserve"> </w:t>
      </w:r>
      <w:r>
        <w:t>must  view</w:t>
      </w:r>
      <w:r>
        <w:rPr>
          <w:spacing w:val="11"/>
        </w:rPr>
        <w:t xml:space="preserve"> </w:t>
      </w:r>
      <w:r>
        <w:rPr>
          <w:w w:val="109"/>
        </w:rPr>
        <w:t>the</w:t>
      </w:r>
      <w:r>
        <w:rPr>
          <w:spacing w:val="1"/>
          <w:w w:val="109"/>
        </w:rPr>
        <w:t>m</w:t>
      </w:r>
      <w:r>
        <w:rPr>
          <w:w w:val="99"/>
        </w:rPr>
        <w:t xml:space="preserve">- </w:t>
      </w:r>
      <w:r>
        <w:t xml:space="preserve">selves </w:t>
      </w:r>
      <w:r>
        <w:rPr>
          <w:spacing w:val="15"/>
        </w:rPr>
        <w:t xml:space="preserve"> </w:t>
      </w:r>
      <w:r>
        <w:t xml:space="preserve">as </w:t>
      </w:r>
      <w:r>
        <w:rPr>
          <w:spacing w:val="17"/>
        </w:rPr>
        <w:t xml:space="preserve"> </w:t>
      </w:r>
      <w:r>
        <w:t xml:space="preserve">engaged </w:t>
      </w:r>
      <w:r>
        <w:rPr>
          <w:spacing w:val="45"/>
        </w:rPr>
        <w:t xml:space="preserve"> </w:t>
      </w:r>
      <w:r>
        <w:t xml:space="preserve">not </w:t>
      </w:r>
      <w:r>
        <w:rPr>
          <w:spacing w:val="36"/>
        </w:rPr>
        <w:t xml:space="preserve"> </w:t>
      </w:r>
      <w:r>
        <w:t xml:space="preserve">merely </w:t>
      </w:r>
      <w:r>
        <w:rPr>
          <w:spacing w:val="30"/>
        </w:rPr>
        <w:t xml:space="preserve"> </w:t>
      </w:r>
      <w:r>
        <w:t xml:space="preserve">in </w:t>
      </w:r>
      <w:r>
        <w:rPr>
          <w:spacing w:val="17"/>
        </w:rPr>
        <w:t xml:space="preserve"> </w:t>
      </w:r>
      <w:r>
        <w:rPr>
          <w:w w:val="107"/>
        </w:rPr>
        <w:t>environmental</w:t>
      </w:r>
    </w:p>
    <w:p w:rsidR="00D909AC" w:rsidRDefault="008D1DD7">
      <w:pPr>
        <w:spacing w:line="254" w:lineRule="auto"/>
        <w:ind w:right="82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5" w:space="473"/>
            <w:col w:w="4422"/>
          </w:cols>
        </w:sectPr>
      </w:pPr>
      <w:r>
        <w:t xml:space="preserve">‘development’, </w:t>
      </w:r>
      <w:r>
        <w:rPr>
          <w:spacing w:val="4"/>
        </w:rPr>
        <w:t xml:space="preserve"> </w:t>
      </w:r>
      <w:r>
        <w:t xml:space="preserve">but </w:t>
      </w:r>
      <w:r>
        <w:rPr>
          <w:spacing w:val="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 xml:space="preserve">some  measure 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w w:val="105"/>
        </w:rPr>
        <w:t xml:space="preserve">environ- </w:t>
      </w:r>
      <w:r>
        <w:t xml:space="preserve">mental  </w:t>
      </w:r>
      <w:r>
        <w:rPr>
          <w:spacing w:val="4"/>
        </w:rPr>
        <w:t xml:space="preserve"> </w:t>
      </w:r>
      <w:r>
        <w:rPr>
          <w:spacing w:val="11"/>
          <w:w w:val="75"/>
        </w:rPr>
        <w:t>‘</w:t>
      </w:r>
      <w:r>
        <w:rPr>
          <w:w w:val="105"/>
        </w:rPr>
        <w:t xml:space="preserve">undevelopment’,  </w:t>
      </w:r>
      <w:r>
        <w:t xml:space="preserve">and </w:t>
      </w:r>
      <w:r>
        <w:rPr>
          <w:spacing w:val="36"/>
        </w:rPr>
        <w:t xml:space="preserve"> </w:t>
      </w:r>
      <w:r>
        <w:t xml:space="preserve">plan </w:t>
      </w:r>
      <w:r>
        <w:rPr>
          <w:spacing w:val="36"/>
        </w:rPr>
        <w:t xml:space="preserve"> </w:t>
      </w:r>
      <w:r>
        <w:t xml:space="preserve">with </w:t>
      </w:r>
      <w:r>
        <w:rPr>
          <w:spacing w:val="15"/>
        </w:rPr>
        <w:t xml:space="preserve"> </w:t>
      </w:r>
      <w:r>
        <w:rPr>
          <w:w w:val="106"/>
        </w:rPr>
        <w:t xml:space="preserve">height- </w:t>
      </w:r>
      <w:r>
        <w:t xml:space="preserve">ened </w:t>
      </w:r>
      <w:r>
        <w:rPr>
          <w:spacing w:val="26"/>
        </w:rPr>
        <w:t xml:space="preserve"> </w:t>
      </w:r>
      <w:r>
        <w:t xml:space="preserve">regard </w:t>
      </w:r>
      <w:r>
        <w:rPr>
          <w:spacing w:val="33"/>
        </w:rPr>
        <w:t xml:space="preserve"> </w:t>
      </w:r>
      <w:r>
        <w:t xml:space="preserve">for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t>viability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 xml:space="preserve">natural   </w:t>
      </w:r>
      <w:r>
        <w:rPr>
          <w:w w:val="102"/>
        </w:rPr>
        <w:t xml:space="preserve">systems. </w:t>
      </w:r>
      <w:r>
        <w:t xml:space="preserve">On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t xml:space="preserve">threshold  </w:t>
      </w:r>
      <w:r>
        <w:rPr>
          <w:spacing w:val="7"/>
        </w:rPr>
        <w:t xml:space="preserve"> </w:t>
      </w:r>
      <w:r>
        <w:t xml:space="preserve">level, </w:t>
      </w:r>
      <w:r>
        <w:rPr>
          <w:spacing w:val="3"/>
        </w:rPr>
        <w:t xml:space="preserve"> </w:t>
      </w:r>
      <w:r>
        <w:t xml:space="preserve">this </w:t>
      </w:r>
      <w:r>
        <w:rPr>
          <w:spacing w:val="17"/>
        </w:rPr>
        <w:t xml:space="preserve"> </w:t>
      </w:r>
      <w:r>
        <w:t xml:space="preserve">involves  </w:t>
      </w:r>
      <w:r>
        <w:rPr>
          <w:w w:val="103"/>
        </w:rPr>
        <w:t xml:space="preserve">identifying </w:t>
      </w:r>
      <w:r>
        <w:t xml:space="preserve">areas   of </w:t>
      </w:r>
      <w:r>
        <w:rPr>
          <w:spacing w:val="14"/>
        </w:rPr>
        <w:t xml:space="preserve"> </w:t>
      </w:r>
      <w:r>
        <w:rPr>
          <w:w w:val="107"/>
        </w:rPr>
        <w:t xml:space="preserve">outstanding </w:t>
      </w:r>
      <w:r>
        <w:rPr>
          <w:spacing w:val="3"/>
          <w:w w:val="107"/>
        </w:rPr>
        <w:t xml:space="preserve"> </w:t>
      </w:r>
      <w:r>
        <w:t xml:space="preserve">natural  </w:t>
      </w:r>
      <w:r>
        <w:rPr>
          <w:spacing w:val="21"/>
        </w:rPr>
        <w:t xml:space="preserve"> </w:t>
      </w:r>
      <w:r>
        <w:t xml:space="preserve">value </w:t>
      </w:r>
      <w:r>
        <w:rPr>
          <w:spacing w:val="27"/>
        </w:rPr>
        <w:t xml:space="preserve"> </w:t>
      </w:r>
      <w:r>
        <w:t xml:space="preserve">and </w:t>
      </w:r>
      <w:r>
        <w:rPr>
          <w:spacing w:val="37"/>
        </w:rPr>
        <w:t xml:space="preserve"> </w:t>
      </w:r>
      <w:r>
        <w:rPr>
          <w:w w:val="103"/>
        </w:rPr>
        <w:t xml:space="preserve">‘green- </w:t>
      </w:r>
      <w:r>
        <w:t>lining’</w:t>
      </w:r>
      <w:r>
        <w:rPr>
          <w:spacing w:val="43"/>
        </w:rPr>
        <w:t xml:space="preserve"> </w:t>
      </w:r>
      <w:r>
        <w:t xml:space="preserve">these,  </w:t>
      </w:r>
      <w:r>
        <w:rPr>
          <w:spacing w:val="5"/>
        </w:rPr>
        <w:t xml:space="preserve"> </w:t>
      </w:r>
      <w:r>
        <w:rPr>
          <w:i/>
        </w:rPr>
        <w:t>ab</w:t>
      </w:r>
      <w:r>
        <w:rPr>
          <w:i/>
          <w:spacing w:val="46"/>
        </w:rPr>
        <w:t xml:space="preserve"> </w:t>
      </w:r>
      <w:r>
        <w:rPr>
          <w:i/>
        </w:rPr>
        <w:t>initi</w:t>
      </w:r>
      <w:r>
        <w:rPr>
          <w:i/>
          <w:spacing w:val="-1"/>
        </w:rPr>
        <w:t>o</w:t>
      </w:r>
      <w:r>
        <w:t xml:space="preserve">,  in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31"/>
        </w:rPr>
        <w:t xml:space="preserve"> </w:t>
      </w:r>
      <w:r>
        <w:t xml:space="preserve">plan.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 xml:space="preserve">urban </w:t>
      </w:r>
      <w:r>
        <w:t>growth</w:t>
      </w:r>
      <w:r>
        <w:rPr>
          <w:spacing w:val="32"/>
        </w:rPr>
        <w:t xml:space="preserve"> </w:t>
      </w:r>
      <w:r>
        <w:t>boundary’</w:t>
      </w:r>
      <w:r>
        <w:rPr>
          <w:spacing w:val="42"/>
        </w:rPr>
        <w:t xml:space="preserve"> </w:t>
      </w:r>
      <w:r>
        <w:t xml:space="preserve">enacted </w:t>
      </w:r>
      <w:r>
        <w:rPr>
          <w:spacing w:val="2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w w:val="109"/>
        </w:rPr>
        <w:t>Portland,</w:t>
      </w:r>
      <w:r>
        <w:rPr>
          <w:spacing w:val="7"/>
          <w:w w:val="109"/>
        </w:rPr>
        <w:t xml:space="preserve"> </w:t>
      </w:r>
      <w:r>
        <w:t xml:space="preserve">Oregon </w:t>
      </w:r>
      <w:r>
        <w:rPr>
          <w:spacing w:val="15"/>
        </w:rPr>
        <w:t xml:space="preserve"> </w:t>
      </w:r>
      <w:r>
        <w:rPr>
          <w:w w:val="112"/>
        </w:rPr>
        <w:t>to</w:t>
      </w:r>
    </w:p>
    <w:p w:rsidR="00D909AC" w:rsidRDefault="008D1DD7">
      <w:pPr>
        <w:spacing w:line="220" w:lineRule="exact"/>
        <w:ind w:left="116" w:right="-50"/>
      </w:pPr>
      <w:r>
        <w:lastRenderedPageBreak/>
        <w:t xml:space="preserve">limiting </w:t>
      </w:r>
      <w:r>
        <w:rPr>
          <w:spacing w:val="44"/>
        </w:rPr>
        <w:t xml:space="preserve"> </w:t>
      </w:r>
      <w:r>
        <w:t xml:space="preserve">overall  </w:t>
      </w:r>
      <w:r>
        <w:rPr>
          <w:spacing w:val="2"/>
        </w:rPr>
        <w:t xml:space="preserve"> </w:t>
      </w:r>
      <w:r>
        <w:rPr>
          <w:w w:val="104"/>
        </w:rPr>
        <w:t>growth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6"/>
        </w:rPr>
        <w:t>Alexander,</w:t>
      </w:r>
      <w:r>
        <w:t xml:space="preserve"> </w:t>
      </w:r>
      <w:r>
        <w:rPr>
          <w:spacing w:val="22"/>
        </w:rPr>
        <w:t xml:space="preserve"> </w:t>
      </w:r>
      <w:r>
        <w:t>199</w:t>
      </w:r>
      <w:r>
        <w:rPr>
          <w:spacing w:val="-2"/>
        </w:rPr>
        <w:t>4</w:t>
      </w:r>
      <w:r>
        <w:rPr>
          <w:w w:val="133"/>
          <w:position w:val="2"/>
        </w:rPr>
        <w:t>.</w:t>
      </w:r>
      <w:r>
        <w:t xml:space="preserve">. </w:t>
      </w:r>
      <w:r>
        <w:rPr>
          <w:spacing w:val="22"/>
        </w:rPr>
        <w:t xml:space="preserve"> </w:t>
      </w:r>
      <w:r>
        <w:rPr>
          <w:w w:val="109"/>
        </w:rPr>
        <w:t>The</w:t>
      </w:r>
    </w:p>
    <w:p w:rsidR="00D909AC" w:rsidRDefault="008D1DD7">
      <w:pPr>
        <w:spacing w:line="180" w:lineRule="exact"/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2197" w:space="120"/>
            <w:col w:w="2104" w:space="477"/>
            <w:col w:w="4422"/>
          </w:cols>
        </w:sectPr>
      </w:pPr>
      <w:r>
        <w:br w:type="column"/>
      </w:r>
      <w:r>
        <w:lastRenderedPageBreak/>
        <w:t>save</w:t>
      </w:r>
      <w:r>
        <w:rPr>
          <w:spacing w:val="28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beautiful </w:t>
      </w:r>
      <w:r>
        <w:rPr>
          <w:spacing w:val="28"/>
        </w:rPr>
        <w:t xml:space="preserve"> </w:t>
      </w:r>
      <w:r>
        <w:rPr>
          <w:w w:val="107"/>
        </w:rPr>
        <w:t>Willamette</w:t>
      </w:r>
      <w:r>
        <w:rPr>
          <w:spacing w:val="21"/>
          <w:w w:val="107"/>
        </w:rPr>
        <w:t xml:space="preserve"> </w:t>
      </w:r>
      <w:r>
        <w:t>Valley</w:t>
      </w:r>
      <w:r>
        <w:rPr>
          <w:spacing w:val="37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rPr>
          <w:w w:val="103"/>
        </w:rPr>
        <w:t>sprawl</w:t>
      </w:r>
    </w:p>
    <w:p w:rsidR="00D909AC" w:rsidRDefault="008D1DD7">
      <w:pPr>
        <w:spacing w:before="13" w:line="252" w:lineRule="auto"/>
        <w:ind w:left="116" w:right="-34"/>
        <w:jc w:val="both"/>
      </w:pPr>
      <w:r>
        <w:lastRenderedPageBreak/>
        <w:t xml:space="preserve">corollary </w:t>
      </w:r>
      <w:r>
        <w:rPr>
          <w:spacing w:val="20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 xml:space="preserve">this </w:t>
      </w:r>
      <w:r>
        <w:rPr>
          <w:spacing w:val="13"/>
        </w:rPr>
        <w:t xml:space="preserve"> </w:t>
      </w:r>
      <w:r>
        <w:t xml:space="preserve">philosophy </w:t>
      </w:r>
      <w:r>
        <w:rPr>
          <w:spacing w:val="22"/>
        </w:rPr>
        <w:t xml:space="preserve"> </w:t>
      </w:r>
      <w:r>
        <w:t>in  city</w:t>
      </w:r>
      <w:r>
        <w:rPr>
          <w:spacing w:val="39"/>
        </w:rPr>
        <w:t xml:space="preserve"> </w:t>
      </w:r>
      <w:r>
        <w:t xml:space="preserve">and </w:t>
      </w:r>
      <w:r>
        <w:rPr>
          <w:spacing w:val="19"/>
        </w:rPr>
        <w:t xml:space="preserve"> </w:t>
      </w:r>
      <w:r>
        <w:rPr>
          <w:w w:val="106"/>
        </w:rPr>
        <w:t xml:space="preserve">regional </w:t>
      </w:r>
      <w:r>
        <w:t>planning  is</w:t>
      </w:r>
      <w:r>
        <w:rPr>
          <w:spacing w:val="5"/>
        </w:rPr>
        <w:t xml:space="preserve"> </w:t>
      </w:r>
      <w:r>
        <w:t xml:space="preserve">that  planners </w:t>
      </w:r>
      <w:r>
        <w:rPr>
          <w:spacing w:val="15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 xml:space="preserve">tended </w:t>
      </w:r>
      <w:r>
        <w:rPr>
          <w:spacing w:val="1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w w:val="106"/>
        </w:rPr>
        <w:t xml:space="preserve">assume </w:t>
      </w:r>
      <w:r>
        <w:t xml:space="preserve">that </w:t>
      </w:r>
      <w:r>
        <w:rPr>
          <w:spacing w:val="11"/>
        </w:rPr>
        <w:t xml:space="preserve"> </w:t>
      </w:r>
      <w:r>
        <w:t>the  city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 xml:space="preserve">total </w:t>
      </w:r>
      <w:r>
        <w:rPr>
          <w:spacing w:val="5"/>
        </w:rPr>
        <w:t xml:space="preserve"> </w:t>
      </w:r>
      <w:r>
        <w:t>system,</w:t>
      </w:r>
      <w:r>
        <w:rPr>
          <w:spacing w:val="2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 xml:space="preserve">the  </w:t>
      </w:r>
      <w:r>
        <w:rPr>
          <w:w w:val="102"/>
        </w:rPr>
        <w:t xml:space="preserve">envi- </w:t>
      </w:r>
      <w:r>
        <w:rPr>
          <w:w w:val="109"/>
        </w:rPr>
        <w:t xml:space="preserve">ronment, </w:t>
      </w:r>
      <w:r>
        <w:t>including</w:t>
      </w:r>
      <w:r>
        <w:rPr>
          <w:spacing w:val="37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 xml:space="preserve">resources </w:t>
      </w:r>
      <w:r>
        <w:rPr>
          <w:spacing w:val="1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w w:val="105"/>
        </w:rPr>
        <w:t xml:space="preserve">economic </w:t>
      </w:r>
      <w:r>
        <w:rPr>
          <w:w w:val="108"/>
        </w:rPr>
        <w:t xml:space="preserve">production </w:t>
      </w:r>
      <w:r>
        <w:rPr>
          <w:spacing w:val="10"/>
          <w:w w:val="108"/>
        </w:rPr>
        <w:t xml:space="preserve"> </w:t>
      </w:r>
      <w:r>
        <w:t xml:space="preserve">and   urban  </w:t>
      </w:r>
      <w:r>
        <w:rPr>
          <w:spacing w:val="22"/>
        </w:rPr>
        <w:t xml:space="preserve"> </w:t>
      </w:r>
      <w:r>
        <w:t xml:space="preserve">amenity,  </w:t>
      </w:r>
      <w:r>
        <w:rPr>
          <w:spacing w:val="7"/>
        </w:rPr>
        <w:t xml:space="preserve"> </w:t>
      </w:r>
      <w:r>
        <w:t xml:space="preserve">is </w:t>
      </w:r>
      <w:r>
        <w:rPr>
          <w:spacing w:val="20"/>
        </w:rPr>
        <w:t xml:space="preserve"> </w:t>
      </w:r>
      <w:r>
        <w:t xml:space="preserve">but  </w:t>
      </w:r>
      <w:r>
        <w:rPr>
          <w:spacing w:val="1"/>
        </w:rPr>
        <w:t xml:space="preserve"> </w:t>
      </w:r>
      <w:r>
        <w:t xml:space="preserve">a </w:t>
      </w:r>
      <w:r>
        <w:rPr>
          <w:spacing w:val="33"/>
        </w:rPr>
        <w:t xml:space="preserve"> </w:t>
      </w:r>
      <w:r>
        <w:rPr>
          <w:w w:val="104"/>
        </w:rPr>
        <w:t xml:space="preserve">sub- </w:t>
      </w:r>
      <w:r>
        <w:rPr>
          <w:w w:val="102"/>
        </w:rPr>
        <w:t>system.</w:t>
      </w:r>
    </w:p>
    <w:p w:rsidR="00D909AC" w:rsidRDefault="008D1DD7">
      <w:pPr>
        <w:spacing w:line="252" w:lineRule="auto"/>
        <w:ind w:left="116" w:right="-34" w:firstLine="239"/>
        <w:jc w:val="both"/>
      </w:pPr>
      <w:r>
        <w:t>This  view</w:t>
      </w:r>
      <w:r>
        <w:rPr>
          <w:spacing w:val="21"/>
        </w:rPr>
        <w:t xml:space="preserve"> </w:t>
      </w:r>
      <w:r>
        <w:t xml:space="preserve">has </w:t>
      </w:r>
      <w:r>
        <w:rPr>
          <w:spacing w:val="5"/>
        </w:rPr>
        <w:t xml:space="preserve"> </w:t>
      </w:r>
      <w:r>
        <w:t xml:space="preserve">gradually </w:t>
      </w:r>
      <w:r>
        <w:rPr>
          <w:spacing w:val="17"/>
        </w:rPr>
        <w:t xml:space="preserve"> </w:t>
      </w:r>
      <w:r>
        <w:t xml:space="preserve">eroded </w:t>
      </w:r>
      <w:r>
        <w:rPr>
          <w:spacing w:val="3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 xml:space="preserve">cities </w:t>
      </w:r>
      <w:r>
        <w:rPr>
          <w:spacing w:val="3"/>
        </w:rPr>
        <w:t xml:space="preserve"> </w:t>
      </w:r>
      <w:r>
        <w:rPr>
          <w:w w:val="105"/>
        </w:rPr>
        <w:t xml:space="preserve">have </w:t>
      </w:r>
      <w:r>
        <w:t xml:space="preserve">spread </w:t>
      </w:r>
      <w:r>
        <w:rPr>
          <w:spacing w:val="49"/>
        </w:rPr>
        <w:t xml:space="preserve"> </w:t>
      </w:r>
      <w:r>
        <w:t xml:space="preserve">geographically   and </w:t>
      </w:r>
      <w:r>
        <w:rPr>
          <w:spacing w:val="31"/>
        </w:rPr>
        <w:t xml:space="preserve"> </w:t>
      </w:r>
      <w:r>
        <w:t xml:space="preserve">extended  </w:t>
      </w:r>
      <w:r>
        <w:rPr>
          <w:spacing w:val="4"/>
        </w:rPr>
        <w:t xml:space="preserve"> </w:t>
      </w:r>
      <w:r>
        <w:t xml:space="preserve">their </w:t>
      </w:r>
      <w:r>
        <w:rPr>
          <w:spacing w:val="44"/>
        </w:rPr>
        <w:t xml:space="preserve"> </w:t>
      </w:r>
      <w:r>
        <w:rPr>
          <w:w w:val="109"/>
        </w:rPr>
        <w:t xml:space="preserve">reach </w:t>
      </w:r>
      <w:r>
        <w:t>into</w:t>
      </w:r>
      <w:r>
        <w:rPr>
          <w:spacing w:val="44"/>
        </w:rPr>
        <w:t xml:space="preserve"> </w:t>
      </w:r>
      <w:r>
        <w:t xml:space="preserve">natural </w:t>
      </w:r>
      <w:r>
        <w:rPr>
          <w:spacing w:val="30"/>
        </w:rPr>
        <w:t xml:space="preserve"> </w:t>
      </w:r>
      <w:r>
        <w:t xml:space="preserve">realms. </w:t>
      </w:r>
      <w:r>
        <w:rPr>
          <w:spacing w:val="4"/>
        </w:rPr>
        <w:t xml:space="preserve"> </w:t>
      </w:r>
      <w:r>
        <w:t xml:space="preserve">Alexander, </w:t>
      </w:r>
      <w:r>
        <w:rPr>
          <w:spacing w:val="20"/>
        </w:rPr>
        <w:t xml:space="preserve"> </w:t>
      </w:r>
      <w:r>
        <w:t xml:space="preserve">the  American </w:t>
      </w:r>
      <w:r>
        <w:rPr>
          <w:spacing w:val="24"/>
        </w:rPr>
        <w:t xml:space="preserve"> </w:t>
      </w:r>
      <w:r>
        <w:rPr>
          <w:w w:val="102"/>
        </w:rPr>
        <w:t xml:space="preserve">so- </w:t>
      </w:r>
      <w:r>
        <w:t xml:space="preserve">cial </w:t>
      </w:r>
      <w:r>
        <w:rPr>
          <w:spacing w:val="25"/>
        </w:rPr>
        <w:t xml:space="preserve"> </w:t>
      </w:r>
      <w:r>
        <w:t xml:space="preserve">scientist,   was </w:t>
      </w:r>
      <w:r>
        <w:rPr>
          <w:spacing w:val="13"/>
        </w:rPr>
        <w:t xml:space="preserve"> </w:t>
      </w:r>
      <w:r>
        <w:t xml:space="preserve">referring  </w:t>
      </w:r>
      <w:r>
        <w:rPr>
          <w:spacing w:val="27"/>
        </w:rPr>
        <w:t xml:space="preserve"> </w:t>
      </w:r>
      <w:r>
        <w:t xml:space="preserve">to </w:t>
      </w:r>
      <w:r>
        <w:rPr>
          <w:spacing w:val="33"/>
        </w:rPr>
        <w:t xml:space="preserve"> </w:t>
      </w:r>
      <w:r>
        <w:t xml:space="preserve">this </w:t>
      </w:r>
      <w:r>
        <w:rPr>
          <w:spacing w:val="37"/>
        </w:rPr>
        <w:t xml:space="preserve"> </w:t>
      </w:r>
      <w:r>
        <w:rPr>
          <w:w w:val="106"/>
        </w:rPr>
        <w:t xml:space="preserve">progression </w:t>
      </w:r>
      <w:r>
        <w:t>when</w:t>
      </w:r>
      <w:r>
        <w:rPr>
          <w:spacing w:val="35"/>
        </w:rPr>
        <w:t xml:space="preserve"> </w:t>
      </w:r>
      <w:r>
        <w:t>he</w:t>
      </w:r>
      <w:r>
        <w:rPr>
          <w:spacing w:val="39"/>
        </w:rPr>
        <w:t xml:space="preserve"> </w:t>
      </w:r>
      <w:r>
        <w:rPr>
          <w:w w:val="105"/>
        </w:rPr>
        <w:t>wrote:</w:t>
      </w:r>
    </w:p>
    <w:p w:rsidR="00D909AC" w:rsidRDefault="008D1DD7">
      <w:pPr>
        <w:spacing w:line="220" w:lineRule="exact"/>
        <w:ind w:left="356" w:right="-49"/>
      </w:pPr>
      <w:r>
        <w:t xml:space="preserve">Long </w:t>
      </w:r>
      <w:r>
        <w:rPr>
          <w:spacing w:val="29"/>
        </w:rPr>
        <w:t xml:space="preserve"> </w:t>
      </w:r>
      <w:r>
        <w:t xml:space="preserve">ago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42"/>
        </w:rPr>
        <w:t xml:space="preserve"> </w:t>
      </w:r>
      <w:r>
        <w:t xml:space="preserve">world </w:t>
      </w:r>
      <w:r>
        <w:rPr>
          <w:spacing w:val="19"/>
        </w:rPr>
        <w:t xml:space="preserve"> </w:t>
      </w:r>
      <w:r>
        <w:t xml:space="preserve">was </w:t>
      </w:r>
      <w:r>
        <w:rPr>
          <w:spacing w:val="7"/>
        </w:rPr>
        <w:t xml:space="preserve"> </w:t>
      </w:r>
      <w:r>
        <w:t xml:space="preserve">relatively </w:t>
      </w:r>
      <w:r>
        <w:rPr>
          <w:spacing w:val="38"/>
        </w:rPr>
        <w:t xml:space="preserve"> </w:t>
      </w:r>
      <w:r>
        <w:t xml:space="preserve">empty </w:t>
      </w:r>
      <w:r>
        <w:rPr>
          <w:spacing w:val="32"/>
        </w:rPr>
        <w:t xml:space="preserve"> </w:t>
      </w:r>
      <w:r>
        <w:rPr>
          <w:w w:val="104"/>
        </w:rPr>
        <w:t>of</w:t>
      </w:r>
    </w:p>
    <w:p w:rsidR="00D909AC" w:rsidRDefault="008D1DD7">
      <w:pPr>
        <w:spacing w:line="200" w:lineRule="exact"/>
      </w:pPr>
      <w:r>
        <w:br w:type="column"/>
      </w:r>
      <w:r>
        <w:lastRenderedPageBreak/>
        <w:t>is</w:t>
      </w:r>
      <w:r>
        <w:rPr>
          <w:spacing w:val="16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 xml:space="preserve">example </w:t>
      </w:r>
      <w:r>
        <w:rPr>
          <w:spacing w:val="1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rPr>
          <w:w w:val="108"/>
        </w:rPr>
        <w:t>approach.</w:t>
      </w:r>
    </w:p>
    <w:p w:rsidR="00D909AC" w:rsidRDefault="008D1DD7">
      <w:pPr>
        <w:spacing w:before="14" w:line="254" w:lineRule="auto"/>
        <w:ind w:right="82" w:firstLine="239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3" w:space="476"/>
            <w:col w:w="4421"/>
          </w:cols>
        </w:sectPr>
      </w:pPr>
      <w:r>
        <w:t>At  a</w:t>
      </w:r>
      <w:r>
        <w:rPr>
          <w:spacing w:val="44"/>
        </w:rPr>
        <w:t xml:space="preserve"> </w:t>
      </w:r>
      <w:r>
        <w:t xml:space="preserve">deeper </w:t>
      </w:r>
      <w:r>
        <w:rPr>
          <w:spacing w:val="41"/>
        </w:rPr>
        <w:t xml:space="preserve"> </w:t>
      </w:r>
      <w:r>
        <w:t>level,</w:t>
      </w:r>
      <w:r>
        <w:rPr>
          <w:spacing w:val="42"/>
        </w:rPr>
        <w:t xml:space="preserve"> </w:t>
      </w:r>
      <w:r>
        <w:t xml:space="preserve">however, </w:t>
      </w:r>
      <w:r>
        <w:rPr>
          <w:spacing w:val="8"/>
        </w:rPr>
        <w:t xml:space="preserve"> </w:t>
      </w:r>
      <w:r>
        <w:t xml:space="preserve">this </w:t>
      </w:r>
      <w:r>
        <w:rPr>
          <w:spacing w:val="4"/>
        </w:rPr>
        <w:t xml:space="preserve"> </w:t>
      </w:r>
      <w:r>
        <w:t xml:space="preserve">principle </w:t>
      </w:r>
      <w:r>
        <w:rPr>
          <w:spacing w:val="27"/>
        </w:rPr>
        <w:t xml:space="preserve"> </w:t>
      </w:r>
      <w:r>
        <w:rPr>
          <w:w w:val="103"/>
        </w:rPr>
        <w:t>i</w:t>
      </w:r>
      <w:r>
        <w:rPr>
          <w:spacing w:val="-1"/>
          <w:w w:val="103"/>
        </w:rPr>
        <w:t>m</w:t>
      </w:r>
      <w:r>
        <w:rPr>
          <w:w w:val="99"/>
        </w:rPr>
        <w:t xml:space="preserve">- </w:t>
      </w:r>
      <w:r>
        <w:t>plies</w:t>
      </w:r>
      <w:r>
        <w:rPr>
          <w:spacing w:val="38"/>
        </w:rPr>
        <w:t xml:space="preserve"> </w:t>
      </w:r>
      <w:r>
        <w:t xml:space="preserve">that </w:t>
      </w:r>
      <w:r>
        <w:rPr>
          <w:spacing w:val="16"/>
        </w:rPr>
        <w:t xml:space="preserve"> </w:t>
      </w:r>
      <w:r>
        <w:t xml:space="preserve">planners </w:t>
      </w:r>
      <w:r>
        <w:rPr>
          <w:spacing w:val="31"/>
        </w:rPr>
        <w:t xml:space="preserve"> </w:t>
      </w:r>
      <w:r>
        <w:t>must</w:t>
      </w:r>
      <w:r>
        <w:rPr>
          <w:spacing w:val="46"/>
        </w:rPr>
        <w:t xml:space="preserve"> </w:t>
      </w:r>
      <w:r>
        <w:t>not  merely</w:t>
      </w:r>
      <w:r>
        <w:rPr>
          <w:spacing w:val="45"/>
        </w:rPr>
        <w:t xml:space="preserve"> </w:t>
      </w:r>
      <w:r>
        <w:t>draw</w:t>
      </w:r>
      <w:r>
        <w:rPr>
          <w:spacing w:val="39"/>
        </w:rPr>
        <w:t xml:space="preserve"> </w:t>
      </w:r>
      <w:r>
        <w:rPr>
          <w:w w:val="108"/>
        </w:rPr>
        <w:t>boun</w:t>
      </w:r>
      <w:r>
        <w:rPr>
          <w:spacing w:val="-2"/>
          <w:w w:val="108"/>
        </w:rPr>
        <w:t>d</w:t>
      </w:r>
      <w:r>
        <w:rPr>
          <w:w w:val="99"/>
        </w:rPr>
        <w:t xml:space="preserve">- </w:t>
      </w:r>
      <w:r>
        <w:t xml:space="preserve">aries  </w:t>
      </w:r>
      <w:r>
        <w:rPr>
          <w:spacing w:val="26"/>
        </w:rPr>
        <w:t xml:space="preserve"> </w:t>
      </w:r>
      <w:r>
        <w:t xml:space="preserve">around    </w:t>
      </w:r>
      <w:r>
        <w:rPr>
          <w:w w:val="110"/>
        </w:rPr>
        <w:t xml:space="preserve">protected </w:t>
      </w:r>
      <w:r>
        <w:rPr>
          <w:spacing w:val="33"/>
          <w:w w:val="110"/>
        </w:rPr>
        <w:t xml:space="preserve"> </w:t>
      </w:r>
      <w:r>
        <w:t xml:space="preserve">areas,  </w:t>
      </w:r>
      <w:r>
        <w:rPr>
          <w:spacing w:val="34"/>
        </w:rPr>
        <w:t xml:space="preserve"> </w:t>
      </w:r>
      <w:r>
        <w:t xml:space="preserve">but  </w:t>
      </w:r>
      <w:r>
        <w:rPr>
          <w:spacing w:val="23"/>
        </w:rPr>
        <w:t xml:space="preserve"> </w:t>
      </w:r>
      <w:r>
        <w:t xml:space="preserve">work  </w:t>
      </w:r>
      <w:r>
        <w:rPr>
          <w:spacing w:val="3"/>
        </w:rPr>
        <w:t xml:space="preserve"> </w:t>
      </w:r>
      <w:r>
        <w:rPr>
          <w:w w:val="102"/>
        </w:rPr>
        <w:t xml:space="preserve">with </w:t>
      </w:r>
      <w:r>
        <w:t>lawyers,</w:t>
      </w:r>
      <w:r>
        <w:rPr>
          <w:spacing w:val="23"/>
        </w:rPr>
        <w:t xml:space="preserve"> </w:t>
      </w:r>
      <w:r>
        <w:t>zoning</w:t>
      </w:r>
      <w:r>
        <w:rPr>
          <w:spacing w:val="36"/>
        </w:rPr>
        <w:t xml:space="preserve"> </w:t>
      </w:r>
      <w:r>
        <w:t>officials,</w:t>
      </w:r>
      <w:r>
        <w:rPr>
          <w:spacing w:val="2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 xml:space="preserve">resource </w:t>
      </w:r>
      <w:r>
        <w:rPr>
          <w:spacing w:val="25"/>
        </w:rPr>
        <w:t xml:space="preserve"> </w:t>
      </w:r>
      <w:r>
        <w:rPr>
          <w:w w:val="105"/>
        </w:rPr>
        <w:t xml:space="preserve">economists </w:t>
      </w:r>
      <w:r>
        <w:t>to</w:t>
      </w:r>
      <w:r>
        <w:rPr>
          <w:spacing w:val="37"/>
        </w:rPr>
        <w:t xml:space="preserve"> </w:t>
      </w:r>
      <w:r>
        <w:rPr>
          <w:w w:val="109"/>
        </w:rPr>
        <w:t>determine</w:t>
      </w:r>
      <w:r>
        <w:rPr>
          <w:spacing w:val="17"/>
          <w:w w:val="109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access</w:t>
      </w:r>
      <w:r>
        <w:rPr>
          <w:spacing w:val="3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 xml:space="preserve">areas </w:t>
      </w:r>
      <w:r>
        <w:rPr>
          <w:spacing w:val="10"/>
        </w:rPr>
        <w:t xml:space="preserve"> </w:t>
      </w:r>
      <w:r>
        <w:t xml:space="preserve">should  </w:t>
      </w:r>
      <w:r>
        <w:rPr>
          <w:w w:val="108"/>
        </w:rPr>
        <w:t xml:space="preserve">be </w:t>
      </w:r>
      <w:r>
        <w:t xml:space="preserve">granted   and </w:t>
      </w:r>
      <w:r>
        <w:rPr>
          <w:spacing w:val="24"/>
        </w:rPr>
        <w:t xml:space="preserve"> </w:t>
      </w:r>
      <w:r>
        <w:t xml:space="preserve">what </w:t>
      </w:r>
      <w:r>
        <w:rPr>
          <w:spacing w:val="15"/>
        </w:rPr>
        <w:t xml:space="preserve"> </w:t>
      </w:r>
      <w:r>
        <w:t xml:space="preserve">uses </w:t>
      </w:r>
      <w:r>
        <w:rPr>
          <w:spacing w:val="13"/>
        </w:rPr>
        <w:t xml:space="preserve"> </w:t>
      </w:r>
      <w:r>
        <w:t xml:space="preserve">should </w:t>
      </w:r>
      <w:r>
        <w:rPr>
          <w:spacing w:val="27"/>
        </w:rPr>
        <w:t xml:space="preserve"> </w:t>
      </w:r>
      <w:r>
        <w:t xml:space="preserve">be </w:t>
      </w:r>
      <w:r>
        <w:rPr>
          <w:spacing w:val="12"/>
        </w:rPr>
        <w:t xml:space="preserve"> </w:t>
      </w:r>
      <w:r>
        <w:rPr>
          <w:w w:val="107"/>
        </w:rPr>
        <w:t xml:space="preserve">permitted </w:t>
      </w:r>
      <w:r>
        <w:rPr>
          <w:spacing w:val="10"/>
          <w:w w:val="107"/>
        </w:rPr>
        <w:t xml:space="preserve"> </w:t>
      </w:r>
      <w:r>
        <w:rPr>
          <w:w w:val="107"/>
        </w:rPr>
        <w:t xml:space="preserve">in </w:t>
      </w:r>
      <w:r>
        <w:t>them.  To</w:t>
      </w:r>
      <w:r>
        <w:rPr>
          <w:spacing w:val="28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sensitive</w:t>
      </w:r>
      <w:r>
        <w:rPr>
          <w:spacing w:val="4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dynamic</w:t>
      </w:r>
      <w:r>
        <w:rPr>
          <w:spacing w:val="34"/>
        </w:rPr>
        <w:t xml:space="preserve"> </w:t>
      </w:r>
      <w:r>
        <w:rPr>
          <w:w w:val="107"/>
        </w:rPr>
        <w:t xml:space="preserve">relationship </w:t>
      </w:r>
      <w:r>
        <w:t>between  built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 xml:space="preserve">natural </w:t>
      </w:r>
      <w:r>
        <w:rPr>
          <w:spacing w:val="12"/>
        </w:rPr>
        <w:t xml:space="preserve"> </w:t>
      </w:r>
      <w:r>
        <w:t>systems,</w:t>
      </w:r>
      <w:r>
        <w:rPr>
          <w:spacing w:val="14"/>
        </w:rPr>
        <w:t xml:space="preserve"> </w:t>
      </w:r>
      <w:r>
        <w:t xml:space="preserve">planners </w:t>
      </w:r>
      <w:r>
        <w:rPr>
          <w:spacing w:val="9"/>
        </w:rPr>
        <w:t xml:space="preserve"> </w:t>
      </w:r>
      <w:r>
        <w:rPr>
          <w:w w:val="106"/>
        </w:rPr>
        <w:t xml:space="preserve">must </w:t>
      </w:r>
      <w:r>
        <w:t xml:space="preserve">craft </w:t>
      </w:r>
      <w:r>
        <w:rPr>
          <w:spacing w:val="2"/>
        </w:rPr>
        <w:t xml:space="preserve"> </w:t>
      </w:r>
      <w:r>
        <w:t xml:space="preserve">protocols 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1"/>
          <w:w w:val="75"/>
        </w:rPr>
        <w:t>‘</w:t>
      </w:r>
      <w:r>
        <w:t>use’</w:t>
      </w:r>
      <w:r>
        <w:rPr>
          <w:spacing w:val="22"/>
        </w:rPr>
        <w:t xml:space="preserve"> </w:t>
      </w:r>
      <w:r>
        <w:t xml:space="preserve">and  </w:t>
      </w:r>
      <w:r>
        <w:rPr>
          <w:spacing w:val="7"/>
          <w:w w:val="75"/>
        </w:rPr>
        <w:t>‘</w:t>
      </w:r>
      <w:r>
        <w:rPr>
          <w:w w:val="104"/>
        </w:rPr>
        <w:t>non-use’</w:t>
      </w:r>
      <w:r>
        <w:rPr>
          <w:spacing w:val="22"/>
          <w:w w:val="10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w w:val="110"/>
        </w:rPr>
        <w:t xml:space="preserve">natural </w:t>
      </w:r>
      <w:r>
        <w:t>systems.</w:t>
      </w:r>
      <w:r>
        <w:rPr>
          <w:spacing w:val="21"/>
        </w:rPr>
        <w:t xml:space="preserve"> </w:t>
      </w:r>
      <w:r>
        <w:t>Nash’s</w:t>
      </w:r>
      <w:r>
        <w:rPr>
          <w:spacing w:val="12"/>
        </w:rPr>
        <w:t xml:space="preserve"> </w:t>
      </w:r>
      <w:r>
        <w:t xml:space="preserve">proposal  that </w:t>
      </w:r>
      <w:r>
        <w:rPr>
          <w:spacing w:val="1"/>
        </w:rPr>
        <w:t xml:space="preserve"> </w:t>
      </w:r>
      <w:r>
        <w:t>access</w:t>
      </w:r>
      <w:r>
        <w:rPr>
          <w:spacing w:val="2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w w:val="103"/>
        </w:rPr>
        <w:t xml:space="preserve">America’s </w:t>
      </w:r>
      <w:r>
        <w:t xml:space="preserve">national </w:t>
      </w:r>
      <w:r>
        <w:rPr>
          <w:spacing w:val="43"/>
        </w:rPr>
        <w:t xml:space="preserve"> </w:t>
      </w:r>
      <w:r>
        <w:t xml:space="preserve">parks </w:t>
      </w:r>
      <w:r>
        <w:rPr>
          <w:spacing w:val="17"/>
        </w:rPr>
        <w:t xml:space="preserve"> </w:t>
      </w:r>
      <w:r>
        <w:t xml:space="preserve">be </w:t>
      </w:r>
      <w:r>
        <w:rPr>
          <w:spacing w:val="4"/>
        </w:rPr>
        <w:t xml:space="preserve"> </w:t>
      </w:r>
      <w:r>
        <w:t xml:space="preserve">limited </w:t>
      </w:r>
      <w:r>
        <w:rPr>
          <w:spacing w:val="21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 xml:space="preserve">order </w:t>
      </w:r>
      <w:r>
        <w:rPr>
          <w:spacing w:val="32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t>save</w:t>
      </w:r>
      <w:r>
        <w:rPr>
          <w:spacing w:val="45"/>
        </w:rPr>
        <w:t xml:space="preserve"> </w:t>
      </w:r>
      <w:r>
        <w:rPr>
          <w:w w:val="109"/>
        </w:rPr>
        <w:t>these</w:t>
      </w:r>
    </w:p>
    <w:p w:rsidR="00D909AC" w:rsidRDefault="008D1DD7">
      <w:pPr>
        <w:spacing w:line="220" w:lineRule="exact"/>
        <w:ind w:left="356" w:right="-53"/>
      </w:pPr>
      <w:r>
        <w:rPr>
          <w:position w:val="-1"/>
        </w:rPr>
        <w:lastRenderedPageBreak/>
        <w:t xml:space="preserve">human </w:t>
      </w:r>
      <w:r>
        <w:rPr>
          <w:spacing w:val="8"/>
          <w:position w:val="-1"/>
        </w:rPr>
        <w:t xml:space="preserve"> </w:t>
      </w:r>
      <w:r>
        <w:rPr>
          <w:position w:val="-1"/>
        </w:rPr>
        <w:t>beings</w:t>
      </w:r>
      <w:r>
        <w:rPr>
          <w:spacing w:val="35"/>
          <w:position w:val="-1"/>
        </w:rPr>
        <w:t xml:space="preserve"> </w:t>
      </w:r>
      <w:r>
        <w:rPr>
          <w:position w:val="-1"/>
        </w:rPr>
        <w:t>and</w:t>
      </w:r>
      <w:r>
        <w:rPr>
          <w:spacing w:val="40"/>
          <w:position w:val="-1"/>
        </w:rPr>
        <w:t xml:space="preserve"> </w:t>
      </w:r>
      <w:r>
        <w:rPr>
          <w:position w:val="-1"/>
        </w:rPr>
        <w:t xml:space="preserve">their </w:t>
      </w:r>
      <w:r>
        <w:rPr>
          <w:spacing w:val="3"/>
          <w:position w:val="-1"/>
        </w:rPr>
        <w:t xml:space="preserve"> </w:t>
      </w:r>
      <w:r>
        <w:rPr>
          <w:position w:val="-1"/>
        </w:rPr>
        <w:t>belongings</w:t>
      </w:r>
      <w:r>
        <w:rPr>
          <w:spacing w:val="48"/>
          <w:position w:val="-1"/>
        </w:rPr>
        <w:t xml:space="preserve"> </w:t>
      </w:r>
      <w:r>
        <w:rPr>
          <w:w w:val="54"/>
          <w:position w:val="1"/>
        </w:rPr>
        <w:t>Ž</w:t>
      </w:r>
      <w:r>
        <w:rPr>
          <w:w w:val="107"/>
          <w:position w:val="-1"/>
        </w:rPr>
        <w:t>man-made</w:t>
      </w:r>
    </w:p>
    <w:p w:rsidR="00D909AC" w:rsidRDefault="008D1DD7">
      <w:pPr>
        <w:ind w:right="-50"/>
      </w:pPr>
      <w:r>
        <w:br w:type="column"/>
      </w:r>
      <w:r>
        <w:rPr>
          <w:w w:val="107"/>
        </w:rPr>
        <w:lastRenderedPageBreak/>
        <w:t>repositories</w:t>
      </w:r>
      <w:r>
        <w:rPr>
          <w:spacing w:val="50"/>
          <w:w w:val="107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rPr>
          <w:w w:val="104"/>
        </w:rPr>
        <w:t>wilderness</w:t>
      </w:r>
    </w:p>
    <w:p w:rsidR="00D909AC" w:rsidRDefault="008D1DD7">
      <w:pPr>
        <w:spacing w:line="220" w:lineRule="exact"/>
        <w:ind w:right="-53"/>
      </w:pPr>
      <w:r>
        <w:br w:type="column"/>
      </w:r>
      <w:r>
        <w:rPr>
          <w:w w:val="54"/>
          <w:position w:val="2"/>
        </w:rPr>
        <w:lastRenderedPageBreak/>
        <w:t>Ž</w:t>
      </w:r>
      <w:r>
        <w:rPr>
          <w:w w:val="105"/>
        </w:rPr>
        <w:t>Nash,</w:t>
      </w:r>
      <w:r>
        <w:t xml:space="preserve"> </w:t>
      </w:r>
      <w:r>
        <w:rPr>
          <w:spacing w:val="2"/>
        </w:rPr>
        <w:t xml:space="preserve"> </w:t>
      </w:r>
      <w:r>
        <w:t>196</w:t>
      </w:r>
      <w:r>
        <w:rPr>
          <w:spacing w:val="-2"/>
        </w:rPr>
        <w:t>7</w:t>
      </w:r>
      <w:r>
        <w:rPr>
          <w:w w:val="133"/>
          <w:position w:val="2"/>
        </w:rPr>
        <w:t>.</w:t>
      </w:r>
    </w:p>
    <w:p w:rsidR="00D909AC" w:rsidRDefault="008D1DD7">
      <w:pPr>
        <w:sectPr w:rsidR="00D909AC">
          <w:type w:val="continuous"/>
          <w:pgSz w:w="9880" w:h="13920"/>
          <w:pgMar w:top="320" w:right="260" w:bottom="280" w:left="300" w:header="720" w:footer="720" w:gutter="0"/>
          <w:cols w:num="4" w:space="720" w:equalWidth="0">
            <w:col w:w="4423" w:space="476"/>
            <w:col w:w="2278" w:space="105"/>
            <w:col w:w="1122" w:space="102"/>
            <w:col w:w="814"/>
          </w:cols>
        </w:sectPr>
      </w:pPr>
      <w:r>
        <w:br w:type="column"/>
      </w:r>
      <w:r>
        <w:lastRenderedPageBreak/>
        <w:t xml:space="preserve">and </w:t>
      </w:r>
      <w:r>
        <w:rPr>
          <w:spacing w:val="32"/>
        </w:rPr>
        <w:t xml:space="preserve"> </w:t>
      </w:r>
      <w:r>
        <w:rPr>
          <w:w w:val="112"/>
        </w:rPr>
        <w:t>the</w:t>
      </w:r>
    </w:p>
    <w:p w:rsidR="00D909AC" w:rsidRDefault="008D1DD7">
      <w:pPr>
        <w:spacing w:line="240" w:lineRule="exact"/>
        <w:ind w:left="356" w:right="-53"/>
      </w:pPr>
      <w:r>
        <w:rPr>
          <w:w w:val="108"/>
          <w:position w:val="-1"/>
        </w:rPr>
        <w:lastRenderedPageBreak/>
        <w:t>capita</w:t>
      </w:r>
      <w:r>
        <w:rPr>
          <w:spacing w:val="3"/>
          <w:w w:val="108"/>
          <w:position w:val="-1"/>
        </w:rPr>
        <w:t>l</w:t>
      </w:r>
      <w:r>
        <w:rPr>
          <w:w w:val="108"/>
          <w:position w:val="1"/>
        </w:rPr>
        <w:t>.</w:t>
      </w:r>
      <w:r>
        <w:rPr>
          <w:spacing w:val="16"/>
          <w:w w:val="108"/>
          <w:position w:val="1"/>
        </w:rPr>
        <w:t xml:space="preserve"> </w:t>
      </w:r>
      <w:r>
        <w:rPr>
          <w:position w:val="-1"/>
        </w:rPr>
        <w:t>and</w:t>
      </w:r>
      <w:r>
        <w:rPr>
          <w:spacing w:val="47"/>
          <w:position w:val="-1"/>
        </w:rPr>
        <w:t xml:space="preserve"> </w:t>
      </w:r>
      <w:r>
        <w:rPr>
          <w:position w:val="-1"/>
        </w:rPr>
        <w:t>relatively</w:t>
      </w:r>
      <w:r>
        <w:rPr>
          <w:spacing w:val="46"/>
          <w:position w:val="-1"/>
        </w:rPr>
        <w:t xml:space="preserve"> </w:t>
      </w:r>
      <w:r>
        <w:rPr>
          <w:position w:val="-1"/>
        </w:rPr>
        <w:t>full</w:t>
      </w:r>
      <w:r>
        <w:rPr>
          <w:spacing w:val="28"/>
          <w:position w:val="-1"/>
        </w:rPr>
        <w:t xml:space="preserve"> </w:t>
      </w:r>
      <w:r>
        <w:rPr>
          <w:position w:val="-1"/>
        </w:rPr>
        <w:t>of</w:t>
      </w:r>
      <w:r>
        <w:rPr>
          <w:spacing w:val="24"/>
          <w:position w:val="-1"/>
        </w:rPr>
        <w:t xml:space="preserve"> </w:t>
      </w:r>
      <w:r>
        <w:rPr>
          <w:position w:val="-1"/>
        </w:rPr>
        <w:t xml:space="preserve">other </w:t>
      </w:r>
      <w:r>
        <w:rPr>
          <w:spacing w:val="15"/>
          <w:position w:val="-1"/>
        </w:rPr>
        <w:t xml:space="preserve"> </w:t>
      </w:r>
      <w:r>
        <w:rPr>
          <w:position w:val="-1"/>
        </w:rPr>
        <w:t>species</w:t>
      </w:r>
      <w:r>
        <w:rPr>
          <w:spacing w:val="44"/>
          <w:position w:val="-1"/>
        </w:rPr>
        <w:t xml:space="preserve"> </w:t>
      </w:r>
      <w:r>
        <w:rPr>
          <w:w w:val="110"/>
          <w:position w:val="-1"/>
        </w:rPr>
        <w:t>and</w:t>
      </w:r>
    </w:p>
    <w:p w:rsidR="00D909AC" w:rsidRDefault="008D1DD7">
      <w:pPr>
        <w:spacing w:before="9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1" w:space="477"/>
            <w:col w:w="4422"/>
          </w:cols>
        </w:sectPr>
      </w:pPr>
      <w:r>
        <w:br w:type="column"/>
      </w:r>
      <w:r>
        <w:rPr>
          <w:spacing w:val="7"/>
          <w:w w:val="75"/>
        </w:rPr>
        <w:lastRenderedPageBreak/>
        <w:t>‘</w:t>
      </w:r>
      <w:r>
        <w:rPr>
          <w:w w:val="106"/>
        </w:rPr>
        <w:t>limited</w:t>
      </w:r>
      <w:r>
        <w:t xml:space="preserve"> </w:t>
      </w:r>
      <w:r>
        <w:rPr>
          <w:spacing w:val="7"/>
        </w:rPr>
        <w:t xml:space="preserve"> </w:t>
      </w:r>
      <w:r>
        <w:t xml:space="preserve">access </w:t>
      </w:r>
      <w:r>
        <w:rPr>
          <w:spacing w:val="27"/>
        </w:rPr>
        <w:t xml:space="preserve"> </w:t>
      </w:r>
      <w:r>
        <w:t xml:space="preserve">fisheries’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Polynesia </w:t>
      </w:r>
      <w:r>
        <w:rPr>
          <w:spacing w:val="42"/>
        </w:rPr>
        <w:t xml:space="preserve"> </w:t>
      </w:r>
      <w:r>
        <w:rPr>
          <w:w w:val="101"/>
        </w:rPr>
        <w:t>exemplify</w:t>
      </w:r>
    </w:p>
    <w:p w:rsidR="00D909AC" w:rsidRDefault="008D1DD7">
      <w:pPr>
        <w:spacing w:before="13" w:line="220" w:lineRule="exact"/>
        <w:ind w:left="356" w:right="-50"/>
      </w:pPr>
      <w:r>
        <w:lastRenderedPageBreak/>
        <w:t xml:space="preserve">their </w:t>
      </w:r>
      <w:r>
        <w:rPr>
          <w:spacing w:val="35"/>
        </w:rPr>
        <w:t xml:space="preserve"> </w:t>
      </w:r>
      <w:r>
        <w:rPr>
          <w:w w:val="108"/>
        </w:rPr>
        <w:t>habitats</w:t>
      </w:r>
    </w:p>
    <w:p w:rsidR="00D909AC" w:rsidRDefault="008D1DD7">
      <w:pPr>
        <w:spacing w:line="240" w:lineRule="exact"/>
        <w:ind w:right="-53"/>
      </w:pPr>
      <w:r>
        <w:br w:type="column"/>
      </w:r>
      <w:r>
        <w:rPr>
          <w:w w:val="54"/>
          <w:position w:val="1"/>
        </w:rPr>
        <w:lastRenderedPageBreak/>
        <w:t>Ž</w:t>
      </w:r>
      <w:r>
        <w:rPr>
          <w:w w:val="110"/>
          <w:position w:val="-1"/>
        </w:rPr>
        <w:t>natural</w:t>
      </w:r>
      <w:r>
        <w:rPr>
          <w:position w:val="-1"/>
        </w:rPr>
        <w:t xml:space="preserve">  </w:t>
      </w:r>
      <w:r>
        <w:rPr>
          <w:w w:val="107"/>
          <w:position w:val="-1"/>
        </w:rPr>
        <w:t>capita</w:t>
      </w:r>
      <w:r>
        <w:rPr>
          <w:spacing w:val="3"/>
          <w:w w:val="107"/>
          <w:position w:val="-1"/>
        </w:rPr>
        <w:t>l</w:t>
      </w:r>
      <w:r>
        <w:rPr>
          <w:spacing w:val="-1"/>
          <w:w w:val="107"/>
          <w:position w:val="1"/>
        </w:rPr>
        <w:t>.</w:t>
      </w:r>
      <w:r>
        <w:rPr>
          <w:w w:val="107"/>
          <w:position w:val="-1"/>
        </w:rPr>
        <w:t>.</w:t>
      </w:r>
      <w:r>
        <w:rPr>
          <w:spacing w:val="42"/>
          <w:w w:val="107"/>
          <w:position w:val="-1"/>
        </w:rPr>
        <w:t xml:space="preserve"> </w:t>
      </w:r>
      <w:r>
        <w:rPr>
          <w:position w:val="-1"/>
        </w:rPr>
        <w:t xml:space="preserve">Years </w:t>
      </w:r>
      <w:r>
        <w:rPr>
          <w:spacing w:val="32"/>
          <w:position w:val="-1"/>
        </w:rPr>
        <w:t xml:space="preserve"> </w:t>
      </w:r>
      <w:r>
        <w:rPr>
          <w:position w:val="-1"/>
        </w:rPr>
        <w:t>of</w:t>
      </w:r>
      <w:r>
        <w:rPr>
          <w:spacing w:val="49"/>
          <w:position w:val="-1"/>
        </w:rPr>
        <w:t xml:space="preserve"> </w:t>
      </w:r>
      <w:r>
        <w:rPr>
          <w:w w:val="105"/>
          <w:position w:val="-1"/>
        </w:rPr>
        <w:t>eco-</w:t>
      </w:r>
    </w:p>
    <w:p w:rsidR="00D909AC" w:rsidRDefault="008D1DD7">
      <w:pPr>
        <w:spacing w:before="11"/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1533" w:space="101"/>
            <w:col w:w="2786" w:space="478"/>
            <w:col w:w="4422"/>
          </w:cols>
        </w:sectPr>
      </w:pPr>
      <w:r>
        <w:br w:type="column"/>
      </w:r>
      <w:r>
        <w:lastRenderedPageBreak/>
        <w:t xml:space="preserve">the </w:t>
      </w:r>
      <w:r>
        <w:rPr>
          <w:spacing w:val="26"/>
        </w:rPr>
        <w:t xml:space="preserve"> </w:t>
      </w:r>
      <w:r>
        <w:t xml:space="preserve">types </w:t>
      </w:r>
      <w:r>
        <w:rPr>
          <w:spacing w:val="1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 xml:space="preserve">protocols </w:t>
      </w:r>
      <w:r>
        <w:rPr>
          <w:spacing w:val="43"/>
        </w:rPr>
        <w:t xml:space="preserve"> </w:t>
      </w:r>
      <w:r>
        <w:t xml:space="preserve">that </w:t>
      </w:r>
      <w:r>
        <w:rPr>
          <w:spacing w:val="38"/>
        </w:rPr>
        <w:t xml:space="preserve"> </w:t>
      </w:r>
      <w:r>
        <w:t xml:space="preserve">must </w:t>
      </w:r>
      <w:r>
        <w:rPr>
          <w:spacing w:val="19"/>
        </w:rPr>
        <w:t xml:space="preserve"> </w:t>
      </w:r>
      <w:r>
        <w:t xml:space="preserve">be </w:t>
      </w:r>
      <w:r>
        <w:rPr>
          <w:spacing w:val="11"/>
        </w:rPr>
        <w:t xml:space="preserve"> </w:t>
      </w:r>
      <w:r>
        <w:t xml:space="preserve">included </w:t>
      </w:r>
      <w:r>
        <w:rPr>
          <w:spacing w:val="36"/>
        </w:rPr>
        <w:t xml:space="preserve"> </w:t>
      </w:r>
      <w:r>
        <w:rPr>
          <w:w w:val="105"/>
        </w:rPr>
        <w:t>in</w:t>
      </w:r>
    </w:p>
    <w:p w:rsidR="00D909AC" w:rsidRDefault="008D1DD7">
      <w:pPr>
        <w:spacing w:before="13" w:line="252" w:lineRule="auto"/>
        <w:ind w:left="356" w:right="-34"/>
        <w:jc w:val="both"/>
      </w:pPr>
      <w:r>
        <w:lastRenderedPageBreak/>
        <w:t>nomic</w:t>
      </w:r>
      <w:r>
        <w:rPr>
          <w:spacing w:val="33"/>
        </w:rPr>
        <w:t xml:space="preserve"> </w:t>
      </w:r>
      <w:r>
        <w:t>growth</w:t>
      </w:r>
      <w:r>
        <w:rPr>
          <w:spacing w:val="30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 xml:space="preserve">changed  that </w:t>
      </w:r>
      <w:r>
        <w:rPr>
          <w:spacing w:val="3"/>
        </w:rPr>
        <w:t xml:space="preserve"> </w:t>
      </w:r>
      <w:r>
        <w:t>basic</w:t>
      </w:r>
      <w:r>
        <w:rPr>
          <w:spacing w:val="26"/>
        </w:rPr>
        <w:t xml:space="preserve"> </w:t>
      </w:r>
      <w:r>
        <w:rPr>
          <w:w w:val="111"/>
        </w:rPr>
        <w:t xml:space="preserve">pattern. </w:t>
      </w:r>
      <w:r>
        <w:t>As</w:t>
      </w:r>
      <w:r>
        <w:rPr>
          <w:spacing w:val="35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 xml:space="preserve">result, </w:t>
      </w:r>
      <w:r>
        <w:rPr>
          <w:spacing w:val="18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limiting  factor </w:t>
      </w:r>
      <w:r>
        <w:rPr>
          <w:spacing w:val="15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 xml:space="preserve">future </w:t>
      </w:r>
      <w:r>
        <w:rPr>
          <w:spacing w:val="33"/>
        </w:rPr>
        <w:t xml:space="preserve"> </w:t>
      </w:r>
      <w:r>
        <w:rPr>
          <w:w w:val="105"/>
        </w:rPr>
        <w:t xml:space="preserve">eco- </w:t>
      </w:r>
      <w:r>
        <w:t xml:space="preserve">nomic </w:t>
      </w:r>
      <w:r>
        <w:rPr>
          <w:spacing w:val="4"/>
        </w:rPr>
        <w:t xml:space="preserve"> </w:t>
      </w:r>
      <w:r>
        <w:t xml:space="preserve">growth </w:t>
      </w:r>
      <w:r>
        <w:rPr>
          <w:spacing w:val="1"/>
        </w:rPr>
        <w:t xml:space="preserve"> </w:t>
      </w:r>
      <w:r>
        <w:t xml:space="preserve">has  changed. </w:t>
      </w:r>
      <w:r>
        <w:rPr>
          <w:spacing w:val="23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 xml:space="preserve">man-made </w:t>
      </w:r>
      <w:r>
        <w:rPr>
          <w:spacing w:val="38"/>
        </w:rPr>
        <w:t xml:space="preserve"> </w:t>
      </w:r>
      <w:r>
        <w:rPr>
          <w:w w:val="110"/>
        </w:rPr>
        <w:t xml:space="preserve">and </w:t>
      </w:r>
      <w:r>
        <w:t xml:space="preserve">natural  </w:t>
      </w:r>
      <w:r>
        <w:rPr>
          <w:spacing w:val="6"/>
        </w:rPr>
        <w:t xml:space="preserve"> </w:t>
      </w:r>
      <w:r>
        <w:t xml:space="preserve">capital </w:t>
      </w:r>
      <w:r>
        <w:rPr>
          <w:spacing w:val="29"/>
        </w:rPr>
        <w:t xml:space="preserve"> </w:t>
      </w:r>
      <w:r>
        <w:t xml:space="preserve">were </w:t>
      </w:r>
      <w:r>
        <w:rPr>
          <w:spacing w:val="13"/>
        </w:rPr>
        <w:t xml:space="preserve"> </w:t>
      </w:r>
      <w:r>
        <w:t xml:space="preserve">good </w:t>
      </w:r>
      <w:r>
        <w:rPr>
          <w:spacing w:val="10"/>
        </w:rPr>
        <w:t xml:space="preserve"> </w:t>
      </w:r>
      <w:r>
        <w:t xml:space="preserve">substitutes  </w:t>
      </w:r>
      <w:r>
        <w:rPr>
          <w:spacing w:val="14"/>
        </w:rPr>
        <w:t xml:space="preserve"> </w:t>
      </w:r>
      <w:r>
        <w:t xml:space="preserve">for </w:t>
      </w:r>
      <w:r>
        <w:rPr>
          <w:spacing w:val="10"/>
        </w:rPr>
        <w:t xml:space="preserve"> </w:t>
      </w:r>
      <w:r>
        <w:rPr>
          <w:w w:val="109"/>
        </w:rPr>
        <w:t>one</w:t>
      </w:r>
    </w:p>
    <w:p w:rsidR="00D909AC" w:rsidRDefault="008D1DD7">
      <w:pPr>
        <w:spacing w:before="13"/>
      </w:pPr>
      <w:r>
        <w:br w:type="column"/>
      </w:r>
      <w:r>
        <w:lastRenderedPageBreak/>
        <w:t>any</w:t>
      </w:r>
      <w:r>
        <w:rPr>
          <w:spacing w:val="28"/>
        </w:rPr>
        <w:t xml:space="preserve"> </w:t>
      </w:r>
      <w:r>
        <w:rPr>
          <w:w w:val="105"/>
        </w:rPr>
        <w:t>environmentally</w:t>
      </w:r>
      <w:r>
        <w:rPr>
          <w:spacing w:val="19"/>
          <w:w w:val="105"/>
        </w:rPr>
        <w:t xml:space="preserve"> </w:t>
      </w:r>
      <w:r>
        <w:t xml:space="preserve">responsible </w:t>
      </w:r>
      <w:r>
        <w:rPr>
          <w:spacing w:val="27"/>
        </w:rPr>
        <w:t xml:space="preserve"> </w:t>
      </w:r>
      <w:r>
        <w:t xml:space="preserve">master </w:t>
      </w:r>
      <w:r>
        <w:rPr>
          <w:spacing w:val="14"/>
        </w:rPr>
        <w:t xml:space="preserve"> </w:t>
      </w:r>
      <w:r>
        <w:rPr>
          <w:w w:val="107"/>
        </w:rPr>
        <w:t>plan.</w:t>
      </w:r>
    </w:p>
    <w:p w:rsidR="00D909AC" w:rsidRDefault="008D1DD7">
      <w:pPr>
        <w:spacing w:before="14" w:line="254" w:lineRule="auto"/>
        <w:ind w:right="79" w:firstLine="239"/>
        <w:jc w:val="both"/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1" w:space="477"/>
            <w:col w:w="4422"/>
          </w:cols>
        </w:sectPr>
      </w:pPr>
      <w:r>
        <w:t>To</w:t>
      </w:r>
      <w:r>
        <w:rPr>
          <w:spacing w:val="21"/>
        </w:rPr>
        <w:t xml:space="preserve"> </w:t>
      </w:r>
      <w:r>
        <w:t>these  passive</w:t>
      </w:r>
      <w:r>
        <w:rPr>
          <w:spacing w:val="20"/>
        </w:rPr>
        <w:t xml:space="preserve"> </w:t>
      </w:r>
      <w:r>
        <w:t xml:space="preserve">measures, </w:t>
      </w:r>
      <w:r>
        <w:rPr>
          <w:spacing w:val="17"/>
        </w:rPr>
        <w:t xml:space="preserve"> </w:t>
      </w:r>
      <w:r>
        <w:t xml:space="preserve">planners </w:t>
      </w:r>
      <w:r>
        <w:rPr>
          <w:spacing w:val="16"/>
        </w:rPr>
        <w:t xml:space="preserve"> </w:t>
      </w:r>
      <w:r>
        <w:t>must</w:t>
      </w:r>
      <w:r>
        <w:rPr>
          <w:spacing w:val="32"/>
        </w:rPr>
        <w:t xml:space="preserve"> </w:t>
      </w:r>
      <w:r>
        <w:rPr>
          <w:w w:val="109"/>
        </w:rPr>
        <w:t xml:space="preserve">add </w:t>
      </w:r>
      <w:r>
        <w:t>active</w:t>
      </w:r>
      <w:r>
        <w:rPr>
          <w:spacing w:val="49"/>
        </w:rPr>
        <w:t xml:space="preserve"> </w:t>
      </w:r>
      <w:r>
        <w:t xml:space="preserve">ones. </w:t>
      </w:r>
      <w:r>
        <w:rPr>
          <w:spacing w:val="1"/>
        </w:rPr>
        <w:t xml:space="preserve"> </w:t>
      </w:r>
      <w:r>
        <w:t xml:space="preserve">These </w:t>
      </w:r>
      <w:r>
        <w:rPr>
          <w:spacing w:val="17"/>
        </w:rPr>
        <w:t xml:space="preserve"> </w:t>
      </w:r>
      <w:r>
        <w:t xml:space="preserve">include </w:t>
      </w:r>
      <w:r>
        <w:rPr>
          <w:spacing w:val="15"/>
        </w:rPr>
        <w:t xml:space="preserve"> </w:t>
      </w:r>
      <w:r>
        <w:t xml:space="preserve">provisions </w:t>
      </w:r>
      <w:r>
        <w:rPr>
          <w:spacing w:val="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w w:val="108"/>
        </w:rPr>
        <w:t xml:space="preserve">plan </w:t>
      </w:r>
      <w:r>
        <w:t xml:space="preserve">to </w:t>
      </w:r>
      <w:r>
        <w:rPr>
          <w:spacing w:val="27"/>
        </w:rPr>
        <w:t xml:space="preserve"> </w:t>
      </w:r>
      <w:r>
        <w:t xml:space="preserve">redevelop  </w:t>
      </w:r>
      <w:r>
        <w:rPr>
          <w:spacing w:val="9"/>
        </w:rPr>
        <w:t xml:space="preserve"> </w:t>
      </w:r>
      <w:r>
        <w:t xml:space="preserve">derelict  </w:t>
      </w:r>
      <w:r>
        <w:rPr>
          <w:spacing w:val="4"/>
        </w:rPr>
        <w:t xml:space="preserve"> </w:t>
      </w:r>
      <w:r>
        <w:t xml:space="preserve">land, </w:t>
      </w:r>
      <w:r>
        <w:rPr>
          <w:spacing w:val="35"/>
        </w:rPr>
        <w:t xml:space="preserve"> </w:t>
      </w:r>
      <w:r>
        <w:t xml:space="preserve">to </w:t>
      </w:r>
      <w:r>
        <w:rPr>
          <w:spacing w:val="27"/>
        </w:rPr>
        <w:t xml:space="preserve"> </w:t>
      </w:r>
      <w:r>
        <w:t xml:space="preserve">reclaim </w:t>
      </w:r>
      <w:r>
        <w:rPr>
          <w:spacing w:val="48"/>
        </w:rPr>
        <w:t xml:space="preserve"> </w:t>
      </w:r>
      <w:r>
        <w:rPr>
          <w:w w:val="106"/>
        </w:rPr>
        <w:t>contami-</w:t>
      </w:r>
    </w:p>
    <w:p w:rsidR="00D909AC" w:rsidRDefault="00D909AC">
      <w:pPr>
        <w:spacing w:before="18" w:line="200" w:lineRule="exact"/>
        <w:sectPr w:rsidR="00D909AC">
          <w:headerReference w:type="default" r:id="rId22"/>
          <w:footerReference w:type="default" r:id="rId23"/>
          <w:pgSz w:w="9880" w:h="13920"/>
          <w:pgMar w:top="560" w:right="280" w:bottom="280" w:left="280" w:header="380" w:footer="0" w:gutter="0"/>
          <w:pgNumType w:start="160"/>
          <w:cols w:space="720"/>
        </w:sectPr>
      </w:pPr>
    </w:p>
    <w:p w:rsidR="00D909AC" w:rsidRDefault="008D1DD7">
      <w:pPr>
        <w:spacing w:before="31" w:line="254" w:lineRule="auto"/>
        <w:ind w:left="116" w:right="-27"/>
        <w:jc w:val="both"/>
      </w:pPr>
      <w:r>
        <w:lastRenderedPageBreak/>
        <w:t xml:space="preserve">nated </w:t>
      </w:r>
      <w:r>
        <w:rPr>
          <w:spacing w:val="32"/>
        </w:rPr>
        <w:t xml:space="preserve"> </w:t>
      </w:r>
      <w:r>
        <w:t>soils,</w:t>
      </w:r>
      <w:r>
        <w:rPr>
          <w:spacing w:val="37"/>
        </w:rPr>
        <w:t xml:space="preserve"> </w:t>
      </w:r>
      <w:r>
        <w:t xml:space="preserve">to  plant </w:t>
      </w:r>
      <w:r>
        <w:rPr>
          <w:spacing w:val="20"/>
        </w:rPr>
        <w:t xml:space="preserve"> </w:t>
      </w:r>
      <w:r>
        <w:t xml:space="preserve">urban </w:t>
      </w:r>
      <w:r>
        <w:rPr>
          <w:spacing w:val="33"/>
        </w:rPr>
        <w:t xml:space="preserve"> </w:t>
      </w:r>
      <w:r>
        <w:t xml:space="preserve">forests, </w:t>
      </w:r>
      <w:r>
        <w:rPr>
          <w:spacing w:val="19"/>
        </w:rPr>
        <w:t xml:space="preserve"> </w:t>
      </w:r>
      <w:r>
        <w:t xml:space="preserve">to  </w:t>
      </w:r>
      <w:r>
        <w:rPr>
          <w:w w:val="106"/>
        </w:rPr>
        <w:t xml:space="preserve">recultivate </w:t>
      </w:r>
      <w:r>
        <w:rPr>
          <w:w w:val="108"/>
        </w:rPr>
        <w:t>devastated</w:t>
      </w:r>
      <w:r>
        <w:rPr>
          <w:spacing w:val="17"/>
          <w:w w:val="108"/>
        </w:rPr>
        <w:t xml:space="preserve"> </w:t>
      </w:r>
      <w:r>
        <w:t>wetlands,  to</w:t>
      </w:r>
      <w:r>
        <w:rPr>
          <w:spacing w:val="37"/>
        </w:rPr>
        <w:t xml:space="preserve"> </w:t>
      </w:r>
      <w:r>
        <w:t xml:space="preserve">re-establish </w:t>
      </w:r>
      <w:r>
        <w:rPr>
          <w:spacing w:val="36"/>
        </w:rPr>
        <w:t xml:space="preserve"> </w:t>
      </w:r>
      <w:r>
        <w:t xml:space="preserve">natural </w:t>
      </w:r>
      <w:r>
        <w:rPr>
          <w:spacing w:val="32"/>
        </w:rPr>
        <w:t xml:space="preserve"> </w:t>
      </w:r>
      <w:r>
        <w:rPr>
          <w:w w:val="109"/>
        </w:rPr>
        <w:t>rel</w:t>
      </w:r>
      <w:r>
        <w:rPr>
          <w:spacing w:val="4"/>
          <w:w w:val="109"/>
        </w:rPr>
        <w:t>a</w:t>
      </w:r>
      <w:r>
        <w:rPr>
          <w:w w:val="99"/>
        </w:rPr>
        <w:t xml:space="preserve">- </w:t>
      </w:r>
      <w:r>
        <w:t xml:space="preserve">tionships </w:t>
      </w:r>
      <w:r>
        <w:rPr>
          <w:spacing w:val="36"/>
        </w:rPr>
        <w:t xml:space="preserve"> </w:t>
      </w:r>
      <w:r>
        <w:t xml:space="preserve">between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t>city</w:t>
      </w:r>
      <w:r>
        <w:rPr>
          <w:spacing w:val="38"/>
        </w:rPr>
        <w:t xml:space="preserve"> </w:t>
      </w:r>
      <w:r>
        <w:t xml:space="preserve">and </w:t>
      </w:r>
      <w:r>
        <w:rPr>
          <w:spacing w:val="18"/>
        </w:rPr>
        <w:t xml:space="preserve"> </w:t>
      </w:r>
      <w:r>
        <w:t xml:space="preserve">its  waterways, </w:t>
      </w:r>
      <w:r>
        <w:rPr>
          <w:spacing w:val="7"/>
        </w:rPr>
        <w:t xml:space="preserve"> </w:t>
      </w:r>
      <w:r>
        <w:rPr>
          <w:w w:val="112"/>
        </w:rPr>
        <w:t xml:space="preserve">to </w:t>
      </w:r>
      <w:r>
        <w:t>logically</w:t>
      </w:r>
      <w:r>
        <w:rPr>
          <w:spacing w:val="10"/>
        </w:rPr>
        <w:t xml:space="preserve"> </w:t>
      </w:r>
      <w:r>
        <w:t xml:space="preserve">relate </w:t>
      </w:r>
      <w:r>
        <w:rPr>
          <w:spacing w:val="13"/>
        </w:rPr>
        <w:t xml:space="preserve"> </w:t>
      </w:r>
      <w:r>
        <w:rPr>
          <w:w w:val="107"/>
        </w:rPr>
        <w:t xml:space="preserve">development </w:t>
      </w:r>
      <w:r>
        <w:t>areas  to</w:t>
      </w:r>
      <w:r>
        <w:rPr>
          <w:spacing w:val="26"/>
        </w:rPr>
        <w:t xml:space="preserve"> </w:t>
      </w:r>
      <w:r>
        <w:t xml:space="preserve">natural </w:t>
      </w:r>
      <w:r>
        <w:rPr>
          <w:spacing w:val="21"/>
        </w:rPr>
        <w:t xml:space="preserve"> </w:t>
      </w:r>
      <w:r>
        <w:rPr>
          <w:w w:val="109"/>
        </w:rPr>
        <w:t xml:space="preserve">pat- </w:t>
      </w:r>
      <w:r>
        <w:t xml:space="preserve">terns </w:t>
      </w:r>
      <w:r>
        <w:rPr>
          <w:spacing w:val="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 xml:space="preserve">resource </w:t>
      </w:r>
      <w:r>
        <w:rPr>
          <w:spacing w:val="26"/>
        </w:rPr>
        <w:t xml:space="preserve"> </w:t>
      </w:r>
      <w:r>
        <w:t>availability,</w:t>
      </w:r>
      <w:r>
        <w:rPr>
          <w:spacing w:val="4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rPr>
          <w:w w:val="107"/>
        </w:rPr>
        <w:t>on.</w:t>
      </w:r>
    </w:p>
    <w:p w:rsidR="00D909AC" w:rsidRDefault="008D1DD7">
      <w:pPr>
        <w:spacing w:before="1" w:line="254" w:lineRule="auto"/>
        <w:ind w:left="116" w:right="-25" w:firstLine="239"/>
        <w:jc w:val="both"/>
      </w:pPr>
      <w:r>
        <w:t>The</w:t>
      </w:r>
      <w:r>
        <w:rPr>
          <w:spacing w:val="28"/>
        </w:rPr>
        <w:t xml:space="preserve"> </w:t>
      </w:r>
      <w:r>
        <w:t>lesson</w:t>
      </w:r>
      <w:r>
        <w:rPr>
          <w:spacing w:val="2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Nayarit</w:t>
      </w:r>
      <w:r>
        <w:rPr>
          <w:spacing w:val="38"/>
        </w:rPr>
        <w:t xml:space="preserve"> </w:t>
      </w:r>
      <w:r>
        <w:t>is that</w:t>
      </w:r>
      <w:r>
        <w:rPr>
          <w:spacing w:val="45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 xml:space="preserve">sustainability’ </w:t>
      </w:r>
      <w:r>
        <w:t xml:space="preserve">depends </w:t>
      </w:r>
      <w:r>
        <w:rPr>
          <w:spacing w:val="10"/>
        </w:rPr>
        <w:t xml:space="preserve"> </w:t>
      </w:r>
      <w:r>
        <w:t>upon</w:t>
      </w:r>
      <w:r>
        <w:rPr>
          <w:spacing w:val="45"/>
        </w:rPr>
        <w:t xml:space="preserve"> </w:t>
      </w:r>
      <w:r>
        <w:t>managing  the</w:t>
      </w:r>
      <w:r>
        <w:rPr>
          <w:spacing w:val="44"/>
        </w:rPr>
        <w:t xml:space="preserve"> </w:t>
      </w:r>
      <w:r>
        <w:t>built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w w:val="110"/>
        </w:rPr>
        <w:t xml:space="preserve">natural </w:t>
      </w:r>
      <w:r>
        <w:rPr>
          <w:w w:val="106"/>
        </w:rPr>
        <w:t>environments</w:t>
      </w:r>
      <w:r>
        <w:rPr>
          <w:spacing w:val="43"/>
          <w:w w:val="10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light </w:t>
      </w:r>
      <w:r>
        <w:rPr>
          <w:spacing w:val="11"/>
        </w:rPr>
        <w:t xml:space="preserve"> </w:t>
      </w:r>
      <w:r>
        <w:t xml:space="preserve">of  their </w:t>
      </w:r>
      <w:r>
        <w:rPr>
          <w:spacing w:val="35"/>
        </w:rPr>
        <w:t xml:space="preserve"> </w:t>
      </w:r>
      <w:r>
        <w:rPr>
          <w:w w:val="109"/>
        </w:rPr>
        <w:t xml:space="preserve">interdependence. </w:t>
      </w:r>
      <w:r>
        <w:t xml:space="preserve">The </w:t>
      </w:r>
      <w:r>
        <w:rPr>
          <w:spacing w:val="5"/>
        </w:rPr>
        <w:t xml:space="preserve"> </w:t>
      </w:r>
      <w:r>
        <w:t xml:space="preserve">ideal </w:t>
      </w:r>
      <w:r>
        <w:rPr>
          <w:spacing w:val="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city</w:t>
      </w:r>
      <w:r>
        <w:rPr>
          <w:spacing w:val="27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>circular’</w:t>
      </w:r>
      <w:r>
        <w:t xml:space="preserve"> </w:t>
      </w:r>
      <w:r>
        <w:rPr>
          <w:spacing w:val="-18"/>
        </w:rPr>
        <w:t xml:space="preserve"> </w:t>
      </w:r>
      <w:r>
        <w:t xml:space="preserve">rather </w:t>
      </w:r>
      <w:r>
        <w:rPr>
          <w:spacing w:val="40"/>
        </w:rPr>
        <w:t xml:space="preserve"> </w:t>
      </w:r>
      <w:r>
        <w:t xml:space="preserve">than </w:t>
      </w:r>
      <w:r>
        <w:rPr>
          <w:spacing w:val="20"/>
        </w:rPr>
        <w:t xml:space="preserve"> </w:t>
      </w:r>
      <w:r>
        <w:rPr>
          <w:w w:val="111"/>
        </w:rPr>
        <w:t>a</w:t>
      </w:r>
    </w:p>
    <w:p w:rsidR="00D909AC" w:rsidRDefault="008D1DD7">
      <w:pPr>
        <w:spacing w:line="220" w:lineRule="exact"/>
        <w:ind w:left="116" w:right="-22"/>
        <w:jc w:val="both"/>
      </w:pPr>
      <w:r>
        <w:rPr>
          <w:spacing w:val="7"/>
          <w:w w:val="75"/>
        </w:rPr>
        <w:t>‘</w:t>
      </w:r>
      <w:r>
        <w:rPr>
          <w:w w:val="104"/>
        </w:rPr>
        <w:t>linear’</w:t>
      </w:r>
      <w:r>
        <w:t xml:space="preserve"> </w:t>
      </w:r>
      <w:r>
        <w:rPr>
          <w:spacing w:val="-19"/>
        </w:rPr>
        <w:t xml:space="preserve"> </w:t>
      </w:r>
      <w:r>
        <w:t xml:space="preserve">metabolism. </w:t>
      </w:r>
      <w:r>
        <w:rPr>
          <w:spacing w:val="36"/>
        </w:rPr>
        <w:t xml:space="preserve"> </w:t>
      </w:r>
      <w:r>
        <w:rPr>
          <w:w w:val="111"/>
        </w:rPr>
        <w:t>Girardet</w:t>
      </w:r>
      <w:r>
        <w:rPr>
          <w:spacing w:val="27"/>
          <w:w w:val="111"/>
        </w:rPr>
        <w:t xml:space="preserve"> </w:t>
      </w:r>
      <w:r>
        <w:rPr>
          <w:w w:val="54"/>
          <w:position w:val="2"/>
        </w:rPr>
        <w:t>Ž</w:t>
      </w:r>
      <w:r>
        <w:rPr>
          <w:w w:val="99"/>
        </w:rPr>
        <w:t>1990;</w:t>
      </w:r>
      <w:r>
        <w:t xml:space="preserve"> </w:t>
      </w:r>
      <w:r>
        <w:rPr>
          <w:spacing w:val="-23"/>
        </w:rPr>
        <w:t xml:space="preserve"> </w:t>
      </w:r>
      <w:r>
        <w:t>199</w:t>
      </w:r>
      <w:r>
        <w:rPr>
          <w:spacing w:val="-2"/>
        </w:rPr>
        <w:t>2</w:t>
      </w:r>
      <w:r>
        <w:rPr>
          <w:w w:val="133"/>
          <w:position w:val="2"/>
        </w:rPr>
        <w:t>.</w:t>
      </w:r>
      <w:r>
        <w:rPr>
          <w:position w:val="2"/>
        </w:rPr>
        <w:t xml:space="preserve"> </w:t>
      </w:r>
      <w:r>
        <w:rPr>
          <w:spacing w:val="-22"/>
          <w:position w:val="2"/>
        </w:rPr>
        <w:t xml:space="preserve"> </w:t>
      </w:r>
      <w:r>
        <w:rPr>
          <w:w w:val="105"/>
        </w:rPr>
        <w:t>distin-</w:t>
      </w:r>
    </w:p>
    <w:p w:rsidR="00D909AC" w:rsidRDefault="008D1DD7">
      <w:pPr>
        <w:spacing w:before="13" w:line="254" w:lineRule="auto"/>
        <w:ind w:left="116" w:right="-34"/>
        <w:jc w:val="both"/>
      </w:pPr>
      <w:r>
        <w:t xml:space="preserve">guishes  the </w:t>
      </w:r>
      <w:r>
        <w:rPr>
          <w:spacing w:val="10"/>
        </w:rPr>
        <w:t xml:space="preserve"> </w:t>
      </w:r>
      <w:r>
        <w:rPr>
          <w:spacing w:val="3"/>
          <w:w w:val="75"/>
        </w:rPr>
        <w:t>‘</w:t>
      </w:r>
      <w:r>
        <w:rPr>
          <w:w w:val="106"/>
        </w:rPr>
        <w:t>circular</w:t>
      </w:r>
      <w:r>
        <w:rPr>
          <w:spacing w:val="35"/>
          <w:w w:val="106"/>
        </w:rPr>
        <w:t xml:space="preserve"> </w:t>
      </w:r>
      <w:r>
        <w:t xml:space="preserve">metabolism’ </w:t>
      </w:r>
      <w:r>
        <w:rPr>
          <w:spacing w:val="1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3"/>
          <w:w w:val="75"/>
        </w:rPr>
        <w:t>‘</w:t>
      </w:r>
      <w:r>
        <w:rPr>
          <w:w w:val="104"/>
        </w:rPr>
        <w:t xml:space="preserve">sustainable’ </w:t>
      </w:r>
      <w:r>
        <w:t xml:space="preserve">cities </w:t>
      </w:r>
      <w:r>
        <w:rPr>
          <w:spacing w:val="35"/>
        </w:rPr>
        <w:t xml:space="preserve"> </w:t>
      </w:r>
      <w:r>
        <w:t xml:space="preserve">from </w:t>
      </w:r>
      <w:r>
        <w:rPr>
          <w:spacing w:val="39"/>
        </w:rPr>
        <w:t xml:space="preserve"> </w:t>
      </w:r>
      <w:r>
        <w:t xml:space="preserve">the   </w:t>
      </w:r>
      <w:r>
        <w:rPr>
          <w:spacing w:val="7"/>
          <w:w w:val="75"/>
        </w:rPr>
        <w:t>‘</w:t>
      </w:r>
      <w:r>
        <w:rPr>
          <w:w w:val="108"/>
        </w:rPr>
        <w:t xml:space="preserve">linear </w:t>
      </w:r>
      <w:r>
        <w:rPr>
          <w:spacing w:val="23"/>
          <w:w w:val="108"/>
        </w:rPr>
        <w:t xml:space="preserve"> </w:t>
      </w:r>
      <w:r>
        <w:t xml:space="preserve">metabolism’  </w:t>
      </w:r>
      <w:r>
        <w:rPr>
          <w:spacing w:val="7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rPr>
          <w:w w:val="109"/>
        </w:rPr>
        <w:t xml:space="preserve">modern </w:t>
      </w:r>
      <w:r>
        <w:t>cities.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7"/>
          <w:w w:val="75"/>
        </w:rPr>
        <w:t>‘</w:t>
      </w:r>
      <w:r>
        <w:rPr>
          <w:w w:val="108"/>
        </w:rPr>
        <w:t>linear</w:t>
      </w:r>
      <w:r>
        <w:rPr>
          <w:spacing w:val="4"/>
          <w:w w:val="108"/>
        </w:rPr>
        <w:t xml:space="preserve"> </w:t>
      </w:r>
      <w:r>
        <w:t>metabolism’</w:t>
      </w:r>
      <w:r>
        <w:rPr>
          <w:spacing w:val="3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modern  </w:t>
      </w:r>
      <w:r>
        <w:rPr>
          <w:w w:val="103"/>
        </w:rPr>
        <w:t xml:space="preserve">cities, </w:t>
      </w:r>
      <w:r>
        <w:t xml:space="preserve">natural  </w:t>
      </w:r>
      <w:r>
        <w:rPr>
          <w:spacing w:val="30"/>
        </w:rPr>
        <w:t xml:space="preserve"> </w:t>
      </w:r>
      <w:r>
        <w:t xml:space="preserve">resources  </w:t>
      </w:r>
      <w:r>
        <w:rPr>
          <w:spacing w:val="26"/>
        </w:rPr>
        <w:t xml:space="preserve"> </w:t>
      </w:r>
      <w:r>
        <w:t xml:space="preserve">are   converted  </w:t>
      </w:r>
      <w:r>
        <w:rPr>
          <w:spacing w:val="22"/>
        </w:rPr>
        <w:t xml:space="preserve"> </w:t>
      </w:r>
      <w:r>
        <w:t xml:space="preserve">to </w:t>
      </w:r>
      <w:r>
        <w:rPr>
          <w:spacing w:val="35"/>
        </w:rPr>
        <w:t xml:space="preserve"> </w:t>
      </w:r>
      <w:r>
        <w:t xml:space="preserve">waste </w:t>
      </w:r>
      <w:r>
        <w:rPr>
          <w:spacing w:val="38"/>
        </w:rPr>
        <w:t xml:space="preserve"> </w:t>
      </w:r>
      <w:r>
        <w:t xml:space="preserve">in </w:t>
      </w:r>
      <w:r>
        <w:rPr>
          <w:spacing w:val="28"/>
        </w:rPr>
        <w:t xml:space="preserve"> </w:t>
      </w:r>
      <w:r>
        <w:rPr>
          <w:w w:val="111"/>
        </w:rPr>
        <w:t xml:space="preserve">a </w:t>
      </w:r>
      <w:r>
        <w:t xml:space="preserve">wasteful </w:t>
      </w:r>
      <w:r>
        <w:rPr>
          <w:spacing w:val="8"/>
        </w:rPr>
        <w:t xml:space="preserve"> </w:t>
      </w:r>
      <w:r>
        <w:rPr>
          <w:w w:val="109"/>
        </w:rPr>
        <w:t>input-output</w:t>
      </w:r>
      <w:r>
        <w:rPr>
          <w:spacing w:val="24"/>
          <w:w w:val="109"/>
        </w:rPr>
        <w:t xml:space="preserve"> </w:t>
      </w:r>
      <w:r>
        <w:t xml:space="preserve">energy  </w:t>
      </w:r>
      <w:r>
        <w:rPr>
          <w:w w:val="111"/>
        </w:rPr>
        <w:t>pattern.</w:t>
      </w:r>
      <w:r>
        <w:rPr>
          <w:spacing w:val="23"/>
          <w:w w:val="111"/>
        </w:rPr>
        <w:t xml:space="preserve"> </w:t>
      </w:r>
      <w:r>
        <w:t xml:space="preserve">Food </w:t>
      </w:r>
      <w:r>
        <w:rPr>
          <w:spacing w:val="5"/>
        </w:rPr>
        <w:t xml:space="preserve"> </w:t>
      </w:r>
      <w:r>
        <w:rPr>
          <w:w w:val="110"/>
        </w:rPr>
        <w:t xml:space="preserve">and </w:t>
      </w:r>
      <w:r>
        <w:t xml:space="preserve">water, </w:t>
      </w:r>
      <w:r>
        <w:rPr>
          <w:spacing w:val="1"/>
        </w:rPr>
        <w:t xml:space="preserve"> </w:t>
      </w:r>
      <w:r>
        <w:t>fuels</w:t>
      </w:r>
      <w:r>
        <w:rPr>
          <w:spacing w:val="42"/>
        </w:rPr>
        <w:t xml:space="preserve"> </w:t>
      </w:r>
      <w:r>
        <w:t>and  energy,</w:t>
      </w:r>
      <w:r>
        <w:rPr>
          <w:spacing w:val="44"/>
        </w:rPr>
        <w:t xml:space="preserve"> </w:t>
      </w:r>
      <w:r>
        <w:t xml:space="preserve">processed </w:t>
      </w:r>
      <w:r>
        <w:rPr>
          <w:spacing w:val="17"/>
        </w:rPr>
        <w:t xml:space="preserve"> </w:t>
      </w:r>
      <w:r>
        <w:t>goods,</w:t>
      </w:r>
      <w:r>
        <w:rPr>
          <w:spacing w:val="33"/>
        </w:rPr>
        <w:t xml:space="preserve"> </w:t>
      </w:r>
      <w:r>
        <w:rPr>
          <w:w w:val="107"/>
        </w:rPr>
        <w:t xml:space="preserve">timber, </w:t>
      </w:r>
      <w:r>
        <w:t xml:space="preserve">and </w:t>
      </w:r>
      <w:r>
        <w:rPr>
          <w:spacing w:val="22"/>
        </w:rPr>
        <w:t xml:space="preserve"> </w:t>
      </w:r>
      <w:r>
        <w:t xml:space="preserve">pulp,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t xml:space="preserve">building </w:t>
      </w:r>
      <w:r>
        <w:rPr>
          <w:spacing w:val="20"/>
        </w:rPr>
        <w:t xml:space="preserve"> </w:t>
      </w:r>
      <w:r>
        <w:t xml:space="preserve">materials   are </w:t>
      </w:r>
      <w:r>
        <w:rPr>
          <w:spacing w:val="25"/>
        </w:rPr>
        <w:t xml:space="preserve"> </w:t>
      </w:r>
      <w:r>
        <w:rPr>
          <w:w w:val="109"/>
        </w:rPr>
        <w:t xml:space="preserve">imported </w:t>
      </w:r>
      <w:r>
        <w:t xml:space="preserve">into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t>city.</w:t>
      </w:r>
      <w:r>
        <w:rPr>
          <w:spacing w:val="44"/>
        </w:rPr>
        <w:t xml:space="preserve"> </w:t>
      </w:r>
      <w:r>
        <w:t xml:space="preserve">They </w:t>
      </w:r>
      <w:r>
        <w:rPr>
          <w:spacing w:val="12"/>
        </w:rPr>
        <w:t xml:space="preserve"> </w:t>
      </w:r>
      <w:r>
        <w:t xml:space="preserve">are </w:t>
      </w:r>
      <w:r>
        <w:rPr>
          <w:spacing w:val="28"/>
        </w:rPr>
        <w:t xml:space="preserve"> </w:t>
      </w:r>
      <w:r>
        <w:t xml:space="preserve">exported   as </w:t>
      </w:r>
      <w:r>
        <w:rPr>
          <w:spacing w:val="7"/>
        </w:rPr>
        <w:t xml:space="preserve"> </w:t>
      </w:r>
      <w:r>
        <w:t xml:space="preserve">sewage, </w:t>
      </w:r>
      <w:r>
        <w:rPr>
          <w:spacing w:val="7"/>
        </w:rPr>
        <w:t xml:space="preserve"> </w:t>
      </w:r>
      <w:r>
        <w:t xml:space="preserve">ex- haust  </w:t>
      </w:r>
      <w:r>
        <w:rPr>
          <w:spacing w:val="15"/>
        </w:rPr>
        <w:t xml:space="preserve"> </w:t>
      </w:r>
      <w:r>
        <w:t xml:space="preserve">gases, </w:t>
      </w:r>
      <w:r>
        <w:rPr>
          <w:spacing w:val="41"/>
        </w:rPr>
        <w:t xml:space="preserve"> </w:t>
      </w:r>
      <w:r>
        <w:t xml:space="preserve">household  </w:t>
      </w:r>
      <w:r>
        <w:rPr>
          <w:spacing w:val="33"/>
        </w:rPr>
        <w:t xml:space="preserve"> </w:t>
      </w:r>
      <w:r>
        <w:t xml:space="preserve">and  </w:t>
      </w:r>
      <w:r>
        <w:rPr>
          <w:spacing w:val="4"/>
        </w:rPr>
        <w:t xml:space="preserve"> </w:t>
      </w:r>
      <w:r>
        <w:t xml:space="preserve">factory   wastes, </w:t>
      </w:r>
      <w:r>
        <w:rPr>
          <w:spacing w:val="44"/>
        </w:rPr>
        <w:t xml:space="preserve"> </w:t>
      </w:r>
      <w:r>
        <w:rPr>
          <w:w w:val="111"/>
        </w:rPr>
        <w:t xml:space="preserve">or </w:t>
      </w:r>
      <w:r>
        <w:t xml:space="preserve">wanton </w:t>
      </w:r>
      <w:r>
        <w:rPr>
          <w:spacing w:val="19"/>
        </w:rPr>
        <w:t xml:space="preserve"> </w:t>
      </w:r>
      <w:r>
        <w:t xml:space="preserve">refuse. </w:t>
      </w:r>
      <w:r>
        <w:rPr>
          <w:spacing w:val="25"/>
        </w:rPr>
        <w:t xml:space="preserve"> </w:t>
      </w:r>
      <w:r>
        <w:t xml:space="preserve">For </w:t>
      </w:r>
      <w:r>
        <w:rPr>
          <w:spacing w:val="10"/>
        </w:rPr>
        <w:t xml:space="preserve"> </w:t>
      </w:r>
      <w:r>
        <w:t xml:space="preserve">cities </w:t>
      </w:r>
      <w:r>
        <w:rPr>
          <w:spacing w:val="2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be  </w:t>
      </w:r>
      <w:r>
        <w:rPr>
          <w:spacing w:val="3"/>
          <w:w w:val="75"/>
        </w:rPr>
        <w:t>‘</w:t>
      </w:r>
      <w:r>
        <w:rPr>
          <w:w w:val="104"/>
        </w:rPr>
        <w:t>sustainable’,</w:t>
      </w:r>
      <w:r>
        <w:rPr>
          <w:spacing w:val="40"/>
          <w:w w:val="104"/>
        </w:rPr>
        <w:t xml:space="preserve"> </w:t>
      </w:r>
      <w:r>
        <w:rPr>
          <w:w w:val="111"/>
        </w:rPr>
        <w:t>u</w:t>
      </w:r>
      <w:r>
        <w:rPr>
          <w:spacing w:val="2"/>
          <w:w w:val="111"/>
        </w:rPr>
        <w:t>r</w:t>
      </w:r>
      <w:r>
        <w:rPr>
          <w:w w:val="99"/>
        </w:rPr>
        <w:t xml:space="preserve">- </w:t>
      </w:r>
      <w:r>
        <w:t>ban</w:t>
      </w:r>
      <w:r>
        <w:rPr>
          <w:spacing w:val="23"/>
        </w:rPr>
        <w:t xml:space="preserve"> </w:t>
      </w:r>
      <w:r>
        <w:t xml:space="preserve">metabolism </w:t>
      </w:r>
      <w:r>
        <w:rPr>
          <w:spacing w:val="4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rPr>
          <w:spacing w:val="3"/>
          <w:w w:val="75"/>
        </w:rPr>
        <w:t>‘</w:t>
      </w:r>
      <w:r>
        <w:rPr>
          <w:w w:val="102"/>
        </w:rPr>
        <w:t xml:space="preserve">circular’. </w:t>
      </w:r>
      <w:r>
        <w:rPr>
          <w:w w:val="109"/>
        </w:rPr>
        <w:t xml:space="preserve">Food </w:t>
      </w:r>
      <w:r>
        <w:rPr>
          <w:w w:val="108"/>
        </w:rPr>
        <w:t>production</w:t>
      </w:r>
      <w:r>
        <w:rPr>
          <w:spacing w:val="10"/>
          <w:w w:val="108"/>
        </w:rPr>
        <w:t xml:space="preserve"> </w:t>
      </w:r>
      <w:r>
        <w:t>must</w:t>
      </w:r>
      <w:r>
        <w:rPr>
          <w:spacing w:val="42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based  on</w:t>
      </w:r>
      <w:r>
        <w:rPr>
          <w:spacing w:val="34"/>
        </w:rPr>
        <w:t xml:space="preserve"> </w:t>
      </w:r>
      <w:r>
        <w:t xml:space="preserve">plant </w:t>
      </w:r>
      <w:r>
        <w:rPr>
          <w:spacing w:val="5"/>
        </w:rPr>
        <w:t xml:space="preserve"> </w:t>
      </w:r>
      <w:r>
        <w:rPr>
          <w:w w:val="110"/>
        </w:rPr>
        <w:t>nutrient</w:t>
      </w:r>
      <w:r>
        <w:rPr>
          <w:spacing w:val="20"/>
          <w:w w:val="110"/>
        </w:rPr>
        <w:t xml:space="preserve"> </w:t>
      </w:r>
      <w:r>
        <w:rPr>
          <w:w w:val="102"/>
        </w:rPr>
        <w:t>rec</w:t>
      </w:r>
      <w:r>
        <w:rPr>
          <w:spacing w:val="2"/>
          <w:w w:val="102"/>
        </w:rPr>
        <w:t>y</w:t>
      </w:r>
      <w:r>
        <w:rPr>
          <w:w w:val="99"/>
        </w:rPr>
        <w:t xml:space="preserve">- </w:t>
      </w:r>
      <w:r>
        <w:t>cling.</w:t>
      </w:r>
      <w:r>
        <w:rPr>
          <w:spacing w:val="26"/>
        </w:rPr>
        <w:t xml:space="preserve"> </w:t>
      </w:r>
      <w:r>
        <w:t xml:space="preserve">Clean </w:t>
      </w:r>
      <w:r>
        <w:rPr>
          <w:spacing w:val="7"/>
        </w:rPr>
        <w:t xml:space="preserve"> </w:t>
      </w:r>
      <w:r>
        <w:t>energy</w:t>
      </w:r>
      <w:r>
        <w:rPr>
          <w:spacing w:val="45"/>
        </w:rPr>
        <w:t xml:space="preserve"> </w:t>
      </w:r>
      <w:r>
        <w:t xml:space="preserve">technology </w:t>
      </w:r>
      <w:r>
        <w:rPr>
          <w:spacing w:val="7"/>
        </w:rPr>
        <w:t xml:space="preserve"> </w:t>
      </w:r>
      <w:r>
        <w:t xml:space="preserve">and  maximum </w:t>
      </w:r>
      <w:r>
        <w:rPr>
          <w:spacing w:val="1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>f</w:t>
      </w:r>
      <w:r>
        <w:rPr>
          <w:w w:val="99"/>
        </w:rPr>
        <w:t xml:space="preserve">- </w:t>
      </w:r>
      <w:r>
        <w:t xml:space="preserve">ficiency  must </w:t>
      </w:r>
      <w:r>
        <w:rPr>
          <w:spacing w:val="20"/>
        </w:rPr>
        <w:t xml:space="preserve"> </w:t>
      </w:r>
      <w:r>
        <w:rPr>
          <w:w w:val="109"/>
        </w:rPr>
        <w:t>intercept</w:t>
      </w:r>
      <w:r>
        <w:rPr>
          <w:spacing w:val="45"/>
          <w:w w:val="109"/>
        </w:rPr>
        <w:t xml:space="preserve"> </w:t>
      </w:r>
      <w:r>
        <w:t xml:space="preserve">sulfur </w:t>
      </w:r>
      <w:r>
        <w:rPr>
          <w:spacing w:val="24"/>
        </w:rPr>
        <w:t xml:space="preserve"> </w:t>
      </w:r>
      <w:r>
        <w:t xml:space="preserve">and </w:t>
      </w:r>
      <w:r>
        <w:rPr>
          <w:spacing w:val="24"/>
        </w:rPr>
        <w:t xml:space="preserve"> </w:t>
      </w:r>
      <w:r>
        <w:t xml:space="preserve">nitrates.  </w:t>
      </w:r>
      <w:r>
        <w:rPr>
          <w:spacing w:val="2"/>
        </w:rPr>
        <w:t xml:space="preserve"> </w:t>
      </w:r>
      <w:r>
        <w:rPr>
          <w:w w:val="108"/>
        </w:rPr>
        <w:t xml:space="preserve">Pro- </w:t>
      </w:r>
      <w:r>
        <w:t>cessed</w:t>
      </w:r>
      <w:r>
        <w:rPr>
          <w:spacing w:val="20"/>
        </w:rPr>
        <w:t xml:space="preserve"> </w:t>
      </w:r>
      <w:r>
        <w:t>goods</w:t>
      </w:r>
      <w:r>
        <w:rPr>
          <w:spacing w:val="4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recycled</w:t>
      </w:r>
      <w:r>
        <w:rPr>
          <w:spacing w:val="15"/>
        </w:rPr>
        <w:t xml:space="preserve"> </w:t>
      </w:r>
      <w:r>
        <w:t xml:space="preserve">materials.  </w:t>
      </w:r>
      <w:r>
        <w:rPr>
          <w:w w:val="108"/>
        </w:rPr>
        <w:t xml:space="preserve">Forests </w:t>
      </w:r>
      <w:r>
        <w:t>must</w:t>
      </w:r>
      <w:r>
        <w:rPr>
          <w:spacing w:val="3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w w:val="108"/>
        </w:rPr>
        <w:t>augmented</w:t>
      </w:r>
      <w:r>
        <w:rPr>
          <w:spacing w:val="4"/>
          <w:w w:val="10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 xml:space="preserve">large-scale  tree </w:t>
      </w:r>
      <w:r>
        <w:rPr>
          <w:spacing w:val="1"/>
        </w:rPr>
        <w:t xml:space="preserve"> </w:t>
      </w:r>
      <w:r>
        <w:rPr>
          <w:w w:val="106"/>
        </w:rPr>
        <w:t xml:space="preserve">planting. </w:t>
      </w:r>
      <w:r>
        <w:t xml:space="preserve">For  </w:t>
      </w:r>
      <w:r>
        <w:rPr>
          <w:w w:val="105"/>
        </w:rPr>
        <w:t>‘environmental</w:t>
      </w:r>
      <w:r>
        <w:rPr>
          <w:spacing w:val="24"/>
          <w:w w:val="105"/>
        </w:rPr>
        <w:t xml:space="preserve"> </w:t>
      </w:r>
      <w:r>
        <w:t xml:space="preserve">sustainability’ </w:t>
      </w:r>
      <w:r>
        <w:rPr>
          <w:spacing w:val="5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w w:val="109"/>
        </w:rPr>
        <w:t xml:space="preserve">attained, </w:t>
      </w:r>
      <w:r>
        <w:rPr>
          <w:w w:val="110"/>
        </w:rPr>
        <w:t>therefore,</w:t>
      </w:r>
      <w:r>
        <w:rPr>
          <w:spacing w:val="25"/>
          <w:w w:val="110"/>
        </w:rPr>
        <w:t xml:space="preserve"> </w:t>
      </w:r>
      <w:r>
        <w:t xml:space="preserve">planners </w:t>
      </w:r>
      <w:r>
        <w:rPr>
          <w:spacing w:val="35"/>
        </w:rPr>
        <w:t xml:space="preserve"> </w:t>
      </w:r>
      <w:r>
        <w:t xml:space="preserve">must </w:t>
      </w:r>
      <w:r>
        <w:rPr>
          <w:spacing w:val="1"/>
        </w:rPr>
        <w:t xml:space="preserve"> </w:t>
      </w:r>
      <w:r>
        <w:t xml:space="preserve">seek  </w:t>
      </w:r>
      <w:r>
        <w:rPr>
          <w:w w:val="110"/>
        </w:rPr>
        <w:t>patterns</w:t>
      </w:r>
      <w:r>
        <w:rPr>
          <w:spacing w:val="27"/>
          <w:w w:val="11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w w:val="110"/>
        </w:rPr>
        <w:t xml:space="preserve">urban </w:t>
      </w:r>
      <w:r>
        <w:t>form</w:t>
      </w:r>
      <w:r>
        <w:rPr>
          <w:spacing w:val="1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 xml:space="preserve">resource </w:t>
      </w:r>
      <w:r>
        <w:rPr>
          <w:spacing w:val="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synthesize</w:t>
      </w:r>
      <w:r>
        <w:rPr>
          <w:spacing w:val="31"/>
        </w:rPr>
        <w:t xml:space="preserve"> </w:t>
      </w:r>
      <w:r>
        <w:t xml:space="preserve">with, </w:t>
      </w:r>
      <w:r>
        <w:rPr>
          <w:w w:val="112"/>
        </w:rPr>
        <w:t xml:space="preserve">rather </w:t>
      </w:r>
      <w:r>
        <w:t xml:space="preserve">than </w:t>
      </w:r>
      <w:r>
        <w:rPr>
          <w:spacing w:val="10"/>
        </w:rPr>
        <w:t xml:space="preserve"> </w:t>
      </w:r>
      <w:r>
        <w:t xml:space="preserve">parasitize, </w:t>
      </w:r>
      <w:r>
        <w:rPr>
          <w:spacing w:val="17"/>
        </w:rPr>
        <w:t xml:space="preserve"> </w:t>
      </w:r>
      <w:r>
        <w:rPr>
          <w:w w:val="107"/>
        </w:rPr>
        <w:t>surrounding</w:t>
      </w:r>
      <w:r>
        <w:rPr>
          <w:spacing w:val="15"/>
          <w:w w:val="107"/>
        </w:rPr>
        <w:t xml:space="preserve"> </w:t>
      </w:r>
      <w:r>
        <w:t xml:space="preserve">natural </w:t>
      </w:r>
      <w:r>
        <w:rPr>
          <w:spacing w:val="30"/>
        </w:rPr>
        <w:t xml:space="preserve"> </w:t>
      </w:r>
      <w:r>
        <w:rPr>
          <w:w w:val="102"/>
        </w:rPr>
        <w:t>systems.</w:t>
      </w:r>
    </w:p>
    <w:p w:rsidR="00D909AC" w:rsidRDefault="00D909AC">
      <w:pPr>
        <w:spacing w:before="8" w:line="100" w:lineRule="exact"/>
        <w:rPr>
          <w:sz w:val="10"/>
          <w:szCs w:val="10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8D1DD7">
      <w:pPr>
        <w:ind w:left="116" w:right="3227"/>
        <w:jc w:val="both"/>
      </w:pPr>
      <w:r>
        <w:rPr>
          <w:b/>
          <w:w w:val="102"/>
        </w:rPr>
        <w:t>Conclusions</w:t>
      </w:r>
    </w:p>
    <w:p w:rsidR="00D909AC" w:rsidRDefault="00D909AC">
      <w:pPr>
        <w:spacing w:before="7" w:line="260" w:lineRule="exact"/>
        <w:rPr>
          <w:sz w:val="26"/>
          <w:szCs w:val="26"/>
        </w:rPr>
      </w:pPr>
    </w:p>
    <w:p w:rsidR="00D909AC" w:rsidRDefault="008D1DD7">
      <w:pPr>
        <w:spacing w:line="254" w:lineRule="auto"/>
        <w:ind w:left="116" w:right="-31"/>
        <w:jc w:val="both"/>
      </w:pPr>
      <w:r>
        <w:t xml:space="preserve">The </w:t>
      </w:r>
      <w:r>
        <w:rPr>
          <w:spacing w:val="27"/>
        </w:rPr>
        <w:t xml:space="preserve"> </w:t>
      </w:r>
      <w:r>
        <w:rPr>
          <w:w w:val="108"/>
        </w:rPr>
        <w:t>alternative</w:t>
      </w:r>
      <w:r>
        <w:rPr>
          <w:spacing w:val="53"/>
          <w:w w:val="108"/>
        </w:rPr>
        <w:t xml:space="preserve"> </w:t>
      </w:r>
      <w:r>
        <w:t xml:space="preserve">models </w:t>
      </w:r>
      <w:r>
        <w:rPr>
          <w:spacing w:val="31"/>
        </w:rPr>
        <w:t xml:space="preserve"> </w:t>
      </w:r>
      <w:r>
        <w:t xml:space="preserve">of </w:t>
      </w:r>
      <w:r>
        <w:rPr>
          <w:spacing w:val="5"/>
        </w:rPr>
        <w:t xml:space="preserve"> </w:t>
      </w:r>
      <w:r>
        <w:t xml:space="preserve">cultural </w:t>
      </w:r>
      <w:r>
        <w:rPr>
          <w:spacing w:val="50"/>
        </w:rPr>
        <w:t xml:space="preserve"> </w:t>
      </w:r>
      <w:r>
        <w:rPr>
          <w:w w:val="107"/>
        </w:rPr>
        <w:t xml:space="preserve">development </w:t>
      </w:r>
      <w:r>
        <w:t xml:space="preserve">in </w:t>
      </w:r>
      <w:r>
        <w:rPr>
          <w:spacing w:val="23"/>
        </w:rPr>
        <w:t xml:space="preserve"> </w:t>
      </w:r>
      <w:r>
        <w:t xml:space="preserve">Curitiba,  </w:t>
      </w:r>
      <w:r>
        <w:rPr>
          <w:spacing w:val="15"/>
        </w:rPr>
        <w:t xml:space="preserve"> </w:t>
      </w:r>
      <w:r>
        <w:t xml:space="preserve">Brazil, </w:t>
      </w:r>
      <w:r>
        <w:rPr>
          <w:spacing w:val="28"/>
        </w:rPr>
        <w:t xml:space="preserve"> </w:t>
      </w:r>
      <w:r>
        <w:t xml:space="preserve">Kerala,  </w:t>
      </w:r>
      <w:r>
        <w:rPr>
          <w:spacing w:val="7"/>
        </w:rPr>
        <w:t xml:space="preserve"> </w:t>
      </w:r>
      <w:r>
        <w:t xml:space="preserve">India,   and </w:t>
      </w:r>
      <w:r>
        <w:rPr>
          <w:spacing w:val="42"/>
        </w:rPr>
        <w:t xml:space="preserve"> </w:t>
      </w:r>
      <w:r>
        <w:rPr>
          <w:w w:val="105"/>
        </w:rPr>
        <w:t xml:space="preserve">Nayarit, </w:t>
      </w:r>
      <w:r>
        <w:t>Mexico</w:t>
      </w:r>
      <w:r>
        <w:rPr>
          <w:spacing w:val="34"/>
        </w:rPr>
        <w:t xml:space="preserve"> </w:t>
      </w:r>
      <w:r>
        <w:t xml:space="preserve">examined </w:t>
      </w:r>
      <w:r>
        <w:rPr>
          <w:spacing w:val="12"/>
        </w:rPr>
        <w:t xml:space="preserve"> </w:t>
      </w:r>
      <w:r>
        <w:t xml:space="preserve">here </w:t>
      </w:r>
      <w:r>
        <w:rPr>
          <w:spacing w:val="14"/>
        </w:rPr>
        <w:t xml:space="preserve"> </w:t>
      </w:r>
      <w:r>
        <w:t xml:space="preserve">embody  the </w:t>
      </w:r>
      <w:r>
        <w:rPr>
          <w:spacing w:val="5"/>
        </w:rPr>
        <w:t xml:space="preserve"> </w:t>
      </w:r>
      <w:r>
        <w:t xml:space="preserve">substrates </w:t>
      </w:r>
      <w:r>
        <w:rPr>
          <w:spacing w:val="38"/>
        </w:rPr>
        <w:t xml:space="preserve"> </w:t>
      </w:r>
      <w:r>
        <w:rPr>
          <w:w w:val="104"/>
        </w:rPr>
        <w:t xml:space="preserve">of </w:t>
      </w:r>
      <w:r>
        <w:t xml:space="preserve">economic, </w:t>
      </w:r>
      <w:r>
        <w:rPr>
          <w:spacing w:val="27"/>
        </w:rPr>
        <w:t xml:space="preserve"> </w:t>
      </w:r>
      <w:r>
        <w:t xml:space="preserve">social,  and </w:t>
      </w:r>
      <w:r>
        <w:rPr>
          <w:spacing w:val="18"/>
        </w:rPr>
        <w:t xml:space="preserve"> </w:t>
      </w:r>
      <w:r>
        <w:rPr>
          <w:w w:val="107"/>
        </w:rPr>
        <w:t>environmental</w:t>
      </w:r>
      <w:r>
        <w:rPr>
          <w:spacing w:val="40"/>
          <w:w w:val="107"/>
        </w:rPr>
        <w:t xml:space="preserve"> </w:t>
      </w:r>
      <w:r>
        <w:rPr>
          <w:w w:val="105"/>
        </w:rPr>
        <w:t>sustainabi</w:t>
      </w:r>
      <w:r>
        <w:rPr>
          <w:spacing w:val="10"/>
          <w:w w:val="105"/>
        </w:rPr>
        <w:t>l</w:t>
      </w:r>
      <w:r>
        <w:rPr>
          <w:w w:val="99"/>
        </w:rPr>
        <w:t xml:space="preserve">- </w:t>
      </w:r>
      <w:r>
        <w:t>ity. In</w:t>
      </w:r>
      <w:r>
        <w:rPr>
          <w:spacing w:val="24"/>
        </w:rPr>
        <w:t xml:space="preserve"> </w:t>
      </w:r>
      <w:r>
        <w:t>light</w:t>
      </w:r>
      <w:r>
        <w:rPr>
          <w:spacing w:val="2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 xml:space="preserve">widespread </w:t>
      </w:r>
      <w:r>
        <w:rPr>
          <w:spacing w:val="3"/>
        </w:rPr>
        <w:t xml:space="preserve"> </w:t>
      </w:r>
      <w:r>
        <w:t>pathology</w:t>
      </w:r>
      <w:r>
        <w:rPr>
          <w:spacing w:val="39"/>
        </w:rPr>
        <w:t xml:space="preserve"> </w:t>
      </w:r>
      <w:r>
        <w:rPr>
          <w:w w:val="113"/>
        </w:rPr>
        <w:t xml:space="preserve">that </w:t>
      </w:r>
      <w:r>
        <w:rPr>
          <w:w w:val="107"/>
        </w:rPr>
        <w:t>characterizes</w:t>
      </w:r>
      <w:r>
        <w:rPr>
          <w:spacing w:val="14"/>
          <w:w w:val="107"/>
        </w:rPr>
        <w:t xml:space="preserve"> </w:t>
      </w:r>
      <w:r>
        <w:t xml:space="preserve">urban </w:t>
      </w:r>
      <w:r>
        <w:rPr>
          <w:spacing w:val="9"/>
        </w:rPr>
        <w:t xml:space="preserve"> </w:t>
      </w:r>
      <w:r>
        <w:rPr>
          <w:w w:val="107"/>
        </w:rPr>
        <w:t xml:space="preserve">development </w:t>
      </w:r>
      <w:r>
        <w:t>in</w:t>
      </w:r>
      <w:r>
        <w:rPr>
          <w:spacing w:val="18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w w:val="112"/>
        </w:rPr>
        <w:t xml:space="preserve">the </w:t>
      </w:r>
      <w:r>
        <w:t>world’s cities,</w:t>
      </w:r>
      <w:r>
        <w:rPr>
          <w:spacing w:val="23"/>
        </w:rPr>
        <w:t xml:space="preserve"> </w:t>
      </w:r>
      <w:r>
        <w:t>these</w:t>
      </w:r>
      <w:r>
        <w:rPr>
          <w:spacing w:val="48"/>
        </w:rPr>
        <w:t xml:space="preserve"> </w:t>
      </w:r>
      <w:r>
        <w:t>models</w:t>
      </w:r>
      <w:r>
        <w:rPr>
          <w:spacing w:val="37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significant,</w:t>
      </w:r>
      <w:r>
        <w:rPr>
          <w:spacing w:val="38"/>
        </w:rPr>
        <w:t xml:space="preserve"> </w:t>
      </w:r>
      <w:r>
        <w:rPr>
          <w:w w:val="105"/>
        </w:rPr>
        <w:t xml:space="preserve">as </w:t>
      </w:r>
      <w:r>
        <w:t xml:space="preserve">harbingers </w:t>
      </w:r>
      <w:r>
        <w:rPr>
          <w:spacing w:val="38"/>
        </w:rPr>
        <w:t xml:space="preserve"> </w:t>
      </w:r>
      <w:r>
        <w:t xml:space="preserve">not </w:t>
      </w:r>
      <w:r>
        <w:rPr>
          <w:spacing w:val="1"/>
        </w:rPr>
        <w:t xml:space="preserve"> </w:t>
      </w:r>
      <w:r>
        <w:t>merely</w:t>
      </w:r>
      <w:r>
        <w:rPr>
          <w:spacing w:val="4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 xml:space="preserve">urban </w:t>
      </w:r>
      <w:r>
        <w:rPr>
          <w:spacing w:val="24"/>
        </w:rPr>
        <w:t xml:space="preserve"> </w:t>
      </w:r>
      <w:r>
        <w:t xml:space="preserve">sustainability </w:t>
      </w:r>
      <w:r>
        <w:rPr>
          <w:spacing w:val="27"/>
        </w:rPr>
        <w:t xml:space="preserve"> </w:t>
      </w:r>
      <w:r>
        <w:rPr>
          <w:w w:val="110"/>
        </w:rPr>
        <w:t xml:space="preserve">but </w:t>
      </w:r>
      <w:r>
        <w:t>of</w:t>
      </w:r>
      <w:r>
        <w:rPr>
          <w:spacing w:val="24"/>
        </w:rPr>
        <w:t xml:space="preserve"> </w:t>
      </w:r>
      <w:r>
        <w:t xml:space="preserve">urban </w:t>
      </w:r>
      <w:r>
        <w:rPr>
          <w:spacing w:val="18"/>
        </w:rPr>
        <w:t xml:space="preserve"> </w:t>
      </w:r>
      <w:r>
        <w:rPr>
          <w:w w:val="101"/>
        </w:rPr>
        <w:t>vitality.</w:t>
      </w:r>
    </w:p>
    <w:p w:rsidR="00D909AC" w:rsidRDefault="008D1DD7">
      <w:pPr>
        <w:spacing w:line="254" w:lineRule="auto"/>
        <w:ind w:left="116" w:right="-28" w:firstLine="239"/>
        <w:jc w:val="both"/>
      </w:pPr>
      <w:r>
        <w:t xml:space="preserve">Curitiba  </w:t>
      </w:r>
      <w:r>
        <w:rPr>
          <w:spacing w:val="12"/>
        </w:rPr>
        <w:t xml:space="preserve"> </w:t>
      </w:r>
      <w:r>
        <w:t xml:space="preserve">has </w:t>
      </w:r>
      <w:r>
        <w:rPr>
          <w:spacing w:val="25"/>
        </w:rPr>
        <w:t xml:space="preserve"> </w:t>
      </w:r>
      <w:r>
        <w:t xml:space="preserve">thrived </w:t>
      </w:r>
      <w:r>
        <w:rPr>
          <w:spacing w:val="40"/>
        </w:rPr>
        <w:t xml:space="preserve"> </w:t>
      </w:r>
      <w:r>
        <w:t xml:space="preserve">by  building </w:t>
      </w:r>
      <w:r>
        <w:rPr>
          <w:spacing w:val="34"/>
        </w:rPr>
        <w:t xml:space="preserve"> </w:t>
      </w:r>
      <w:r>
        <w:t xml:space="preserve">an </w:t>
      </w:r>
      <w:r>
        <w:rPr>
          <w:spacing w:val="27"/>
        </w:rPr>
        <w:t xml:space="preserve"> </w:t>
      </w:r>
      <w:r>
        <w:rPr>
          <w:w w:val="105"/>
        </w:rPr>
        <w:t xml:space="preserve">efficient </w:t>
      </w:r>
      <w:r>
        <w:rPr>
          <w:w w:val="109"/>
        </w:rPr>
        <w:t xml:space="preserve">intra-urban </w:t>
      </w:r>
      <w:r>
        <w:t>bus</w:t>
      </w:r>
      <w:r>
        <w:rPr>
          <w:spacing w:val="11"/>
        </w:rPr>
        <w:t xml:space="preserve"> </w:t>
      </w:r>
      <w:r>
        <w:t>system,</w:t>
      </w:r>
      <w:r>
        <w:rPr>
          <w:spacing w:val="6"/>
        </w:rPr>
        <w:t xml:space="preserve"> </w:t>
      </w:r>
      <w:r>
        <w:t>expanding</w:t>
      </w:r>
      <w:r>
        <w:rPr>
          <w:spacing w:val="34"/>
        </w:rPr>
        <w:t xml:space="preserve"> </w:t>
      </w:r>
      <w:r>
        <w:t>urban</w:t>
      </w:r>
      <w:r>
        <w:rPr>
          <w:spacing w:val="44"/>
        </w:rPr>
        <w:t xml:space="preserve"> </w:t>
      </w:r>
      <w:r>
        <w:rPr>
          <w:w w:val="108"/>
        </w:rPr>
        <w:t xml:space="preserve">green </w:t>
      </w:r>
      <w:r>
        <w:t xml:space="preserve">space,  and </w:t>
      </w:r>
      <w:r>
        <w:rPr>
          <w:spacing w:val="4"/>
        </w:rPr>
        <w:t xml:space="preserve"> </w:t>
      </w:r>
      <w:r>
        <w:t xml:space="preserve">meeting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>basic</w:t>
      </w:r>
      <w:r>
        <w:rPr>
          <w:spacing w:val="43"/>
        </w:rPr>
        <w:t xml:space="preserve"> </w:t>
      </w:r>
      <w:r>
        <w:t xml:space="preserve">needs </w:t>
      </w:r>
      <w:r>
        <w:rPr>
          <w:spacing w:val="14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w w:val="110"/>
        </w:rPr>
        <w:t xml:space="preserve">urban </w:t>
      </w:r>
      <w:r>
        <w:t>poor.</w:t>
      </w:r>
      <w:r>
        <w:rPr>
          <w:spacing w:val="5"/>
        </w:rPr>
        <w:t xml:space="preserve"> </w:t>
      </w:r>
      <w:r>
        <w:t>It suggests</w:t>
      </w:r>
      <w:r>
        <w:rPr>
          <w:spacing w:val="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economic</w:t>
      </w:r>
      <w:r>
        <w:rPr>
          <w:spacing w:val="16"/>
        </w:rPr>
        <w:t xml:space="preserve"> </w:t>
      </w:r>
      <w:r>
        <w:t>sustainability</w:t>
      </w:r>
      <w:r>
        <w:rPr>
          <w:spacing w:val="33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quires </w:t>
      </w:r>
      <w:r>
        <w:rPr>
          <w:spacing w:val="13"/>
        </w:rPr>
        <w:t xml:space="preserve"> </w:t>
      </w:r>
      <w:r>
        <w:t xml:space="preserve">planning </w:t>
      </w:r>
      <w:r>
        <w:rPr>
          <w:spacing w:val="20"/>
        </w:rPr>
        <w:t xml:space="preserve"> </w:t>
      </w:r>
      <w:r>
        <w:t xml:space="preserve">for </w:t>
      </w:r>
      <w:r>
        <w:rPr>
          <w:spacing w:val="17"/>
        </w:rPr>
        <w:t xml:space="preserve"> </w:t>
      </w:r>
      <w:r>
        <w:rPr>
          <w:i/>
        </w:rPr>
        <w:t>peopl</w:t>
      </w:r>
      <w:r>
        <w:rPr>
          <w:i/>
          <w:spacing w:val="-5"/>
        </w:rPr>
        <w:t>e</w:t>
      </w:r>
      <w:r>
        <w:t>,</w:t>
      </w:r>
      <w:r>
        <w:rPr>
          <w:spacing w:val="19"/>
        </w:rPr>
        <w:t xml:space="preserve"> </w:t>
      </w:r>
      <w:r>
        <w:t>making</w:t>
      </w:r>
      <w:r>
        <w:rPr>
          <w:spacing w:val="49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>city</w:t>
      </w:r>
      <w:r>
        <w:rPr>
          <w:spacing w:val="25"/>
        </w:rPr>
        <w:t xml:space="preserve"> </w:t>
      </w:r>
      <w:r>
        <w:rPr>
          <w:w w:val="109"/>
        </w:rPr>
        <w:t>more</w:t>
      </w:r>
    </w:p>
    <w:p w:rsidR="00D909AC" w:rsidRDefault="008D1DD7">
      <w:pPr>
        <w:spacing w:before="1"/>
        <w:ind w:left="116" w:right="414"/>
        <w:jc w:val="both"/>
      </w:pPr>
      <w:r>
        <w:t>‘green’,</w:t>
      </w:r>
      <w:r>
        <w:rPr>
          <w:spacing w:val="16"/>
        </w:rPr>
        <w:t xml:space="preserve"> </w:t>
      </w:r>
      <w:r>
        <w:t>and,</w:t>
      </w:r>
      <w:r>
        <w:rPr>
          <w:spacing w:val="43"/>
        </w:rPr>
        <w:t xml:space="preserve"> </w:t>
      </w:r>
      <w:r>
        <w:t xml:space="preserve">hence, </w:t>
      </w:r>
      <w:r>
        <w:rPr>
          <w:spacing w:val="6"/>
        </w:rPr>
        <w:t xml:space="preserve"> </w:t>
      </w:r>
      <w:r>
        <w:t xml:space="preserve">more </w:t>
      </w:r>
      <w:r>
        <w:rPr>
          <w:spacing w:val="3"/>
        </w:rPr>
        <w:t xml:space="preserve"> </w:t>
      </w:r>
      <w:r>
        <w:t>livable,</w:t>
      </w:r>
      <w:r>
        <w:rPr>
          <w:spacing w:val="31"/>
        </w:rPr>
        <w:t xml:space="preserve"> </w:t>
      </w:r>
      <w:r>
        <w:t xml:space="preserve">for </w:t>
      </w:r>
      <w:r>
        <w:rPr>
          <w:spacing w:val="8"/>
        </w:rPr>
        <w:t xml:space="preserve"> </w:t>
      </w:r>
      <w:r>
        <w:rPr>
          <w:i/>
        </w:rPr>
        <w:t>people</w:t>
      </w:r>
      <w:r>
        <w:t>.</w:t>
      </w:r>
    </w:p>
    <w:p w:rsidR="00D909AC" w:rsidRDefault="008D1DD7">
      <w:pPr>
        <w:spacing w:before="38" w:line="259" w:lineRule="auto"/>
        <w:ind w:right="83" w:firstLine="239"/>
        <w:jc w:val="both"/>
      </w:pPr>
      <w:r>
        <w:br w:type="column"/>
      </w:r>
      <w:r>
        <w:lastRenderedPageBreak/>
        <w:t xml:space="preserve">Kerala </w:t>
      </w:r>
      <w:r>
        <w:rPr>
          <w:spacing w:val="5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rPr>
          <w:w w:val="110"/>
        </w:rPr>
        <w:t>attained</w:t>
      </w:r>
      <w:r>
        <w:rPr>
          <w:spacing w:val="7"/>
          <w:w w:val="110"/>
        </w:rPr>
        <w:t xml:space="preserve"> </w:t>
      </w:r>
      <w:r>
        <w:t>social</w:t>
      </w:r>
      <w:r>
        <w:rPr>
          <w:spacing w:val="24"/>
        </w:rPr>
        <w:t xml:space="preserve"> </w:t>
      </w:r>
      <w:r>
        <w:t>harmony  by</w:t>
      </w:r>
      <w:r>
        <w:rPr>
          <w:spacing w:val="2"/>
        </w:rPr>
        <w:t xml:space="preserve"> </w:t>
      </w:r>
      <w:r>
        <w:rPr>
          <w:w w:val="109"/>
        </w:rPr>
        <w:t>emph</w:t>
      </w:r>
      <w:r>
        <w:rPr>
          <w:spacing w:val="-1"/>
          <w:w w:val="109"/>
        </w:rPr>
        <w:t>a</w:t>
      </w:r>
      <w:r>
        <w:rPr>
          <w:w w:val="99"/>
        </w:rPr>
        <w:t xml:space="preserve">- </w:t>
      </w:r>
      <w:r>
        <w:t xml:space="preserve">sizing equitable </w:t>
      </w:r>
      <w:r>
        <w:rPr>
          <w:spacing w:val="16"/>
        </w:rPr>
        <w:t xml:space="preserve"> </w:t>
      </w:r>
      <w:r>
        <w:t xml:space="preserve">resource </w:t>
      </w:r>
      <w:r>
        <w:rPr>
          <w:spacing w:val="9"/>
        </w:rPr>
        <w:t xml:space="preserve"> </w:t>
      </w:r>
      <w:r>
        <w:rPr>
          <w:w w:val="107"/>
        </w:rPr>
        <w:t>distribution</w:t>
      </w:r>
      <w:r>
        <w:rPr>
          <w:spacing w:val="3"/>
          <w:w w:val="107"/>
        </w:rPr>
        <w:t xml:space="preserve"> </w:t>
      </w:r>
      <w:r>
        <w:t xml:space="preserve">rather </w:t>
      </w:r>
      <w:r>
        <w:rPr>
          <w:spacing w:val="13"/>
        </w:rPr>
        <w:t xml:space="preserve"> </w:t>
      </w:r>
      <w:r>
        <w:rPr>
          <w:w w:val="111"/>
        </w:rPr>
        <w:t xml:space="preserve">than </w:t>
      </w:r>
      <w:r>
        <w:rPr>
          <w:w w:val="106"/>
        </w:rPr>
        <w:t>consumption,</w:t>
      </w:r>
      <w:r>
        <w:rPr>
          <w:spacing w:val="2"/>
          <w:w w:val="106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 xml:space="preserve">restraining </w:t>
      </w:r>
      <w:r>
        <w:rPr>
          <w:spacing w:val="26"/>
        </w:rPr>
        <w:t xml:space="preserve"> </w:t>
      </w:r>
      <w:r>
        <w:rPr>
          <w:w w:val="108"/>
        </w:rPr>
        <w:t xml:space="preserve">reproduction, </w:t>
      </w:r>
      <w:r>
        <w:t>and</w:t>
      </w:r>
      <w:r>
        <w:rPr>
          <w:spacing w:val="37"/>
        </w:rPr>
        <w:t xml:space="preserve"> </w:t>
      </w:r>
      <w:r>
        <w:t xml:space="preserve">by attacking   divisions </w:t>
      </w:r>
      <w:r>
        <w:rPr>
          <w:spacing w:val="7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t xml:space="preserve">race, </w:t>
      </w:r>
      <w:r>
        <w:rPr>
          <w:spacing w:val="30"/>
        </w:rPr>
        <w:t xml:space="preserve"> </w:t>
      </w:r>
      <w:r>
        <w:t xml:space="preserve">caste, </w:t>
      </w:r>
      <w:r>
        <w:rPr>
          <w:spacing w:val="32"/>
        </w:rPr>
        <w:t xml:space="preserve"> </w:t>
      </w:r>
      <w:r>
        <w:t xml:space="preserve">religion, </w:t>
      </w:r>
      <w:r>
        <w:rPr>
          <w:spacing w:val="35"/>
        </w:rPr>
        <w:t xml:space="preserve"> </w:t>
      </w:r>
      <w:r>
        <w:rPr>
          <w:w w:val="110"/>
        </w:rPr>
        <w:t xml:space="preserve">and </w:t>
      </w:r>
      <w:r>
        <w:t xml:space="preserve">gender. </w:t>
      </w:r>
      <w:r>
        <w:rPr>
          <w:spacing w:val="35"/>
        </w:rPr>
        <w:t xml:space="preserve"> </w:t>
      </w:r>
      <w:r>
        <w:t xml:space="preserve">It </w:t>
      </w:r>
      <w:r>
        <w:rPr>
          <w:spacing w:val="17"/>
        </w:rPr>
        <w:t xml:space="preserve"> </w:t>
      </w:r>
      <w:r>
        <w:t xml:space="preserve">suggests </w:t>
      </w:r>
      <w:r>
        <w:rPr>
          <w:spacing w:val="19"/>
        </w:rPr>
        <w:t xml:space="preserve"> </w:t>
      </w:r>
      <w:r>
        <w:t xml:space="preserve">that </w:t>
      </w:r>
      <w:r>
        <w:rPr>
          <w:spacing w:val="39"/>
        </w:rPr>
        <w:t xml:space="preserve"> </w:t>
      </w:r>
      <w:r>
        <w:t xml:space="preserve">social </w:t>
      </w:r>
      <w:r>
        <w:rPr>
          <w:spacing w:val="12"/>
        </w:rPr>
        <w:t xml:space="preserve"> </w:t>
      </w:r>
      <w:r>
        <w:t xml:space="preserve">sustainability  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quires  planning </w:t>
      </w:r>
      <w:r>
        <w:rPr>
          <w:spacing w:val="7"/>
        </w:rPr>
        <w:t xml:space="preserve"> </w:t>
      </w:r>
      <w:r>
        <w:t xml:space="preserve">that </w:t>
      </w:r>
      <w:r>
        <w:rPr>
          <w:spacing w:val="7"/>
        </w:rPr>
        <w:t xml:space="preserve"> </w:t>
      </w:r>
      <w:r>
        <w:rPr>
          <w:w w:val="107"/>
        </w:rPr>
        <w:t>encourages</w:t>
      </w:r>
      <w:r>
        <w:rPr>
          <w:spacing w:val="13"/>
          <w:w w:val="107"/>
        </w:rPr>
        <w:t xml:space="preserve"> </w:t>
      </w:r>
      <w:r>
        <w:t>people’s</w:t>
      </w:r>
      <w:r>
        <w:rPr>
          <w:spacing w:val="35"/>
        </w:rPr>
        <w:t xml:space="preserve"> </w:t>
      </w:r>
      <w:r>
        <w:rPr>
          <w:w w:val="108"/>
        </w:rPr>
        <w:t>coope</w:t>
      </w:r>
      <w:r>
        <w:rPr>
          <w:spacing w:val="-4"/>
          <w:w w:val="108"/>
        </w:rPr>
        <w:t>r</w:t>
      </w:r>
      <w:r>
        <w:rPr>
          <w:w w:val="99"/>
        </w:rPr>
        <w:t xml:space="preserve">- </w:t>
      </w:r>
      <w:r>
        <w:t>ative</w:t>
      </w:r>
      <w:r>
        <w:rPr>
          <w:spacing w:val="38"/>
        </w:rPr>
        <w:t xml:space="preserve"> </w:t>
      </w:r>
      <w:r>
        <w:t xml:space="preserve">rather </w:t>
      </w:r>
      <w:r>
        <w:rPr>
          <w:spacing w:val="30"/>
        </w:rPr>
        <w:t xml:space="preserve"> </w:t>
      </w:r>
      <w:r>
        <w:t xml:space="preserve">than </w:t>
      </w:r>
      <w:r>
        <w:rPr>
          <w:spacing w:val="10"/>
        </w:rPr>
        <w:t xml:space="preserve"> </w:t>
      </w:r>
      <w:r>
        <w:t xml:space="preserve">their </w:t>
      </w:r>
      <w:r>
        <w:rPr>
          <w:spacing w:val="9"/>
        </w:rPr>
        <w:t xml:space="preserve"> </w:t>
      </w:r>
      <w:r>
        <w:t xml:space="preserve">competitive </w:t>
      </w:r>
      <w:r>
        <w:rPr>
          <w:spacing w:val="12"/>
        </w:rPr>
        <w:t xml:space="preserve"> </w:t>
      </w:r>
      <w:r>
        <w:rPr>
          <w:w w:val="104"/>
        </w:rPr>
        <w:t>impulses.</w:t>
      </w:r>
    </w:p>
    <w:p w:rsidR="00D909AC" w:rsidRDefault="008D1DD7">
      <w:pPr>
        <w:spacing w:line="259" w:lineRule="auto"/>
        <w:ind w:right="83" w:firstLine="239"/>
        <w:jc w:val="both"/>
      </w:pPr>
      <w:r>
        <w:t xml:space="preserve">Nayarit </w:t>
      </w:r>
      <w:r>
        <w:rPr>
          <w:spacing w:val="26"/>
        </w:rPr>
        <w:t xml:space="preserve"> </w:t>
      </w:r>
      <w:r>
        <w:t xml:space="preserve">has </w:t>
      </w:r>
      <w:r>
        <w:rPr>
          <w:spacing w:val="8"/>
        </w:rPr>
        <w:t xml:space="preserve"> </w:t>
      </w:r>
      <w:r>
        <w:t xml:space="preserve">sought </w:t>
      </w:r>
      <w:r>
        <w:rPr>
          <w:spacing w:val="21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bring </w:t>
      </w:r>
      <w:r>
        <w:rPr>
          <w:spacing w:val="11"/>
        </w:rPr>
        <w:t xml:space="preserve"> </w:t>
      </w:r>
      <w:r>
        <w:rPr>
          <w:w w:val="110"/>
        </w:rPr>
        <w:t>development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and </w:t>
      </w:r>
      <w:r>
        <w:t xml:space="preserve">the </w:t>
      </w:r>
      <w:r>
        <w:rPr>
          <w:spacing w:val="22"/>
        </w:rPr>
        <w:t xml:space="preserve"> </w:t>
      </w:r>
      <w:r>
        <w:rPr>
          <w:w w:val="107"/>
        </w:rPr>
        <w:t>environment</w:t>
      </w:r>
      <w:r>
        <w:rPr>
          <w:spacing w:val="38"/>
          <w:w w:val="107"/>
        </w:rPr>
        <w:t xml:space="preserve"> </w:t>
      </w:r>
      <w:r>
        <w:t xml:space="preserve">into </w:t>
      </w:r>
      <w:r>
        <w:rPr>
          <w:spacing w:val="15"/>
        </w:rPr>
        <w:t xml:space="preserve"> </w:t>
      </w:r>
      <w:r>
        <w:t xml:space="preserve">balance </w:t>
      </w:r>
      <w:r>
        <w:rPr>
          <w:spacing w:val="38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 xml:space="preserve">framing </w:t>
      </w:r>
      <w:r>
        <w:rPr>
          <w:spacing w:val="22"/>
        </w:rPr>
        <w:t xml:space="preserve"> </w:t>
      </w:r>
      <w:r>
        <w:t xml:space="preserve">a  </w:t>
      </w:r>
      <w:r>
        <w:rPr>
          <w:w w:val="109"/>
        </w:rPr>
        <w:t>n</w:t>
      </w:r>
      <w:r>
        <w:rPr>
          <w:spacing w:val="2"/>
          <w:w w:val="111"/>
        </w:rPr>
        <w:t>a</w:t>
      </w:r>
      <w:r>
        <w:rPr>
          <w:w w:val="99"/>
        </w:rPr>
        <w:t xml:space="preserve">- </w:t>
      </w:r>
      <w:r>
        <w:rPr>
          <w:w w:val="106"/>
        </w:rPr>
        <w:t>ture-friendly</w:t>
      </w:r>
      <w:r>
        <w:rPr>
          <w:spacing w:val="24"/>
          <w:w w:val="106"/>
        </w:rPr>
        <w:t xml:space="preserve"> </w:t>
      </w:r>
      <w:r>
        <w:rPr>
          <w:w w:val="106"/>
        </w:rPr>
        <w:t>development</w:t>
      </w:r>
      <w:r>
        <w:rPr>
          <w:spacing w:val="24"/>
          <w:w w:val="106"/>
        </w:rPr>
        <w:t xml:space="preserve"> </w:t>
      </w:r>
      <w:r>
        <w:t xml:space="preserve">plan  that </w:t>
      </w:r>
      <w:r>
        <w:rPr>
          <w:spacing w:val="15"/>
        </w:rPr>
        <w:t xml:space="preserve"> </w:t>
      </w:r>
      <w:r>
        <w:t xml:space="preserve">protects </w:t>
      </w:r>
      <w:r>
        <w:rPr>
          <w:spacing w:val="24"/>
        </w:rPr>
        <w:t xml:space="preserve"> </w:t>
      </w:r>
      <w:r>
        <w:rPr>
          <w:w w:val="112"/>
        </w:rPr>
        <w:t>na</w:t>
      </w:r>
      <w:r>
        <w:rPr>
          <w:spacing w:val="3"/>
          <w:w w:val="112"/>
        </w:rPr>
        <w:t>t</w:t>
      </w:r>
      <w:r>
        <w:rPr>
          <w:w w:val="99"/>
        </w:rPr>
        <w:t xml:space="preserve">- </w:t>
      </w:r>
      <w:r>
        <w:t xml:space="preserve">ural </w:t>
      </w:r>
      <w:r>
        <w:rPr>
          <w:spacing w:val="32"/>
        </w:rPr>
        <w:t xml:space="preserve"> </w:t>
      </w:r>
      <w:r>
        <w:t xml:space="preserve">systems </w:t>
      </w:r>
      <w:r>
        <w:rPr>
          <w:spacing w:val="16"/>
        </w:rPr>
        <w:t xml:space="preserve"> </w:t>
      </w:r>
      <w:r>
        <w:t xml:space="preserve">from </w:t>
      </w:r>
      <w:r>
        <w:rPr>
          <w:spacing w:val="22"/>
        </w:rPr>
        <w:t xml:space="preserve"> </w:t>
      </w:r>
      <w:r>
        <w:t xml:space="preserve">urban   </w:t>
      </w:r>
      <w:r>
        <w:rPr>
          <w:w w:val="107"/>
        </w:rPr>
        <w:t>development</w:t>
      </w:r>
      <w:r>
        <w:rPr>
          <w:spacing w:val="42"/>
          <w:w w:val="107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rPr>
          <w:w w:val="113"/>
        </w:rPr>
        <w:t xml:space="preserve">that </w:t>
      </w:r>
      <w:r>
        <w:t>involves</w:t>
      </w:r>
      <w:r>
        <w:rPr>
          <w:spacing w:val="1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public</w:t>
      </w:r>
      <w:r>
        <w:rPr>
          <w:spacing w:val="3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w w:val="107"/>
        </w:rPr>
        <w:t xml:space="preserve">development </w:t>
      </w:r>
      <w:r>
        <w:t>process.</w:t>
      </w:r>
      <w:r>
        <w:rPr>
          <w:spacing w:val="39"/>
        </w:rPr>
        <w:t xml:space="preserve"> </w:t>
      </w:r>
      <w:r>
        <w:rPr>
          <w:w w:val="115"/>
        </w:rPr>
        <w:t xml:space="preserve">It </w:t>
      </w:r>
      <w:r>
        <w:t xml:space="preserve">suggests  </w:t>
      </w:r>
      <w:r>
        <w:rPr>
          <w:spacing w:val="31"/>
        </w:rPr>
        <w:t xml:space="preserve"> </w:t>
      </w:r>
      <w:r>
        <w:t xml:space="preserve">that    </w:t>
      </w:r>
      <w:r>
        <w:rPr>
          <w:w w:val="107"/>
        </w:rPr>
        <w:t xml:space="preserve">environmental   </w:t>
      </w:r>
      <w:r>
        <w:t xml:space="preserve">sustainability   </w:t>
      </w:r>
      <w:r>
        <w:rPr>
          <w:spacing w:val="11"/>
        </w:rPr>
        <w:t xml:space="preserve"> </w:t>
      </w:r>
      <w:r>
        <w:rPr>
          <w:w w:val="113"/>
        </w:rPr>
        <w:t>r</w:t>
      </w:r>
      <w:r>
        <w:rPr>
          <w:spacing w:val="2"/>
          <w:w w:val="113"/>
        </w:rPr>
        <w:t>e</w:t>
      </w:r>
      <w:r>
        <w:rPr>
          <w:w w:val="99"/>
        </w:rPr>
        <w:t xml:space="preserve">- </w:t>
      </w:r>
      <w:r>
        <w:t xml:space="preserve">quires </w:t>
      </w:r>
      <w:r>
        <w:rPr>
          <w:spacing w:val="13"/>
        </w:rPr>
        <w:t xml:space="preserve"> </w:t>
      </w:r>
      <w:r>
        <w:t xml:space="preserve">planning </w:t>
      </w:r>
      <w:r>
        <w:rPr>
          <w:spacing w:val="19"/>
        </w:rPr>
        <w:t xml:space="preserve"> </w:t>
      </w:r>
      <w:r>
        <w:t xml:space="preserve">that </w:t>
      </w:r>
      <w:r>
        <w:rPr>
          <w:spacing w:val="19"/>
        </w:rPr>
        <w:t xml:space="preserve"> </w:t>
      </w:r>
      <w:r>
        <w:t xml:space="preserve">provides </w:t>
      </w:r>
      <w:r>
        <w:rPr>
          <w:spacing w:val="5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 xml:space="preserve">ecological  </w:t>
      </w:r>
      <w:r>
        <w:rPr>
          <w:w w:val="104"/>
        </w:rPr>
        <w:t xml:space="preserve">con- </w:t>
      </w:r>
      <w:r>
        <w:t xml:space="preserve">servation </w:t>
      </w:r>
      <w:r>
        <w:rPr>
          <w:spacing w:val="2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formative </w:t>
      </w:r>
      <w:r>
        <w:rPr>
          <w:spacing w:val="19"/>
        </w:rPr>
        <w:t xml:space="preserve"> </w:t>
      </w:r>
      <w:r>
        <w:t>stage  of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w w:val="105"/>
        </w:rPr>
        <w:t>develo</w:t>
      </w:r>
      <w:r>
        <w:rPr>
          <w:spacing w:val="-6"/>
          <w:w w:val="105"/>
        </w:rPr>
        <w:t>p</w:t>
      </w:r>
      <w:r>
        <w:rPr>
          <w:w w:val="99"/>
        </w:rPr>
        <w:t xml:space="preserve">- </w:t>
      </w:r>
      <w:r>
        <w:t xml:space="preserve">ment </w:t>
      </w:r>
      <w:r>
        <w:rPr>
          <w:spacing w:val="5"/>
        </w:rPr>
        <w:t xml:space="preserve"> </w:t>
      </w:r>
      <w:r>
        <w:rPr>
          <w:w w:val="107"/>
        </w:rPr>
        <w:t>plan.</w:t>
      </w:r>
    </w:p>
    <w:p w:rsidR="00D909AC" w:rsidRDefault="008D1DD7">
      <w:pPr>
        <w:spacing w:before="1" w:line="259" w:lineRule="auto"/>
        <w:ind w:right="81" w:firstLine="239"/>
        <w:jc w:val="both"/>
      </w:pPr>
      <w:r>
        <w:t>A</w:t>
      </w:r>
      <w:r>
        <w:rPr>
          <w:spacing w:val="1"/>
        </w:rPr>
        <w:t xml:space="preserve"> </w:t>
      </w:r>
      <w:r>
        <w:t xml:space="preserve">detailed </w:t>
      </w:r>
      <w:r>
        <w:rPr>
          <w:spacing w:val="2"/>
        </w:rPr>
        <w:t xml:space="preserve"> </w:t>
      </w:r>
      <w:r>
        <w:t xml:space="preserve">examination </w:t>
      </w:r>
      <w:r>
        <w:rPr>
          <w:spacing w:val="8"/>
        </w:rPr>
        <w:t xml:space="preserve"> </w:t>
      </w:r>
      <w:r>
        <w:t>of these</w:t>
      </w:r>
      <w:r>
        <w:rPr>
          <w:spacing w:val="36"/>
        </w:rPr>
        <w:t xml:space="preserve"> </w:t>
      </w:r>
      <w:r>
        <w:rPr>
          <w:w w:val="108"/>
        </w:rPr>
        <w:t xml:space="preserve">alternative </w:t>
      </w:r>
      <w:r>
        <w:t xml:space="preserve">cultural </w:t>
      </w:r>
      <w:r>
        <w:rPr>
          <w:spacing w:val="19"/>
        </w:rPr>
        <w:t xml:space="preserve"> </w:t>
      </w:r>
      <w:r>
        <w:rPr>
          <w:w w:val="107"/>
        </w:rPr>
        <w:t>development</w:t>
      </w:r>
      <w:r>
        <w:rPr>
          <w:spacing w:val="11"/>
          <w:w w:val="107"/>
        </w:rPr>
        <w:t xml:space="preserve"> </w:t>
      </w:r>
      <w:r>
        <w:t xml:space="preserve">models  reveals </w:t>
      </w:r>
      <w:r>
        <w:rPr>
          <w:spacing w:val="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myriad</w:t>
      </w:r>
      <w:r>
        <w:rPr>
          <w:spacing w:val="41"/>
        </w:rPr>
        <w:t xml:space="preserve"> </w:t>
      </w:r>
      <w:r>
        <w:rPr>
          <w:w w:val="104"/>
        </w:rPr>
        <w:t xml:space="preserve">of </w:t>
      </w:r>
      <w:r>
        <w:t>possible</w:t>
      </w:r>
      <w:r>
        <w:rPr>
          <w:spacing w:val="33"/>
        </w:rPr>
        <w:t xml:space="preserve"> </w:t>
      </w:r>
      <w:r>
        <w:t>means</w:t>
      </w:r>
      <w:r>
        <w:rPr>
          <w:spacing w:val="44"/>
        </w:rPr>
        <w:t xml:space="preserve"> </w:t>
      </w:r>
      <w:r>
        <w:t>by which</w:t>
      </w:r>
      <w:r>
        <w:rPr>
          <w:spacing w:val="12"/>
        </w:rPr>
        <w:t xml:space="preserve"> </w:t>
      </w:r>
      <w:r>
        <w:t>economic,</w:t>
      </w:r>
      <w:r>
        <w:rPr>
          <w:spacing w:val="43"/>
        </w:rPr>
        <w:t xml:space="preserve"> </w:t>
      </w:r>
      <w:r>
        <w:t>social,</w:t>
      </w:r>
      <w:r>
        <w:rPr>
          <w:spacing w:val="16"/>
        </w:rPr>
        <w:t xml:space="preserve"> </w:t>
      </w:r>
      <w:r>
        <w:rPr>
          <w:w w:val="110"/>
        </w:rPr>
        <w:t xml:space="preserve">and </w:t>
      </w:r>
      <w:r>
        <w:rPr>
          <w:w w:val="107"/>
        </w:rPr>
        <w:t xml:space="preserve">environmental  </w:t>
      </w:r>
      <w:r>
        <w:t xml:space="preserve">sustainability  </w:t>
      </w:r>
      <w:r>
        <w:rPr>
          <w:spacing w:val="8"/>
        </w:rPr>
        <w:t xml:space="preserve"> </w:t>
      </w:r>
      <w:r>
        <w:t xml:space="preserve">might </w:t>
      </w:r>
      <w:r>
        <w:rPr>
          <w:spacing w:val="26"/>
        </w:rPr>
        <w:t xml:space="preserve"> </w:t>
      </w:r>
      <w:r>
        <w:t xml:space="preserve">be </w:t>
      </w:r>
      <w:r>
        <w:rPr>
          <w:spacing w:val="20"/>
        </w:rPr>
        <w:t xml:space="preserve"> </w:t>
      </w:r>
      <w:r>
        <w:rPr>
          <w:w w:val="106"/>
        </w:rPr>
        <w:t xml:space="preserve">advanced </w:t>
      </w:r>
      <w:r>
        <w:t>in</w:t>
      </w:r>
      <w:r>
        <w:rPr>
          <w:spacing w:val="18"/>
        </w:rPr>
        <w:t xml:space="preserve"> </w:t>
      </w:r>
      <w:r>
        <w:t xml:space="preserve">practice. </w:t>
      </w:r>
      <w:r>
        <w:rPr>
          <w:spacing w:val="1"/>
        </w:rPr>
        <w:t xml:space="preserve"> </w:t>
      </w:r>
      <w:r>
        <w:t>While</w:t>
      </w:r>
      <w:r>
        <w:rPr>
          <w:spacing w:val="34"/>
        </w:rPr>
        <w:t xml:space="preserve"> </w:t>
      </w:r>
      <w:r>
        <w:t>these  examples</w:t>
      </w:r>
      <w:r>
        <w:rPr>
          <w:spacing w:val="3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w w:val="103"/>
        </w:rPr>
        <w:t xml:space="preserve">devel- </w:t>
      </w:r>
      <w:r>
        <w:t>oping</w:t>
      </w:r>
      <w:r>
        <w:rPr>
          <w:spacing w:val="32"/>
        </w:rPr>
        <w:t xml:space="preserve"> </w:t>
      </w:r>
      <w:r>
        <w:t>world</w:t>
      </w:r>
      <w:r>
        <w:rPr>
          <w:spacing w:val="23"/>
        </w:rPr>
        <w:t xml:space="preserve"> </w:t>
      </w:r>
      <w:r>
        <w:t xml:space="preserve">cannot </w:t>
      </w:r>
      <w:r>
        <w:rPr>
          <w:spacing w:val="1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directly</w:t>
      </w:r>
      <w:r>
        <w:rPr>
          <w:spacing w:val="40"/>
        </w:rPr>
        <w:t xml:space="preserve"> </w:t>
      </w:r>
      <w:r>
        <w:rPr>
          <w:w w:val="109"/>
        </w:rPr>
        <w:t>translated</w:t>
      </w:r>
      <w:r>
        <w:rPr>
          <w:spacing w:val="15"/>
          <w:w w:val="10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w w:val="103"/>
        </w:rPr>
        <w:t xml:space="preserve">cities </w:t>
      </w:r>
      <w:r>
        <w:t xml:space="preserve">in </w:t>
      </w:r>
      <w:r>
        <w:rPr>
          <w:spacing w:val="18"/>
        </w:rPr>
        <w:t xml:space="preserve"> </w:t>
      </w:r>
      <w:r>
        <w:t xml:space="preserve">the </w:t>
      </w:r>
      <w:r>
        <w:rPr>
          <w:spacing w:val="41"/>
        </w:rPr>
        <w:t xml:space="preserve"> </w:t>
      </w:r>
      <w:r>
        <w:t xml:space="preserve">developed   world, </w:t>
      </w:r>
      <w:r>
        <w:rPr>
          <w:spacing w:val="17"/>
        </w:rPr>
        <w:t xml:space="preserve"> </w:t>
      </w:r>
      <w:r>
        <w:t xml:space="preserve">they </w:t>
      </w:r>
      <w:r>
        <w:rPr>
          <w:spacing w:val="28"/>
        </w:rPr>
        <w:t xml:space="preserve"> </w:t>
      </w:r>
      <w:r>
        <w:t xml:space="preserve">do </w:t>
      </w:r>
      <w:r>
        <w:rPr>
          <w:spacing w:val="22"/>
        </w:rPr>
        <w:t xml:space="preserve"> </w:t>
      </w:r>
      <w:r>
        <w:t xml:space="preserve">indicate  </w:t>
      </w:r>
      <w:r>
        <w:rPr>
          <w:spacing w:val="6"/>
        </w:rPr>
        <w:t xml:space="preserve"> </w:t>
      </w:r>
      <w:r>
        <w:t xml:space="preserve">in </w:t>
      </w:r>
      <w:r>
        <w:rPr>
          <w:spacing w:val="18"/>
        </w:rPr>
        <w:t xml:space="preserve"> </w:t>
      </w:r>
      <w:r>
        <w:rPr>
          <w:w w:val="111"/>
        </w:rPr>
        <w:t xml:space="preserve">a </w:t>
      </w:r>
      <w:r>
        <w:t xml:space="preserve">general  </w:t>
      </w:r>
      <w:r>
        <w:rPr>
          <w:spacing w:val="6"/>
        </w:rPr>
        <w:t xml:space="preserve"> </w:t>
      </w:r>
      <w:r>
        <w:t xml:space="preserve">sense </w:t>
      </w:r>
      <w:r>
        <w:rPr>
          <w:spacing w:val="42"/>
        </w:rPr>
        <w:t xml:space="preserve"> </w:t>
      </w:r>
      <w:r>
        <w:t xml:space="preserve">the </w:t>
      </w:r>
      <w:r>
        <w:rPr>
          <w:spacing w:val="44"/>
        </w:rPr>
        <w:t xml:space="preserve"> </w:t>
      </w:r>
      <w:r>
        <w:t xml:space="preserve">types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17"/>
        </w:rPr>
        <w:t xml:space="preserve"> </w:t>
      </w:r>
      <w:r>
        <w:t xml:space="preserve">imaginative   </w:t>
      </w:r>
      <w:r>
        <w:rPr>
          <w:w w:val="103"/>
        </w:rPr>
        <w:t xml:space="preserve">policies </w:t>
      </w:r>
      <w:r>
        <w:t xml:space="preserve">that  </w:t>
      </w:r>
      <w:r>
        <w:rPr>
          <w:spacing w:val="2"/>
        </w:rPr>
        <w:t xml:space="preserve"> </w:t>
      </w:r>
      <w:r>
        <w:t xml:space="preserve">any </w:t>
      </w:r>
      <w:r>
        <w:rPr>
          <w:spacing w:val="19"/>
        </w:rPr>
        <w:t xml:space="preserve"> </w:t>
      </w:r>
      <w:r>
        <w:t xml:space="preserve">society </w:t>
      </w:r>
      <w:r>
        <w:rPr>
          <w:spacing w:val="21"/>
        </w:rPr>
        <w:t xml:space="preserve"> </w:t>
      </w:r>
      <w:r>
        <w:t xml:space="preserve">must </w:t>
      </w:r>
      <w:r>
        <w:rPr>
          <w:spacing w:val="33"/>
        </w:rPr>
        <w:t xml:space="preserve"> </w:t>
      </w:r>
      <w:r>
        <w:t xml:space="preserve">foster </w:t>
      </w:r>
      <w:r>
        <w:rPr>
          <w:spacing w:val="47"/>
        </w:rPr>
        <w:t xml:space="preserve"> </w:t>
      </w:r>
      <w:r>
        <w:t xml:space="preserve">if </w:t>
      </w:r>
      <w:r>
        <w:rPr>
          <w:spacing w:val="8"/>
        </w:rPr>
        <w:t xml:space="preserve"> </w:t>
      </w:r>
      <w:r>
        <w:t xml:space="preserve">it </w:t>
      </w:r>
      <w:r>
        <w:rPr>
          <w:spacing w:val="19"/>
        </w:rPr>
        <w:t xml:space="preserve"> </w:t>
      </w:r>
      <w:r>
        <w:t xml:space="preserve">is </w:t>
      </w:r>
      <w:r>
        <w:rPr>
          <w:spacing w:val="7"/>
        </w:rPr>
        <w:t xml:space="preserve"> </w:t>
      </w:r>
      <w:r>
        <w:t xml:space="preserve">to </w:t>
      </w:r>
      <w:r>
        <w:rPr>
          <w:spacing w:val="27"/>
        </w:rPr>
        <w:t xml:space="preserve"> </w:t>
      </w:r>
      <w:r>
        <w:rPr>
          <w:w w:val="104"/>
        </w:rPr>
        <w:t>achieve</w:t>
      </w:r>
    </w:p>
    <w:p w:rsidR="00D909AC" w:rsidRDefault="008D1DD7">
      <w:pPr>
        <w:spacing w:before="1"/>
        <w:ind w:right="2543"/>
        <w:jc w:val="both"/>
      </w:pPr>
      <w:r>
        <w:rPr>
          <w:spacing w:val="11"/>
          <w:w w:val="75"/>
        </w:rPr>
        <w:t>‘</w:t>
      </w:r>
      <w:r>
        <w:rPr>
          <w:w w:val="110"/>
        </w:rPr>
        <w:t>urban</w:t>
      </w:r>
      <w:r>
        <w:rPr>
          <w:spacing w:val="22"/>
        </w:rPr>
        <w:t xml:space="preserve"> </w:t>
      </w:r>
      <w:r>
        <w:rPr>
          <w:w w:val="102"/>
        </w:rPr>
        <w:t>sustainability’.</w:t>
      </w:r>
    </w:p>
    <w:p w:rsidR="00D909AC" w:rsidRDefault="00D909AC">
      <w:pPr>
        <w:spacing w:before="6" w:line="120" w:lineRule="exact"/>
        <w:rPr>
          <w:sz w:val="12"/>
          <w:szCs w:val="12"/>
        </w:rPr>
      </w:pPr>
    </w:p>
    <w:p w:rsidR="00D909AC" w:rsidRDefault="00D909AC">
      <w:pPr>
        <w:spacing w:line="200" w:lineRule="exact"/>
      </w:pPr>
    </w:p>
    <w:p w:rsidR="00D909AC" w:rsidRDefault="00D909AC">
      <w:pPr>
        <w:spacing w:line="200" w:lineRule="exact"/>
      </w:pPr>
    </w:p>
    <w:p w:rsidR="00D909AC" w:rsidRDefault="008D1DD7">
      <w:pPr>
        <w:ind w:right="2846"/>
        <w:jc w:val="both"/>
      </w:pPr>
      <w:r>
        <w:rPr>
          <w:b/>
        </w:rPr>
        <w:t>Acknowledgments</w:t>
      </w:r>
    </w:p>
    <w:p w:rsidR="00D909AC" w:rsidRDefault="00D909AC">
      <w:pPr>
        <w:spacing w:before="18" w:line="260" w:lineRule="exact"/>
        <w:rPr>
          <w:sz w:val="26"/>
          <w:szCs w:val="26"/>
        </w:rPr>
      </w:pPr>
    </w:p>
    <w:p w:rsidR="00D909AC" w:rsidRDefault="008D1DD7">
      <w:pPr>
        <w:spacing w:line="259" w:lineRule="auto"/>
        <w:ind w:right="78"/>
        <w:jc w:val="both"/>
        <w:sectPr w:rsidR="00D909AC">
          <w:type w:val="continuous"/>
          <w:pgSz w:w="9880" w:h="13920"/>
          <w:pgMar w:top="320" w:right="280" w:bottom="280" w:left="280" w:header="720" w:footer="720" w:gutter="0"/>
          <w:cols w:num="2" w:space="720" w:equalWidth="0">
            <w:col w:w="4430" w:space="469"/>
            <w:col w:w="4421"/>
          </w:cols>
        </w:sectPr>
      </w:pPr>
      <w:r>
        <w:t>The</w:t>
      </w:r>
      <w:r>
        <w:rPr>
          <w:spacing w:val="31"/>
        </w:rPr>
        <w:t xml:space="preserve"> </w:t>
      </w:r>
      <w:r>
        <w:t xml:space="preserve">author </w:t>
      </w:r>
      <w:r>
        <w:rPr>
          <w:spacing w:val="1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w w:val="109"/>
        </w:rPr>
        <w:t xml:space="preserve">indebted </w:t>
      </w:r>
      <w:r>
        <w:t>to</w:t>
      </w:r>
      <w:r>
        <w:rPr>
          <w:spacing w:val="22"/>
        </w:rPr>
        <w:t xml:space="preserve"> </w:t>
      </w:r>
      <w:r>
        <w:t>Dr</w:t>
      </w:r>
      <w:r>
        <w:rPr>
          <w:spacing w:val="27"/>
        </w:rPr>
        <w:t xml:space="preserve"> </w:t>
      </w:r>
      <w:r>
        <w:t>M.</w:t>
      </w:r>
      <w:r>
        <w:rPr>
          <w:spacing w:val="12"/>
        </w:rPr>
        <w:t xml:space="preserve"> </w:t>
      </w:r>
      <w:r>
        <w:t>Adil</w:t>
      </w:r>
      <w:r>
        <w:rPr>
          <w:spacing w:val="15"/>
        </w:rPr>
        <w:t xml:space="preserve"> </w:t>
      </w:r>
      <w:r>
        <w:t>Khan</w:t>
      </w:r>
      <w:r>
        <w:rPr>
          <w:spacing w:val="3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12"/>
        </w:rPr>
        <w:t xml:space="preserve">the </w:t>
      </w:r>
      <w:r>
        <w:t xml:space="preserve">United   Nations </w:t>
      </w:r>
      <w:r>
        <w:rPr>
          <w:spacing w:val="40"/>
        </w:rPr>
        <w:t xml:space="preserve"> </w:t>
      </w:r>
      <w:r>
        <w:rPr>
          <w:w w:val="106"/>
        </w:rPr>
        <w:t>Development</w:t>
      </w:r>
      <w:r>
        <w:rPr>
          <w:spacing w:val="48"/>
          <w:w w:val="106"/>
        </w:rPr>
        <w:t xml:space="preserve"> </w:t>
      </w:r>
      <w:r>
        <w:rPr>
          <w:w w:val="106"/>
        </w:rPr>
        <w:t>Programme,</w:t>
      </w:r>
      <w:r>
        <w:rPr>
          <w:spacing w:val="47"/>
          <w:w w:val="106"/>
        </w:rPr>
        <w:t xml:space="preserve"> </w:t>
      </w:r>
      <w:r>
        <w:rPr>
          <w:w w:val="106"/>
        </w:rPr>
        <w:t xml:space="preserve">Yan- </w:t>
      </w:r>
      <w:r>
        <w:t>gon, Myanmar,</w:t>
      </w:r>
      <w:r>
        <w:rPr>
          <w:spacing w:val="30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providing</w:t>
      </w:r>
      <w:r>
        <w:rPr>
          <w:spacing w:val="1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w w:val="107"/>
        </w:rPr>
        <w:t xml:space="preserve">conceptual </w:t>
      </w:r>
      <w:r>
        <w:t xml:space="preserve">framework </w:t>
      </w:r>
      <w:r>
        <w:rPr>
          <w:spacing w:val="21"/>
        </w:rPr>
        <w:t xml:space="preserve"> </w:t>
      </w:r>
      <w:r>
        <w:t xml:space="preserve">upon </w:t>
      </w:r>
      <w:r>
        <w:rPr>
          <w:spacing w:val="1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 xml:space="preserve">this  paper 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 xml:space="preserve">based. </w:t>
      </w:r>
      <w:r>
        <w:rPr>
          <w:spacing w:val="9"/>
        </w:rPr>
        <w:t xml:space="preserve"> </w:t>
      </w:r>
      <w:r>
        <w:rPr>
          <w:w w:val="109"/>
        </w:rPr>
        <w:t xml:space="preserve">The </w:t>
      </w:r>
      <w:r>
        <w:t xml:space="preserve">author  </w:t>
      </w:r>
      <w:r>
        <w:rPr>
          <w:spacing w:val="21"/>
        </w:rPr>
        <w:t xml:space="preserve"> </w:t>
      </w:r>
      <w:r>
        <w:t xml:space="preserve">also </w:t>
      </w:r>
      <w:r>
        <w:rPr>
          <w:spacing w:val="29"/>
        </w:rPr>
        <w:t xml:space="preserve"> </w:t>
      </w:r>
      <w:r>
        <w:t xml:space="preserve">wishes </w:t>
      </w:r>
      <w:r>
        <w:rPr>
          <w:spacing w:val="20"/>
        </w:rPr>
        <w:t xml:space="preserve"> </w:t>
      </w:r>
      <w:r>
        <w:t xml:space="preserve">to </w:t>
      </w:r>
      <w:r>
        <w:rPr>
          <w:spacing w:val="29"/>
        </w:rPr>
        <w:t xml:space="preserve"> </w:t>
      </w:r>
      <w:r>
        <w:t xml:space="preserve">thank  </w:t>
      </w:r>
      <w:r>
        <w:rPr>
          <w:spacing w:val="6"/>
        </w:rPr>
        <w:t xml:space="preserve"> </w:t>
      </w:r>
      <w:r>
        <w:t xml:space="preserve">Curtis   A. </w:t>
      </w:r>
      <w:r>
        <w:rPr>
          <w:spacing w:val="16"/>
        </w:rPr>
        <w:t xml:space="preserve"> </w:t>
      </w:r>
      <w:r>
        <w:rPr>
          <w:w w:val="108"/>
        </w:rPr>
        <w:t xml:space="preserve">Moore, </w:t>
      </w:r>
      <w:r>
        <w:t xml:space="preserve">former </w:t>
      </w:r>
      <w:r>
        <w:rPr>
          <w:spacing w:val="25"/>
        </w:rPr>
        <w:t xml:space="preserve"> </w:t>
      </w:r>
      <w:r>
        <w:t xml:space="preserve">counsel </w:t>
      </w:r>
      <w:r>
        <w:rPr>
          <w:spacing w:val="16"/>
        </w:rPr>
        <w:t xml:space="preserve"> </w:t>
      </w:r>
      <w:r>
        <w:t xml:space="preserve">to  the </w:t>
      </w:r>
      <w:r>
        <w:rPr>
          <w:spacing w:val="15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 xml:space="preserve">Senate </w:t>
      </w:r>
      <w:r>
        <w:rPr>
          <w:spacing w:val="32"/>
        </w:rPr>
        <w:t xml:space="preserve"> </w:t>
      </w:r>
      <w:r>
        <w:rPr>
          <w:w w:val="109"/>
        </w:rPr>
        <w:t>Committee</w:t>
      </w:r>
      <w:r>
        <w:rPr>
          <w:spacing w:val="16"/>
          <w:w w:val="109"/>
        </w:rPr>
        <w:t xml:space="preserve"> </w:t>
      </w:r>
      <w:r>
        <w:rPr>
          <w:w w:val="109"/>
        </w:rPr>
        <w:t xml:space="preserve">on </w:t>
      </w:r>
      <w:r>
        <w:rPr>
          <w:w w:val="108"/>
        </w:rPr>
        <w:t>Environment</w:t>
      </w:r>
      <w:r>
        <w:rPr>
          <w:spacing w:val="12"/>
          <w:w w:val="108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Public</w:t>
      </w:r>
      <w:r>
        <w:rPr>
          <w:spacing w:val="39"/>
        </w:rPr>
        <w:t xml:space="preserve"> </w:t>
      </w:r>
      <w:r>
        <w:t>Works,</w:t>
      </w:r>
      <w:r>
        <w:rPr>
          <w:spacing w:val="3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his</w:t>
      </w:r>
      <w:r>
        <w:rPr>
          <w:spacing w:val="24"/>
        </w:rPr>
        <w:t xml:space="preserve"> </w:t>
      </w:r>
      <w:r>
        <w:rPr>
          <w:w w:val="110"/>
        </w:rPr>
        <w:t xml:space="preserve">reportage </w:t>
      </w:r>
      <w:r>
        <w:t>on Curitiba;</w:t>
      </w:r>
      <w:r>
        <w:rPr>
          <w:spacing w:val="38"/>
        </w:rPr>
        <w:t xml:space="preserve"> </w:t>
      </w:r>
      <w:r>
        <w:t>Emeritus</w:t>
      </w:r>
      <w:r>
        <w:rPr>
          <w:spacing w:val="45"/>
        </w:rPr>
        <w:t xml:space="preserve"> </w:t>
      </w:r>
      <w:r>
        <w:t>Professor</w:t>
      </w:r>
      <w:r>
        <w:rPr>
          <w:spacing w:val="38"/>
        </w:rPr>
        <w:t xml:space="preserve"> </w:t>
      </w:r>
      <w:r>
        <w:t>William</w:t>
      </w:r>
      <w:r>
        <w:rPr>
          <w:spacing w:val="3"/>
        </w:rPr>
        <w:t xml:space="preserve"> </w:t>
      </w:r>
      <w:r>
        <w:rPr>
          <w:w w:val="105"/>
        </w:rPr>
        <w:t xml:space="preserve">M. </w:t>
      </w:r>
      <w:r>
        <w:t xml:space="preserve">Alexander </w:t>
      </w:r>
      <w:r>
        <w:rPr>
          <w:spacing w:val="2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College </w:t>
      </w:r>
      <w:r>
        <w:rPr>
          <w:spacing w:val="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Liberal </w:t>
      </w:r>
      <w:r>
        <w:rPr>
          <w:spacing w:val="18"/>
        </w:rPr>
        <w:t xml:space="preserve"> </w:t>
      </w:r>
      <w:r>
        <w:t>Arts  of</w:t>
      </w:r>
      <w:r>
        <w:rPr>
          <w:spacing w:val="27"/>
        </w:rPr>
        <w:t xml:space="preserve"> </w:t>
      </w:r>
      <w:r>
        <w:rPr>
          <w:w w:val="112"/>
        </w:rPr>
        <w:t xml:space="preserve">the </w:t>
      </w:r>
      <w:r>
        <w:t xml:space="preserve">California  </w:t>
      </w:r>
      <w:r>
        <w:rPr>
          <w:spacing w:val="16"/>
        </w:rPr>
        <w:t xml:space="preserve"> </w:t>
      </w:r>
      <w:r>
        <w:t xml:space="preserve">Polytechnic  </w:t>
      </w:r>
      <w:r>
        <w:rPr>
          <w:spacing w:val="8"/>
        </w:rPr>
        <w:t xml:space="preserve"> </w:t>
      </w:r>
      <w:r>
        <w:t xml:space="preserve">State  </w:t>
      </w:r>
      <w:r>
        <w:rPr>
          <w:spacing w:val="2"/>
        </w:rPr>
        <w:t xml:space="preserve"> </w:t>
      </w:r>
      <w:r>
        <w:t xml:space="preserve">University   at </w:t>
      </w:r>
      <w:r>
        <w:rPr>
          <w:spacing w:val="35"/>
        </w:rPr>
        <w:t xml:space="preserve"> </w:t>
      </w:r>
      <w:r>
        <w:rPr>
          <w:w w:val="105"/>
        </w:rPr>
        <w:t xml:space="preserve">San </w:t>
      </w:r>
      <w:r>
        <w:t>Luis</w:t>
      </w:r>
      <w:r>
        <w:rPr>
          <w:spacing w:val="47"/>
        </w:rPr>
        <w:t xml:space="preserve"> </w:t>
      </w:r>
      <w:r>
        <w:t xml:space="preserve">Obispo, </w:t>
      </w:r>
      <w:r>
        <w:rPr>
          <w:spacing w:val="17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his</w:t>
      </w:r>
      <w:r>
        <w:rPr>
          <w:spacing w:val="43"/>
        </w:rPr>
        <w:t xml:space="preserve"> </w:t>
      </w:r>
      <w:r>
        <w:t xml:space="preserve">research 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 xml:space="preserve">Kerala </w:t>
      </w:r>
      <w:r>
        <w:rPr>
          <w:spacing w:val="30"/>
        </w:rPr>
        <w:t xml:space="preserve"> </w:t>
      </w:r>
      <w:r>
        <w:rPr>
          <w:w w:val="108"/>
        </w:rPr>
        <w:t xml:space="preserve">initiated </w:t>
      </w:r>
      <w:r>
        <w:t>by the</w:t>
      </w:r>
      <w:r>
        <w:rPr>
          <w:spacing w:val="38"/>
        </w:rPr>
        <w:t xml:space="preserve"> </w:t>
      </w:r>
      <w:r>
        <w:rPr>
          <w:w w:val="110"/>
        </w:rPr>
        <w:t>Institute</w:t>
      </w:r>
      <w:r>
        <w:rPr>
          <w:spacing w:val="10"/>
          <w:w w:val="11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Food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04"/>
        </w:rPr>
        <w:t>Development</w:t>
      </w:r>
      <w:r>
        <w:rPr>
          <w:spacing w:val="31"/>
          <w:w w:val="104"/>
        </w:rPr>
        <w:t xml:space="preserve"> </w:t>
      </w:r>
      <w:r>
        <w:rPr>
          <w:w w:val="104"/>
        </w:rPr>
        <w:t xml:space="preserve">Policy </w:t>
      </w:r>
      <w:r>
        <w:t xml:space="preserve">and </w:t>
      </w:r>
      <w:r>
        <w:rPr>
          <w:spacing w:val="35"/>
        </w:rPr>
        <w:t xml:space="preserve"> </w:t>
      </w:r>
      <w:r>
        <w:t xml:space="preserve">sponsored  </w:t>
      </w:r>
      <w:r>
        <w:rPr>
          <w:spacing w:val="9"/>
        </w:rPr>
        <w:t xml:space="preserve"> </w:t>
      </w:r>
      <w:r>
        <w:t xml:space="preserve">by  </w:t>
      </w:r>
      <w:r>
        <w:rPr>
          <w:w w:val="108"/>
        </w:rPr>
        <w:t xml:space="preserve">Earthwatch </w:t>
      </w:r>
      <w:r>
        <w:rPr>
          <w:spacing w:val="5"/>
          <w:w w:val="108"/>
        </w:rPr>
        <w:t xml:space="preserve"> </w:t>
      </w:r>
      <w:r>
        <w:t xml:space="preserve">Expeditions;  </w:t>
      </w:r>
      <w:r>
        <w:rPr>
          <w:spacing w:val="6"/>
        </w:rPr>
        <w:t xml:space="preserve"> </w:t>
      </w:r>
      <w:r>
        <w:rPr>
          <w:w w:val="110"/>
        </w:rPr>
        <w:t xml:space="preserve">and </w:t>
      </w:r>
      <w:r>
        <w:t xml:space="preserve">Dr  Richard </w:t>
      </w:r>
      <w:r>
        <w:rPr>
          <w:spacing w:val="33"/>
        </w:rPr>
        <w:t xml:space="preserve"> </w:t>
      </w:r>
      <w:r>
        <w:t>C.</w:t>
      </w:r>
      <w:r>
        <w:rPr>
          <w:spacing w:val="30"/>
        </w:rPr>
        <w:t xml:space="preserve"> </w:t>
      </w:r>
      <w:r>
        <w:t xml:space="preserve">Murphy, </w:t>
      </w:r>
      <w:r>
        <w:rPr>
          <w:spacing w:val="7"/>
        </w:rPr>
        <w:t xml:space="preserve"> </w:t>
      </w:r>
      <w:r>
        <w:t xml:space="preserve">Dr  Javier </w:t>
      </w:r>
      <w:r>
        <w:rPr>
          <w:spacing w:val="7"/>
        </w:rPr>
        <w:t xml:space="preserve"> </w:t>
      </w:r>
      <w:r>
        <w:t xml:space="preserve">Venegas, </w:t>
      </w:r>
      <w:r>
        <w:rPr>
          <w:spacing w:val="20"/>
        </w:rPr>
        <w:t xml:space="preserve"> </w:t>
      </w:r>
      <w:r>
        <w:rPr>
          <w:w w:val="110"/>
        </w:rPr>
        <w:t xml:space="preserve">and </w:t>
      </w:r>
      <w:r>
        <w:t xml:space="preserve">Agustin </w:t>
      </w:r>
      <w:r>
        <w:rPr>
          <w:spacing w:val="20"/>
        </w:rPr>
        <w:t xml:space="preserve"> </w:t>
      </w:r>
      <w:r>
        <w:t xml:space="preserve">Gonzalez, </w:t>
      </w:r>
      <w:r>
        <w:rPr>
          <w:spacing w:val="31"/>
        </w:rPr>
        <w:t xml:space="preserve"> </w:t>
      </w:r>
      <w:r>
        <w:t>M.Sc</w:t>
      </w:r>
      <w:r>
        <w:rPr>
          <w:spacing w:val="42"/>
        </w:rPr>
        <w:t xml:space="preserve"> </w:t>
      </w:r>
      <w:r>
        <w:t xml:space="preserve">for </w:t>
      </w:r>
      <w:r>
        <w:rPr>
          <w:spacing w:val="4"/>
        </w:rPr>
        <w:t xml:space="preserve"> </w:t>
      </w:r>
      <w:r>
        <w:t xml:space="preserve">their </w:t>
      </w:r>
      <w:r>
        <w:rPr>
          <w:spacing w:val="29"/>
        </w:rPr>
        <w:t xml:space="preserve"> </w:t>
      </w:r>
      <w:r>
        <w:rPr>
          <w:w w:val="105"/>
        </w:rPr>
        <w:t xml:space="preserve">description  of </w:t>
      </w:r>
      <w:r>
        <w:t>the</w:t>
      </w:r>
      <w:r>
        <w:rPr>
          <w:spacing w:val="38"/>
        </w:rPr>
        <w:t xml:space="preserve"> </w:t>
      </w:r>
      <w:r>
        <w:t>Nayarit</w:t>
      </w:r>
      <w:r>
        <w:rPr>
          <w:spacing w:val="43"/>
        </w:rPr>
        <w:t xml:space="preserve"> </w:t>
      </w:r>
      <w:r>
        <w:t>plan</w:t>
      </w:r>
      <w:r>
        <w:rPr>
          <w:spacing w:val="34"/>
        </w:rPr>
        <w:t xml:space="preserve"> </w:t>
      </w:r>
      <w:r>
        <w:rPr>
          <w:w w:val="108"/>
        </w:rPr>
        <w:t>formulated</w:t>
      </w:r>
      <w:r>
        <w:rPr>
          <w:spacing w:val="2"/>
          <w:w w:val="108"/>
        </w:rPr>
        <w:t xml:space="preserve"> </w:t>
      </w:r>
      <w:r>
        <w:t>by The</w:t>
      </w:r>
      <w:r>
        <w:rPr>
          <w:spacing w:val="33"/>
        </w:rPr>
        <w:t xml:space="preserve"> </w:t>
      </w:r>
      <w:r>
        <w:rPr>
          <w:w w:val="108"/>
        </w:rPr>
        <w:t xml:space="preserve">Cousteau </w:t>
      </w:r>
      <w:r>
        <w:t>Society</w:t>
      </w:r>
      <w:r>
        <w:rPr>
          <w:spacing w:val="31"/>
        </w:rPr>
        <w:t xml:space="preserve"> </w:t>
      </w:r>
      <w:r>
        <w:t xml:space="preserve">and  the </w:t>
      </w:r>
      <w:r>
        <w:rPr>
          <w:spacing w:val="3"/>
        </w:rPr>
        <w:t xml:space="preserve"> </w:t>
      </w:r>
      <w:r>
        <w:t xml:space="preserve">State </w:t>
      </w:r>
      <w:r>
        <w:rPr>
          <w:spacing w:val="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Nayarit </w:t>
      </w:r>
      <w:r>
        <w:rPr>
          <w:spacing w:val="9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rPr>
          <w:spacing w:val="11"/>
          <w:w w:val="75"/>
        </w:rPr>
        <w:t>‘</w:t>
      </w:r>
      <w:r>
        <w:rPr>
          <w:w w:val="110"/>
        </w:rPr>
        <w:t>partners</w:t>
      </w:r>
      <w:r>
        <w:rPr>
          <w:spacing w:val="26"/>
          <w:w w:val="110"/>
        </w:rPr>
        <w:t xml:space="preserve"> </w:t>
      </w:r>
      <w:r>
        <w:rPr>
          <w:w w:val="107"/>
        </w:rPr>
        <w:t xml:space="preserve">for </w:t>
      </w:r>
      <w:r>
        <w:t xml:space="preserve">sustainable </w:t>
      </w:r>
      <w:r>
        <w:rPr>
          <w:spacing w:val="31"/>
        </w:rPr>
        <w:t xml:space="preserve"> </w:t>
      </w:r>
      <w:r>
        <w:rPr>
          <w:w w:val="105"/>
        </w:rPr>
        <w:t>development’.</w:t>
      </w:r>
    </w:p>
    <w:p w:rsidR="00D909AC" w:rsidRDefault="00D909AC">
      <w:pPr>
        <w:spacing w:before="8" w:line="200" w:lineRule="exact"/>
        <w:sectPr w:rsidR="00D909AC">
          <w:headerReference w:type="default" r:id="rId24"/>
          <w:footerReference w:type="default" r:id="rId25"/>
          <w:pgSz w:w="9880" w:h="13920"/>
          <w:pgMar w:top="560" w:right="260" w:bottom="280" w:left="300" w:header="380" w:footer="0" w:gutter="0"/>
          <w:pgNumType w:start="161"/>
          <w:cols w:space="720"/>
        </w:sectPr>
      </w:pPr>
    </w:p>
    <w:p w:rsidR="00D909AC" w:rsidRDefault="008D1DD7">
      <w:pPr>
        <w:spacing w:before="41"/>
        <w:ind w:left="116" w:right="-50"/>
      </w:pPr>
      <w:r>
        <w:rPr>
          <w:b/>
        </w:rPr>
        <w:lastRenderedPageBreak/>
        <w:t>References</w:t>
      </w:r>
    </w:p>
    <w:p w:rsidR="00D909AC" w:rsidRDefault="008D1DD7">
      <w:pPr>
        <w:spacing w:before="32"/>
        <w:ind w:right="-48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 xml:space="preserve">Hicks,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J. 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 xml:space="preserve">R. </w:t>
      </w:r>
      <w:r>
        <w:rPr>
          <w:spacing w:val="32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194</w:t>
      </w:r>
      <w:r>
        <w:rPr>
          <w:spacing w:val="-1"/>
          <w:sz w:val="16"/>
          <w:szCs w:val="16"/>
        </w:rPr>
        <w:t>6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18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Value </w:t>
      </w:r>
      <w:r>
        <w:rPr>
          <w:i/>
          <w:spacing w:val="23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and 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sz w:val="16"/>
          <w:szCs w:val="16"/>
        </w:rPr>
        <w:t>Capital</w:t>
      </w:r>
    </w:p>
    <w:p w:rsidR="00D909AC" w:rsidRDefault="008D1DD7">
      <w:pPr>
        <w:spacing w:before="15" w:line="160" w:lineRule="exact"/>
        <w:ind w:left="239"/>
        <w:rPr>
          <w:sz w:val="16"/>
          <w:szCs w:val="16"/>
        </w:rPr>
      </w:pPr>
      <w:r>
        <w:rPr>
          <w:w w:val="107"/>
          <w:position w:val="-1"/>
          <w:sz w:val="16"/>
          <w:szCs w:val="16"/>
        </w:rPr>
        <w:t>Clarendon</w:t>
      </w:r>
      <w:r>
        <w:rPr>
          <w:spacing w:val="24"/>
          <w:w w:val="107"/>
          <w:position w:val="-1"/>
          <w:sz w:val="16"/>
          <w:szCs w:val="16"/>
        </w:rPr>
        <w:t xml:space="preserve"> </w:t>
      </w:r>
      <w:r>
        <w:rPr>
          <w:w w:val="107"/>
          <w:position w:val="-1"/>
          <w:sz w:val="16"/>
          <w:szCs w:val="16"/>
        </w:rPr>
        <w:t>Press.</w:t>
      </w:r>
    </w:p>
    <w:p w:rsidR="00D909AC" w:rsidRDefault="008D1DD7">
      <w:pPr>
        <w:spacing w:before="32"/>
        <w:rPr>
          <w:sz w:val="16"/>
          <w:szCs w:val="16"/>
        </w:rPr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1052" w:space="3847"/>
            <w:col w:w="2870" w:space="101"/>
            <w:col w:w="1450"/>
          </w:cols>
        </w:sectPr>
      </w:pPr>
      <w:r>
        <w:br w:type="column"/>
      </w:r>
      <w:r>
        <w:rPr>
          <w:w w:val="54"/>
          <w:position w:val="2"/>
          <w:sz w:val="16"/>
          <w:szCs w:val="16"/>
        </w:rPr>
        <w:lastRenderedPageBreak/>
        <w:t>Ž</w:t>
      </w:r>
      <w:r>
        <w:rPr>
          <w:w w:val="106"/>
          <w:sz w:val="16"/>
          <w:szCs w:val="16"/>
        </w:rPr>
        <w:t>2nd</w:t>
      </w:r>
      <w:r>
        <w:rPr>
          <w:sz w:val="16"/>
          <w:szCs w:val="16"/>
        </w:rPr>
        <w:t xml:space="preserve"> </w:t>
      </w:r>
      <w:r>
        <w:rPr>
          <w:spacing w:val="19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ed</w:t>
      </w:r>
      <w:r>
        <w:rPr>
          <w:spacing w:val="-3"/>
          <w:w w:val="107"/>
          <w:sz w:val="16"/>
          <w:szCs w:val="16"/>
        </w:rPr>
        <w:t>.</w:t>
      </w:r>
      <w:r>
        <w:rPr>
          <w:w w:val="107"/>
          <w:position w:val="2"/>
          <w:sz w:val="16"/>
          <w:szCs w:val="16"/>
        </w:rPr>
        <w:t>.</w:t>
      </w:r>
      <w:r>
        <w:rPr>
          <w:w w:val="107"/>
          <w:sz w:val="16"/>
          <w:szCs w:val="16"/>
        </w:rPr>
        <w:t xml:space="preserve">. </w:t>
      </w:r>
      <w:r>
        <w:rPr>
          <w:spacing w:val="22"/>
          <w:w w:val="10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Oxford:</w:t>
      </w:r>
    </w:p>
    <w:p w:rsidR="00D909AC" w:rsidRDefault="008D1DD7">
      <w:pPr>
        <w:spacing w:line="160" w:lineRule="exact"/>
        <w:ind w:left="116" w:right="-35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Alexander,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W.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M.</w:t>
      </w:r>
      <w:r>
        <w:rPr>
          <w:spacing w:val="30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-18"/>
          <w:sz w:val="16"/>
          <w:szCs w:val="16"/>
        </w:rPr>
        <w:t xml:space="preserve"> </w:t>
      </w:r>
      <w:r>
        <w:rPr>
          <w:sz w:val="16"/>
          <w:szCs w:val="16"/>
        </w:rPr>
        <w:t xml:space="preserve">Humans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 xml:space="preserve">sharing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bounty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28"/>
          <w:sz w:val="16"/>
          <w:szCs w:val="16"/>
        </w:rPr>
        <w:t xml:space="preserve"> </w:t>
      </w:r>
      <w:r>
        <w:rPr>
          <w:w w:val="112"/>
          <w:sz w:val="16"/>
          <w:szCs w:val="16"/>
        </w:rPr>
        <w:t>the</w:t>
      </w:r>
    </w:p>
    <w:p w:rsidR="00D909AC" w:rsidRDefault="008D1DD7">
      <w:pPr>
        <w:spacing w:before="15"/>
        <w:ind w:left="356" w:right="-41"/>
        <w:rPr>
          <w:sz w:val="16"/>
          <w:szCs w:val="16"/>
        </w:rPr>
      </w:pPr>
      <w:r>
        <w:rPr>
          <w:sz w:val="16"/>
          <w:szCs w:val="16"/>
        </w:rPr>
        <w:t xml:space="preserve">Earth: 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hopeful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lessons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from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Kerala.  </w:t>
      </w:r>
      <w:r>
        <w:rPr>
          <w:spacing w:val="29"/>
          <w:sz w:val="16"/>
          <w:szCs w:val="16"/>
        </w:rPr>
        <w:t xml:space="preserve"> </w:t>
      </w:r>
      <w:r>
        <w:rPr>
          <w:i/>
          <w:sz w:val="16"/>
          <w:szCs w:val="16"/>
        </w:rPr>
        <w:t>Proceedings</w:t>
      </w:r>
      <w:r>
        <w:rPr>
          <w:i/>
          <w:spacing w:val="22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of </w:t>
      </w:r>
      <w:r>
        <w:rPr>
          <w:i/>
          <w:spacing w:val="20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the</w:t>
      </w:r>
    </w:p>
    <w:p w:rsidR="00D909AC" w:rsidRDefault="008D1DD7">
      <w:pPr>
        <w:spacing w:before="15"/>
        <w:ind w:left="356" w:right="-41"/>
        <w:rPr>
          <w:sz w:val="16"/>
          <w:szCs w:val="16"/>
        </w:rPr>
      </w:pPr>
      <w:r>
        <w:rPr>
          <w:i/>
          <w:sz w:val="16"/>
          <w:szCs w:val="16"/>
        </w:rPr>
        <w:t>International</w:t>
      </w:r>
      <w:r>
        <w:rPr>
          <w:i/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>Congress</w:t>
      </w:r>
      <w:r>
        <w:rPr>
          <w:i/>
          <w:spacing w:val="-12"/>
          <w:sz w:val="16"/>
          <w:szCs w:val="16"/>
        </w:rPr>
        <w:t xml:space="preserve"> </w:t>
      </w:r>
      <w:r>
        <w:rPr>
          <w:i/>
          <w:sz w:val="16"/>
          <w:szCs w:val="16"/>
        </w:rPr>
        <w:t>on</w:t>
      </w:r>
      <w:r>
        <w:rPr>
          <w:i/>
          <w:spacing w:val="17"/>
          <w:sz w:val="16"/>
          <w:szCs w:val="16"/>
        </w:rPr>
        <w:t xml:space="preserve"> </w:t>
      </w:r>
      <w:r>
        <w:rPr>
          <w:i/>
          <w:sz w:val="16"/>
          <w:szCs w:val="16"/>
        </w:rPr>
        <w:t>Kerala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Studies,</w:t>
      </w:r>
      <w:r>
        <w:rPr>
          <w:i/>
          <w:spacing w:val="14"/>
          <w:sz w:val="16"/>
          <w:szCs w:val="16"/>
        </w:rPr>
        <w:t xml:space="preserve"> </w:t>
      </w:r>
      <w:r>
        <w:rPr>
          <w:i/>
          <w:sz w:val="16"/>
          <w:szCs w:val="16"/>
        </w:rPr>
        <w:t>Kerala,</w:t>
      </w:r>
      <w:r>
        <w:rPr>
          <w:i/>
          <w:spacing w:val="-13"/>
          <w:sz w:val="16"/>
          <w:szCs w:val="16"/>
        </w:rPr>
        <w:t xml:space="preserve"> </w:t>
      </w:r>
      <w:r>
        <w:rPr>
          <w:i/>
          <w:sz w:val="16"/>
          <w:szCs w:val="16"/>
        </w:rPr>
        <w:t>Indi</w:t>
      </w:r>
      <w:r>
        <w:rPr>
          <w:i/>
          <w:spacing w:val="-4"/>
          <w:sz w:val="16"/>
          <w:szCs w:val="16"/>
        </w:rPr>
        <w:t>a</w:t>
      </w:r>
      <w:r>
        <w:rPr>
          <w:sz w:val="16"/>
          <w:szCs w:val="16"/>
        </w:rPr>
        <w:t>,</w:t>
      </w:r>
      <w:r>
        <w:rPr>
          <w:spacing w:val="21"/>
          <w:sz w:val="16"/>
          <w:szCs w:val="16"/>
        </w:rPr>
        <w:t xml:space="preserve"> </w:t>
      </w:r>
      <w:r>
        <w:rPr>
          <w:w w:val="104"/>
          <w:sz w:val="16"/>
          <w:szCs w:val="16"/>
        </w:rPr>
        <w:t>Aug.</w:t>
      </w:r>
    </w:p>
    <w:p w:rsidR="00D909AC" w:rsidRDefault="008D1DD7">
      <w:pPr>
        <w:spacing w:before="15"/>
        <w:ind w:left="356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spacing w:val="9"/>
          <w:sz w:val="16"/>
          <w:szCs w:val="16"/>
        </w:rPr>
        <w:t>7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29,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1994.</w:t>
      </w:r>
    </w:p>
    <w:p w:rsidR="00D909AC" w:rsidRDefault="008D1DD7">
      <w:pPr>
        <w:spacing w:before="4" w:line="200" w:lineRule="exact"/>
        <w:ind w:left="356" w:right="-17" w:hanging="239"/>
        <w:jc w:val="both"/>
        <w:rPr>
          <w:sz w:val="16"/>
          <w:szCs w:val="16"/>
        </w:rPr>
      </w:pPr>
      <w:r>
        <w:rPr>
          <w:sz w:val="16"/>
          <w:szCs w:val="16"/>
        </w:rPr>
        <w:t>Baird,  V.</w:t>
      </w:r>
      <w:r>
        <w:rPr>
          <w:spacing w:val="21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3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Paradox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 xml:space="preserve">paradise: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Kerala,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India’s</w:t>
      </w:r>
      <w:r>
        <w:rPr>
          <w:spacing w:val="32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 xml:space="preserve">radical </w:t>
      </w:r>
      <w:r>
        <w:rPr>
          <w:sz w:val="16"/>
          <w:szCs w:val="16"/>
        </w:rPr>
        <w:t xml:space="preserve">success. </w:t>
      </w:r>
      <w:r>
        <w:rPr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>New</w:t>
      </w:r>
      <w:r>
        <w:rPr>
          <w:i/>
          <w:spacing w:val="21"/>
          <w:sz w:val="16"/>
          <w:szCs w:val="16"/>
        </w:rPr>
        <w:t xml:space="preserve"> </w:t>
      </w:r>
      <w:r>
        <w:rPr>
          <w:i/>
          <w:sz w:val="16"/>
          <w:szCs w:val="16"/>
        </w:rPr>
        <w:t>Internationalis</w:t>
      </w:r>
      <w:r>
        <w:rPr>
          <w:i/>
          <w:spacing w:val="-3"/>
          <w:sz w:val="16"/>
          <w:szCs w:val="16"/>
        </w:rPr>
        <w:t>t</w:t>
      </w:r>
      <w:r>
        <w:rPr>
          <w:sz w:val="16"/>
          <w:szCs w:val="16"/>
        </w:rPr>
        <w:t>,</w:t>
      </w:r>
      <w:r>
        <w:rPr>
          <w:spacing w:val="23"/>
          <w:sz w:val="16"/>
          <w:szCs w:val="16"/>
        </w:rPr>
        <w:t xml:space="preserve"> </w:t>
      </w:r>
      <w:r>
        <w:rPr>
          <w:b/>
          <w:sz w:val="16"/>
          <w:szCs w:val="16"/>
        </w:rPr>
        <w:t>241</w:t>
      </w:r>
      <w:r>
        <w:rPr>
          <w:sz w:val="16"/>
          <w:szCs w:val="16"/>
        </w:rPr>
        <w:t>,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4.</w:t>
      </w:r>
    </w:p>
    <w:p w:rsidR="00D909AC" w:rsidRDefault="008D1DD7">
      <w:pPr>
        <w:spacing w:line="200" w:lineRule="exact"/>
        <w:ind w:left="356" w:right="-31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Basiago,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A.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D. </w:t>
      </w:r>
      <w:r>
        <w:rPr>
          <w:spacing w:val="10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 Sustainable  </w:t>
      </w:r>
      <w:r>
        <w:rPr>
          <w:spacing w:val="12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development</w:t>
      </w:r>
      <w:r>
        <w:rPr>
          <w:spacing w:val="35"/>
          <w:w w:val="107"/>
          <w:sz w:val="16"/>
          <w:szCs w:val="16"/>
        </w:rPr>
        <w:t xml:space="preserve"> </w:t>
      </w:r>
      <w:r>
        <w:rPr>
          <w:sz w:val="16"/>
          <w:szCs w:val="16"/>
        </w:rPr>
        <w:t xml:space="preserve">in </w:t>
      </w:r>
      <w:r>
        <w:rPr>
          <w:spacing w:val="9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tropical </w:t>
      </w:r>
      <w:r>
        <w:rPr>
          <w:sz w:val="16"/>
          <w:szCs w:val="16"/>
        </w:rPr>
        <w:t xml:space="preserve">forest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ecosystems. </w:t>
      </w:r>
      <w:r>
        <w:rPr>
          <w:spacing w:val="10"/>
          <w:sz w:val="16"/>
          <w:szCs w:val="16"/>
        </w:rPr>
        <w:t xml:space="preserve"> </w:t>
      </w:r>
      <w:r>
        <w:rPr>
          <w:i/>
          <w:sz w:val="16"/>
          <w:szCs w:val="16"/>
        </w:rPr>
        <w:t>The  International</w:t>
      </w:r>
      <w:r>
        <w:rPr>
          <w:i/>
          <w:spacing w:val="26"/>
          <w:sz w:val="16"/>
          <w:szCs w:val="16"/>
        </w:rPr>
        <w:t xml:space="preserve"> </w:t>
      </w:r>
      <w:r>
        <w:rPr>
          <w:i/>
          <w:sz w:val="16"/>
          <w:szCs w:val="16"/>
        </w:rPr>
        <w:t>Journal</w:t>
      </w:r>
      <w:r>
        <w:rPr>
          <w:i/>
          <w:spacing w:val="17"/>
          <w:sz w:val="16"/>
          <w:szCs w:val="16"/>
        </w:rPr>
        <w:t xml:space="preserve"> </w:t>
      </w:r>
      <w:r>
        <w:rPr>
          <w:i/>
          <w:sz w:val="16"/>
          <w:szCs w:val="16"/>
        </w:rPr>
        <w:t>of</w:t>
      </w:r>
      <w:r>
        <w:rPr>
          <w:i/>
          <w:spacing w:val="31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Sustainable D</w:t>
      </w:r>
      <w:r>
        <w:rPr>
          <w:i/>
          <w:spacing w:val="-8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elopment</w:t>
      </w:r>
      <w:r>
        <w:rPr>
          <w:i/>
          <w:spacing w:val="26"/>
          <w:sz w:val="16"/>
          <w:szCs w:val="16"/>
        </w:rPr>
        <w:t xml:space="preserve"> </w:t>
      </w:r>
      <w:r>
        <w:rPr>
          <w:i/>
          <w:sz w:val="16"/>
          <w:szCs w:val="16"/>
        </w:rPr>
        <w:t>and</w:t>
      </w:r>
      <w:r>
        <w:rPr>
          <w:i/>
          <w:spacing w:val="22"/>
          <w:sz w:val="16"/>
          <w:szCs w:val="16"/>
        </w:rPr>
        <w:t xml:space="preserve"> </w:t>
      </w:r>
      <w:r>
        <w:rPr>
          <w:i/>
          <w:sz w:val="16"/>
          <w:szCs w:val="16"/>
        </w:rPr>
        <w:t>World</w:t>
      </w:r>
      <w:r>
        <w:rPr>
          <w:i/>
          <w:spacing w:val="9"/>
          <w:sz w:val="16"/>
          <w:szCs w:val="16"/>
        </w:rPr>
        <w:t xml:space="preserve"> </w:t>
      </w:r>
      <w:r>
        <w:rPr>
          <w:i/>
          <w:sz w:val="16"/>
          <w:szCs w:val="16"/>
        </w:rPr>
        <w:t>Ecolog</w:t>
      </w:r>
      <w:r>
        <w:rPr>
          <w:i/>
          <w:spacing w:val="1"/>
          <w:sz w:val="16"/>
          <w:szCs w:val="16"/>
        </w:rPr>
        <w:t>y</w:t>
      </w:r>
      <w:r>
        <w:rPr>
          <w:sz w:val="16"/>
          <w:szCs w:val="16"/>
        </w:rPr>
        <w:t>,</w:t>
      </w:r>
      <w:r>
        <w:rPr>
          <w:spacing w:val="8"/>
          <w:sz w:val="16"/>
          <w:szCs w:val="16"/>
        </w:rPr>
        <w:t xml:space="preserve"> </w:t>
      </w:r>
      <w:r>
        <w:rPr>
          <w:b/>
          <w:sz w:val="16"/>
          <w:szCs w:val="16"/>
        </w:rPr>
        <w:t>1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,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3</w:t>
      </w:r>
      <w:r>
        <w:rPr>
          <w:spacing w:val="9"/>
          <w:sz w:val="16"/>
          <w:szCs w:val="16"/>
        </w:rPr>
        <w:t>4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40.</w:t>
      </w:r>
    </w:p>
    <w:p w:rsidR="00D909AC" w:rsidRDefault="008D1DD7">
      <w:pPr>
        <w:spacing w:line="180" w:lineRule="exact"/>
        <w:ind w:left="116" w:right="-32"/>
        <w:rPr>
          <w:sz w:val="16"/>
          <w:szCs w:val="16"/>
        </w:rPr>
      </w:pPr>
      <w:r>
        <w:rPr>
          <w:sz w:val="16"/>
          <w:szCs w:val="16"/>
        </w:rPr>
        <w:t xml:space="preserve">Basiago,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A.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D. </w:t>
      </w:r>
      <w:r>
        <w:rPr>
          <w:spacing w:val="16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5</w:t>
      </w:r>
      <w:r>
        <w:rPr>
          <w:w w:val="133"/>
          <w:position w:val="1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 xml:space="preserve">Methods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of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defining </w:t>
      </w:r>
      <w:r>
        <w:rPr>
          <w:spacing w:val="36"/>
          <w:sz w:val="16"/>
          <w:szCs w:val="16"/>
        </w:rPr>
        <w:t xml:space="preserve"> </w:t>
      </w:r>
      <w:r>
        <w:rPr>
          <w:spacing w:val="2"/>
          <w:w w:val="75"/>
          <w:sz w:val="16"/>
          <w:szCs w:val="16"/>
        </w:rPr>
        <w:t>‘</w:t>
      </w:r>
      <w:r>
        <w:rPr>
          <w:w w:val="102"/>
          <w:sz w:val="16"/>
          <w:szCs w:val="16"/>
        </w:rPr>
        <w:t>sustainability’.</w:t>
      </w:r>
    </w:p>
    <w:p w:rsidR="00D909AC" w:rsidRDefault="008D1DD7">
      <w:pPr>
        <w:spacing w:line="180" w:lineRule="exact"/>
        <w:ind w:left="356"/>
        <w:rPr>
          <w:sz w:val="16"/>
          <w:szCs w:val="16"/>
        </w:rPr>
      </w:pPr>
      <w:r>
        <w:rPr>
          <w:i/>
          <w:position w:val="-1"/>
          <w:sz w:val="16"/>
          <w:szCs w:val="16"/>
        </w:rPr>
        <w:t>Sustainable</w:t>
      </w:r>
      <w:r>
        <w:rPr>
          <w:i/>
          <w:spacing w:val="13"/>
          <w:position w:val="-1"/>
          <w:sz w:val="16"/>
          <w:szCs w:val="16"/>
        </w:rPr>
        <w:t xml:space="preserve"> </w:t>
      </w:r>
      <w:r>
        <w:rPr>
          <w:i/>
          <w:w w:val="101"/>
          <w:position w:val="-1"/>
          <w:sz w:val="16"/>
          <w:szCs w:val="16"/>
        </w:rPr>
        <w:t>D</w:t>
      </w:r>
      <w:r>
        <w:rPr>
          <w:i/>
          <w:spacing w:val="-8"/>
          <w:w w:val="101"/>
          <w:position w:val="-1"/>
          <w:sz w:val="16"/>
          <w:szCs w:val="16"/>
        </w:rPr>
        <w:t>e</w:t>
      </w:r>
      <w:r>
        <w:rPr>
          <w:w w:val="146"/>
          <w:position w:val="-1"/>
          <w:sz w:val="15"/>
          <w:szCs w:val="15"/>
        </w:rPr>
        <w:t>¨</w:t>
      </w:r>
      <w:r>
        <w:rPr>
          <w:spacing w:val="-26"/>
          <w:position w:val="-1"/>
          <w:sz w:val="15"/>
          <w:szCs w:val="15"/>
        </w:rPr>
        <w:t xml:space="preserve"> </w:t>
      </w:r>
      <w:r>
        <w:rPr>
          <w:i/>
          <w:position w:val="-1"/>
          <w:sz w:val="16"/>
          <w:szCs w:val="16"/>
        </w:rPr>
        <w:t>elopmen</w:t>
      </w:r>
      <w:r>
        <w:rPr>
          <w:i/>
          <w:spacing w:val="1"/>
          <w:position w:val="-1"/>
          <w:sz w:val="16"/>
          <w:szCs w:val="16"/>
        </w:rPr>
        <w:t>t</w:t>
      </w:r>
      <w:r>
        <w:rPr>
          <w:position w:val="-1"/>
          <w:sz w:val="16"/>
          <w:szCs w:val="16"/>
        </w:rPr>
        <w:t>,</w:t>
      </w:r>
      <w:r>
        <w:rPr>
          <w:spacing w:val="31"/>
          <w:position w:val="-1"/>
          <w:sz w:val="16"/>
          <w:szCs w:val="16"/>
        </w:rPr>
        <w:t xml:space="preserve"> </w:t>
      </w:r>
      <w:r>
        <w:rPr>
          <w:b/>
          <w:position w:val="-1"/>
          <w:sz w:val="16"/>
          <w:szCs w:val="16"/>
        </w:rPr>
        <w:t>3</w:t>
      </w:r>
      <w:r>
        <w:rPr>
          <w:w w:val="54"/>
          <w:position w:val="1"/>
          <w:sz w:val="16"/>
          <w:szCs w:val="16"/>
        </w:rPr>
        <w:t>Ž</w:t>
      </w:r>
      <w:r>
        <w:rPr>
          <w:position w:val="-1"/>
          <w:sz w:val="16"/>
          <w:szCs w:val="16"/>
        </w:rPr>
        <w:t>3</w:t>
      </w:r>
      <w:r>
        <w:rPr>
          <w:w w:val="133"/>
          <w:position w:val="1"/>
          <w:sz w:val="16"/>
          <w:szCs w:val="16"/>
        </w:rPr>
        <w:t>.</w:t>
      </w:r>
      <w:r>
        <w:rPr>
          <w:position w:val="-1"/>
          <w:sz w:val="16"/>
          <w:szCs w:val="16"/>
        </w:rPr>
        <w:t>,</w:t>
      </w:r>
      <w:r>
        <w:rPr>
          <w:spacing w:val="13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10</w:t>
      </w:r>
      <w:r>
        <w:rPr>
          <w:spacing w:val="9"/>
          <w:position w:val="-1"/>
          <w:sz w:val="16"/>
          <w:szCs w:val="16"/>
        </w:rPr>
        <w:t>9</w:t>
      </w:r>
      <w:r>
        <w:rPr>
          <w:spacing w:val="10"/>
          <w:w w:val="150"/>
          <w:position w:val="-1"/>
          <w:sz w:val="16"/>
          <w:szCs w:val="16"/>
        </w:rPr>
        <w:t>]</w:t>
      </w:r>
      <w:r>
        <w:rPr>
          <w:position w:val="-1"/>
          <w:sz w:val="16"/>
          <w:szCs w:val="16"/>
        </w:rPr>
        <w:t>119.</w:t>
      </w:r>
    </w:p>
    <w:p w:rsidR="00D909AC" w:rsidRDefault="008D1DD7">
      <w:pPr>
        <w:spacing w:line="180" w:lineRule="exact"/>
        <w:ind w:left="116" w:right="-37"/>
        <w:rPr>
          <w:sz w:val="16"/>
          <w:szCs w:val="16"/>
        </w:rPr>
      </w:pPr>
      <w:r>
        <w:rPr>
          <w:position w:val="-1"/>
          <w:sz w:val="16"/>
          <w:szCs w:val="16"/>
        </w:rPr>
        <w:t xml:space="preserve">Basiago, </w:t>
      </w:r>
      <w:r>
        <w:rPr>
          <w:spacing w:val="7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A.</w:t>
      </w:r>
      <w:r>
        <w:rPr>
          <w:spacing w:val="29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D.</w:t>
      </w:r>
      <w:r>
        <w:rPr>
          <w:spacing w:val="34"/>
          <w:position w:val="-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position w:val="-1"/>
          <w:sz w:val="16"/>
          <w:szCs w:val="16"/>
        </w:rPr>
        <w:t>199</w:t>
      </w:r>
      <w:r>
        <w:rPr>
          <w:spacing w:val="-1"/>
          <w:position w:val="-1"/>
          <w:sz w:val="16"/>
          <w:szCs w:val="16"/>
        </w:rPr>
        <w:t>6</w:t>
      </w:r>
      <w:r>
        <w:rPr>
          <w:w w:val="133"/>
          <w:position w:val="1"/>
          <w:sz w:val="16"/>
          <w:szCs w:val="16"/>
        </w:rPr>
        <w:t>.</w:t>
      </w:r>
      <w:r>
        <w:rPr>
          <w:position w:val="-1"/>
          <w:sz w:val="16"/>
          <w:szCs w:val="16"/>
        </w:rPr>
        <w:t xml:space="preserve">. </w:t>
      </w:r>
      <w:r>
        <w:rPr>
          <w:spacing w:val="-15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The </w:t>
      </w:r>
      <w:r>
        <w:rPr>
          <w:spacing w:val="8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search </w:t>
      </w:r>
      <w:r>
        <w:rPr>
          <w:spacing w:val="20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for</w:t>
      </w:r>
      <w:r>
        <w:rPr>
          <w:spacing w:val="39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the </w:t>
      </w:r>
      <w:r>
        <w:rPr>
          <w:spacing w:val="12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sustainable </w:t>
      </w:r>
      <w:r>
        <w:rPr>
          <w:spacing w:val="38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city</w:t>
      </w:r>
      <w:r>
        <w:rPr>
          <w:spacing w:val="26"/>
          <w:position w:val="-1"/>
          <w:sz w:val="16"/>
          <w:szCs w:val="16"/>
        </w:rPr>
        <w:t xml:space="preserve"> </w:t>
      </w:r>
      <w:r>
        <w:rPr>
          <w:w w:val="105"/>
          <w:position w:val="-1"/>
          <w:sz w:val="16"/>
          <w:szCs w:val="16"/>
        </w:rPr>
        <w:t>in</w:t>
      </w:r>
    </w:p>
    <w:p w:rsidR="00D909AC" w:rsidRDefault="008D1DD7">
      <w:pPr>
        <w:spacing w:before="15"/>
        <w:ind w:left="356" w:right="-41"/>
        <w:rPr>
          <w:sz w:val="16"/>
          <w:szCs w:val="16"/>
        </w:rPr>
      </w:pPr>
      <w:r>
        <w:rPr>
          <w:sz w:val="16"/>
          <w:szCs w:val="16"/>
        </w:rPr>
        <w:t xml:space="preserve">20th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century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urban 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planning.  </w:t>
      </w:r>
      <w:r>
        <w:rPr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The </w:t>
      </w:r>
      <w:r>
        <w:rPr>
          <w:i/>
          <w:spacing w:val="32"/>
          <w:sz w:val="16"/>
          <w:szCs w:val="16"/>
        </w:rPr>
        <w:t xml:space="preserve"> </w:t>
      </w:r>
      <w:r>
        <w:rPr>
          <w:i/>
          <w:w w:val="109"/>
          <w:sz w:val="16"/>
          <w:szCs w:val="16"/>
        </w:rPr>
        <w:t>E</w:t>
      </w:r>
      <w:r>
        <w:rPr>
          <w:i/>
          <w:spacing w:val="-11"/>
          <w:w w:val="109"/>
          <w:sz w:val="16"/>
          <w:szCs w:val="16"/>
        </w:rPr>
        <w:t>n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ironmentalis</w:t>
      </w:r>
      <w:r>
        <w:rPr>
          <w:i/>
          <w:spacing w:val="-2"/>
          <w:sz w:val="16"/>
          <w:szCs w:val="16"/>
        </w:rPr>
        <w:t>t</w:t>
      </w:r>
      <w:r>
        <w:rPr>
          <w:sz w:val="16"/>
          <w:szCs w:val="16"/>
        </w:rPr>
        <w:t xml:space="preserve">, </w:t>
      </w:r>
      <w:r>
        <w:rPr>
          <w:spacing w:val="25"/>
          <w:sz w:val="16"/>
          <w:szCs w:val="16"/>
        </w:rPr>
        <w:t xml:space="preserve"> </w:t>
      </w:r>
      <w:r>
        <w:rPr>
          <w:b/>
          <w:sz w:val="16"/>
          <w:szCs w:val="16"/>
        </w:rPr>
        <w:t>16</w:t>
      </w:r>
      <w:r>
        <w:rPr>
          <w:sz w:val="16"/>
          <w:szCs w:val="16"/>
        </w:rPr>
        <w:t>,</w:t>
      </w:r>
    </w:p>
    <w:p w:rsidR="00D909AC" w:rsidRDefault="008D1DD7">
      <w:pPr>
        <w:spacing w:before="15"/>
        <w:ind w:left="356"/>
        <w:rPr>
          <w:sz w:val="16"/>
          <w:szCs w:val="16"/>
        </w:rPr>
      </w:pPr>
      <w:r>
        <w:rPr>
          <w:sz w:val="16"/>
          <w:szCs w:val="16"/>
        </w:rPr>
        <w:t>13</w:t>
      </w:r>
      <w:r>
        <w:rPr>
          <w:spacing w:val="9"/>
          <w:sz w:val="16"/>
          <w:szCs w:val="16"/>
        </w:rPr>
        <w:t>5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155.</w:t>
      </w:r>
    </w:p>
    <w:p w:rsidR="00D909AC" w:rsidRDefault="008D1DD7">
      <w:pPr>
        <w:spacing w:before="4" w:line="200" w:lineRule="exact"/>
        <w:ind w:left="356" w:right="-21" w:hanging="239"/>
        <w:jc w:val="both"/>
        <w:rPr>
          <w:sz w:val="16"/>
          <w:szCs w:val="16"/>
        </w:rPr>
      </w:pPr>
      <w:r>
        <w:rPr>
          <w:sz w:val="16"/>
          <w:szCs w:val="16"/>
        </w:rPr>
        <w:t>Boyle,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22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5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Human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rights  </w:t>
      </w:r>
      <w:r>
        <w:rPr>
          <w:w w:val="108"/>
          <w:sz w:val="16"/>
          <w:szCs w:val="16"/>
        </w:rPr>
        <w:t>approaches</w:t>
      </w:r>
      <w:r>
        <w:rPr>
          <w:spacing w:val="16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34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environmental </w:t>
      </w:r>
      <w:r>
        <w:rPr>
          <w:w w:val="108"/>
          <w:sz w:val="16"/>
          <w:szCs w:val="16"/>
        </w:rPr>
        <w:t>protection:</w:t>
      </w:r>
      <w:r>
        <w:rPr>
          <w:spacing w:val="37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 xml:space="preserve">unnecessary,  </w:t>
      </w:r>
      <w:r>
        <w:rPr>
          <w:spacing w:val="8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undesirable  </w:t>
      </w:r>
      <w:r>
        <w:rPr>
          <w:sz w:val="16"/>
          <w:szCs w:val="16"/>
        </w:rPr>
        <w:t xml:space="preserve">and </w:t>
      </w:r>
      <w:r>
        <w:rPr>
          <w:spacing w:val="24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unethical?</w:t>
      </w:r>
      <w:r>
        <w:rPr>
          <w:spacing w:val="28"/>
          <w:w w:val="110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 xml:space="preserve">Re- </w:t>
      </w:r>
      <w:r>
        <w:rPr>
          <w:sz w:val="16"/>
          <w:szCs w:val="16"/>
        </w:rPr>
        <w:t xml:space="preserve">marks  delivered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at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3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>Research</w:t>
      </w:r>
      <w:r>
        <w:rPr>
          <w:spacing w:val="16"/>
          <w:w w:val="109"/>
          <w:sz w:val="16"/>
          <w:szCs w:val="16"/>
        </w:rPr>
        <w:t xml:space="preserve"> </w:t>
      </w:r>
      <w:r>
        <w:rPr>
          <w:sz w:val="16"/>
          <w:szCs w:val="16"/>
        </w:rPr>
        <w:t xml:space="preserve">Centre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30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 xml:space="preserve">International </w:t>
      </w:r>
      <w:r>
        <w:rPr>
          <w:sz w:val="16"/>
          <w:szCs w:val="16"/>
        </w:rPr>
        <w:t>Law,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University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Cambridge,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Febr.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17.</w:t>
      </w:r>
    </w:p>
    <w:p w:rsidR="00D909AC" w:rsidRDefault="008D1DD7">
      <w:pPr>
        <w:spacing w:before="10" w:line="250" w:lineRule="auto"/>
        <w:ind w:left="356" w:right="-23" w:hanging="239"/>
        <w:jc w:val="both"/>
        <w:rPr>
          <w:sz w:val="16"/>
          <w:szCs w:val="16"/>
        </w:rPr>
      </w:pPr>
      <w:r>
        <w:rPr>
          <w:w w:val="108"/>
          <w:sz w:val="16"/>
          <w:szCs w:val="16"/>
        </w:rPr>
        <w:t xml:space="preserve">Calthorpe, </w:t>
      </w:r>
      <w:r>
        <w:rPr>
          <w:spacing w:val="6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 xml:space="preserve">P.,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Corbett,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M.,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Duany,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A.,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Moule,   E., </w:t>
      </w:r>
      <w:r>
        <w:rPr>
          <w:spacing w:val="24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 xml:space="preserve">Plater- </w:t>
      </w:r>
      <w:r>
        <w:rPr>
          <w:sz w:val="16"/>
          <w:szCs w:val="16"/>
        </w:rPr>
        <w:t>Zyberk,  E.,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Polyzoides,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S.</w:t>
      </w:r>
      <w:r>
        <w:rPr>
          <w:spacing w:val="6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1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Ahwahnee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Principles </w:t>
      </w:r>
      <w:r>
        <w:rPr>
          <w:spacing w:val="9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for </w:t>
      </w:r>
      <w:r>
        <w:rPr>
          <w:w w:val="106"/>
          <w:sz w:val="16"/>
          <w:szCs w:val="16"/>
        </w:rPr>
        <w:t xml:space="preserve">Resource-Efficient </w:t>
      </w:r>
      <w:r>
        <w:rPr>
          <w:spacing w:val="4"/>
          <w:w w:val="106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Communities.</w:t>
      </w:r>
      <w:r>
        <w:rPr>
          <w:spacing w:val="25"/>
          <w:w w:val="106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Sacramento,</w:t>
      </w:r>
      <w:r>
        <w:rPr>
          <w:spacing w:val="34"/>
          <w:w w:val="106"/>
          <w:sz w:val="16"/>
          <w:szCs w:val="16"/>
        </w:rPr>
        <w:t xml:space="preserve"> </w:t>
      </w:r>
      <w:r>
        <w:rPr>
          <w:sz w:val="16"/>
          <w:szCs w:val="16"/>
        </w:rPr>
        <w:t xml:space="preserve">CA:  </w:t>
      </w:r>
      <w:r>
        <w:rPr>
          <w:w w:val="105"/>
          <w:sz w:val="16"/>
          <w:szCs w:val="16"/>
        </w:rPr>
        <w:t xml:space="preserve">Local </w:t>
      </w:r>
      <w:r>
        <w:rPr>
          <w:w w:val="108"/>
          <w:sz w:val="16"/>
          <w:szCs w:val="16"/>
        </w:rPr>
        <w:t>Government</w:t>
      </w:r>
      <w:r>
        <w:rPr>
          <w:spacing w:val="11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 xml:space="preserve">Commission, </w:t>
      </w:r>
      <w:r>
        <w:rPr>
          <w:spacing w:val="3"/>
          <w:sz w:val="16"/>
          <w:szCs w:val="16"/>
        </w:rPr>
        <w:t xml:space="preserve"> </w:t>
      </w:r>
      <w:r>
        <w:rPr>
          <w:spacing w:val="10"/>
          <w:sz w:val="16"/>
          <w:szCs w:val="16"/>
        </w:rPr>
        <w:t>1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2.</w:t>
      </w:r>
    </w:p>
    <w:p w:rsidR="00D909AC" w:rsidRDefault="008D1DD7">
      <w:pPr>
        <w:spacing w:line="180" w:lineRule="exact"/>
        <w:ind w:left="116" w:right="-38"/>
        <w:rPr>
          <w:sz w:val="16"/>
          <w:szCs w:val="16"/>
        </w:rPr>
      </w:pPr>
      <w:r>
        <w:rPr>
          <w:sz w:val="16"/>
          <w:szCs w:val="16"/>
        </w:rPr>
        <w:t>Daly,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>H.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E.</w:t>
      </w:r>
      <w:r>
        <w:rPr>
          <w:spacing w:val="3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w w:val="110"/>
          <w:sz w:val="16"/>
          <w:szCs w:val="16"/>
        </w:rPr>
        <w:t>e</w:t>
      </w:r>
      <w:r>
        <w:rPr>
          <w:spacing w:val="-1"/>
          <w:w w:val="110"/>
          <w:sz w:val="16"/>
          <w:szCs w:val="16"/>
        </w:rPr>
        <w:t>d</w:t>
      </w:r>
      <w:r>
        <w:rPr>
          <w:w w:val="133"/>
          <w:position w:val="1"/>
          <w:sz w:val="16"/>
          <w:szCs w:val="16"/>
        </w:rPr>
        <w:t>.</w:t>
      </w:r>
      <w:r>
        <w:rPr>
          <w:spacing w:val="18"/>
          <w:position w:val="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sz w:val="16"/>
          <w:szCs w:val="16"/>
        </w:rPr>
        <w:t>197</w:t>
      </w:r>
      <w:r>
        <w:rPr>
          <w:spacing w:val="-1"/>
          <w:sz w:val="16"/>
          <w:szCs w:val="16"/>
        </w:rPr>
        <w:t>3</w:t>
      </w:r>
      <w:r>
        <w:rPr>
          <w:w w:val="133"/>
          <w:position w:val="1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6"/>
          <w:sz w:val="16"/>
          <w:szCs w:val="16"/>
        </w:rPr>
        <w:t xml:space="preserve"> </w:t>
      </w:r>
      <w:r>
        <w:rPr>
          <w:i/>
          <w:sz w:val="16"/>
          <w:szCs w:val="16"/>
        </w:rPr>
        <w:t>Towards</w:t>
      </w:r>
      <w:r>
        <w:rPr>
          <w:i/>
          <w:spacing w:val="19"/>
          <w:sz w:val="16"/>
          <w:szCs w:val="16"/>
        </w:rPr>
        <w:t xml:space="preserve"> </w:t>
      </w:r>
      <w:r>
        <w:rPr>
          <w:i/>
          <w:sz w:val="16"/>
          <w:szCs w:val="16"/>
        </w:rPr>
        <w:t>a</w:t>
      </w:r>
      <w:r>
        <w:rPr>
          <w:i/>
          <w:spacing w:val="17"/>
          <w:sz w:val="16"/>
          <w:szCs w:val="16"/>
        </w:rPr>
        <w:t xml:space="preserve"> </w:t>
      </w:r>
      <w:r>
        <w:rPr>
          <w:i/>
          <w:sz w:val="16"/>
          <w:szCs w:val="16"/>
        </w:rPr>
        <w:t>Steady</w:t>
      </w:r>
      <w:r>
        <w:rPr>
          <w:i/>
          <w:spacing w:val="19"/>
          <w:sz w:val="16"/>
          <w:szCs w:val="16"/>
        </w:rPr>
        <w:t xml:space="preserve"> </w:t>
      </w:r>
      <w:r>
        <w:rPr>
          <w:i/>
          <w:sz w:val="16"/>
          <w:szCs w:val="16"/>
        </w:rPr>
        <w:t>State</w:t>
      </w:r>
      <w:r>
        <w:rPr>
          <w:i/>
          <w:spacing w:val="22"/>
          <w:sz w:val="16"/>
          <w:szCs w:val="16"/>
        </w:rPr>
        <w:t xml:space="preserve"> </w:t>
      </w:r>
      <w:r>
        <w:rPr>
          <w:i/>
          <w:sz w:val="16"/>
          <w:szCs w:val="16"/>
        </w:rPr>
        <w:t>Econom</w:t>
      </w:r>
      <w:r>
        <w:rPr>
          <w:i/>
          <w:spacing w:val="-5"/>
          <w:sz w:val="16"/>
          <w:szCs w:val="16"/>
        </w:rPr>
        <w:t>y</w:t>
      </w:r>
      <w:r>
        <w:rPr>
          <w:sz w:val="16"/>
          <w:szCs w:val="16"/>
        </w:rPr>
        <w:t xml:space="preserve">. </w:t>
      </w:r>
      <w:r>
        <w:rPr>
          <w:spacing w:val="6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>San</w:t>
      </w:r>
    </w:p>
    <w:p w:rsidR="00D909AC" w:rsidRDefault="008D1DD7">
      <w:pPr>
        <w:spacing w:before="15"/>
        <w:ind w:left="356"/>
        <w:rPr>
          <w:sz w:val="16"/>
          <w:szCs w:val="16"/>
        </w:rPr>
      </w:pPr>
      <w:r>
        <w:rPr>
          <w:sz w:val="16"/>
          <w:szCs w:val="16"/>
        </w:rPr>
        <w:t xml:space="preserve">Francisco: </w:t>
      </w:r>
      <w:r>
        <w:rPr>
          <w:spacing w:val="9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>Freeman.</w:t>
      </w:r>
    </w:p>
    <w:p w:rsidR="00D909AC" w:rsidRDefault="008D1DD7">
      <w:pPr>
        <w:spacing w:line="180" w:lineRule="exact"/>
        <w:ind w:left="116" w:right="-35"/>
        <w:rPr>
          <w:sz w:val="16"/>
          <w:szCs w:val="16"/>
        </w:rPr>
      </w:pPr>
      <w:r>
        <w:rPr>
          <w:position w:val="-1"/>
          <w:sz w:val="16"/>
          <w:szCs w:val="16"/>
        </w:rPr>
        <w:t xml:space="preserve">Daly, </w:t>
      </w:r>
      <w:r>
        <w:rPr>
          <w:spacing w:val="3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H. </w:t>
      </w:r>
      <w:r>
        <w:rPr>
          <w:spacing w:val="6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E. </w:t>
      </w:r>
      <w:r>
        <w:rPr>
          <w:spacing w:val="7"/>
          <w:position w:val="-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w w:val="110"/>
          <w:position w:val="-1"/>
          <w:sz w:val="16"/>
          <w:szCs w:val="16"/>
        </w:rPr>
        <w:t>e</w:t>
      </w:r>
      <w:r>
        <w:rPr>
          <w:spacing w:val="-1"/>
          <w:w w:val="110"/>
          <w:position w:val="-1"/>
          <w:sz w:val="16"/>
          <w:szCs w:val="16"/>
        </w:rPr>
        <w:t>d</w:t>
      </w:r>
      <w:r>
        <w:rPr>
          <w:w w:val="133"/>
          <w:position w:val="1"/>
          <w:sz w:val="16"/>
          <w:szCs w:val="16"/>
        </w:rPr>
        <w:t>.</w:t>
      </w:r>
      <w:r>
        <w:rPr>
          <w:position w:val="1"/>
          <w:sz w:val="16"/>
          <w:szCs w:val="16"/>
        </w:rPr>
        <w:t xml:space="preserve"> </w:t>
      </w:r>
      <w:r>
        <w:rPr>
          <w:spacing w:val="-6"/>
          <w:position w:val="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position w:val="-1"/>
          <w:sz w:val="16"/>
          <w:szCs w:val="16"/>
        </w:rPr>
        <w:t>197</w:t>
      </w:r>
      <w:r>
        <w:rPr>
          <w:spacing w:val="-1"/>
          <w:position w:val="-1"/>
          <w:sz w:val="16"/>
          <w:szCs w:val="16"/>
        </w:rPr>
        <w:t>4</w:t>
      </w:r>
      <w:r>
        <w:rPr>
          <w:w w:val="133"/>
          <w:position w:val="1"/>
          <w:sz w:val="16"/>
          <w:szCs w:val="16"/>
        </w:rPr>
        <w:t>.</w:t>
      </w:r>
      <w:r>
        <w:rPr>
          <w:position w:val="-1"/>
          <w:sz w:val="16"/>
          <w:szCs w:val="16"/>
        </w:rPr>
        <w:t xml:space="preserve">. </w:t>
      </w:r>
      <w:r>
        <w:rPr>
          <w:spacing w:val="-7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The </w:t>
      </w:r>
      <w:r>
        <w:rPr>
          <w:spacing w:val="16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economics </w:t>
      </w:r>
      <w:r>
        <w:rPr>
          <w:spacing w:val="28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of</w:t>
      </w:r>
      <w:r>
        <w:rPr>
          <w:spacing w:val="39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the </w:t>
      </w:r>
      <w:r>
        <w:rPr>
          <w:spacing w:val="20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steady </w:t>
      </w:r>
      <w:r>
        <w:rPr>
          <w:spacing w:val="15"/>
          <w:position w:val="-1"/>
          <w:sz w:val="16"/>
          <w:szCs w:val="16"/>
        </w:rPr>
        <w:t xml:space="preserve"> </w:t>
      </w:r>
      <w:r>
        <w:rPr>
          <w:w w:val="109"/>
          <w:position w:val="-1"/>
          <w:sz w:val="16"/>
          <w:szCs w:val="16"/>
        </w:rPr>
        <w:t>state.</w:t>
      </w:r>
    </w:p>
    <w:p w:rsidR="00D909AC" w:rsidRDefault="008D1DD7">
      <w:pPr>
        <w:spacing w:before="15"/>
        <w:ind w:left="356"/>
        <w:rPr>
          <w:sz w:val="16"/>
          <w:szCs w:val="16"/>
        </w:rPr>
      </w:pPr>
      <w:r>
        <w:rPr>
          <w:i/>
          <w:sz w:val="16"/>
          <w:szCs w:val="16"/>
        </w:rPr>
        <w:t>American</w:t>
      </w:r>
      <w:r>
        <w:rPr>
          <w:i/>
          <w:spacing w:val="26"/>
          <w:sz w:val="16"/>
          <w:szCs w:val="16"/>
        </w:rPr>
        <w:t xml:space="preserve"> </w:t>
      </w:r>
      <w:r>
        <w:rPr>
          <w:i/>
          <w:sz w:val="16"/>
          <w:szCs w:val="16"/>
        </w:rPr>
        <w:t>Economic</w:t>
      </w:r>
      <w:r>
        <w:rPr>
          <w:i/>
          <w:spacing w:val="39"/>
          <w:sz w:val="16"/>
          <w:szCs w:val="16"/>
        </w:rPr>
        <w:t xml:space="preserve"> </w:t>
      </w:r>
      <w:r>
        <w:rPr>
          <w:i/>
          <w:w w:val="104"/>
          <w:sz w:val="16"/>
          <w:szCs w:val="16"/>
        </w:rPr>
        <w:t>R</w:t>
      </w:r>
      <w:r>
        <w:rPr>
          <w:i/>
          <w:spacing w:val="-9"/>
          <w:w w:val="104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ie</w:t>
      </w:r>
      <w:r>
        <w:rPr>
          <w:i/>
          <w:spacing w:val="3"/>
          <w:sz w:val="16"/>
          <w:szCs w:val="16"/>
        </w:rPr>
        <w:t>w</w:t>
      </w:r>
      <w:r>
        <w:rPr>
          <w:sz w:val="16"/>
          <w:szCs w:val="16"/>
        </w:rPr>
        <w:t>,</w:t>
      </w:r>
      <w:r>
        <w:rPr>
          <w:spacing w:val="6"/>
          <w:sz w:val="16"/>
          <w:szCs w:val="16"/>
        </w:rPr>
        <w:t xml:space="preserve"> </w:t>
      </w:r>
      <w:r>
        <w:rPr>
          <w:b/>
          <w:sz w:val="16"/>
          <w:szCs w:val="16"/>
        </w:rPr>
        <w:t>May</w:t>
      </w:r>
      <w:r>
        <w:rPr>
          <w:sz w:val="16"/>
          <w:szCs w:val="16"/>
        </w:rPr>
        <w:t>,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pacing w:val="9"/>
          <w:sz w:val="16"/>
          <w:szCs w:val="16"/>
        </w:rPr>
        <w:t>5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21.</w:t>
      </w:r>
    </w:p>
    <w:p w:rsidR="00D909AC" w:rsidRDefault="008D1DD7">
      <w:pPr>
        <w:spacing w:before="4" w:line="200" w:lineRule="exact"/>
        <w:ind w:left="356" w:right="-22" w:hanging="239"/>
        <w:jc w:val="both"/>
        <w:rPr>
          <w:sz w:val="16"/>
          <w:szCs w:val="16"/>
        </w:rPr>
      </w:pPr>
      <w:r>
        <w:rPr>
          <w:sz w:val="16"/>
          <w:szCs w:val="16"/>
        </w:rPr>
        <w:t>Daly,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>H.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>E.</w:t>
      </w:r>
      <w:r>
        <w:rPr>
          <w:spacing w:val="34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1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29"/>
          <w:sz w:val="16"/>
          <w:szCs w:val="16"/>
        </w:rPr>
        <w:t xml:space="preserve"> </w:t>
      </w:r>
      <w:r>
        <w:rPr>
          <w:i/>
          <w:sz w:val="16"/>
          <w:szCs w:val="16"/>
        </w:rPr>
        <w:t>Steady-State</w:t>
      </w:r>
      <w:r>
        <w:rPr>
          <w:i/>
          <w:spacing w:val="24"/>
          <w:sz w:val="16"/>
          <w:szCs w:val="16"/>
        </w:rPr>
        <w:t xml:space="preserve"> </w:t>
      </w:r>
      <w:r>
        <w:rPr>
          <w:i/>
          <w:sz w:val="16"/>
          <w:szCs w:val="16"/>
        </w:rPr>
        <w:t>Economics</w:t>
      </w:r>
      <w:r>
        <w:rPr>
          <w:sz w:val="16"/>
          <w:szCs w:val="16"/>
        </w:rPr>
        <w:t xml:space="preserve">.  </w:t>
      </w:r>
      <w:r>
        <w:rPr>
          <w:w w:val="107"/>
          <w:sz w:val="16"/>
          <w:szCs w:val="16"/>
        </w:rPr>
        <w:t>Washington,</w:t>
      </w:r>
      <w:r>
        <w:rPr>
          <w:spacing w:val="10"/>
          <w:w w:val="10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DC: </w:t>
      </w:r>
      <w:r>
        <w:rPr>
          <w:sz w:val="16"/>
          <w:szCs w:val="16"/>
        </w:rPr>
        <w:t xml:space="preserve">Island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Press,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180.</w:t>
      </w:r>
    </w:p>
    <w:p w:rsidR="00D909AC" w:rsidRDefault="008D1DD7">
      <w:pPr>
        <w:spacing w:line="200" w:lineRule="exact"/>
        <w:ind w:left="356" w:right="-22" w:hanging="239"/>
        <w:jc w:val="both"/>
        <w:rPr>
          <w:sz w:val="16"/>
          <w:szCs w:val="16"/>
        </w:rPr>
      </w:pPr>
      <w:r>
        <w:rPr>
          <w:sz w:val="16"/>
          <w:szCs w:val="16"/>
        </w:rPr>
        <w:t>Dixon,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Fallon,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L.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16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198</w:t>
      </w:r>
      <w:r>
        <w:rPr>
          <w:spacing w:val="-1"/>
          <w:sz w:val="16"/>
          <w:szCs w:val="16"/>
        </w:rPr>
        <w:t>9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2"/>
          <w:sz w:val="16"/>
          <w:szCs w:val="16"/>
        </w:rPr>
        <w:t xml:space="preserve"> </w:t>
      </w:r>
      <w:r>
        <w:rPr>
          <w:i/>
          <w:sz w:val="16"/>
          <w:szCs w:val="16"/>
        </w:rPr>
        <w:t>The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sz w:val="16"/>
          <w:szCs w:val="16"/>
        </w:rPr>
        <w:t>Concept</w:t>
      </w:r>
      <w:r>
        <w:rPr>
          <w:i/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>of</w:t>
      </w:r>
      <w:r>
        <w:rPr>
          <w:i/>
          <w:spacing w:val="19"/>
          <w:sz w:val="16"/>
          <w:szCs w:val="16"/>
        </w:rPr>
        <w:t xml:space="preserve"> </w:t>
      </w:r>
      <w:r>
        <w:rPr>
          <w:i/>
          <w:w w:val="102"/>
          <w:sz w:val="16"/>
          <w:szCs w:val="16"/>
        </w:rPr>
        <w:t>Sustainabi</w:t>
      </w:r>
      <w:r>
        <w:rPr>
          <w:i/>
          <w:spacing w:val="-8"/>
          <w:w w:val="102"/>
          <w:sz w:val="16"/>
          <w:szCs w:val="16"/>
        </w:rPr>
        <w:t>l</w:t>
      </w:r>
      <w:r>
        <w:rPr>
          <w:w w:val="99"/>
          <w:sz w:val="16"/>
          <w:szCs w:val="16"/>
        </w:rPr>
        <w:t xml:space="preserve">- </w:t>
      </w:r>
      <w:r>
        <w:rPr>
          <w:i/>
          <w:sz w:val="16"/>
          <w:szCs w:val="16"/>
        </w:rPr>
        <w:t>ity:</w:t>
      </w:r>
      <w:r>
        <w:rPr>
          <w:i/>
          <w:spacing w:val="13"/>
          <w:sz w:val="16"/>
          <w:szCs w:val="16"/>
        </w:rPr>
        <w:t xml:space="preserve"> </w:t>
      </w:r>
      <w:r>
        <w:rPr>
          <w:i/>
          <w:sz w:val="16"/>
          <w:szCs w:val="16"/>
        </w:rPr>
        <w:t>Origins,</w:t>
      </w:r>
      <w:r>
        <w:rPr>
          <w:i/>
          <w:spacing w:val="9"/>
          <w:sz w:val="16"/>
          <w:szCs w:val="16"/>
        </w:rPr>
        <w:t xml:space="preserve"> </w:t>
      </w:r>
      <w:r>
        <w:rPr>
          <w:i/>
          <w:sz w:val="16"/>
          <w:szCs w:val="16"/>
        </w:rPr>
        <w:t>Extensions</w:t>
      </w:r>
      <w:r>
        <w:rPr>
          <w:i/>
          <w:spacing w:val="31"/>
          <w:sz w:val="16"/>
          <w:szCs w:val="16"/>
        </w:rPr>
        <w:t xml:space="preserve"> </w:t>
      </w:r>
      <w:r>
        <w:rPr>
          <w:i/>
          <w:sz w:val="16"/>
          <w:szCs w:val="16"/>
        </w:rPr>
        <w:t>and  Usefulness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sz w:val="16"/>
          <w:szCs w:val="16"/>
        </w:rPr>
        <w:t>for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sz w:val="16"/>
          <w:szCs w:val="16"/>
        </w:rPr>
        <w:t>Polic</w:t>
      </w:r>
      <w:r>
        <w:rPr>
          <w:i/>
          <w:spacing w:val="-2"/>
          <w:sz w:val="16"/>
          <w:szCs w:val="16"/>
        </w:rPr>
        <w:t>y</w:t>
      </w:r>
      <w:r>
        <w:rPr>
          <w:sz w:val="16"/>
          <w:szCs w:val="16"/>
        </w:rPr>
        <w:t>.</w:t>
      </w:r>
      <w:r>
        <w:rPr>
          <w:spacing w:val="19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 xml:space="preserve">Environ- </w:t>
      </w:r>
      <w:r>
        <w:rPr>
          <w:sz w:val="16"/>
          <w:szCs w:val="16"/>
        </w:rPr>
        <w:t xml:space="preserve">ment 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Division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Working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Paper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 xml:space="preserve">No.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1. </w:t>
      </w:r>
      <w:r>
        <w:rPr>
          <w:spacing w:val="9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Washington,</w:t>
      </w:r>
      <w:r>
        <w:rPr>
          <w:spacing w:val="40"/>
          <w:w w:val="10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DC:</w:t>
      </w:r>
    </w:p>
    <w:p w:rsidR="00D909AC" w:rsidRDefault="008D1DD7">
      <w:pPr>
        <w:spacing w:before="12" w:line="259" w:lineRule="auto"/>
        <w:ind w:left="239" w:right="84" w:hanging="239"/>
        <w:jc w:val="both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Kahn,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>M.</w:t>
      </w:r>
      <w:r>
        <w:rPr>
          <w:spacing w:val="8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5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 Concepts,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>definitions,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key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issues</w:t>
      </w:r>
      <w:r>
        <w:rPr>
          <w:spacing w:val="18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 xml:space="preserve">in </w:t>
      </w:r>
      <w:r>
        <w:rPr>
          <w:sz w:val="16"/>
          <w:szCs w:val="16"/>
        </w:rPr>
        <w:t xml:space="preserve">sustainable </w:t>
      </w:r>
      <w:r>
        <w:rPr>
          <w:spacing w:val="31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development:</w:t>
      </w:r>
      <w:r>
        <w:rPr>
          <w:spacing w:val="14"/>
          <w:w w:val="106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outlook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for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future.   </w:t>
      </w:r>
      <w:r>
        <w:rPr>
          <w:i/>
          <w:sz w:val="16"/>
          <w:szCs w:val="16"/>
        </w:rPr>
        <w:t>Pr</w:t>
      </w:r>
      <w:r>
        <w:rPr>
          <w:i/>
          <w:spacing w:val="-2"/>
          <w:sz w:val="16"/>
          <w:szCs w:val="16"/>
        </w:rPr>
        <w:t>o</w:t>
      </w:r>
      <w:r>
        <w:rPr>
          <w:sz w:val="16"/>
          <w:szCs w:val="16"/>
        </w:rPr>
        <w:t xml:space="preserve">- </w:t>
      </w:r>
      <w:r>
        <w:rPr>
          <w:i/>
          <w:sz w:val="16"/>
          <w:szCs w:val="16"/>
        </w:rPr>
        <w:t>ceedings</w:t>
      </w:r>
      <w:r>
        <w:rPr>
          <w:i/>
          <w:spacing w:val="11"/>
          <w:sz w:val="16"/>
          <w:szCs w:val="16"/>
        </w:rPr>
        <w:t xml:space="preserve"> </w:t>
      </w:r>
      <w:r>
        <w:rPr>
          <w:i/>
          <w:sz w:val="16"/>
          <w:szCs w:val="16"/>
        </w:rPr>
        <w:t>of</w:t>
      </w:r>
      <w:r>
        <w:rPr>
          <w:i/>
          <w:spacing w:val="33"/>
          <w:sz w:val="16"/>
          <w:szCs w:val="16"/>
        </w:rPr>
        <w:t xml:space="preserve"> </w:t>
      </w:r>
      <w:r>
        <w:rPr>
          <w:i/>
          <w:sz w:val="16"/>
          <w:szCs w:val="16"/>
        </w:rPr>
        <w:t>the</w:t>
      </w:r>
      <w:r>
        <w:rPr>
          <w:i/>
          <w:spacing w:val="29"/>
          <w:sz w:val="16"/>
          <w:szCs w:val="16"/>
        </w:rPr>
        <w:t xml:space="preserve"> </w:t>
      </w:r>
      <w:r>
        <w:rPr>
          <w:i/>
          <w:sz w:val="16"/>
          <w:szCs w:val="16"/>
        </w:rPr>
        <w:t>1995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sz w:val="16"/>
          <w:szCs w:val="16"/>
        </w:rPr>
        <w:t>International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sz w:val="16"/>
          <w:szCs w:val="16"/>
        </w:rPr>
        <w:t>Sustainable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D</w:t>
      </w:r>
      <w:r>
        <w:rPr>
          <w:i/>
          <w:spacing w:val="-8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w w:val="103"/>
          <w:sz w:val="16"/>
          <w:szCs w:val="16"/>
        </w:rPr>
        <w:t xml:space="preserve">elopment </w:t>
      </w:r>
      <w:r>
        <w:rPr>
          <w:i/>
          <w:sz w:val="16"/>
          <w:szCs w:val="16"/>
        </w:rPr>
        <w:t xml:space="preserve">Research </w:t>
      </w:r>
      <w:r>
        <w:rPr>
          <w:i/>
          <w:spacing w:val="25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Conference, </w:t>
      </w:r>
      <w:r>
        <w:rPr>
          <w:i/>
          <w:spacing w:val="31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Manchester, </w:t>
      </w:r>
      <w:r>
        <w:rPr>
          <w:i/>
          <w:spacing w:val="21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England, </w:t>
      </w:r>
      <w:r>
        <w:rPr>
          <w:i/>
          <w:spacing w:val="33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Mar. </w:t>
      </w:r>
      <w:r>
        <w:rPr>
          <w:i/>
          <w:spacing w:val="22"/>
          <w:sz w:val="16"/>
          <w:szCs w:val="16"/>
        </w:rPr>
        <w:t xml:space="preserve"> </w:t>
      </w:r>
      <w:r>
        <w:rPr>
          <w:i/>
          <w:sz w:val="16"/>
          <w:szCs w:val="16"/>
        </w:rPr>
        <w:t>2</w:t>
      </w:r>
      <w:r>
        <w:rPr>
          <w:i/>
          <w:spacing w:val="9"/>
          <w:sz w:val="16"/>
          <w:szCs w:val="16"/>
        </w:rPr>
        <w:t>7</w:t>
      </w:r>
      <w:r>
        <w:rPr>
          <w:spacing w:val="10"/>
          <w:w w:val="150"/>
          <w:sz w:val="16"/>
          <w:szCs w:val="16"/>
        </w:rPr>
        <w:t>]</w:t>
      </w:r>
      <w:r>
        <w:rPr>
          <w:i/>
          <w:sz w:val="16"/>
          <w:szCs w:val="16"/>
        </w:rPr>
        <w:t>28,</w:t>
      </w:r>
    </w:p>
    <w:p w:rsidR="00D909AC" w:rsidRDefault="008D1DD7">
      <w:pPr>
        <w:spacing w:before="1"/>
        <w:ind w:left="239"/>
        <w:rPr>
          <w:sz w:val="16"/>
          <w:szCs w:val="16"/>
        </w:rPr>
      </w:pPr>
      <w:r>
        <w:rPr>
          <w:i/>
          <w:sz w:val="16"/>
          <w:szCs w:val="16"/>
        </w:rPr>
        <w:t>1995</w:t>
      </w:r>
      <w:r>
        <w:rPr>
          <w:sz w:val="16"/>
          <w:szCs w:val="16"/>
        </w:rPr>
        <w:t>,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Keynote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Paper,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2-13.</w:t>
      </w:r>
    </w:p>
    <w:p w:rsidR="00D909AC" w:rsidRDefault="008D1DD7">
      <w:pPr>
        <w:spacing w:before="4"/>
        <w:rPr>
          <w:sz w:val="16"/>
          <w:szCs w:val="16"/>
        </w:rPr>
      </w:pPr>
      <w:r>
        <w:rPr>
          <w:sz w:val="16"/>
          <w:szCs w:val="16"/>
        </w:rPr>
        <w:t xml:space="preserve">Keating,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M. </w:t>
      </w:r>
      <w:r>
        <w:rPr>
          <w:spacing w:val="13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3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5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The </w:t>
      </w:r>
      <w:r>
        <w:rPr>
          <w:i/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Earth </w:t>
      </w:r>
      <w:r>
        <w:rPr>
          <w:i/>
          <w:spacing w:val="9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Summit’s </w:t>
      </w:r>
      <w:r>
        <w:rPr>
          <w:i/>
          <w:spacing w:val="25"/>
          <w:sz w:val="16"/>
          <w:szCs w:val="16"/>
        </w:rPr>
        <w:t xml:space="preserve"> </w:t>
      </w:r>
      <w:r>
        <w:rPr>
          <w:i/>
          <w:sz w:val="16"/>
          <w:szCs w:val="16"/>
        </w:rPr>
        <w:t>agenda</w:t>
      </w:r>
      <w:r>
        <w:rPr>
          <w:i/>
          <w:spacing w:val="34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for 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change</w:t>
      </w:r>
      <w:r>
        <w:rPr>
          <w:sz w:val="16"/>
          <w:szCs w:val="16"/>
        </w:rPr>
        <w:t>.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sz w:val="16"/>
          <w:szCs w:val="16"/>
        </w:rPr>
        <w:t xml:space="preserve">Geneva: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Centre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 xml:space="preserve">for 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 xml:space="preserve">Our 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Common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 xml:space="preserve">Future, 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viii,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x,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pacing w:val="9"/>
          <w:sz w:val="16"/>
          <w:szCs w:val="16"/>
        </w:rPr>
        <w:t>2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13,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sz w:val="16"/>
          <w:szCs w:val="16"/>
        </w:rPr>
        <w:t>6</w:t>
      </w:r>
      <w:r>
        <w:rPr>
          <w:spacing w:val="9"/>
          <w:sz w:val="16"/>
          <w:szCs w:val="16"/>
        </w:rPr>
        <w:t>3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67.</w:t>
      </w:r>
    </w:p>
    <w:p w:rsidR="00D909AC" w:rsidRDefault="008D1DD7">
      <w:pPr>
        <w:spacing w:before="3"/>
        <w:rPr>
          <w:sz w:val="16"/>
          <w:szCs w:val="16"/>
        </w:rPr>
      </w:pPr>
      <w:r>
        <w:rPr>
          <w:sz w:val="16"/>
          <w:szCs w:val="16"/>
        </w:rPr>
        <w:t xml:space="preserve">Kepp,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M.</w:t>
      </w:r>
      <w:r>
        <w:rPr>
          <w:spacing w:val="35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2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-13"/>
          <w:sz w:val="16"/>
          <w:szCs w:val="16"/>
        </w:rPr>
        <w:t xml:space="preserve"> </w:t>
      </w:r>
      <w:r>
        <w:rPr>
          <w:sz w:val="16"/>
          <w:szCs w:val="16"/>
        </w:rPr>
        <w:t xml:space="preserve">Curitiba’s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 xml:space="preserve">creative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solutions: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learning </w:t>
      </w:r>
      <w:r>
        <w:rPr>
          <w:spacing w:val="24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from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sz w:val="16"/>
          <w:szCs w:val="16"/>
        </w:rPr>
        <w:t xml:space="preserve">Lerner. </w:t>
      </w:r>
      <w:r>
        <w:rPr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>Choice</w:t>
      </w:r>
      <w:r>
        <w:rPr>
          <w:i/>
          <w:spacing w:val="-2"/>
          <w:sz w:val="16"/>
          <w:szCs w:val="16"/>
        </w:rPr>
        <w:t>s</w:t>
      </w:r>
      <w:r>
        <w:rPr>
          <w:sz w:val="16"/>
          <w:szCs w:val="16"/>
        </w:rPr>
        <w:t>,</w:t>
      </w:r>
      <w:r>
        <w:rPr>
          <w:spacing w:val="18"/>
          <w:sz w:val="16"/>
          <w:szCs w:val="16"/>
        </w:rPr>
        <w:t xml:space="preserve"> </w:t>
      </w:r>
      <w:r>
        <w:rPr>
          <w:b/>
          <w:sz w:val="16"/>
          <w:szCs w:val="16"/>
        </w:rPr>
        <w:t>1</w:t>
      </w:r>
      <w:r>
        <w:rPr>
          <w:sz w:val="16"/>
          <w:szCs w:val="16"/>
        </w:rPr>
        <w:t>: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>
        <w:rPr>
          <w:spacing w:val="9"/>
          <w:sz w:val="16"/>
          <w:szCs w:val="16"/>
        </w:rPr>
        <w:t>2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26.</w:t>
      </w:r>
    </w:p>
    <w:p w:rsidR="00D909AC" w:rsidRDefault="008D1DD7">
      <w:pPr>
        <w:spacing w:before="4" w:line="258" w:lineRule="auto"/>
        <w:ind w:left="239" w:right="90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Krier,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E.  and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Gillette,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C.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P.</w:t>
      </w:r>
      <w:r>
        <w:rPr>
          <w:spacing w:val="33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198</w:t>
      </w:r>
      <w:r>
        <w:rPr>
          <w:spacing w:val="-1"/>
          <w:sz w:val="16"/>
          <w:szCs w:val="16"/>
        </w:rPr>
        <w:t>5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un-easy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case </w:t>
      </w:r>
      <w:r>
        <w:rPr>
          <w:spacing w:val="4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for </w:t>
      </w:r>
      <w:r>
        <w:rPr>
          <w:sz w:val="16"/>
          <w:szCs w:val="16"/>
        </w:rPr>
        <w:t xml:space="preserve">technological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optimism. </w:t>
      </w:r>
      <w:r>
        <w:rPr>
          <w:spacing w:val="21"/>
          <w:sz w:val="16"/>
          <w:szCs w:val="16"/>
        </w:rPr>
        <w:t xml:space="preserve"> </w:t>
      </w:r>
      <w:r>
        <w:rPr>
          <w:i/>
          <w:sz w:val="16"/>
          <w:szCs w:val="16"/>
        </w:rPr>
        <w:t>Michigan</w:t>
      </w:r>
      <w:r>
        <w:rPr>
          <w:i/>
          <w:spacing w:val="7"/>
          <w:sz w:val="16"/>
          <w:szCs w:val="16"/>
        </w:rPr>
        <w:t xml:space="preserve"> </w:t>
      </w:r>
      <w:r>
        <w:rPr>
          <w:i/>
          <w:sz w:val="16"/>
          <w:szCs w:val="16"/>
        </w:rPr>
        <w:t>Law</w:t>
      </w:r>
      <w:r>
        <w:rPr>
          <w:i/>
          <w:spacing w:val="29"/>
          <w:sz w:val="16"/>
          <w:szCs w:val="16"/>
        </w:rPr>
        <w:t xml:space="preserve"> </w:t>
      </w:r>
      <w:r>
        <w:rPr>
          <w:i/>
          <w:w w:val="104"/>
          <w:sz w:val="16"/>
          <w:szCs w:val="16"/>
        </w:rPr>
        <w:t>R</w:t>
      </w:r>
      <w:r>
        <w:rPr>
          <w:i/>
          <w:spacing w:val="-9"/>
          <w:w w:val="104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ie</w:t>
      </w:r>
      <w:r>
        <w:rPr>
          <w:i/>
          <w:spacing w:val="3"/>
          <w:sz w:val="16"/>
          <w:szCs w:val="16"/>
        </w:rPr>
        <w:t>w</w:t>
      </w:r>
      <w:r>
        <w:rPr>
          <w:sz w:val="16"/>
          <w:szCs w:val="16"/>
        </w:rPr>
        <w:t>,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405.</w:t>
      </w:r>
    </w:p>
    <w:p w:rsidR="00D909AC" w:rsidRDefault="008D1DD7">
      <w:pPr>
        <w:spacing w:line="180" w:lineRule="exact"/>
        <w:ind w:left="6"/>
        <w:rPr>
          <w:sz w:val="16"/>
          <w:szCs w:val="16"/>
        </w:rPr>
      </w:pPr>
      <w:r>
        <w:rPr>
          <w:i/>
          <w:sz w:val="16"/>
          <w:szCs w:val="16"/>
        </w:rPr>
        <w:t xml:space="preserve">Los </w:t>
      </w:r>
      <w:r>
        <w:rPr>
          <w:i/>
          <w:spacing w:val="3"/>
          <w:sz w:val="16"/>
          <w:szCs w:val="16"/>
        </w:rPr>
        <w:t xml:space="preserve"> </w:t>
      </w:r>
      <w:r>
        <w:rPr>
          <w:i/>
          <w:sz w:val="16"/>
          <w:szCs w:val="16"/>
        </w:rPr>
        <w:t>Angeles</w:t>
      </w:r>
      <w:r>
        <w:rPr>
          <w:i/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>Times</w:t>
      </w:r>
      <w:r>
        <w:rPr>
          <w:sz w:val="16"/>
          <w:szCs w:val="16"/>
        </w:rPr>
        <w:t>.</w:t>
      </w:r>
      <w:r>
        <w:rPr>
          <w:spacing w:val="39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6</w:t>
      </w:r>
      <w:r>
        <w:rPr>
          <w:w w:val="133"/>
          <w:position w:val="1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-13"/>
          <w:sz w:val="16"/>
          <w:szCs w:val="16"/>
        </w:rPr>
        <w:t xml:space="preserve"> </w:t>
      </w:r>
      <w:r>
        <w:rPr>
          <w:sz w:val="16"/>
          <w:szCs w:val="16"/>
        </w:rPr>
        <w:t>Big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growth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cities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projected </w:t>
      </w:r>
      <w:r>
        <w:rPr>
          <w:spacing w:val="33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for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sz w:val="16"/>
          <w:szCs w:val="16"/>
        </w:rPr>
        <w:t>2006.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>May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30.</w:t>
      </w:r>
    </w:p>
    <w:p w:rsidR="00D909AC" w:rsidRDefault="008D1DD7">
      <w:pPr>
        <w:spacing w:before="4"/>
        <w:rPr>
          <w:sz w:val="16"/>
          <w:szCs w:val="16"/>
        </w:rPr>
      </w:pPr>
      <w:r>
        <w:rPr>
          <w:sz w:val="16"/>
          <w:szCs w:val="16"/>
        </w:rPr>
        <w:t>Lyle,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>T.</w:t>
      </w:r>
      <w:r>
        <w:rPr>
          <w:spacing w:val="31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6"/>
          <w:sz w:val="16"/>
          <w:szCs w:val="16"/>
        </w:rPr>
        <w:t xml:space="preserve"> </w:t>
      </w:r>
      <w:r>
        <w:rPr>
          <w:i/>
          <w:w w:val="98"/>
          <w:sz w:val="16"/>
          <w:szCs w:val="16"/>
        </w:rPr>
        <w:t>Regenerat</w:t>
      </w:r>
      <w:r>
        <w:rPr>
          <w:i/>
          <w:spacing w:val="-15"/>
          <w:w w:val="98"/>
          <w:sz w:val="16"/>
          <w:szCs w:val="16"/>
        </w:rPr>
        <w:t>i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e</w:t>
      </w:r>
      <w:r>
        <w:rPr>
          <w:i/>
          <w:spacing w:val="24"/>
          <w:sz w:val="16"/>
          <w:szCs w:val="16"/>
        </w:rPr>
        <w:t xml:space="preserve"> </w:t>
      </w:r>
      <w:r>
        <w:rPr>
          <w:i/>
          <w:sz w:val="16"/>
          <w:szCs w:val="16"/>
        </w:rPr>
        <w:t>design</w:t>
      </w:r>
      <w:r>
        <w:rPr>
          <w:i/>
          <w:spacing w:val="15"/>
          <w:sz w:val="16"/>
          <w:szCs w:val="16"/>
        </w:rPr>
        <w:t xml:space="preserve"> </w:t>
      </w:r>
      <w:r>
        <w:rPr>
          <w:i/>
          <w:sz w:val="16"/>
          <w:szCs w:val="16"/>
        </w:rPr>
        <w:t>for</w:t>
      </w:r>
      <w:r>
        <w:rPr>
          <w:i/>
          <w:spacing w:val="23"/>
          <w:sz w:val="16"/>
          <w:szCs w:val="16"/>
        </w:rPr>
        <w:t xml:space="preserve"> </w:t>
      </w:r>
      <w:r>
        <w:rPr>
          <w:i/>
          <w:sz w:val="16"/>
          <w:szCs w:val="16"/>
        </w:rPr>
        <w:t>sustainable</w:t>
      </w:r>
      <w:r>
        <w:rPr>
          <w:i/>
          <w:spacing w:val="19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d</w:t>
      </w:r>
      <w:r>
        <w:rPr>
          <w:i/>
          <w:spacing w:val="-10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elo</w:t>
      </w:r>
      <w:r>
        <w:rPr>
          <w:i/>
          <w:spacing w:val="-2"/>
          <w:sz w:val="16"/>
          <w:szCs w:val="16"/>
        </w:rPr>
        <w:t>p</w:t>
      </w:r>
      <w:r>
        <w:rPr>
          <w:sz w:val="16"/>
          <w:szCs w:val="16"/>
        </w:rPr>
        <w:t>-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i/>
          <w:sz w:val="16"/>
          <w:szCs w:val="16"/>
        </w:rPr>
        <w:t>men</w:t>
      </w:r>
      <w:r>
        <w:rPr>
          <w:i/>
          <w:spacing w:val="1"/>
          <w:sz w:val="16"/>
          <w:szCs w:val="16"/>
        </w:rPr>
        <w:t>t</w:t>
      </w:r>
      <w:r>
        <w:rPr>
          <w:sz w:val="16"/>
          <w:szCs w:val="16"/>
        </w:rPr>
        <w:t>.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>New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York: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John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Wiley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Sons,</w:t>
      </w:r>
      <w:r>
        <w:rPr>
          <w:spacing w:val="22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Inc.</w:t>
      </w:r>
    </w:p>
    <w:p w:rsidR="00D909AC" w:rsidRDefault="008D1DD7">
      <w:pPr>
        <w:spacing w:before="3"/>
        <w:rPr>
          <w:sz w:val="16"/>
          <w:szCs w:val="16"/>
        </w:rPr>
      </w:pPr>
      <w:r>
        <w:rPr>
          <w:sz w:val="16"/>
          <w:szCs w:val="16"/>
        </w:rPr>
        <w:t xml:space="preserve">Margolis, 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 xml:space="preserve">M. </w:t>
      </w:r>
      <w:r>
        <w:rPr>
          <w:spacing w:val="22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2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A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third-world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city 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 xml:space="preserve">that  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works. </w:t>
      </w:r>
      <w:r>
        <w:rPr>
          <w:spacing w:val="21"/>
          <w:sz w:val="16"/>
          <w:szCs w:val="16"/>
        </w:rPr>
        <w:t xml:space="preserve"> </w:t>
      </w:r>
      <w:r>
        <w:rPr>
          <w:i/>
          <w:sz w:val="16"/>
          <w:szCs w:val="16"/>
        </w:rPr>
        <w:t>World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i/>
          <w:sz w:val="16"/>
          <w:szCs w:val="16"/>
        </w:rPr>
        <w:t>Monito</w:t>
      </w:r>
      <w:r>
        <w:rPr>
          <w:i/>
          <w:spacing w:val="4"/>
          <w:sz w:val="16"/>
          <w:szCs w:val="16"/>
        </w:rPr>
        <w:t>r</w:t>
      </w:r>
      <w:r>
        <w:rPr>
          <w:sz w:val="16"/>
          <w:szCs w:val="16"/>
        </w:rPr>
        <w:t>,</w:t>
      </w:r>
      <w:r>
        <w:rPr>
          <w:spacing w:val="18"/>
          <w:sz w:val="16"/>
          <w:szCs w:val="16"/>
        </w:rPr>
        <w:t xml:space="preserve"> </w:t>
      </w:r>
      <w:r>
        <w:rPr>
          <w:b/>
          <w:sz w:val="16"/>
          <w:szCs w:val="16"/>
        </w:rPr>
        <w:t>5</w:t>
      </w:r>
      <w:r>
        <w:rPr>
          <w:sz w:val="16"/>
          <w:szCs w:val="16"/>
        </w:rPr>
        <w:t>,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4</w:t>
      </w:r>
      <w:r>
        <w:rPr>
          <w:spacing w:val="9"/>
          <w:sz w:val="16"/>
          <w:szCs w:val="16"/>
        </w:rPr>
        <w:t>2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46.</w:t>
      </w:r>
    </w:p>
    <w:p w:rsidR="00D909AC" w:rsidRDefault="008D1DD7">
      <w:pPr>
        <w:spacing w:before="4" w:line="258" w:lineRule="auto"/>
        <w:ind w:left="239" w:right="88" w:hanging="239"/>
        <w:jc w:val="both"/>
        <w:rPr>
          <w:sz w:val="16"/>
          <w:szCs w:val="16"/>
        </w:rPr>
      </w:pPr>
      <w:r>
        <w:rPr>
          <w:w w:val="106"/>
          <w:sz w:val="16"/>
          <w:szCs w:val="16"/>
        </w:rPr>
        <w:t xml:space="preserve">McDonough, </w:t>
      </w:r>
      <w:r>
        <w:rPr>
          <w:sz w:val="16"/>
          <w:szCs w:val="16"/>
        </w:rPr>
        <w:t>W.</w:t>
      </w:r>
      <w:r>
        <w:rPr>
          <w:spacing w:val="12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2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31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Hannover</w:t>
      </w:r>
      <w:r>
        <w:rPr>
          <w:spacing w:val="5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 xml:space="preserve">Principles.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New</w:t>
      </w:r>
      <w:r>
        <w:rPr>
          <w:spacing w:val="12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 xml:space="preserve">York: </w:t>
      </w:r>
      <w:r>
        <w:rPr>
          <w:sz w:val="16"/>
          <w:szCs w:val="16"/>
        </w:rPr>
        <w:t xml:space="preserve">Self-Published, </w:t>
      </w:r>
      <w:r>
        <w:rPr>
          <w:spacing w:val="16"/>
          <w:sz w:val="16"/>
          <w:szCs w:val="16"/>
        </w:rPr>
        <w:t xml:space="preserve"> </w:t>
      </w:r>
      <w:r>
        <w:rPr>
          <w:spacing w:val="10"/>
          <w:sz w:val="16"/>
          <w:szCs w:val="16"/>
        </w:rPr>
        <w:t>1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2.</w:t>
      </w:r>
    </w:p>
    <w:p w:rsidR="00D909AC" w:rsidRDefault="008D1DD7">
      <w:pPr>
        <w:spacing w:line="180" w:lineRule="exact"/>
        <w:rPr>
          <w:sz w:val="16"/>
          <w:szCs w:val="16"/>
        </w:rPr>
      </w:pPr>
      <w:r>
        <w:rPr>
          <w:sz w:val="16"/>
          <w:szCs w:val="16"/>
        </w:rPr>
        <w:t xml:space="preserve">Moore,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C.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18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1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4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Greenest</w:t>
      </w:r>
      <w:r>
        <w:rPr>
          <w:spacing w:val="17"/>
          <w:w w:val="110"/>
          <w:sz w:val="16"/>
          <w:szCs w:val="16"/>
        </w:rPr>
        <w:t xml:space="preserve"> </w:t>
      </w:r>
      <w:r>
        <w:rPr>
          <w:sz w:val="16"/>
          <w:szCs w:val="16"/>
        </w:rPr>
        <w:t>city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world!</w:t>
      </w:r>
      <w:r>
        <w:rPr>
          <w:spacing w:val="39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International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i/>
          <w:sz w:val="16"/>
          <w:szCs w:val="16"/>
        </w:rPr>
        <w:t>Wildlif</w:t>
      </w:r>
      <w:r>
        <w:rPr>
          <w:i/>
          <w:spacing w:val="-6"/>
          <w:sz w:val="16"/>
          <w:szCs w:val="16"/>
        </w:rPr>
        <w:t>e</w:t>
      </w:r>
      <w:r>
        <w:rPr>
          <w:sz w:val="16"/>
          <w:szCs w:val="16"/>
        </w:rPr>
        <w:t>,</w:t>
      </w:r>
      <w:r>
        <w:rPr>
          <w:spacing w:val="13"/>
          <w:sz w:val="16"/>
          <w:szCs w:val="16"/>
        </w:rPr>
        <w:t xml:space="preserve"> </w:t>
      </w:r>
      <w:r>
        <w:rPr>
          <w:b/>
          <w:sz w:val="16"/>
          <w:szCs w:val="16"/>
        </w:rPr>
        <w:t>24</w:t>
      </w:r>
      <w:r>
        <w:rPr>
          <w:sz w:val="16"/>
          <w:szCs w:val="16"/>
        </w:rPr>
        <w:t>,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3</w:t>
      </w:r>
      <w:r>
        <w:rPr>
          <w:spacing w:val="9"/>
          <w:sz w:val="16"/>
          <w:szCs w:val="16"/>
        </w:rPr>
        <w:t>8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43.</w:t>
      </w:r>
    </w:p>
    <w:p w:rsidR="00D909AC" w:rsidRDefault="008D1DD7">
      <w:pPr>
        <w:spacing w:before="3" w:line="258" w:lineRule="auto"/>
        <w:ind w:left="239" w:right="90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Murphy,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R.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C. 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2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35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Responsible</w:t>
      </w:r>
      <w:r>
        <w:rPr>
          <w:spacing w:val="34"/>
          <w:w w:val="107"/>
          <w:sz w:val="16"/>
          <w:szCs w:val="16"/>
        </w:rPr>
        <w:t xml:space="preserve"> </w:t>
      </w:r>
      <w:r>
        <w:rPr>
          <w:sz w:val="16"/>
          <w:szCs w:val="16"/>
        </w:rPr>
        <w:t xml:space="preserve">coastal </w:t>
      </w:r>
      <w:r>
        <w:rPr>
          <w:spacing w:val="2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management </w:t>
      </w:r>
      <w:r>
        <w:rPr>
          <w:spacing w:val="1"/>
          <w:w w:val="10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for </w:t>
      </w:r>
      <w:r>
        <w:rPr>
          <w:sz w:val="16"/>
          <w:szCs w:val="16"/>
        </w:rPr>
        <w:t xml:space="preserve">the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State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of 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 xml:space="preserve">Nayarit,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Mexico. </w:t>
      </w:r>
      <w:r>
        <w:rPr>
          <w:spacing w:val="12"/>
          <w:sz w:val="16"/>
          <w:szCs w:val="16"/>
        </w:rPr>
        <w:t xml:space="preserve"> </w:t>
      </w:r>
      <w:r>
        <w:rPr>
          <w:i/>
          <w:sz w:val="16"/>
          <w:szCs w:val="16"/>
        </w:rPr>
        <w:t>Calypso</w:t>
      </w:r>
      <w:r>
        <w:rPr>
          <w:i/>
          <w:spacing w:val="34"/>
          <w:sz w:val="16"/>
          <w:szCs w:val="16"/>
        </w:rPr>
        <w:t xml:space="preserve"> </w:t>
      </w:r>
      <w:r>
        <w:rPr>
          <w:i/>
          <w:sz w:val="16"/>
          <w:szCs w:val="16"/>
        </w:rPr>
        <w:t>Lo</w:t>
      </w:r>
      <w:r>
        <w:rPr>
          <w:i/>
          <w:spacing w:val="8"/>
          <w:sz w:val="16"/>
          <w:szCs w:val="16"/>
        </w:rPr>
        <w:t>g</w:t>
      </w:r>
      <w:r>
        <w:rPr>
          <w:sz w:val="16"/>
          <w:szCs w:val="16"/>
        </w:rPr>
        <w:t xml:space="preserve">, </w:t>
      </w:r>
      <w:r>
        <w:rPr>
          <w:spacing w:val="7"/>
          <w:sz w:val="16"/>
          <w:szCs w:val="16"/>
        </w:rPr>
        <w:t xml:space="preserve"> </w:t>
      </w:r>
      <w:r>
        <w:rPr>
          <w:b/>
          <w:sz w:val="16"/>
          <w:szCs w:val="16"/>
        </w:rPr>
        <w:t>4</w:t>
      </w:r>
      <w:r>
        <w:rPr>
          <w:sz w:val="16"/>
          <w:szCs w:val="16"/>
        </w:rPr>
        <w:t xml:space="preserve">,  6 </w:t>
      </w:r>
      <w:r>
        <w:rPr>
          <w:spacing w:val="2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 xml:space="preserve">Chesa- </w:t>
      </w:r>
      <w:r>
        <w:rPr>
          <w:sz w:val="16"/>
          <w:szCs w:val="16"/>
        </w:rPr>
        <w:t xml:space="preserve">peake,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VA: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Cousteau 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Society,</w:t>
      </w:r>
      <w:r>
        <w:rPr>
          <w:spacing w:val="21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Inc.</w:t>
      </w:r>
    </w:p>
    <w:p w:rsidR="00D909AC" w:rsidRDefault="008D1DD7">
      <w:pPr>
        <w:spacing w:line="200" w:lineRule="exact"/>
        <w:ind w:left="239" w:right="93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Pearce, 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D.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W.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Redclift,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M.</w:t>
      </w:r>
      <w:r>
        <w:rPr>
          <w:spacing w:val="8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w w:val="106"/>
          <w:sz w:val="16"/>
          <w:szCs w:val="16"/>
        </w:rPr>
        <w:t>eds</w:t>
      </w:r>
      <w:r>
        <w:rPr>
          <w:w w:val="133"/>
          <w:position w:val="2"/>
          <w:sz w:val="16"/>
          <w:szCs w:val="16"/>
        </w:rPr>
        <w:t>.</w:t>
      </w:r>
      <w:r>
        <w:rPr>
          <w:spacing w:val="2"/>
          <w:w w:val="133"/>
          <w:position w:val="2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198</w:t>
      </w:r>
      <w:r>
        <w:rPr>
          <w:spacing w:val="-1"/>
          <w:sz w:val="16"/>
          <w:szCs w:val="16"/>
        </w:rPr>
        <w:t>8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w w:val="106"/>
          <w:sz w:val="16"/>
          <w:szCs w:val="16"/>
        </w:rPr>
        <w:t xml:space="preserve">Sustainable </w:t>
      </w:r>
      <w:r>
        <w:rPr>
          <w:w w:val="107"/>
          <w:sz w:val="16"/>
          <w:szCs w:val="16"/>
        </w:rPr>
        <w:t>development.</w:t>
      </w:r>
      <w:r>
        <w:rPr>
          <w:spacing w:val="22"/>
          <w:w w:val="107"/>
          <w:sz w:val="16"/>
          <w:szCs w:val="16"/>
        </w:rPr>
        <w:t xml:space="preserve"> </w:t>
      </w:r>
      <w:r>
        <w:rPr>
          <w:i/>
          <w:sz w:val="16"/>
          <w:szCs w:val="16"/>
        </w:rPr>
        <w:t>Future</w:t>
      </w:r>
      <w:r>
        <w:rPr>
          <w:i/>
          <w:spacing w:val="-2"/>
          <w:sz w:val="16"/>
          <w:szCs w:val="16"/>
        </w:rPr>
        <w:t>s</w:t>
      </w:r>
      <w:r>
        <w:rPr>
          <w:sz w:val="16"/>
          <w:szCs w:val="16"/>
        </w:rPr>
        <w:t>,</w:t>
      </w:r>
      <w:r>
        <w:rPr>
          <w:spacing w:val="8"/>
          <w:sz w:val="16"/>
          <w:szCs w:val="16"/>
        </w:rPr>
        <w:t xml:space="preserve"> </w:t>
      </w:r>
      <w:r>
        <w:rPr>
          <w:b/>
          <w:sz w:val="16"/>
          <w:szCs w:val="16"/>
        </w:rPr>
        <w:t>20</w:t>
      </w:r>
      <w:r>
        <w:rPr>
          <w:b/>
          <w:spacing w:val="14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w w:val="104"/>
          <w:sz w:val="16"/>
          <w:szCs w:val="16"/>
        </w:rPr>
        <w:t>Special</w:t>
      </w:r>
      <w:r>
        <w:rPr>
          <w:spacing w:val="14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Issu</w:t>
      </w:r>
      <w:r>
        <w:rPr>
          <w:spacing w:val="4"/>
          <w:w w:val="106"/>
          <w:sz w:val="16"/>
          <w:szCs w:val="16"/>
        </w:rPr>
        <w:t>e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</w:p>
    <w:p w:rsidR="00D909AC" w:rsidRDefault="008D1DD7">
      <w:pPr>
        <w:spacing w:before="7" w:line="200" w:lineRule="exact"/>
        <w:ind w:left="239" w:right="89" w:hanging="239"/>
        <w:jc w:val="both"/>
        <w:rPr>
          <w:sz w:val="16"/>
          <w:szCs w:val="16"/>
        </w:rPr>
        <w:sectPr w:rsidR="00D909AC">
          <w:type w:val="continuous"/>
          <w:pgSz w:w="9880" w:h="13920"/>
          <w:pgMar w:top="320" w:right="260" w:bottom="280" w:left="300" w:header="720" w:footer="720" w:gutter="0"/>
          <w:cols w:num="2" w:space="720" w:equalWidth="0">
            <w:col w:w="4429" w:space="470"/>
            <w:col w:w="4421"/>
          </w:cols>
        </w:sectPr>
      </w:pPr>
      <w:r>
        <w:rPr>
          <w:sz w:val="16"/>
          <w:szCs w:val="16"/>
        </w:rPr>
        <w:t xml:space="preserve">Pearce,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>D.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W.,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Barbier,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 xml:space="preserve">E.  and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Markandya, 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>A.</w:t>
      </w:r>
      <w:r>
        <w:rPr>
          <w:spacing w:val="30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w w:val="102"/>
          <w:sz w:val="16"/>
          <w:szCs w:val="16"/>
        </w:rPr>
        <w:t>1990</w:t>
      </w:r>
      <w:r>
        <w:rPr>
          <w:spacing w:val="-1"/>
          <w:w w:val="102"/>
          <w:sz w:val="16"/>
          <w:szCs w:val="16"/>
        </w:rPr>
        <w:t>a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36"/>
          <w:sz w:val="16"/>
          <w:szCs w:val="16"/>
        </w:rPr>
        <w:t xml:space="preserve"> </w:t>
      </w:r>
      <w:r>
        <w:rPr>
          <w:i/>
          <w:w w:val="105"/>
          <w:sz w:val="16"/>
          <w:szCs w:val="16"/>
        </w:rPr>
        <w:t>Sus</w:t>
      </w:r>
      <w:r>
        <w:rPr>
          <w:w w:val="99"/>
          <w:sz w:val="16"/>
          <w:szCs w:val="16"/>
        </w:rPr>
        <w:t xml:space="preserve">- </w:t>
      </w:r>
      <w:r>
        <w:rPr>
          <w:i/>
          <w:sz w:val="16"/>
          <w:szCs w:val="16"/>
        </w:rPr>
        <w:t>tainable</w:t>
      </w:r>
      <w:r>
        <w:rPr>
          <w:i/>
          <w:spacing w:val="32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D</w:t>
      </w:r>
      <w:r>
        <w:rPr>
          <w:i/>
          <w:spacing w:val="-8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 xml:space="preserve">elopment:  Economics </w:t>
      </w:r>
      <w:r>
        <w:rPr>
          <w:i/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and </w:t>
      </w:r>
      <w:r>
        <w:rPr>
          <w:i/>
          <w:spacing w:val="7"/>
          <w:sz w:val="16"/>
          <w:szCs w:val="16"/>
        </w:rPr>
        <w:t xml:space="preserve"> </w:t>
      </w:r>
      <w:r>
        <w:rPr>
          <w:i/>
          <w:w w:val="109"/>
          <w:sz w:val="16"/>
          <w:szCs w:val="16"/>
        </w:rPr>
        <w:t>E</w:t>
      </w:r>
      <w:r>
        <w:rPr>
          <w:i/>
          <w:spacing w:val="-11"/>
          <w:w w:val="109"/>
          <w:sz w:val="16"/>
          <w:szCs w:val="16"/>
        </w:rPr>
        <w:t>n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 xml:space="preserve">ironment </w:t>
      </w:r>
      <w:r>
        <w:rPr>
          <w:i/>
          <w:spacing w:val="10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in 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 xml:space="preserve">the </w:t>
      </w:r>
      <w:r>
        <w:rPr>
          <w:i/>
          <w:sz w:val="16"/>
          <w:szCs w:val="16"/>
        </w:rPr>
        <w:t>Third</w:t>
      </w:r>
      <w:r>
        <w:rPr>
          <w:i/>
          <w:spacing w:val="18"/>
          <w:sz w:val="16"/>
          <w:szCs w:val="16"/>
        </w:rPr>
        <w:t xml:space="preserve"> </w:t>
      </w:r>
      <w:r>
        <w:rPr>
          <w:i/>
          <w:sz w:val="16"/>
          <w:szCs w:val="16"/>
        </w:rPr>
        <w:t>Worl</w:t>
      </w:r>
      <w:r>
        <w:rPr>
          <w:i/>
          <w:spacing w:val="-4"/>
          <w:sz w:val="16"/>
          <w:szCs w:val="16"/>
        </w:rPr>
        <w:t>d</w:t>
      </w:r>
      <w:r>
        <w:rPr>
          <w:sz w:val="16"/>
          <w:szCs w:val="16"/>
        </w:rPr>
        <w:t>.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Aldershot: </w:t>
      </w:r>
      <w:r>
        <w:rPr>
          <w:spacing w:val="21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Elgar.</w:t>
      </w:r>
    </w:p>
    <w:p w:rsidR="00D909AC" w:rsidRDefault="008D1DD7">
      <w:pPr>
        <w:spacing w:before="10" w:line="160" w:lineRule="exact"/>
        <w:ind w:left="356" w:right="-44"/>
        <w:rPr>
          <w:sz w:val="16"/>
          <w:szCs w:val="16"/>
        </w:rPr>
      </w:pPr>
      <w:r>
        <w:rPr>
          <w:position w:val="-2"/>
          <w:sz w:val="16"/>
          <w:szCs w:val="16"/>
        </w:rPr>
        <w:lastRenderedPageBreak/>
        <w:t>World</w:t>
      </w:r>
      <w:r>
        <w:rPr>
          <w:spacing w:val="40"/>
          <w:position w:val="-2"/>
          <w:sz w:val="16"/>
          <w:szCs w:val="16"/>
        </w:rPr>
        <w:t xml:space="preserve"> </w:t>
      </w:r>
      <w:r>
        <w:rPr>
          <w:w w:val="105"/>
          <w:position w:val="-2"/>
          <w:sz w:val="16"/>
          <w:szCs w:val="16"/>
        </w:rPr>
        <w:t>Bank.</w:t>
      </w:r>
    </w:p>
    <w:p w:rsidR="00D909AC" w:rsidRDefault="008D1DD7">
      <w:pPr>
        <w:spacing w:line="120" w:lineRule="exact"/>
        <w:ind w:right="-44"/>
        <w:rPr>
          <w:sz w:val="16"/>
          <w:szCs w:val="16"/>
        </w:rPr>
      </w:pPr>
      <w:r>
        <w:br w:type="column"/>
      </w:r>
      <w:r>
        <w:rPr>
          <w:position w:val="1"/>
          <w:sz w:val="16"/>
          <w:szCs w:val="16"/>
        </w:rPr>
        <w:lastRenderedPageBreak/>
        <w:t xml:space="preserve">Pearce,  </w:t>
      </w:r>
      <w:r>
        <w:rPr>
          <w:spacing w:val="32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D.   W., </w:t>
      </w:r>
      <w:r>
        <w:rPr>
          <w:spacing w:val="33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Markyanda,  </w:t>
      </w:r>
      <w:r>
        <w:rPr>
          <w:spacing w:val="37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A. </w:t>
      </w:r>
      <w:r>
        <w:rPr>
          <w:spacing w:val="34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and  </w:t>
      </w:r>
      <w:r>
        <w:rPr>
          <w:spacing w:val="15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Barbier,  </w:t>
      </w:r>
      <w:r>
        <w:rPr>
          <w:spacing w:val="30"/>
          <w:position w:val="1"/>
          <w:sz w:val="16"/>
          <w:szCs w:val="16"/>
        </w:rPr>
        <w:t xml:space="preserve"> </w:t>
      </w:r>
      <w:r>
        <w:rPr>
          <w:w w:val="104"/>
          <w:position w:val="1"/>
          <w:sz w:val="16"/>
          <w:szCs w:val="16"/>
        </w:rPr>
        <w:t>A.</w:t>
      </w:r>
    </w:p>
    <w:p w:rsidR="00D909AC" w:rsidRDefault="008D1DD7">
      <w:pPr>
        <w:spacing w:line="120" w:lineRule="exact"/>
        <w:rPr>
          <w:sz w:val="16"/>
          <w:szCs w:val="16"/>
        </w:rPr>
        <w:sectPr w:rsidR="00D909AC">
          <w:type w:val="continuous"/>
          <w:pgSz w:w="9880" w:h="13920"/>
          <w:pgMar w:top="320" w:right="260" w:bottom="280" w:left="300" w:header="720" w:footer="720" w:gutter="0"/>
          <w:cols w:num="3" w:space="720" w:equalWidth="0">
            <w:col w:w="1243" w:space="3655"/>
            <w:col w:w="3647" w:space="108"/>
            <w:col w:w="667"/>
          </w:cols>
        </w:sectPr>
      </w:pPr>
      <w:r>
        <w:br w:type="column"/>
      </w:r>
      <w:r>
        <w:rPr>
          <w:w w:val="54"/>
          <w:position w:val="2"/>
          <w:sz w:val="16"/>
          <w:szCs w:val="16"/>
        </w:rPr>
        <w:lastRenderedPageBreak/>
        <w:t>Ž</w:t>
      </w:r>
      <w:r>
        <w:rPr>
          <w:w w:val="101"/>
          <w:position w:val="1"/>
          <w:sz w:val="16"/>
          <w:szCs w:val="16"/>
        </w:rPr>
        <w:t>1990</w:t>
      </w:r>
      <w:r>
        <w:rPr>
          <w:spacing w:val="-1"/>
          <w:w w:val="101"/>
          <w:position w:val="1"/>
          <w:sz w:val="16"/>
          <w:szCs w:val="16"/>
        </w:rPr>
        <w:t>b</w:t>
      </w:r>
      <w:r>
        <w:rPr>
          <w:w w:val="133"/>
          <w:position w:val="2"/>
          <w:sz w:val="16"/>
          <w:szCs w:val="16"/>
        </w:rPr>
        <w:t>.</w:t>
      </w:r>
      <w:r>
        <w:rPr>
          <w:position w:val="1"/>
          <w:sz w:val="16"/>
          <w:szCs w:val="16"/>
        </w:rPr>
        <w:t>.</w:t>
      </w:r>
    </w:p>
    <w:p w:rsidR="00D909AC" w:rsidRDefault="008D1DD7">
      <w:pPr>
        <w:spacing w:before="14"/>
        <w:ind w:left="83" w:right="-28"/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Eblen,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R.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and 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Eblen, 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 xml:space="preserve">R. </w:t>
      </w:r>
      <w:r>
        <w:rPr>
          <w:spacing w:val="34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The </w:t>
      </w:r>
      <w:r>
        <w:rPr>
          <w:i/>
          <w:spacing w:val="35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Encyclopedia </w:t>
      </w:r>
      <w:r>
        <w:rPr>
          <w:i/>
          <w:spacing w:val="21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of </w:t>
      </w:r>
      <w:r>
        <w:rPr>
          <w:i/>
          <w:spacing w:val="27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the</w:t>
      </w:r>
    </w:p>
    <w:p w:rsidR="00D909AC" w:rsidRDefault="008D1DD7">
      <w:pPr>
        <w:spacing w:before="15"/>
        <w:ind w:left="356" w:right="-47"/>
        <w:rPr>
          <w:sz w:val="16"/>
          <w:szCs w:val="16"/>
        </w:rPr>
      </w:pPr>
      <w:r>
        <w:rPr>
          <w:i/>
          <w:w w:val="109"/>
          <w:sz w:val="16"/>
          <w:szCs w:val="16"/>
        </w:rPr>
        <w:t>E</w:t>
      </w:r>
      <w:r>
        <w:rPr>
          <w:i/>
          <w:spacing w:val="-11"/>
          <w:w w:val="109"/>
          <w:sz w:val="16"/>
          <w:szCs w:val="16"/>
        </w:rPr>
        <w:t>n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ironmen</w:t>
      </w:r>
      <w:r>
        <w:rPr>
          <w:i/>
          <w:spacing w:val="-2"/>
          <w:sz w:val="16"/>
          <w:szCs w:val="16"/>
        </w:rPr>
        <w:t>t</w:t>
      </w:r>
      <w:r>
        <w:rPr>
          <w:sz w:val="16"/>
          <w:szCs w:val="16"/>
        </w:rPr>
        <w:t xml:space="preserve">. 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New 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 xml:space="preserve">York:  </w:t>
      </w:r>
      <w:r>
        <w:rPr>
          <w:spacing w:val="19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 xml:space="preserve">Houghton </w:t>
      </w:r>
      <w:r>
        <w:rPr>
          <w:spacing w:val="30"/>
          <w:w w:val="109"/>
          <w:sz w:val="16"/>
          <w:szCs w:val="16"/>
        </w:rPr>
        <w:t xml:space="preserve"> </w:t>
      </w:r>
      <w:r>
        <w:rPr>
          <w:sz w:val="16"/>
          <w:szCs w:val="16"/>
        </w:rPr>
        <w:t xml:space="preserve">Mifflin  </w:t>
      </w:r>
      <w:r>
        <w:rPr>
          <w:spacing w:val="11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>Company,</w:t>
      </w:r>
    </w:p>
    <w:p w:rsidR="00D909AC" w:rsidRDefault="008D1DD7">
      <w:pPr>
        <w:spacing w:before="15"/>
        <w:ind w:left="356"/>
        <w:rPr>
          <w:sz w:val="16"/>
          <w:szCs w:val="16"/>
        </w:rPr>
      </w:pPr>
      <w:r>
        <w:rPr>
          <w:sz w:val="16"/>
          <w:szCs w:val="16"/>
        </w:rPr>
        <w:t>43</w:t>
      </w:r>
      <w:r>
        <w:rPr>
          <w:spacing w:val="9"/>
          <w:sz w:val="16"/>
          <w:szCs w:val="16"/>
        </w:rPr>
        <w:t>2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433.</w:t>
      </w:r>
    </w:p>
    <w:p w:rsidR="00D909AC" w:rsidRDefault="008D1DD7">
      <w:pPr>
        <w:spacing w:line="180" w:lineRule="exact"/>
        <w:ind w:left="82" w:right="-29"/>
        <w:jc w:val="center"/>
        <w:rPr>
          <w:sz w:val="16"/>
          <w:szCs w:val="16"/>
        </w:rPr>
      </w:pPr>
      <w:r>
        <w:rPr>
          <w:position w:val="-1"/>
          <w:sz w:val="16"/>
          <w:szCs w:val="16"/>
        </w:rPr>
        <w:t xml:space="preserve">Editors  </w:t>
      </w:r>
      <w:r>
        <w:rPr>
          <w:spacing w:val="21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of </w:t>
      </w:r>
      <w:r>
        <w:rPr>
          <w:spacing w:val="23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the  </w:t>
      </w:r>
      <w:r>
        <w:rPr>
          <w:spacing w:val="5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Ecologist.  </w:t>
      </w:r>
      <w:r>
        <w:rPr>
          <w:spacing w:val="3"/>
          <w:position w:val="-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position w:val="-1"/>
          <w:sz w:val="16"/>
          <w:szCs w:val="16"/>
        </w:rPr>
        <w:t>197</w:t>
      </w:r>
      <w:r>
        <w:rPr>
          <w:spacing w:val="-1"/>
          <w:position w:val="-1"/>
          <w:sz w:val="16"/>
          <w:szCs w:val="16"/>
        </w:rPr>
        <w:t>2</w:t>
      </w:r>
      <w:r>
        <w:rPr>
          <w:w w:val="133"/>
          <w:position w:val="1"/>
          <w:sz w:val="16"/>
          <w:szCs w:val="16"/>
        </w:rPr>
        <w:t>.</w:t>
      </w:r>
      <w:r>
        <w:rPr>
          <w:position w:val="-1"/>
          <w:sz w:val="16"/>
          <w:szCs w:val="16"/>
        </w:rPr>
        <w:t xml:space="preserve">.  </w:t>
      </w:r>
      <w:r>
        <w:rPr>
          <w:spacing w:val="10"/>
          <w:position w:val="-1"/>
          <w:sz w:val="16"/>
          <w:szCs w:val="16"/>
        </w:rPr>
        <w:t xml:space="preserve"> </w:t>
      </w:r>
      <w:r>
        <w:rPr>
          <w:i/>
          <w:position w:val="-1"/>
          <w:sz w:val="16"/>
          <w:szCs w:val="16"/>
        </w:rPr>
        <w:t xml:space="preserve">A </w:t>
      </w:r>
      <w:r>
        <w:rPr>
          <w:i/>
          <w:spacing w:val="31"/>
          <w:position w:val="-1"/>
          <w:sz w:val="16"/>
          <w:szCs w:val="16"/>
        </w:rPr>
        <w:t xml:space="preserve"> </w:t>
      </w:r>
      <w:r>
        <w:rPr>
          <w:i/>
          <w:position w:val="-1"/>
          <w:sz w:val="16"/>
          <w:szCs w:val="16"/>
        </w:rPr>
        <w:t xml:space="preserve">Blueprint </w:t>
      </w:r>
      <w:r>
        <w:rPr>
          <w:i/>
          <w:spacing w:val="13"/>
          <w:position w:val="-1"/>
          <w:sz w:val="16"/>
          <w:szCs w:val="16"/>
        </w:rPr>
        <w:t xml:space="preserve"> </w:t>
      </w:r>
      <w:r>
        <w:rPr>
          <w:i/>
          <w:position w:val="-1"/>
          <w:sz w:val="16"/>
          <w:szCs w:val="16"/>
        </w:rPr>
        <w:t xml:space="preserve">for </w:t>
      </w:r>
      <w:r>
        <w:rPr>
          <w:i/>
          <w:spacing w:val="14"/>
          <w:position w:val="-1"/>
          <w:sz w:val="16"/>
          <w:szCs w:val="16"/>
        </w:rPr>
        <w:t xml:space="preserve"> </w:t>
      </w:r>
      <w:r>
        <w:rPr>
          <w:i/>
          <w:w w:val="102"/>
          <w:position w:val="-1"/>
          <w:sz w:val="16"/>
          <w:szCs w:val="16"/>
        </w:rPr>
        <w:t>Su</w:t>
      </w:r>
      <w:r>
        <w:rPr>
          <w:i/>
          <w:spacing w:val="-8"/>
          <w:w w:val="102"/>
          <w:position w:val="-1"/>
          <w:sz w:val="16"/>
          <w:szCs w:val="16"/>
        </w:rPr>
        <w:t>r</w:t>
      </w:r>
      <w:r>
        <w:rPr>
          <w:w w:val="146"/>
          <w:position w:val="-1"/>
          <w:sz w:val="15"/>
          <w:szCs w:val="15"/>
        </w:rPr>
        <w:t>¨</w:t>
      </w:r>
      <w:r>
        <w:rPr>
          <w:spacing w:val="-26"/>
          <w:position w:val="-1"/>
          <w:sz w:val="15"/>
          <w:szCs w:val="15"/>
        </w:rPr>
        <w:t xml:space="preserve"> </w:t>
      </w:r>
      <w:r>
        <w:rPr>
          <w:i/>
          <w:spacing w:val="-9"/>
          <w:w w:val="95"/>
          <w:position w:val="-1"/>
          <w:sz w:val="16"/>
          <w:szCs w:val="16"/>
        </w:rPr>
        <w:t>i</w:t>
      </w:r>
      <w:r>
        <w:rPr>
          <w:w w:val="146"/>
          <w:position w:val="-1"/>
          <w:sz w:val="15"/>
          <w:szCs w:val="15"/>
        </w:rPr>
        <w:t>¨</w:t>
      </w:r>
      <w:r>
        <w:rPr>
          <w:spacing w:val="-26"/>
          <w:position w:val="-1"/>
          <w:sz w:val="15"/>
          <w:szCs w:val="15"/>
        </w:rPr>
        <w:t xml:space="preserve"> </w:t>
      </w:r>
      <w:r>
        <w:rPr>
          <w:i/>
          <w:w w:val="98"/>
          <w:position w:val="-1"/>
          <w:sz w:val="16"/>
          <w:szCs w:val="16"/>
        </w:rPr>
        <w:t>a</w:t>
      </w:r>
      <w:r>
        <w:rPr>
          <w:i/>
          <w:spacing w:val="-1"/>
          <w:w w:val="98"/>
          <w:position w:val="-1"/>
          <w:sz w:val="16"/>
          <w:szCs w:val="16"/>
        </w:rPr>
        <w:t>l</w:t>
      </w:r>
      <w:r>
        <w:rPr>
          <w:position w:val="-1"/>
          <w:sz w:val="16"/>
          <w:szCs w:val="16"/>
        </w:rPr>
        <w:t>.</w:t>
      </w:r>
    </w:p>
    <w:p w:rsidR="00D909AC" w:rsidRDefault="008D1DD7">
      <w:pPr>
        <w:spacing w:before="15"/>
        <w:ind w:left="356"/>
        <w:rPr>
          <w:sz w:val="16"/>
          <w:szCs w:val="16"/>
        </w:rPr>
      </w:pPr>
      <w:r>
        <w:rPr>
          <w:w w:val="107"/>
          <w:sz w:val="16"/>
          <w:szCs w:val="16"/>
        </w:rPr>
        <w:t>Harmondsworth:</w:t>
      </w:r>
      <w:r>
        <w:rPr>
          <w:spacing w:val="8"/>
          <w:w w:val="107"/>
          <w:sz w:val="16"/>
          <w:szCs w:val="16"/>
        </w:rPr>
        <w:t xml:space="preserve"> </w:t>
      </w:r>
      <w:r>
        <w:rPr>
          <w:sz w:val="16"/>
          <w:szCs w:val="16"/>
        </w:rPr>
        <w:t xml:space="preserve">Penguin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Books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Ltd.,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pacing w:val="9"/>
          <w:sz w:val="16"/>
          <w:szCs w:val="16"/>
        </w:rPr>
        <w:t>5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29.</w:t>
      </w:r>
    </w:p>
    <w:p w:rsidR="00D909AC" w:rsidRDefault="008D1DD7">
      <w:pPr>
        <w:spacing w:before="4" w:line="200" w:lineRule="exact"/>
        <w:ind w:left="356" w:right="-27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Ewers,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H.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Nijkamp,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P. </w:t>
      </w:r>
      <w:r>
        <w:rPr>
          <w:spacing w:val="3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0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 xml:space="preserve">Urban 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sustainability.   </w:t>
      </w:r>
      <w:r>
        <w:rPr>
          <w:w w:val="108"/>
          <w:sz w:val="16"/>
          <w:szCs w:val="16"/>
        </w:rPr>
        <w:t xml:space="preserve">In: </w:t>
      </w:r>
      <w:r>
        <w:rPr>
          <w:sz w:val="16"/>
          <w:szCs w:val="16"/>
        </w:rPr>
        <w:t xml:space="preserve">Nijkamp,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P. </w:t>
      </w:r>
      <w:r>
        <w:rPr>
          <w:spacing w:val="15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w w:val="110"/>
          <w:sz w:val="16"/>
          <w:szCs w:val="16"/>
        </w:rPr>
        <w:t>e</w:t>
      </w:r>
      <w:r>
        <w:rPr>
          <w:spacing w:val="-1"/>
          <w:w w:val="110"/>
          <w:sz w:val="16"/>
          <w:szCs w:val="16"/>
        </w:rPr>
        <w:t>d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, </w:t>
      </w:r>
      <w:r>
        <w:rPr>
          <w:spacing w:val="9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Urban </w:t>
      </w:r>
      <w:r>
        <w:rPr>
          <w:i/>
          <w:spacing w:val="4"/>
          <w:sz w:val="16"/>
          <w:szCs w:val="16"/>
        </w:rPr>
        <w:t xml:space="preserve"> </w:t>
      </w:r>
      <w:r>
        <w:rPr>
          <w:i/>
          <w:sz w:val="16"/>
          <w:szCs w:val="16"/>
        </w:rPr>
        <w:t>Sustainabilit</w:t>
      </w:r>
      <w:r>
        <w:rPr>
          <w:i/>
          <w:spacing w:val="-8"/>
          <w:sz w:val="16"/>
          <w:szCs w:val="16"/>
        </w:rPr>
        <w:t>y</w:t>
      </w:r>
      <w:r>
        <w:rPr>
          <w:sz w:val="16"/>
          <w:szCs w:val="16"/>
        </w:rPr>
        <w:t xml:space="preserve">.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Avebury: </w:t>
      </w:r>
      <w:r>
        <w:rPr>
          <w:spacing w:val="28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Gower,</w:t>
      </w:r>
    </w:p>
    <w:p w:rsidR="00D909AC" w:rsidRDefault="008D1DD7">
      <w:pPr>
        <w:spacing w:before="10"/>
        <w:ind w:left="356"/>
        <w:rPr>
          <w:sz w:val="16"/>
          <w:szCs w:val="16"/>
        </w:rPr>
      </w:pPr>
      <w:r>
        <w:rPr>
          <w:spacing w:val="10"/>
          <w:sz w:val="16"/>
          <w:szCs w:val="16"/>
        </w:rPr>
        <w:t>8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10.</w:t>
      </w:r>
    </w:p>
    <w:p w:rsidR="00D909AC" w:rsidRDefault="008D1DD7">
      <w:pPr>
        <w:spacing w:before="4" w:line="200" w:lineRule="exact"/>
        <w:ind w:left="356" w:right="-28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FoE </w:t>
      </w:r>
      <w:r>
        <w:rPr>
          <w:spacing w:val="28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>Planning</w:t>
      </w:r>
      <w:r>
        <w:rPr>
          <w:i/>
          <w:spacing w:val="34"/>
          <w:sz w:val="16"/>
          <w:szCs w:val="16"/>
        </w:rPr>
        <w:t xml:space="preserve"> </w:t>
      </w:r>
      <w:r>
        <w:rPr>
          <w:i/>
          <w:sz w:val="16"/>
          <w:szCs w:val="16"/>
        </w:rPr>
        <w:t>for</w:t>
      </w:r>
      <w:r>
        <w:rPr>
          <w:i/>
          <w:spacing w:val="36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the </w:t>
      </w:r>
      <w:r>
        <w:rPr>
          <w:i/>
          <w:spacing w:val="3"/>
          <w:sz w:val="16"/>
          <w:szCs w:val="16"/>
        </w:rPr>
        <w:t xml:space="preserve"> </w:t>
      </w:r>
      <w:r>
        <w:rPr>
          <w:i/>
          <w:sz w:val="16"/>
          <w:szCs w:val="16"/>
        </w:rPr>
        <w:t>planet:</w:t>
      </w:r>
      <w:r>
        <w:rPr>
          <w:i/>
          <w:spacing w:val="28"/>
          <w:sz w:val="16"/>
          <w:szCs w:val="16"/>
        </w:rPr>
        <w:t xml:space="preserve"> </w:t>
      </w:r>
      <w:r>
        <w:rPr>
          <w:i/>
          <w:sz w:val="16"/>
          <w:szCs w:val="16"/>
        </w:rPr>
        <w:t>sustainable</w:t>
      </w:r>
      <w:r>
        <w:rPr>
          <w:i/>
          <w:spacing w:val="33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d</w:t>
      </w:r>
      <w:r>
        <w:rPr>
          <w:i/>
          <w:spacing w:val="-10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w w:val="103"/>
          <w:sz w:val="16"/>
          <w:szCs w:val="16"/>
        </w:rPr>
        <w:t xml:space="preserve">elopment </w:t>
      </w:r>
      <w:r>
        <w:rPr>
          <w:i/>
          <w:sz w:val="16"/>
          <w:szCs w:val="16"/>
        </w:rPr>
        <w:t>policies</w:t>
      </w:r>
      <w:r>
        <w:rPr>
          <w:i/>
          <w:spacing w:val="-4"/>
          <w:sz w:val="16"/>
          <w:szCs w:val="16"/>
        </w:rPr>
        <w:t xml:space="preserve"> </w:t>
      </w:r>
      <w:r>
        <w:rPr>
          <w:i/>
          <w:sz w:val="16"/>
          <w:szCs w:val="16"/>
        </w:rPr>
        <w:t>for</w:t>
      </w:r>
      <w:r>
        <w:rPr>
          <w:i/>
          <w:spacing w:val="6"/>
          <w:sz w:val="16"/>
          <w:szCs w:val="16"/>
        </w:rPr>
        <w:t xml:space="preserve"> </w:t>
      </w:r>
      <w:r>
        <w:rPr>
          <w:i/>
          <w:sz w:val="16"/>
          <w:szCs w:val="16"/>
        </w:rPr>
        <w:t>local</w:t>
      </w:r>
      <w:r>
        <w:rPr>
          <w:i/>
          <w:spacing w:val="6"/>
          <w:sz w:val="16"/>
          <w:szCs w:val="16"/>
        </w:rPr>
        <w:t xml:space="preserve"> </w:t>
      </w:r>
      <w:r>
        <w:rPr>
          <w:i/>
          <w:sz w:val="16"/>
          <w:szCs w:val="16"/>
        </w:rPr>
        <w:t>and</w:t>
      </w:r>
      <w:r>
        <w:rPr>
          <w:i/>
          <w:spacing w:val="18"/>
          <w:sz w:val="16"/>
          <w:szCs w:val="16"/>
        </w:rPr>
        <w:t xml:space="preserve"> </w:t>
      </w:r>
      <w:r>
        <w:rPr>
          <w:i/>
          <w:w w:val="95"/>
          <w:sz w:val="16"/>
          <w:szCs w:val="16"/>
        </w:rPr>
        <w:t>strategic</w:t>
      </w:r>
      <w:r>
        <w:rPr>
          <w:i/>
          <w:spacing w:val="9"/>
          <w:w w:val="95"/>
          <w:sz w:val="16"/>
          <w:szCs w:val="16"/>
        </w:rPr>
        <w:t xml:space="preserve"> </w:t>
      </w:r>
      <w:r>
        <w:rPr>
          <w:i/>
          <w:sz w:val="16"/>
          <w:szCs w:val="16"/>
        </w:rPr>
        <w:t>plans</w:t>
      </w:r>
      <w:r>
        <w:rPr>
          <w:sz w:val="16"/>
          <w:szCs w:val="16"/>
        </w:rPr>
        <w:t>.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London: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 xml:space="preserve">Friends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15"/>
          <w:sz w:val="16"/>
          <w:szCs w:val="16"/>
        </w:rPr>
        <w:t xml:space="preserve"> </w:t>
      </w:r>
      <w:r>
        <w:rPr>
          <w:w w:val="112"/>
          <w:sz w:val="16"/>
          <w:szCs w:val="16"/>
        </w:rPr>
        <w:t xml:space="preserve">the </w:t>
      </w:r>
      <w:r>
        <w:rPr>
          <w:sz w:val="16"/>
          <w:szCs w:val="16"/>
        </w:rPr>
        <w:t xml:space="preserve">Earth, 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10.</w:t>
      </w:r>
    </w:p>
    <w:p w:rsidR="00D909AC" w:rsidRDefault="008D1DD7">
      <w:pPr>
        <w:spacing w:line="200" w:lineRule="exact"/>
        <w:ind w:left="356" w:right="-23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Franke,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R.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Chasin, 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 xml:space="preserve">B. 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198</w:t>
      </w:r>
      <w:r>
        <w:rPr>
          <w:spacing w:val="-1"/>
          <w:sz w:val="16"/>
          <w:szCs w:val="16"/>
        </w:rPr>
        <w:t>9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19"/>
          <w:sz w:val="16"/>
          <w:szCs w:val="16"/>
        </w:rPr>
        <w:t xml:space="preserve"> </w:t>
      </w:r>
      <w:r>
        <w:rPr>
          <w:i/>
          <w:sz w:val="16"/>
          <w:szCs w:val="16"/>
        </w:rPr>
        <w:t>Kerala:</w:t>
      </w:r>
      <w:r>
        <w:rPr>
          <w:i/>
          <w:spacing w:val="15"/>
          <w:sz w:val="16"/>
          <w:szCs w:val="16"/>
        </w:rPr>
        <w:t xml:space="preserve"> </w:t>
      </w:r>
      <w:r>
        <w:rPr>
          <w:i/>
          <w:sz w:val="16"/>
          <w:szCs w:val="16"/>
        </w:rPr>
        <w:t>radical</w:t>
      </w:r>
      <w:r>
        <w:rPr>
          <w:i/>
          <w:spacing w:val="25"/>
          <w:sz w:val="16"/>
          <w:szCs w:val="16"/>
        </w:rPr>
        <w:t xml:space="preserve"> </w:t>
      </w:r>
      <w:r>
        <w:rPr>
          <w:i/>
          <w:sz w:val="16"/>
          <w:szCs w:val="16"/>
        </w:rPr>
        <w:t>reform</w:t>
      </w:r>
      <w:r>
        <w:rPr>
          <w:i/>
          <w:spacing w:val="37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as </w:t>
      </w:r>
      <w:r>
        <w:rPr>
          <w:i/>
          <w:w w:val="101"/>
          <w:sz w:val="16"/>
          <w:szCs w:val="16"/>
        </w:rPr>
        <w:t>d</w:t>
      </w:r>
      <w:r>
        <w:rPr>
          <w:i/>
          <w:spacing w:val="-10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elopment</w:t>
      </w:r>
      <w:r>
        <w:rPr>
          <w:i/>
          <w:spacing w:val="23"/>
          <w:sz w:val="16"/>
          <w:szCs w:val="16"/>
        </w:rPr>
        <w:t xml:space="preserve"> </w:t>
      </w:r>
      <w:r>
        <w:rPr>
          <w:i/>
          <w:sz w:val="16"/>
          <w:szCs w:val="16"/>
        </w:rPr>
        <w:t>in</w:t>
      </w:r>
      <w:r>
        <w:rPr>
          <w:i/>
          <w:spacing w:val="12"/>
          <w:sz w:val="16"/>
          <w:szCs w:val="16"/>
        </w:rPr>
        <w:t xml:space="preserve"> </w:t>
      </w:r>
      <w:r>
        <w:rPr>
          <w:i/>
          <w:sz w:val="16"/>
          <w:szCs w:val="16"/>
        </w:rPr>
        <w:t>an</w:t>
      </w:r>
      <w:r>
        <w:rPr>
          <w:i/>
          <w:spacing w:val="16"/>
          <w:sz w:val="16"/>
          <w:szCs w:val="16"/>
        </w:rPr>
        <w:t xml:space="preserve"> </w:t>
      </w:r>
      <w:r>
        <w:rPr>
          <w:i/>
          <w:sz w:val="16"/>
          <w:szCs w:val="16"/>
        </w:rPr>
        <w:t>Indian</w:t>
      </w:r>
      <w:r>
        <w:rPr>
          <w:i/>
          <w:spacing w:val="25"/>
          <w:sz w:val="16"/>
          <w:szCs w:val="16"/>
        </w:rPr>
        <w:t xml:space="preserve"> </w:t>
      </w:r>
      <w:r>
        <w:rPr>
          <w:i/>
          <w:sz w:val="16"/>
          <w:szCs w:val="16"/>
        </w:rPr>
        <w:t>State</w:t>
      </w:r>
      <w:r>
        <w:rPr>
          <w:sz w:val="16"/>
          <w:szCs w:val="16"/>
        </w:rPr>
        <w:t>.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San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Francisco: </w:t>
      </w:r>
      <w:r>
        <w:rPr>
          <w:spacing w:val="6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Institute</w:t>
      </w:r>
      <w:r>
        <w:rPr>
          <w:spacing w:val="25"/>
          <w:w w:val="108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 xml:space="preserve">for </w:t>
      </w:r>
      <w:r>
        <w:rPr>
          <w:sz w:val="16"/>
          <w:szCs w:val="16"/>
        </w:rPr>
        <w:t>Food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3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Development</w:t>
      </w:r>
      <w:r>
        <w:rPr>
          <w:spacing w:val="7"/>
          <w:w w:val="107"/>
          <w:sz w:val="16"/>
          <w:szCs w:val="16"/>
        </w:rPr>
        <w:t xml:space="preserve"> </w:t>
      </w:r>
      <w:r>
        <w:rPr>
          <w:sz w:val="16"/>
          <w:szCs w:val="16"/>
        </w:rPr>
        <w:t>Policy.</w:t>
      </w:r>
    </w:p>
    <w:p w:rsidR="00D909AC" w:rsidRDefault="008D1DD7">
      <w:pPr>
        <w:spacing w:line="200" w:lineRule="exact"/>
        <w:ind w:left="86" w:right="3"/>
        <w:jc w:val="right"/>
        <w:rPr>
          <w:sz w:val="16"/>
          <w:szCs w:val="16"/>
        </w:rPr>
      </w:pPr>
      <w:r>
        <w:rPr>
          <w:w w:val="109"/>
          <w:sz w:val="16"/>
          <w:szCs w:val="16"/>
        </w:rPr>
        <w:t xml:space="preserve">Freeman, </w:t>
      </w:r>
      <w:r>
        <w:rPr>
          <w:sz w:val="16"/>
          <w:szCs w:val="16"/>
        </w:rPr>
        <w:t>C.</w:t>
      </w:r>
      <w:r>
        <w:rPr>
          <w:spacing w:val="9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197</w:t>
      </w:r>
      <w:r>
        <w:rPr>
          <w:spacing w:val="-1"/>
          <w:sz w:val="16"/>
          <w:szCs w:val="16"/>
        </w:rPr>
        <w:t>3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Malthus 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with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14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computer.</w:t>
      </w:r>
      <w:r>
        <w:rPr>
          <w:spacing w:val="16"/>
          <w:w w:val="108"/>
          <w:sz w:val="16"/>
          <w:szCs w:val="16"/>
        </w:rPr>
        <w:t xml:space="preserve"> </w:t>
      </w:r>
      <w:r>
        <w:rPr>
          <w:i/>
          <w:sz w:val="16"/>
          <w:szCs w:val="16"/>
        </w:rPr>
        <w:t>Future</w:t>
      </w:r>
      <w:r>
        <w:rPr>
          <w:i/>
          <w:spacing w:val="-2"/>
          <w:sz w:val="16"/>
          <w:szCs w:val="16"/>
        </w:rPr>
        <w:t>s</w:t>
      </w:r>
      <w:r>
        <w:rPr>
          <w:sz w:val="16"/>
          <w:szCs w:val="16"/>
        </w:rPr>
        <w:t>,</w:t>
      </w:r>
      <w:r>
        <w:rPr>
          <w:spacing w:val="-1"/>
          <w:sz w:val="16"/>
          <w:szCs w:val="16"/>
        </w:rPr>
        <w:t xml:space="preserve"> </w:t>
      </w:r>
      <w:r>
        <w:rPr>
          <w:b/>
          <w:sz w:val="16"/>
          <w:szCs w:val="16"/>
        </w:rPr>
        <w:t>Feb.</w:t>
      </w:r>
      <w:r>
        <w:rPr>
          <w:sz w:val="16"/>
          <w:szCs w:val="16"/>
        </w:rPr>
        <w:t>,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 xml:space="preserve">5. </w:t>
      </w:r>
      <w:r>
        <w:rPr>
          <w:w w:val="110"/>
          <w:sz w:val="16"/>
          <w:szCs w:val="16"/>
        </w:rPr>
        <w:t>Girardet,</w:t>
      </w:r>
      <w:r>
        <w:rPr>
          <w:spacing w:val="9"/>
          <w:w w:val="110"/>
          <w:sz w:val="16"/>
          <w:szCs w:val="16"/>
        </w:rPr>
        <w:t xml:space="preserve"> </w:t>
      </w:r>
      <w:r>
        <w:rPr>
          <w:sz w:val="16"/>
          <w:szCs w:val="16"/>
        </w:rPr>
        <w:t>H.</w:t>
      </w:r>
      <w:r>
        <w:rPr>
          <w:spacing w:val="23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0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metabolism 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cities.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In: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Cadman, </w:t>
      </w:r>
      <w:r>
        <w:rPr>
          <w:spacing w:val="8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 xml:space="preserve">D. </w:t>
      </w:r>
      <w:r>
        <w:rPr>
          <w:sz w:val="16"/>
          <w:szCs w:val="16"/>
        </w:rPr>
        <w:t xml:space="preserve">and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Payne, 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 xml:space="preserve">G. </w:t>
      </w:r>
      <w:r>
        <w:rPr>
          <w:spacing w:val="18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w w:val="106"/>
          <w:sz w:val="16"/>
          <w:szCs w:val="16"/>
        </w:rPr>
        <w:t>eds</w:t>
      </w:r>
      <w:r>
        <w:rPr>
          <w:w w:val="133"/>
          <w:position w:val="2"/>
          <w:sz w:val="16"/>
          <w:szCs w:val="16"/>
        </w:rPr>
        <w:t>.</w:t>
      </w:r>
      <w:r>
        <w:rPr>
          <w:position w:val="2"/>
          <w:sz w:val="16"/>
          <w:szCs w:val="16"/>
        </w:rPr>
        <w:t xml:space="preserve"> </w:t>
      </w:r>
      <w:r>
        <w:rPr>
          <w:spacing w:val="5"/>
          <w:position w:val="2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0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4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The </w:t>
      </w:r>
      <w:r>
        <w:rPr>
          <w:i/>
          <w:spacing w:val="19"/>
          <w:sz w:val="16"/>
          <w:szCs w:val="16"/>
        </w:rPr>
        <w:t xml:space="preserve"> </w:t>
      </w:r>
      <w:r>
        <w:rPr>
          <w:i/>
          <w:w w:val="111"/>
          <w:sz w:val="16"/>
          <w:szCs w:val="16"/>
        </w:rPr>
        <w:t>L</w:t>
      </w:r>
      <w:r>
        <w:rPr>
          <w:i/>
          <w:spacing w:val="-9"/>
          <w:w w:val="111"/>
          <w:sz w:val="16"/>
          <w:szCs w:val="16"/>
        </w:rPr>
        <w:t>i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ing</w:t>
      </w:r>
      <w:r>
        <w:rPr>
          <w:i/>
          <w:spacing w:val="35"/>
          <w:sz w:val="16"/>
          <w:szCs w:val="16"/>
        </w:rPr>
        <w:t xml:space="preserve"> </w:t>
      </w:r>
      <w:r>
        <w:rPr>
          <w:i/>
          <w:sz w:val="16"/>
          <w:szCs w:val="16"/>
        </w:rPr>
        <w:t>City:</w:t>
      </w:r>
      <w:r>
        <w:rPr>
          <w:i/>
          <w:spacing w:val="32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Towards </w:t>
      </w:r>
      <w:r>
        <w:rPr>
          <w:i/>
          <w:spacing w:val="7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a</w:t>
      </w:r>
    </w:p>
    <w:p w:rsidR="00D909AC" w:rsidRDefault="008D1DD7">
      <w:pPr>
        <w:spacing w:before="10"/>
        <w:ind w:left="356"/>
        <w:rPr>
          <w:sz w:val="16"/>
          <w:szCs w:val="16"/>
        </w:rPr>
      </w:pPr>
      <w:r>
        <w:rPr>
          <w:i/>
          <w:sz w:val="16"/>
          <w:szCs w:val="16"/>
        </w:rPr>
        <w:t>Sustainable</w:t>
      </w:r>
      <w:r>
        <w:rPr>
          <w:i/>
          <w:spacing w:val="13"/>
          <w:sz w:val="16"/>
          <w:szCs w:val="16"/>
        </w:rPr>
        <w:t xml:space="preserve"> </w:t>
      </w:r>
      <w:r>
        <w:rPr>
          <w:i/>
          <w:sz w:val="16"/>
          <w:szCs w:val="16"/>
        </w:rPr>
        <w:t>Future</w:t>
      </w:r>
      <w:r>
        <w:rPr>
          <w:i/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London: </w:t>
      </w:r>
      <w:r>
        <w:rPr>
          <w:spacing w:val="10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Routledge.</w:t>
      </w:r>
    </w:p>
    <w:p w:rsidR="00D909AC" w:rsidRDefault="008D1DD7">
      <w:pPr>
        <w:spacing w:before="4" w:line="200" w:lineRule="exact"/>
        <w:ind w:left="356" w:right="-29" w:hanging="239"/>
        <w:jc w:val="both"/>
        <w:rPr>
          <w:sz w:val="16"/>
          <w:szCs w:val="16"/>
        </w:rPr>
      </w:pPr>
      <w:r>
        <w:rPr>
          <w:w w:val="110"/>
          <w:sz w:val="16"/>
          <w:szCs w:val="16"/>
        </w:rPr>
        <w:t>Girardet,</w:t>
      </w:r>
      <w:r>
        <w:rPr>
          <w:spacing w:val="9"/>
          <w:w w:val="110"/>
          <w:sz w:val="16"/>
          <w:szCs w:val="16"/>
        </w:rPr>
        <w:t xml:space="preserve"> </w:t>
      </w:r>
      <w:r>
        <w:rPr>
          <w:sz w:val="16"/>
          <w:szCs w:val="16"/>
        </w:rPr>
        <w:t>H.</w:t>
      </w:r>
      <w:r>
        <w:rPr>
          <w:spacing w:val="23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2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1"/>
          <w:sz w:val="16"/>
          <w:szCs w:val="16"/>
        </w:rPr>
        <w:t xml:space="preserve"> </w:t>
      </w:r>
      <w:r>
        <w:rPr>
          <w:i/>
          <w:sz w:val="16"/>
          <w:szCs w:val="16"/>
        </w:rPr>
        <w:t>Cities:</w:t>
      </w:r>
      <w:r>
        <w:rPr>
          <w:i/>
          <w:spacing w:val="-7"/>
          <w:sz w:val="16"/>
          <w:szCs w:val="16"/>
        </w:rPr>
        <w:t xml:space="preserve"> </w:t>
      </w:r>
      <w:r>
        <w:rPr>
          <w:i/>
          <w:sz w:val="16"/>
          <w:szCs w:val="16"/>
        </w:rPr>
        <w:t>New</w:t>
      </w:r>
      <w:r>
        <w:rPr>
          <w:i/>
          <w:spacing w:val="19"/>
          <w:sz w:val="16"/>
          <w:szCs w:val="16"/>
        </w:rPr>
        <w:t xml:space="preserve"> </w:t>
      </w:r>
      <w:r>
        <w:rPr>
          <w:i/>
          <w:sz w:val="16"/>
          <w:szCs w:val="16"/>
        </w:rPr>
        <w:t>directions</w:t>
      </w:r>
      <w:r>
        <w:rPr>
          <w:i/>
          <w:spacing w:val="-1"/>
          <w:sz w:val="16"/>
          <w:szCs w:val="16"/>
        </w:rPr>
        <w:t xml:space="preserve"> </w:t>
      </w:r>
      <w:r>
        <w:rPr>
          <w:i/>
          <w:sz w:val="16"/>
          <w:szCs w:val="16"/>
        </w:rPr>
        <w:t>for</w:t>
      </w:r>
      <w:r>
        <w:rPr>
          <w:i/>
          <w:spacing w:val="7"/>
          <w:sz w:val="16"/>
          <w:szCs w:val="16"/>
        </w:rPr>
        <w:t xml:space="preserve"> </w:t>
      </w:r>
      <w:r>
        <w:rPr>
          <w:i/>
          <w:sz w:val="16"/>
          <w:szCs w:val="16"/>
        </w:rPr>
        <w:t>sustainable</w:t>
      </w:r>
      <w:r>
        <w:rPr>
          <w:i/>
          <w:spacing w:val="3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 xml:space="preserve">urban </w:t>
      </w:r>
      <w:r>
        <w:rPr>
          <w:i/>
          <w:w w:val="94"/>
          <w:sz w:val="16"/>
          <w:szCs w:val="16"/>
        </w:rPr>
        <w:t>l</w:t>
      </w:r>
      <w:r>
        <w:rPr>
          <w:i/>
          <w:spacing w:val="-8"/>
          <w:w w:val="94"/>
          <w:sz w:val="16"/>
          <w:szCs w:val="16"/>
        </w:rPr>
        <w:t>i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in</w:t>
      </w:r>
      <w:r>
        <w:rPr>
          <w:i/>
          <w:spacing w:val="5"/>
          <w:sz w:val="16"/>
          <w:szCs w:val="16"/>
        </w:rPr>
        <w:t>g</w:t>
      </w:r>
      <w:r>
        <w:rPr>
          <w:sz w:val="16"/>
          <w:szCs w:val="16"/>
        </w:rPr>
        <w:t>.</w:t>
      </w:r>
      <w:r>
        <w:rPr>
          <w:spacing w:val="5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w w:val="107"/>
          <w:sz w:val="16"/>
          <w:szCs w:val="16"/>
        </w:rPr>
        <w:t>London: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 xml:space="preserve">Gaia </w:t>
      </w:r>
      <w:r>
        <w:rPr>
          <w:spacing w:val="4"/>
          <w:sz w:val="16"/>
          <w:szCs w:val="16"/>
        </w:rPr>
        <w:t xml:space="preserve"> </w:t>
      </w:r>
      <w:r>
        <w:rPr>
          <w:w w:val="104"/>
          <w:sz w:val="16"/>
          <w:szCs w:val="16"/>
        </w:rPr>
        <w:t>Book</w:t>
      </w:r>
      <w:r>
        <w:rPr>
          <w:spacing w:val="-3"/>
          <w:w w:val="104"/>
          <w:sz w:val="16"/>
          <w:szCs w:val="16"/>
        </w:rPr>
        <w:t>s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,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23.</w:t>
      </w:r>
    </w:p>
    <w:p w:rsidR="00D909AC" w:rsidRDefault="008D1DD7">
      <w:pPr>
        <w:spacing w:line="200" w:lineRule="exact"/>
        <w:ind w:left="101" w:right="-9" w:hanging="5"/>
        <w:jc w:val="center"/>
        <w:rPr>
          <w:sz w:val="16"/>
          <w:szCs w:val="16"/>
        </w:rPr>
      </w:pPr>
      <w:r>
        <w:rPr>
          <w:w w:val="108"/>
          <w:sz w:val="16"/>
          <w:szCs w:val="16"/>
        </w:rPr>
        <w:t>Goodland,</w:t>
      </w:r>
      <w:r>
        <w:rPr>
          <w:spacing w:val="24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 xml:space="preserve">R. </w:t>
      </w:r>
      <w:r>
        <w:rPr>
          <w:spacing w:val="6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5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-8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Environmental</w:t>
      </w:r>
      <w:r>
        <w:rPr>
          <w:spacing w:val="33"/>
          <w:w w:val="107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sustainability: </w:t>
      </w:r>
      <w:r>
        <w:rPr>
          <w:spacing w:val="39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 xml:space="preserve">universal </w:t>
      </w:r>
      <w:r>
        <w:rPr>
          <w:sz w:val="16"/>
          <w:szCs w:val="16"/>
        </w:rPr>
        <w:t>and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 xml:space="preserve">rigorous. </w:t>
      </w:r>
      <w:r>
        <w:rPr>
          <w:spacing w:val="16"/>
          <w:sz w:val="16"/>
          <w:szCs w:val="16"/>
        </w:rPr>
        <w:t xml:space="preserve"> </w:t>
      </w:r>
      <w:r>
        <w:rPr>
          <w:i/>
          <w:sz w:val="16"/>
          <w:szCs w:val="16"/>
        </w:rPr>
        <w:t>Sustainable</w:t>
      </w:r>
      <w:r>
        <w:rPr>
          <w:i/>
          <w:spacing w:val="13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D</w:t>
      </w:r>
      <w:r>
        <w:rPr>
          <w:i/>
          <w:spacing w:val="-8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elopmen</w:t>
      </w:r>
      <w:r>
        <w:rPr>
          <w:i/>
          <w:spacing w:val="1"/>
          <w:sz w:val="16"/>
          <w:szCs w:val="16"/>
        </w:rPr>
        <w:t>t</w:t>
      </w:r>
      <w:r>
        <w:rPr>
          <w:sz w:val="16"/>
          <w:szCs w:val="16"/>
        </w:rPr>
        <w:t>,</w:t>
      </w:r>
      <w:r>
        <w:rPr>
          <w:spacing w:val="31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w w:val="110"/>
          <w:sz w:val="16"/>
          <w:szCs w:val="16"/>
        </w:rPr>
        <w:t>under</w:t>
      </w:r>
      <w:r>
        <w:rPr>
          <w:spacing w:val="15"/>
          <w:sz w:val="16"/>
          <w:szCs w:val="16"/>
        </w:rPr>
        <w:t xml:space="preserve"> </w:t>
      </w:r>
      <w:r>
        <w:rPr>
          <w:w w:val="102"/>
          <w:sz w:val="16"/>
          <w:szCs w:val="16"/>
        </w:rPr>
        <w:t>revie</w:t>
      </w:r>
      <w:r>
        <w:rPr>
          <w:spacing w:val="-1"/>
          <w:w w:val="102"/>
          <w:sz w:val="16"/>
          <w:szCs w:val="16"/>
        </w:rPr>
        <w:t>w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w w:val="108"/>
          <w:sz w:val="16"/>
          <w:szCs w:val="16"/>
        </w:rPr>
        <w:t>Goodstein,</w:t>
      </w:r>
      <w:r>
        <w:rPr>
          <w:spacing w:val="42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 xml:space="preserve">C. </w:t>
      </w:r>
      <w:r>
        <w:rPr>
          <w:spacing w:val="10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2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 xml:space="preserve">From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 xml:space="preserve">Curitiba 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 xml:space="preserve">to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 xml:space="preserve">the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world. </w:t>
      </w:r>
      <w:r>
        <w:rPr>
          <w:spacing w:val="33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E: </w:t>
      </w:r>
      <w:r>
        <w:rPr>
          <w:i/>
          <w:spacing w:val="6"/>
          <w:sz w:val="16"/>
          <w:szCs w:val="16"/>
        </w:rPr>
        <w:t xml:space="preserve"> </w:t>
      </w:r>
      <w:r>
        <w:rPr>
          <w:i/>
          <w:w w:val="106"/>
          <w:sz w:val="16"/>
          <w:szCs w:val="16"/>
        </w:rPr>
        <w:t>The</w:t>
      </w:r>
    </w:p>
    <w:p w:rsidR="00D909AC" w:rsidRDefault="008D1DD7">
      <w:pPr>
        <w:spacing w:before="10"/>
        <w:ind w:left="356"/>
        <w:rPr>
          <w:sz w:val="16"/>
          <w:szCs w:val="16"/>
        </w:rPr>
      </w:pPr>
      <w:r>
        <w:rPr>
          <w:i/>
          <w:w w:val="109"/>
          <w:sz w:val="16"/>
          <w:szCs w:val="16"/>
        </w:rPr>
        <w:t>E</w:t>
      </w:r>
      <w:r>
        <w:rPr>
          <w:i/>
          <w:spacing w:val="-11"/>
          <w:w w:val="109"/>
          <w:sz w:val="16"/>
          <w:szCs w:val="16"/>
        </w:rPr>
        <w:t>n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ironmental</w:t>
      </w:r>
      <w:r>
        <w:rPr>
          <w:i/>
          <w:spacing w:val="20"/>
          <w:sz w:val="16"/>
          <w:szCs w:val="16"/>
        </w:rPr>
        <w:t xml:space="preserve"> </w:t>
      </w:r>
      <w:r>
        <w:rPr>
          <w:i/>
          <w:sz w:val="16"/>
          <w:szCs w:val="16"/>
        </w:rPr>
        <w:t>Magazin</w:t>
      </w:r>
      <w:r>
        <w:rPr>
          <w:i/>
          <w:spacing w:val="-9"/>
          <w:sz w:val="16"/>
          <w:szCs w:val="16"/>
        </w:rPr>
        <w:t>e</w:t>
      </w:r>
      <w:r>
        <w:rPr>
          <w:sz w:val="16"/>
          <w:szCs w:val="16"/>
        </w:rPr>
        <w:t>,</w:t>
      </w:r>
      <w:r>
        <w:rPr>
          <w:spacing w:val="13"/>
          <w:sz w:val="16"/>
          <w:szCs w:val="16"/>
        </w:rPr>
        <w:t xml:space="preserve"> </w:t>
      </w:r>
      <w:r>
        <w:rPr>
          <w:b/>
          <w:sz w:val="16"/>
          <w:szCs w:val="16"/>
        </w:rPr>
        <w:t>3</w:t>
      </w:r>
      <w:r>
        <w:rPr>
          <w:sz w:val="16"/>
          <w:szCs w:val="16"/>
        </w:rPr>
        <w:t>,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pacing w:val="9"/>
          <w:sz w:val="16"/>
          <w:szCs w:val="16"/>
        </w:rPr>
        <w:t>0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11.</w:t>
      </w:r>
    </w:p>
    <w:p w:rsidR="00D909AC" w:rsidRDefault="008D1DD7">
      <w:pPr>
        <w:spacing w:line="160" w:lineRule="exact"/>
        <w:ind w:left="239"/>
        <w:rPr>
          <w:sz w:val="16"/>
          <w:szCs w:val="16"/>
        </w:rPr>
      </w:pPr>
      <w:r>
        <w:br w:type="column"/>
      </w:r>
      <w:r>
        <w:rPr>
          <w:i/>
          <w:sz w:val="16"/>
          <w:szCs w:val="16"/>
        </w:rPr>
        <w:lastRenderedPageBreak/>
        <w:t>Blueprint</w:t>
      </w:r>
      <w:r>
        <w:rPr>
          <w:i/>
          <w:spacing w:val="8"/>
          <w:sz w:val="16"/>
          <w:szCs w:val="16"/>
        </w:rPr>
        <w:t xml:space="preserve"> </w:t>
      </w:r>
      <w:r>
        <w:rPr>
          <w:i/>
          <w:sz w:val="16"/>
          <w:szCs w:val="16"/>
        </w:rPr>
        <w:t>for</w:t>
      </w:r>
      <w:r>
        <w:rPr>
          <w:i/>
          <w:spacing w:val="9"/>
          <w:sz w:val="16"/>
          <w:szCs w:val="16"/>
        </w:rPr>
        <w:t xml:space="preserve"> </w:t>
      </w:r>
      <w:r>
        <w:rPr>
          <w:i/>
          <w:sz w:val="16"/>
          <w:szCs w:val="16"/>
        </w:rPr>
        <w:t>a</w:t>
      </w:r>
      <w:r>
        <w:rPr>
          <w:i/>
          <w:spacing w:val="13"/>
          <w:sz w:val="16"/>
          <w:szCs w:val="16"/>
        </w:rPr>
        <w:t xml:space="preserve"> </w:t>
      </w:r>
      <w:r>
        <w:rPr>
          <w:i/>
          <w:sz w:val="16"/>
          <w:szCs w:val="16"/>
        </w:rPr>
        <w:t>Green</w:t>
      </w:r>
      <w:r>
        <w:rPr>
          <w:i/>
          <w:spacing w:val="14"/>
          <w:sz w:val="16"/>
          <w:szCs w:val="16"/>
        </w:rPr>
        <w:t xml:space="preserve"> </w:t>
      </w:r>
      <w:r>
        <w:rPr>
          <w:i/>
          <w:sz w:val="16"/>
          <w:szCs w:val="16"/>
        </w:rPr>
        <w:t>Econom</w:t>
      </w:r>
      <w:r>
        <w:rPr>
          <w:i/>
          <w:spacing w:val="-5"/>
          <w:sz w:val="16"/>
          <w:szCs w:val="16"/>
        </w:rPr>
        <w:t>y</w:t>
      </w:r>
      <w:r>
        <w:rPr>
          <w:sz w:val="16"/>
          <w:szCs w:val="16"/>
        </w:rPr>
        <w:t xml:space="preserve">.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London: </w:t>
      </w:r>
      <w:r>
        <w:rPr>
          <w:spacing w:val="10"/>
          <w:sz w:val="16"/>
          <w:szCs w:val="16"/>
        </w:rPr>
        <w:t xml:space="preserve"> </w:t>
      </w:r>
      <w:r>
        <w:rPr>
          <w:w w:val="108"/>
          <w:sz w:val="16"/>
          <w:szCs w:val="16"/>
        </w:rPr>
        <w:t>Earthscan.</w:t>
      </w:r>
    </w:p>
    <w:p w:rsidR="00D909AC" w:rsidRDefault="008D1DD7">
      <w:pPr>
        <w:spacing w:before="3" w:line="245" w:lineRule="auto"/>
        <w:ind w:left="239" w:right="87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Ratcliffe, 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J.</w:t>
      </w:r>
      <w:r>
        <w:rPr>
          <w:spacing w:val="21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197</w:t>
      </w:r>
      <w:r>
        <w:rPr>
          <w:spacing w:val="-1"/>
          <w:sz w:val="16"/>
          <w:szCs w:val="16"/>
        </w:rPr>
        <w:t>8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Social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justice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the  </w:t>
      </w:r>
      <w:r>
        <w:rPr>
          <w:w w:val="107"/>
          <w:sz w:val="16"/>
          <w:szCs w:val="16"/>
        </w:rPr>
        <w:t>demographic</w:t>
      </w:r>
      <w:r>
        <w:rPr>
          <w:spacing w:val="-1"/>
          <w:w w:val="10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 xml:space="preserve">transi- </w:t>
      </w:r>
      <w:r>
        <w:rPr>
          <w:sz w:val="16"/>
          <w:szCs w:val="16"/>
        </w:rPr>
        <w:t xml:space="preserve">tion: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lessons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from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India’s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 xml:space="preserve">Kerala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state. </w:t>
      </w:r>
      <w:r>
        <w:rPr>
          <w:spacing w:val="35"/>
          <w:sz w:val="16"/>
          <w:szCs w:val="16"/>
        </w:rPr>
        <w:t xml:space="preserve"> </w:t>
      </w:r>
      <w:r>
        <w:rPr>
          <w:i/>
          <w:sz w:val="16"/>
          <w:szCs w:val="16"/>
        </w:rPr>
        <w:t>International</w:t>
      </w:r>
      <w:r>
        <w:rPr>
          <w:i/>
          <w:spacing w:val="22"/>
          <w:sz w:val="16"/>
          <w:szCs w:val="16"/>
        </w:rPr>
        <w:t xml:space="preserve"> </w:t>
      </w:r>
      <w:r>
        <w:rPr>
          <w:i/>
          <w:sz w:val="16"/>
          <w:szCs w:val="16"/>
        </w:rPr>
        <w:t>Jou</w:t>
      </w:r>
      <w:r>
        <w:rPr>
          <w:i/>
          <w:spacing w:val="-1"/>
          <w:sz w:val="16"/>
          <w:szCs w:val="16"/>
        </w:rPr>
        <w:t>r</w:t>
      </w:r>
      <w:r>
        <w:rPr>
          <w:sz w:val="16"/>
          <w:szCs w:val="16"/>
        </w:rPr>
        <w:t xml:space="preserve">- </w:t>
      </w:r>
      <w:r>
        <w:rPr>
          <w:i/>
          <w:w w:val="102"/>
          <w:sz w:val="16"/>
          <w:szCs w:val="16"/>
        </w:rPr>
        <w:t>nal</w:t>
      </w:r>
      <w:r>
        <w:rPr>
          <w:i/>
          <w:spacing w:val="12"/>
          <w:sz w:val="16"/>
          <w:szCs w:val="16"/>
        </w:rPr>
        <w:t xml:space="preserve"> </w:t>
      </w:r>
      <w:r>
        <w:rPr>
          <w:i/>
          <w:w w:val="105"/>
          <w:sz w:val="16"/>
          <w:szCs w:val="16"/>
        </w:rPr>
        <w:t>of</w:t>
      </w:r>
      <w:r>
        <w:rPr>
          <w:i/>
          <w:spacing w:val="13"/>
          <w:sz w:val="16"/>
          <w:szCs w:val="16"/>
        </w:rPr>
        <w:t xml:space="preserve"> </w:t>
      </w:r>
      <w:r>
        <w:rPr>
          <w:i/>
          <w:w w:val="102"/>
          <w:sz w:val="16"/>
          <w:szCs w:val="16"/>
        </w:rPr>
        <w:t>Health</w:t>
      </w:r>
      <w:r>
        <w:rPr>
          <w:i/>
          <w:spacing w:val="12"/>
          <w:sz w:val="16"/>
          <w:szCs w:val="16"/>
        </w:rPr>
        <w:t xml:space="preserve"> </w:t>
      </w:r>
      <w:r>
        <w:rPr>
          <w:i/>
          <w:w w:val="98"/>
          <w:sz w:val="16"/>
          <w:szCs w:val="16"/>
        </w:rPr>
        <w:t>Se</w:t>
      </w:r>
      <w:r>
        <w:rPr>
          <w:i/>
          <w:spacing w:val="-8"/>
          <w:w w:val="98"/>
          <w:sz w:val="16"/>
          <w:szCs w:val="16"/>
        </w:rPr>
        <w:t>r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w w:val="97"/>
          <w:sz w:val="16"/>
          <w:szCs w:val="16"/>
        </w:rPr>
        <w:t>ice</w:t>
      </w:r>
      <w:r>
        <w:rPr>
          <w:i/>
          <w:spacing w:val="-1"/>
          <w:w w:val="97"/>
          <w:sz w:val="16"/>
          <w:szCs w:val="16"/>
        </w:rPr>
        <w:t>s</w:t>
      </w:r>
      <w:r>
        <w:rPr>
          <w:sz w:val="16"/>
          <w:szCs w:val="16"/>
        </w:rPr>
        <w:t>,</w:t>
      </w:r>
      <w:r>
        <w:rPr>
          <w:spacing w:val="13"/>
          <w:sz w:val="16"/>
          <w:szCs w:val="16"/>
        </w:rPr>
        <w:t xml:space="preserve"> </w:t>
      </w:r>
      <w:r>
        <w:rPr>
          <w:b/>
          <w:sz w:val="16"/>
          <w:szCs w:val="16"/>
        </w:rPr>
        <w:t>8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3"/>
          <w:sz w:val="16"/>
          <w:szCs w:val="16"/>
        </w:rPr>
        <w:t xml:space="preserve"> </w:t>
      </w:r>
    </w:p>
    <w:p w:rsidR="00D909AC" w:rsidRDefault="008D1DD7">
      <w:pPr>
        <w:spacing w:line="200" w:lineRule="exact"/>
        <w:rPr>
          <w:sz w:val="16"/>
          <w:szCs w:val="16"/>
        </w:rPr>
      </w:pPr>
      <w:r>
        <w:rPr>
          <w:w w:val="111"/>
          <w:position w:val="-1"/>
          <w:sz w:val="16"/>
          <w:szCs w:val="16"/>
        </w:rPr>
        <w:t>Repetto,</w:t>
      </w:r>
      <w:r>
        <w:rPr>
          <w:spacing w:val="9"/>
          <w:w w:val="111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R.</w:t>
      </w:r>
      <w:r>
        <w:rPr>
          <w:spacing w:val="30"/>
          <w:position w:val="-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position w:val="-1"/>
          <w:sz w:val="16"/>
          <w:szCs w:val="16"/>
        </w:rPr>
        <w:t>199</w:t>
      </w:r>
      <w:r>
        <w:rPr>
          <w:spacing w:val="-1"/>
          <w:position w:val="-1"/>
          <w:sz w:val="16"/>
          <w:szCs w:val="16"/>
        </w:rPr>
        <w:t>2</w:t>
      </w:r>
      <w:r>
        <w:rPr>
          <w:w w:val="133"/>
          <w:position w:val="1"/>
          <w:sz w:val="16"/>
          <w:szCs w:val="16"/>
        </w:rPr>
        <w:t>.</w:t>
      </w:r>
      <w:r>
        <w:rPr>
          <w:position w:val="-1"/>
          <w:sz w:val="16"/>
          <w:szCs w:val="16"/>
        </w:rPr>
        <w:t>.</w:t>
      </w:r>
      <w:r>
        <w:rPr>
          <w:spacing w:val="15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Accounting </w:t>
      </w:r>
      <w:r>
        <w:rPr>
          <w:spacing w:val="14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for</w:t>
      </w:r>
      <w:r>
        <w:rPr>
          <w:spacing w:val="30"/>
          <w:position w:val="-1"/>
          <w:sz w:val="16"/>
          <w:szCs w:val="16"/>
        </w:rPr>
        <w:t xml:space="preserve"> </w:t>
      </w:r>
      <w:r>
        <w:rPr>
          <w:w w:val="107"/>
          <w:position w:val="-1"/>
          <w:sz w:val="16"/>
          <w:szCs w:val="16"/>
        </w:rPr>
        <w:t>environmental</w:t>
      </w:r>
      <w:r>
        <w:rPr>
          <w:spacing w:val="17"/>
          <w:w w:val="107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assets. </w:t>
      </w:r>
      <w:r>
        <w:rPr>
          <w:spacing w:val="12"/>
          <w:position w:val="-1"/>
          <w:sz w:val="16"/>
          <w:szCs w:val="16"/>
        </w:rPr>
        <w:t xml:space="preserve"> </w:t>
      </w:r>
      <w:r>
        <w:rPr>
          <w:i/>
          <w:w w:val="103"/>
          <w:position w:val="-1"/>
          <w:sz w:val="16"/>
          <w:szCs w:val="16"/>
        </w:rPr>
        <w:t>Sci</w:t>
      </w:r>
      <w:r>
        <w:rPr>
          <w:w w:val="99"/>
          <w:position w:val="-1"/>
          <w:sz w:val="16"/>
          <w:szCs w:val="16"/>
        </w:rPr>
        <w:t>-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i/>
          <w:sz w:val="16"/>
          <w:szCs w:val="16"/>
        </w:rPr>
        <w:t>entific</w:t>
      </w:r>
      <w:r>
        <w:rPr>
          <w:i/>
          <w:spacing w:val="10"/>
          <w:sz w:val="16"/>
          <w:szCs w:val="16"/>
        </w:rPr>
        <w:t xml:space="preserve"> </w:t>
      </w:r>
      <w:r>
        <w:rPr>
          <w:i/>
          <w:sz w:val="16"/>
          <w:szCs w:val="16"/>
        </w:rPr>
        <w:t>America</w:t>
      </w:r>
      <w:r>
        <w:rPr>
          <w:i/>
          <w:spacing w:val="-3"/>
          <w:sz w:val="16"/>
          <w:szCs w:val="16"/>
        </w:rPr>
        <w:t>n</w:t>
      </w:r>
      <w:r>
        <w:rPr>
          <w:sz w:val="16"/>
          <w:szCs w:val="16"/>
        </w:rPr>
        <w:t>,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June, </w:t>
      </w:r>
      <w:r>
        <w:rPr>
          <w:spacing w:val="6"/>
          <w:sz w:val="16"/>
          <w:szCs w:val="16"/>
        </w:rPr>
        <w:t xml:space="preserve"> </w:t>
      </w:r>
      <w:r>
        <w:rPr>
          <w:sz w:val="16"/>
          <w:szCs w:val="16"/>
        </w:rPr>
        <w:t>9</w:t>
      </w:r>
      <w:r>
        <w:rPr>
          <w:spacing w:val="9"/>
          <w:sz w:val="16"/>
          <w:szCs w:val="16"/>
        </w:rPr>
        <w:t>4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100.</w:t>
      </w:r>
    </w:p>
    <w:p w:rsidR="00D909AC" w:rsidRDefault="008D1DD7">
      <w:pPr>
        <w:spacing w:before="4"/>
        <w:rPr>
          <w:sz w:val="16"/>
          <w:szCs w:val="16"/>
        </w:rPr>
      </w:pPr>
      <w:r>
        <w:rPr>
          <w:sz w:val="16"/>
          <w:szCs w:val="16"/>
        </w:rPr>
        <w:t>Rifkin,  J.</w:t>
      </w:r>
      <w:r>
        <w:rPr>
          <w:spacing w:val="26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8"/>
          <w:sz w:val="16"/>
          <w:szCs w:val="16"/>
        </w:rPr>
        <w:t xml:space="preserve"> </w:t>
      </w:r>
      <w:r>
        <w:rPr>
          <w:i/>
          <w:sz w:val="16"/>
          <w:szCs w:val="16"/>
        </w:rPr>
        <w:t>The</w:t>
      </w:r>
      <w:r>
        <w:rPr>
          <w:i/>
          <w:spacing w:val="33"/>
          <w:sz w:val="16"/>
          <w:szCs w:val="16"/>
        </w:rPr>
        <w:t xml:space="preserve"> </w:t>
      </w:r>
      <w:r>
        <w:rPr>
          <w:i/>
          <w:sz w:val="16"/>
          <w:szCs w:val="16"/>
        </w:rPr>
        <w:t>End</w:t>
      </w:r>
      <w:r>
        <w:rPr>
          <w:i/>
          <w:spacing w:val="36"/>
          <w:sz w:val="16"/>
          <w:szCs w:val="16"/>
        </w:rPr>
        <w:t xml:space="preserve"> </w:t>
      </w:r>
      <w:r>
        <w:rPr>
          <w:i/>
          <w:sz w:val="16"/>
          <w:szCs w:val="16"/>
        </w:rPr>
        <w:t>of</w:t>
      </w:r>
      <w:r>
        <w:rPr>
          <w:i/>
          <w:spacing w:val="25"/>
          <w:sz w:val="16"/>
          <w:szCs w:val="16"/>
        </w:rPr>
        <w:t xml:space="preserve"> </w:t>
      </w:r>
      <w:r>
        <w:rPr>
          <w:i/>
          <w:sz w:val="16"/>
          <w:szCs w:val="16"/>
        </w:rPr>
        <w:t>Work</w:t>
      </w:r>
      <w:r>
        <w:rPr>
          <w:sz w:val="16"/>
          <w:szCs w:val="16"/>
        </w:rPr>
        <w:t>.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>New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York:</w:t>
      </w:r>
      <w:r>
        <w:rPr>
          <w:spacing w:val="39"/>
          <w:sz w:val="16"/>
          <w:szCs w:val="16"/>
        </w:rPr>
        <w:t xml:space="preserve"> </w:t>
      </w:r>
      <w:r>
        <w:rPr>
          <w:sz w:val="16"/>
          <w:szCs w:val="16"/>
        </w:rPr>
        <w:t>G.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P.</w:t>
      </w:r>
      <w:r>
        <w:rPr>
          <w:spacing w:val="25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>Putnam</w:t>
      </w:r>
    </w:p>
    <w:p w:rsidR="00D909AC" w:rsidRDefault="008D1DD7">
      <w:pPr>
        <w:spacing w:before="15"/>
        <w:ind w:left="239"/>
        <w:rPr>
          <w:sz w:val="16"/>
          <w:szCs w:val="16"/>
        </w:rPr>
      </w:pPr>
      <w:r>
        <w:rPr>
          <w:sz w:val="16"/>
          <w:szCs w:val="16"/>
        </w:rPr>
        <w:t>&amp;</w:t>
      </w:r>
      <w:r>
        <w:rPr>
          <w:spacing w:val="19"/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Sons.</w:t>
      </w:r>
    </w:p>
    <w:p w:rsidR="00D909AC" w:rsidRDefault="008D1DD7">
      <w:pPr>
        <w:spacing w:before="3" w:line="259" w:lineRule="auto"/>
        <w:ind w:left="239" w:right="89" w:hanging="239"/>
        <w:jc w:val="both"/>
        <w:rPr>
          <w:sz w:val="16"/>
          <w:szCs w:val="16"/>
        </w:rPr>
      </w:pPr>
      <w:r>
        <w:rPr>
          <w:w w:val="111"/>
          <w:sz w:val="16"/>
          <w:szCs w:val="16"/>
        </w:rPr>
        <w:t xml:space="preserve">Ruttan, </w:t>
      </w:r>
      <w:r>
        <w:rPr>
          <w:sz w:val="16"/>
          <w:szCs w:val="16"/>
        </w:rPr>
        <w:t>V.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W.</w:t>
      </w:r>
      <w:r>
        <w:rPr>
          <w:spacing w:val="6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1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Sustainable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growth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1"/>
          <w:sz w:val="16"/>
          <w:szCs w:val="16"/>
        </w:rPr>
        <w:t xml:space="preserve"> </w:t>
      </w:r>
      <w:r>
        <w:rPr>
          <w:sz w:val="16"/>
          <w:szCs w:val="16"/>
        </w:rPr>
        <w:t xml:space="preserve">agricultural </w:t>
      </w:r>
      <w:r>
        <w:rPr>
          <w:spacing w:val="15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pr</w:t>
      </w:r>
      <w:r>
        <w:rPr>
          <w:spacing w:val="-3"/>
          <w:w w:val="110"/>
          <w:sz w:val="16"/>
          <w:szCs w:val="16"/>
        </w:rPr>
        <w:t>o</w:t>
      </w:r>
      <w:r>
        <w:rPr>
          <w:w w:val="99"/>
          <w:sz w:val="16"/>
          <w:szCs w:val="16"/>
        </w:rPr>
        <w:t xml:space="preserve">- </w:t>
      </w:r>
      <w:r>
        <w:rPr>
          <w:sz w:val="16"/>
          <w:szCs w:val="16"/>
        </w:rPr>
        <w:t xml:space="preserve">duction: 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 xml:space="preserve">poverty, 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 xml:space="preserve">policy  and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science. </w:t>
      </w:r>
      <w:r>
        <w:rPr>
          <w:spacing w:val="21"/>
          <w:sz w:val="16"/>
          <w:szCs w:val="16"/>
        </w:rPr>
        <w:t xml:space="preserve"> </w:t>
      </w:r>
      <w:r>
        <w:rPr>
          <w:w w:val="111"/>
          <w:sz w:val="16"/>
          <w:szCs w:val="16"/>
        </w:rPr>
        <w:t>Unpublished</w:t>
      </w:r>
      <w:r>
        <w:rPr>
          <w:spacing w:val="2"/>
          <w:w w:val="111"/>
          <w:sz w:val="16"/>
          <w:szCs w:val="16"/>
        </w:rPr>
        <w:t xml:space="preserve"> </w:t>
      </w:r>
      <w:r>
        <w:rPr>
          <w:w w:val="111"/>
          <w:sz w:val="16"/>
          <w:szCs w:val="16"/>
        </w:rPr>
        <w:t xml:space="preserve">paper prepared </w:t>
      </w:r>
      <w:r>
        <w:rPr>
          <w:sz w:val="16"/>
          <w:szCs w:val="16"/>
        </w:rPr>
        <w:t>for</w:t>
      </w:r>
      <w:r>
        <w:rPr>
          <w:spacing w:val="19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International</w:t>
      </w:r>
      <w:r>
        <w:rPr>
          <w:spacing w:val="11"/>
          <w:w w:val="110"/>
          <w:sz w:val="16"/>
          <w:szCs w:val="16"/>
        </w:rPr>
        <w:t xml:space="preserve"> </w:t>
      </w:r>
      <w:r>
        <w:rPr>
          <w:sz w:val="16"/>
          <w:szCs w:val="16"/>
        </w:rPr>
        <w:t>Food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Policy</w:t>
      </w:r>
      <w:r>
        <w:rPr>
          <w:spacing w:val="11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Research</w:t>
      </w:r>
      <w:r>
        <w:rPr>
          <w:spacing w:val="1"/>
          <w:w w:val="110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 xml:space="preserve">Institute </w:t>
      </w:r>
      <w:r>
        <w:rPr>
          <w:sz w:val="16"/>
          <w:szCs w:val="16"/>
        </w:rPr>
        <w:t xml:space="preserve">Seminar    on 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Agricultural  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Sustainability,  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Growth,   </w:t>
      </w:r>
      <w:r>
        <w:rPr>
          <w:spacing w:val="3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 xml:space="preserve">and </w:t>
      </w:r>
      <w:r>
        <w:rPr>
          <w:sz w:val="16"/>
          <w:szCs w:val="16"/>
        </w:rPr>
        <w:t>Poverty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 xml:space="preserve">Alleviation, 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Feldafing, 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 xml:space="preserve">Germany,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Sept.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>
        <w:rPr>
          <w:spacing w:val="9"/>
          <w:sz w:val="16"/>
          <w:szCs w:val="16"/>
        </w:rPr>
        <w:t>3</w:t>
      </w:r>
      <w:r>
        <w:rPr>
          <w:spacing w:val="10"/>
          <w:w w:val="150"/>
          <w:sz w:val="16"/>
          <w:szCs w:val="16"/>
        </w:rPr>
        <w:t>]</w:t>
      </w:r>
      <w:r>
        <w:rPr>
          <w:sz w:val="16"/>
          <w:szCs w:val="16"/>
        </w:rPr>
        <w:t>27.</w:t>
      </w:r>
    </w:p>
    <w:p w:rsidR="00D909AC" w:rsidRDefault="008D1DD7">
      <w:pPr>
        <w:spacing w:line="180" w:lineRule="exact"/>
        <w:rPr>
          <w:sz w:val="16"/>
          <w:szCs w:val="16"/>
        </w:rPr>
      </w:pPr>
      <w:r>
        <w:rPr>
          <w:sz w:val="16"/>
          <w:szCs w:val="16"/>
        </w:rPr>
        <w:t xml:space="preserve">Serageldin,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I.</w:t>
      </w:r>
      <w:r>
        <w:rPr>
          <w:spacing w:val="20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3</w:t>
      </w:r>
      <w:r>
        <w:rPr>
          <w:w w:val="133"/>
          <w:position w:val="1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-8"/>
          <w:sz w:val="16"/>
          <w:szCs w:val="16"/>
        </w:rPr>
        <w:t xml:space="preserve"> </w:t>
      </w:r>
      <w:r>
        <w:rPr>
          <w:i/>
          <w:w w:val="101"/>
          <w:sz w:val="16"/>
          <w:szCs w:val="16"/>
        </w:rPr>
        <w:t>D</w:t>
      </w:r>
      <w:r>
        <w:rPr>
          <w:i/>
          <w:spacing w:val="-8"/>
          <w:w w:val="101"/>
          <w:sz w:val="16"/>
          <w:szCs w:val="16"/>
        </w:rPr>
        <w:t>e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elopmental</w:t>
      </w:r>
      <w:r>
        <w:rPr>
          <w:i/>
          <w:spacing w:val="20"/>
          <w:sz w:val="16"/>
          <w:szCs w:val="16"/>
        </w:rPr>
        <w:t xml:space="preserve"> </w:t>
      </w:r>
      <w:r>
        <w:rPr>
          <w:i/>
          <w:w w:val="95"/>
          <w:sz w:val="16"/>
          <w:szCs w:val="16"/>
        </w:rPr>
        <w:t>Partners:</w:t>
      </w:r>
      <w:r>
        <w:rPr>
          <w:i/>
          <w:spacing w:val="11"/>
          <w:w w:val="95"/>
          <w:sz w:val="16"/>
          <w:szCs w:val="16"/>
        </w:rPr>
        <w:t xml:space="preserve"> </w:t>
      </w:r>
      <w:r>
        <w:rPr>
          <w:i/>
          <w:sz w:val="16"/>
          <w:szCs w:val="16"/>
        </w:rPr>
        <w:t>Aid</w:t>
      </w:r>
      <w:r>
        <w:rPr>
          <w:i/>
          <w:spacing w:val="23"/>
          <w:sz w:val="16"/>
          <w:szCs w:val="16"/>
        </w:rPr>
        <w:t xml:space="preserve"> </w:t>
      </w:r>
      <w:r>
        <w:rPr>
          <w:i/>
          <w:sz w:val="16"/>
          <w:szCs w:val="16"/>
        </w:rPr>
        <w:t>and</w:t>
      </w:r>
      <w:r>
        <w:rPr>
          <w:i/>
          <w:spacing w:val="21"/>
          <w:sz w:val="16"/>
          <w:szCs w:val="16"/>
        </w:rPr>
        <w:t xml:space="preserve"> </w:t>
      </w:r>
      <w:r>
        <w:rPr>
          <w:i/>
          <w:sz w:val="16"/>
          <w:szCs w:val="16"/>
        </w:rPr>
        <w:t>Coope</w:t>
      </w:r>
      <w:r>
        <w:rPr>
          <w:i/>
          <w:spacing w:val="-4"/>
          <w:sz w:val="16"/>
          <w:szCs w:val="16"/>
        </w:rPr>
        <w:t>r</w:t>
      </w:r>
      <w:r>
        <w:rPr>
          <w:sz w:val="16"/>
          <w:szCs w:val="16"/>
        </w:rPr>
        <w:t>-</w:t>
      </w:r>
    </w:p>
    <w:p w:rsidR="00D909AC" w:rsidRDefault="008D1DD7">
      <w:pPr>
        <w:spacing w:line="180" w:lineRule="exact"/>
        <w:ind w:left="239"/>
        <w:rPr>
          <w:sz w:val="16"/>
          <w:szCs w:val="16"/>
        </w:rPr>
      </w:pPr>
      <w:r>
        <w:rPr>
          <w:i/>
          <w:position w:val="-1"/>
          <w:sz w:val="16"/>
          <w:szCs w:val="16"/>
        </w:rPr>
        <w:t>ation</w:t>
      </w:r>
      <w:r>
        <w:rPr>
          <w:i/>
          <w:spacing w:val="16"/>
          <w:position w:val="-1"/>
          <w:sz w:val="16"/>
          <w:szCs w:val="16"/>
        </w:rPr>
        <w:t xml:space="preserve"> </w:t>
      </w:r>
      <w:r>
        <w:rPr>
          <w:i/>
          <w:position w:val="-1"/>
          <w:sz w:val="16"/>
          <w:szCs w:val="16"/>
        </w:rPr>
        <w:t>in</w:t>
      </w:r>
      <w:r>
        <w:rPr>
          <w:i/>
          <w:spacing w:val="16"/>
          <w:position w:val="-1"/>
          <w:sz w:val="16"/>
          <w:szCs w:val="16"/>
        </w:rPr>
        <w:t xml:space="preserve"> </w:t>
      </w:r>
      <w:r>
        <w:rPr>
          <w:i/>
          <w:position w:val="-1"/>
          <w:sz w:val="16"/>
          <w:szCs w:val="16"/>
        </w:rPr>
        <w:t>the</w:t>
      </w:r>
      <w:r>
        <w:rPr>
          <w:i/>
          <w:spacing w:val="15"/>
          <w:position w:val="-1"/>
          <w:sz w:val="16"/>
          <w:szCs w:val="16"/>
        </w:rPr>
        <w:t xml:space="preserve"> </w:t>
      </w:r>
      <w:r>
        <w:rPr>
          <w:i/>
          <w:position w:val="-1"/>
          <w:sz w:val="16"/>
          <w:szCs w:val="16"/>
        </w:rPr>
        <w:t>1990’s</w:t>
      </w:r>
      <w:r>
        <w:rPr>
          <w:position w:val="-1"/>
          <w:sz w:val="16"/>
          <w:szCs w:val="16"/>
        </w:rPr>
        <w:t>.</w:t>
      </w:r>
      <w:r>
        <w:rPr>
          <w:spacing w:val="-7"/>
          <w:position w:val="-1"/>
          <w:sz w:val="16"/>
          <w:szCs w:val="16"/>
        </w:rPr>
        <w:t xml:space="preserve"> </w:t>
      </w:r>
      <w:r>
        <w:rPr>
          <w:w w:val="54"/>
          <w:position w:val="1"/>
          <w:sz w:val="16"/>
          <w:szCs w:val="16"/>
        </w:rPr>
        <w:t>Ž</w:t>
      </w:r>
      <w:r>
        <w:rPr>
          <w:w w:val="104"/>
          <w:position w:val="-1"/>
          <w:sz w:val="16"/>
          <w:szCs w:val="16"/>
        </w:rPr>
        <w:t>Stockholm:</w:t>
      </w:r>
      <w:r>
        <w:rPr>
          <w:spacing w:val="11"/>
          <w:position w:val="-1"/>
          <w:sz w:val="16"/>
          <w:szCs w:val="16"/>
        </w:rPr>
        <w:t xml:space="preserve"> </w:t>
      </w:r>
      <w:r>
        <w:rPr>
          <w:w w:val="107"/>
          <w:position w:val="-1"/>
          <w:sz w:val="16"/>
          <w:szCs w:val="16"/>
        </w:rPr>
        <w:t>SID</w:t>
      </w:r>
      <w:r>
        <w:rPr>
          <w:spacing w:val="-5"/>
          <w:w w:val="107"/>
          <w:position w:val="-1"/>
          <w:sz w:val="16"/>
          <w:szCs w:val="16"/>
        </w:rPr>
        <w:t>A</w:t>
      </w:r>
      <w:r>
        <w:rPr>
          <w:w w:val="133"/>
          <w:position w:val="1"/>
          <w:sz w:val="16"/>
          <w:szCs w:val="16"/>
        </w:rPr>
        <w:t>.</w:t>
      </w:r>
      <w:r>
        <w:rPr>
          <w:position w:val="-1"/>
          <w:sz w:val="16"/>
          <w:szCs w:val="16"/>
        </w:rPr>
        <w:t>.</w:t>
      </w:r>
    </w:p>
    <w:p w:rsidR="00D909AC" w:rsidRDefault="008D1DD7">
      <w:pPr>
        <w:spacing w:before="3" w:line="258" w:lineRule="auto"/>
        <w:ind w:left="239" w:right="90" w:hanging="239"/>
        <w:jc w:val="both"/>
        <w:rPr>
          <w:sz w:val="16"/>
          <w:szCs w:val="16"/>
        </w:rPr>
      </w:pPr>
      <w:r>
        <w:rPr>
          <w:sz w:val="16"/>
          <w:szCs w:val="16"/>
        </w:rPr>
        <w:t>Wirth,  T.</w:t>
      </w:r>
      <w:r>
        <w:rPr>
          <w:spacing w:val="15"/>
          <w:sz w:val="16"/>
          <w:szCs w:val="16"/>
        </w:rPr>
        <w:t xml:space="preserve"> </w:t>
      </w:r>
      <w:r>
        <w:rPr>
          <w:sz w:val="16"/>
          <w:szCs w:val="16"/>
        </w:rPr>
        <w:t>E.</w:t>
      </w:r>
      <w:r>
        <w:rPr>
          <w:spacing w:val="24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199</w:t>
      </w:r>
      <w:r>
        <w:rPr>
          <w:spacing w:val="-1"/>
          <w:sz w:val="16"/>
          <w:szCs w:val="16"/>
        </w:rPr>
        <w:t>4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 xml:space="preserve">Sustainable </w:t>
      </w:r>
      <w:r>
        <w:rPr>
          <w:spacing w:val="21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development:</w:t>
      </w:r>
      <w:r>
        <w:rPr>
          <w:spacing w:val="6"/>
          <w:w w:val="106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progress </w:t>
      </w:r>
      <w:r>
        <w:rPr>
          <w:spacing w:val="3"/>
          <w:sz w:val="16"/>
          <w:szCs w:val="16"/>
        </w:rPr>
        <w:t xml:space="preserve"> </w:t>
      </w:r>
      <w:r>
        <w:rPr>
          <w:w w:val="113"/>
          <w:sz w:val="16"/>
          <w:szCs w:val="16"/>
        </w:rPr>
        <w:t>r</w:t>
      </w:r>
      <w:r>
        <w:rPr>
          <w:spacing w:val="1"/>
          <w:w w:val="113"/>
          <w:sz w:val="16"/>
          <w:szCs w:val="16"/>
        </w:rPr>
        <w:t>e</w:t>
      </w:r>
      <w:r>
        <w:rPr>
          <w:w w:val="99"/>
          <w:sz w:val="16"/>
          <w:szCs w:val="16"/>
        </w:rPr>
        <w:t xml:space="preserve">- </w:t>
      </w:r>
      <w:r>
        <w:rPr>
          <w:sz w:val="16"/>
          <w:szCs w:val="16"/>
        </w:rPr>
        <w:t>port.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Remarks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delivered  at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 xml:space="preserve">National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Press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Club,</w:t>
      </w:r>
      <w:r>
        <w:rPr>
          <w:spacing w:val="23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>Was</w:t>
      </w:r>
      <w:r>
        <w:rPr>
          <w:spacing w:val="2"/>
          <w:w w:val="105"/>
          <w:sz w:val="16"/>
          <w:szCs w:val="16"/>
        </w:rPr>
        <w:t>h</w:t>
      </w:r>
      <w:r>
        <w:rPr>
          <w:w w:val="99"/>
          <w:sz w:val="16"/>
          <w:szCs w:val="16"/>
        </w:rPr>
        <w:t xml:space="preserve">- </w:t>
      </w:r>
      <w:r>
        <w:rPr>
          <w:sz w:val="16"/>
          <w:szCs w:val="16"/>
        </w:rPr>
        <w:t>ington,</w:t>
      </w:r>
      <w:r>
        <w:rPr>
          <w:spacing w:val="40"/>
          <w:sz w:val="16"/>
          <w:szCs w:val="16"/>
        </w:rPr>
        <w:t xml:space="preserve"> </w:t>
      </w:r>
      <w:r>
        <w:rPr>
          <w:sz w:val="16"/>
          <w:szCs w:val="16"/>
        </w:rPr>
        <w:t>DC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>July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12.</w:t>
      </w:r>
    </w:p>
    <w:p w:rsidR="00D909AC" w:rsidRDefault="008D1DD7">
      <w:pPr>
        <w:spacing w:line="200" w:lineRule="exact"/>
        <w:ind w:left="239" w:right="85" w:hanging="239"/>
        <w:jc w:val="both"/>
        <w:rPr>
          <w:sz w:val="16"/>
          <w:szCs w:val="16"/>
        </w:rPr>
      </w:pPr>
      <w:r>
        <w:rPr>
          <w:sz w:val="16"/>
          <w:szCs w:val="16"/>
        </w:rPr>
        <w:t>World</w:t>
      </w:r>
      <w:r>
        <w:rPr>
          <w:spacing w:val="37"/>
          <w:sz w:val="16"/>
          <w:szCs w:val="16"/>
        </w:rPr>
        <w:t xml:space="preserve"> </w:t>
      </w:r>
      <w:r>
        <w:rPr>
          <w:sz w:val="16"/>
          <w:szCs w:val="16"/>
        </w:rPr>
        <w:t>Bank</w:t>
      </w:r>
      <w:r>
        <w:rPr>
          <w:spacing w:val="33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198</w:t>
      </w:r>
      <w:r>
        <w:rPr>
          <w:spacing w:val="-1"/>
          <w:sz w:val="16"/>
          <w:szCs w:val="16"/>
        </w:rPr>
        <w:t>6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 xml:space="preserve">. </w:t>
      </w:r>
      <w:r>
        <w:rPr>
          <w:spacing w:val="-10"/>
          <w:sz w:val="16"/>
          <w:szCs w:val="16"/>
        </w:rPr>
        <w:t xml:space="preserve"> </w:t>
      </w:r>
      <w:r>
        <w:rPr>
          <w:i/>
          <w:w w:val="109"/>
          <w:sz w:val="16"/>
          <w:szCs w:val="16"/>
        </w:rPr>
        <w:t>E</w:t>
      </w:r>
      <w:r>
        <w:rPr>
          <w:i/>
          <w:spacing w:val="-10"/>
          <w:w w:val="109"/>
          <w:sz w:val="16"/>
          <w:szCs w:val="16"/>
        </w:rPr>
        <w:t>n</w:t>
      </w:r>
      <w:r>
        <w:rPr>
          <w:w w:val="146"/>
          <w:sz w:val="15"/>
          <w:szCs w:val="15"/>
        </w:rPr>
        <w:t>¨</w:t>
      </w:r>
      <w:r>
        <w:rPr>
          <w:spacing w:val="-26"/>
          <w:sz w:val="15"/>
          <w:szCs w:val="15"/>
        </w:rPr>
        <w:t xml:space="preserve"> </w:t>
      </w:r>
      <w:r>
        <w:rPr>
          <w:i/>
          <w:sz w:val="16"/>
          <w:szCs w:val="16"/>
        </w:rPr>
        <w:t>ironmental</w:t>
      </w:r>
      <w:r>
        <w:rPr>
          <w:i/>
          <w:spacing w:val="18"/>
          <w:sz w:val="16"/>
          <w:szCs w:val="16"/>
        </w:rPr>
        <w:t xml:space="preserve"> </w:t>
      </w:r>
      <w:r>
        <w:rPr>
          <w:i/>
          <w:sz w:val="16"/>
          <w:szCs w:val="16"/>
        </w:rPr>
        <w:t>Aspects</w:t>
      </w:r>
      <w:r>
        <w:rPr>
          <w:i/>
          <w:spacing w:val="13"/>
          <w:sz w:val="16"/>
          <w:szCs w:val="16"/>
        </w:rPr>
        <w:t xml:space="preserve"> </w:t>
      </w:r>
      <w:r>
        <w:rPr>
          <w:i/>
          <w:sz w:val="16"/>
          <w:szCs w:val="16"/>
        </w:rPr>
        <w:t>of</w:t>
      </w:r>
      <w:r>
        <w:rPr>
          <w:i/>
          <w:spacing w:val="17"/>
          <w:sz w:val="16"/>
          <w:szCs w:val="16"/>
        </w:rPr>
        <w:t xml:space="preserve"> </w:t>
      </w:r>
      <w:r>
        <w:rPr>
          <w:i/>
          <w:sz w:val="16"/>
          <w:szCs w:val="16"/>
        </w:rPr>
        <w:t>Bank</w:t>
      </w:r>
      <w:r>
        <w:rPr>
          <w:i/>
          <w:spacing w:val="30"/>
          <w:sz w:val="16"/>
          <w:szCs w:val="16"/>
        </w:rPr>
        <w:t xml:space="preserve"> </w:t>
      </w:r>
      <w:r>
        <w:rPr>
          <w:i/>
          <w:sz w:val="16"/>
          <w:szCs w:val="16"/>
        </w:rPr>
        <w:t>Work.</w:t>
      </w:r>
      <w:r>
        <w:rPr>
          <w:i/>
          <w:spacing w:val="18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 xml:space="preserve">The </w:t>
      </w:r>
      <w:r>
        <w:rPr>
          <w:sz w:val="16"/>
          <w:szCs w:val="16"/>
        </w:rPr>
        <w:t xml:space="preserve">World 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 xml:space="preserve">Bank </w:t>
      </w:r>
      <w:r>
        <w:rPr>
          <w:spacing w:val="19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>Operations</w:t>
      </w:r>
      <w:r>
        <w:rPr>
          <w:spacing w:val="36"/>
          <w:w w:val="109"/>
          <w:sz w:val="16"/>
          <w:szCs w:val="16"/>
        </w:rPr>
        <w:t xml:space="preserve"> </w:t>
      </w:r>
      <w:r>
        <w:rPr>
          <w:sz w:val="16"/>
          <w:szCs w:val="16"/>
        </w:rPr>
        <w:t xml:space="preserve">Manual   </w:t>
      </w:r>
      <w:r>
        <w:rPr>
          <w:w w:val="108"/>
          <w:sz w:val="16"/>
          <w:szCs w:val="16"/>
        </w:rPr>
        <w:t>Statements,</w:t>
      </w:r>
      <w:r>
        <w:rPr>
          <w:spacing w:val="36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 xml:space="preserve">OMS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2.36. </w:t>
      </w:r>
      <w:r>
        <w:rPr>
          <w:w w:val="106"/>
          <w:sz w:val="16"/>
          <w:szCs w:val="16"/>
        </w:rPr>
        <w:t>Washington,</w:t>
      </w:r>
      <w:r>
        <w:rPr>
          <w:spacing w:val="12"/>
          <w:w w:val="106"/>
          <w:sz w:val="16"/>
          <w:szCs w:val="16"/>
        </w:rPr>
        <w:t xml:space="preserve"> </w:t>
      </w:r>
      <w:r>
        <w:rPr>
          <w:sz w:val="16"/>
          <w:szCs w:val="16"/>
        </w:rPr>
        <w:t>DC: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>World</w:t>
      </w:r>
      <w:r>
        <w:rPr>
          <w:spacing w:val="40"/>
          <w:sz w:val="16"/>
          <w:szCs w:val="16"/>
        </w:rPr>
        <w:t xml:space="preserve"> </w:t>
      </w:r>
      <w:r>
        <w:rPr>
          <w:w w:val="105"/>
          <w:sz w:val="16"/>
          <w:szCs w:val="16"/>
        </w:rPr>
        <w:t>Bank.</w:t>
      </w:r>
    </w:p>
    <w:p w:rsidR="00D909AC" w:rsidRDefault="008D1DD7">
      <w:pPr>
        <w:spacing w:before="7" w:line="200" w:lineRule="exact"/>
        <w:ind w:left="239" w:right="89" w:hanging="23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WCED </w:t>
      </w:r>
      <w:r>
        <w:rPr>
          <w:spacing w:val="9"/>
          <w:sz w:val="16"/>
          <w:szCs w:val="16"/>
        </w:rPr>
        <w:t xml:space="preserve"> </w:t>
      </w:r>
      <w:r>
        <w:rPr>
          <w:w w:val="54"/>
          <w:position w:val="2"/>
          <w:sz w:val="16"/>
          <w:szCs w:val="16"/>
        </w:rPr>
        <w:t>Ž</w:t>
      </w:r>
      <w:r>
        <w:rPr>
          <w:sz w:val="16"/>
          <w:szCs w:val="16"/>
        </w:rPr>
        <w:t>198</w:t>
      </w:r>
      <w:r>
        <w:rPr>
          <w:spacing w:val="-1"/>
          <w:sz w:val="16"/>
          <w:szCs w:val="16"/>
        </w:rPr>
        <w:t>7</w:t>
      </w:r>
      <w:r>
        <w:rPr>
          <w:w w:val="133"/>
          <w:position w:val="2"/>
          <w:sz w:val="16"/>
          <w:szCs w:val="16"/>
        </w:rPr>
        <w:t>.</w:t>
      </w:r>
      <w:r>
        <w:rPr>
          <w:sz w:val="16"/>
          <w:szCs w:val="16"/>
        </w:rPr>
        <w:t>.</w:t>
      </w:r>
      <w:r>
        <w:rPr>
          <w:spacing w:val="17"/>
          <w:sz w:val="16"/>
          <w:szCs w:val="16"/>
        </w:rPr>
        <w:t xml:space="preserve"> </w:t>
      </w:r>
      <w:r>
        <w:rPr>
          <w:i/>
          <w:sz w:val="16"/>
          <w:szCs w:val="16"/>
        </w:rPr>
        <w:t>Our</w:t>
      </w:r>
      <w:r>
        <w:rPr>
          <w:i/>
          <w:spacing w:val="17"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Common </w:t>
      </w:r>
      <w:r>
        <w:rPr>
          <w:i/>
          <w:spacing w:val="16"/>
          <w:sz w:val="16"/>
          <w:szCs w:val="16"/>
        </w:rPr>
        <w:t xml:space="preserve"> </w:t>
      </w:r>
      <w:r>
        <w:rPr>
          <w:i/>
          <w:sz w:val="16"/>
          <w:szCs w:val="16"/>
        </w:rPr>
        <w:t>Future</w:t>
      </w:r>
      <w:r>
        <w:rPr>
          <w:sz w:val="16"/>
          <w:szCs w:val="16"/>
        </w:rPr>
        <w:t>.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World  Commission </w:t>
      </w:r>
      <w:r>
        <w:rPr>
          <w:spacing w:val="4"/>
          <w:sz w:val="16"/>
          <w:szCs w:val="16"/>
        </w:rPr>
        <w:t xml:space="preserve"> </w:t>
      </w:r>
      <w:r>
        <w:rPr>
          <w:w w:val="109"/>
          <w:sz w:val="16"/>
          <w:szCs w:val="16"/>
        </w:rPr>
        <w:t xml:space="preserve">on </w:t>
      </w:r>
      <w:r>
        <w:rPr>
          <w:w w:val="108"/>
          <w:sz w:val="16"/>
          <w:szCs w:val="16"/>
        </w:rPr>
        <w:t>Environment</w:t>
      </w:r>
      <w:r>
        <w:rPr>
          <w:spacing w:val="2"/>
          <w:w w:val="108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27"/>
          <w:sz w:val="16"/>
          <w:szCs w:val="16"/>
        </w:rPr>
        <w:t xml:space="preserve"> </w:t>
      </w:r>
      <w:r>
        <w:rPr>
          <w:w w:val="107"/>
          <w:sz w:val="16"/>
          <w:szCs w:val="16"/>
        </w:rPr>
        <w:t>Development.</w:t>
      </w:r>
      <w:r>
        <w:rPr>
          <w:spacing w:val="-5"/>
          <w:w w:val="107"/>
          <w:sz w:val="16"/>
          <w:szCs w:val="16"/>
        </w:rPr>
        <w:t xml:space="preserve"> </w:t>
      </w:r>
      <w:r>
        <w:rPr>
          <w:sz w:val="16"/>
          <w:szCs w:val="16"/>
        </w:rPr>
        <w:t>Oxford:</w:t>
      </w:r>
      <w:r>
        <w:rPr>
          <w:spacing w:val="28"/>
          <w:sz w:val="16"/>
          <w:szCs w:val="16"/>
        </w:rPr>
        <w:t xml:space="preserve"> </w:t>
      </w:r>
      <w:r>
        <w:rPr>
          <w:sz w:val="16"/>
          <w:szCs w:val="16"/>
        </w:rPr>
        <w:t>Oxford</w:t>
      </w:r>
      <w:r>
        <w:rPr>
          <w:spacing w:val="26"/>
          <w:sz w:val="16"/>
          <w:szCs w:val="16"/>
        </w:rPr>
        <w:t xml:space="preserve"> </w:t>
      </w:r>
      <w:r>
        <w:rPr>
          <w:w w:val="104"/>
          <w:sz w:val="16"/>
          <w:szCs w:val="16"/>
        </w:rPr>
        <w:t xml:space="preserve">University </w:t>
      </w:r>
      <w:r>
        <w:rPr>
          <w:w w:val="105"/>
          <w:sz w:val="16"/>
          <w:szCs w:val="16"/>
        </w:rPr>
        <w:t>Press.</w:t>
      </w:r>
    </w:p>
    <w:sectPr w:rsidR="00D909AC" w:rsidSect="00EB6336">
      <w:type w:val="continuous"/>
      <w:pgSz w:w="9880" w:h="13920"/>
      <w:pgMar w:top="320" w:right="260" w:bottom="280" w:left="300" w:header="720" w:footer="720" w:gutter="0"/>
      <w:cols w:num="2" w:space="720" w:equalWidth="0">
        <w:col w:w="4427" w:space="471"/>
        <w:col w:w="442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685" w:rsidRDefault="00AB4685">
      <w:r>
        <w:separator/>
      </w:r>
    </w:p>
  </w:endnote>
  <w:endnote w:type="continuationSeparator" w:id="0">
    <w:p w:rsidR="00AB4685" w:rsidRDefault="00AB4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group id="_x0000_s2066" style="position:absolute;margin-left:99.5pt;margin-top:640.1pt;width:296.95pt;height:0;z-index:-1233;mso-position-horizontal-relative:page;mso-position-vertical-relative:page" coordorigin="1990,12802" coordsize="5939,0">
          <v:shape id="_x0000_s2067" style="position:absolute;left:1990;top:12802;width:5939;height:0" coordorigin="1990,12802" coordsize="5939,0" path="m1990,12802r5939,e" filled="f" strokeweight=".5pt">
            <v:path arrowok="t"/>
          </v:shape>
          <w10:wrap anchorx="page" anchory="page"/>
        </v:group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group id="_x0000_s2062" style="position:absolute;margin-left:99.5pt;margin-top:640.2pt;width:296.95pt;height:0;z-index:-1230;mso-position-horizontal-relative:page;mso-position-vertical-relative:page" coordorigin="1990,12804" coordsize="5939,0">
          <v:shape id="_x0000_s2063" style="position:absolute;left:1990;top:12804;width:5939;height:0" coordorigin="1990,12804" coordsize="5939,0" path="m1990,12804r5939,e" filled="f" strokeweight=".5pt">
            <v:path arrowok="t"/>
          </v:shape>
          <w10:wrap anchorx="page" anchory="pag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group id="_x0000_s2058" style="position:absolute;margin-left:99.5pt;margin-top:640.2pt;width:296.95pt;height:0;z-index:-1227;mso-position-horizontal-relative:page;mso-position-vertical-relative:page" coordorigin="1990,12804" coordsize="5939,0">
          <v:shape id="_x0000_s2059" style="position:absolute;left:1990;top:12804;width:5939;height:0" coordorigin="1990,12804" coordsize="5939,0" path="m1990,12804r5939,e" filled="f" strokeweight=".5pt">
            <v:path arrowok="t"/>
          </v:shape>
          <w10:wrap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D909AC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685" w:rsidRDefault="00AB4685">
      <w:r>
        <w:separator/>
      </w:r>
    </w:p>
  </w:footnote>
  <w:footnote w:type="continuationSeparator" w:id="0">
    <w:p w:rsidR="00AB4685" w:rsidRDefault="00AB46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26.9pt;margin-top:18pt;width:250.3pt;height:12pt;z-index:-1234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line="220" w:lineRule="exact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153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  <w:p w:rsidR="00EB6336" w:rsidRDefault="00EB6336"/>
  <w:p w:rsidR="00D909AC" w:rsidRDefault="00D909AC">
    <w:pPr>
      <w:spacing w:line="200" w:lineRule="exac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7.8pt;margin-top:17.85pt;width:87.1pt;height:12.15pt;z-index:-1231;mso-position-horizontal-relative:page;mso-position-vertical-relative:page" filled="f" stroked="f">
          <v:textbox inset="0,0,0,0">
            <w:txbxContent>
              <w:p w:rsidR="00D909AC" w:rsidRDefault="00CC6E8C">
                <w:pPr>
                  <w:spacing w:line="220" w:lineRule="exact"/>
                  <w:ind w:left="40" w:right="-30"/>
                </w:pPr>
                <w:r>
                  <w:fldChar w:fldCharType="begin"/>
                </w:r>
                <w:r w:rsidR="008D1DD7">
                  <w:instrText xml:space="preserve"> PAGE </w:instrText>
                </w:r>
                <w:r>
                  <w:fldChar w:fldCharType="separate"/>
                </w:r>
                <w:r w:rsidR="00783F21">
                  <w:rPr>
                    <w:noProof/>
                  </w:rPr>
                  <w:t>154</w:t>
                </w:r>
                <w:r>
                  <w:fldChar w:fldCharType="end"/>
                </w:r>
                <w:r w:rsidR="008D1DD7">
                  <w:t xml:space="preserve">   </w:t>
                </w:r>
                <w:r w:rsidR="008D1DD7">
                  <w:rPr>
                    <w:spacing w:val="12"/>
                  </w:rPr>
                  <w:t xml:space="preserve"> </w:t>
                </w:r>
                <w:r w:rsidR="008D1DD7">
                  <w:rPr>
                    <w:i/>
                  </w:rPr>
                  <w:t>A.</w:t>
                </w:r>
                <w:r w:rsidR="008D1DD7">
                  <w:rPr>
                    <w:i/>
                    <w:spacing w:val="29"/>
                  </w:rPr>
                  <w:t xml:space="preserve"> </w:t>
                </w:r>
                <w:r w:rsidR="008D1DD7">
                  <w:rPr>
                    <w:i/>
                  </w:rPr>
                  <w:t>D.</w:t>
                </w:r>
                <w:r w:rsidR="008D1DD7">
                  <w:rPr>
                    <w:i/>
                    <w:spacing w:val="22"/>
                  </w:rPr>
                  <w:t xml:space="preserve"> </w:t>
                </w:r>
                <w:r w:rsidR="008D1DD7">
                  <w:rPr>
                    <w:i/>
                  </w:rPr>
                  <w:t>Basiago</w:t>
                </w:r>
              </w:p>
            </w:txbxContent>
          </v:textbox>
          <w10:wrap anchorx="page" anchory="page"/>
        </v:shape>
      </w:pict>
    </w:r>
  </w:p>
  <w:p w:rsidR="00EB6336" w:rsidRDefault="00EB6336"/>
  <w:p w:rsidR="00D909AC" w:rsidRDefault="00CC6E8C">
    <w:pPr>
      <w:spacing w:line="200" w:lineRule="exact"/>
    </w:pPr>
    <w:r>
      <w:pict>
        <v:shape id="_x0000_s2065" type="#_x0000_t202" style="position:absolute;margin-left:226.9pt;margin-top:18pt;width:250.3pt;height:12pt;z-index:-1232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line="220" w:lineRule="exact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154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7.8pt;margin-top:17.85pt;width:87.1pt;height:12.15pt;z-index:-1228;mso-position-horizontal-relative:page;mso-position-vertical-relative:page" filled="f" stroked="f">
          <v:textbox inset="0,0,0,0">
            <w:txbxContent>
              <w:p w:rsidR="00D909AC" w:rsidRDefault="00CC6E8C">
                <w:pPr>
                  <w:spacing w:line="220" w:lineRule="exact"/>
                  <w:ind w:left="40" w:right="-30"/>
                </w:pPr>
                <w:r>
                  <w:fldChar w:fldCharType="begin"/>
                </w:r>
                <w:r w:rsidR="008D1DD7">
                  <w:instrText xml:space="preserve"> PAGE </w:instrText>
                </w:r>
                <w:r>
                  <w:fldChar w:fldCharType="separate"/>
                </w:r>
                <w:r w:rsidR="00783F21">
                  <w:rPr>
                    <w:noProof/>
                  </w:rPr>
                  <w:t>156</w:t>
                </w:r>
                <w:r>
                  <w:fldChar w:fldCharType="end"/>
                </w:r>
                <w:r w:rsidR="008D1DD7">
                  <w:t xml:space="preserve">   </w:t>
                </w:r>
                <w:r w:rsidR="008D1DD7">
                  <w:rPr>
                    <w:spacing w:val="12"/>
                  </w:rPr>
                  <w:t xml:space="preserve"> </w:t>
                </w:r>
                <w:r w:rsidR="008D1DD7">
                  <w:rPr>
                    <w:i/>
                  </w:rPr>
                  <w:t>A.</w:t>
                </w:r>
                <w:r w:rsidR="008D1DD7">
                  <w:rPr>
                    <w:i/>
                    <w:spacing w:val="29"/>
                  </w:rPr>
                  <w:t xml:space="preserve"> </w:t>
                </w:r>
                <w:r w:rsidR="008D1DD7">
                  <w:rPr>
                    <w:i/>
                  </w:rPr>
                  <w:t>D.</w:t>
                </w:r>
                <w:r w:rsidR="008D1DD7">
                  <w:rPr>
                    <w:i/>
                    <w:spacing w:val="22"/>
                  </w:rPr>
                  <w:t xml:space="preserve"> </w:t>
                </w:r>
                <w:r w:rsidR="008D1DD7">
                  <w:rPr>
                    <w:i/>
                  </w:rPr>
                  <w:t>Basiago</w:t>
                </w:r>
              </w:p>
            </w:txbxContent>
          </v:textbox>
          <w10:wrap anchorx="page" anchory="page"/>
        </v:shape>
      </w:pict>
    </w:r>
  </w:p>
  <w:p w:rsidR="00EB6336" w:rsidRDefault="00EB6336"/>
  <w:p w:rsidR="00D909AC" w:rsidRDefault="00CC6E8C">
    <w:pPr>
      <w:spacing w:line="200" w:lineRule="exact"/>
    </w:pPr>
    <w:r>
      <w:pict>
        <v:shape id="_x0000_s2061" type="#_x0000_t202" style="position:absolute;margin-left:226.9pt;margin-top:18pt;width:250.3pt;height:12pt;z-index:-1229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line="220" w:lineRule="exact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156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7.8pt;margin-top:17.85pt;width:87.1pt;height:12.15pt;z-index:-1225;mso-position-horizontal-relative:page;mso-position-vertical-relative:page" filled="f" stroked="f">
          <v:textbox inset="0,0,0,0">
            <w:txbxContent>
              <w:p w:rsidR="00D909AC" w:rsidRDefault="00CC6E8C">
                <w:pPr>
                  <w:spacing w:line="220" w:lineRule="exact"/>
                  <w:ind w:left="40" w:right="-30"/>
                </w:pPr>
                <w:r>
                  <w:fldChar w:fldCharType="begin"/>
                </w:r>
                <w:r w:rsidR="008D1DD7">
                  <w:instrText xml:space="preserve"> PAGE </w:instrText>
                </w:r>
                <w:r>
                  <w:fldChar w:fldCharType="separate"/>
                </w:r>
                <w:r w:rsidR="00783F21">
                  <w:rPr>
                    <w:noProof/>
                  </w:rPr>
                  <w:t>157</w:t>
                </w:r>
                <w:r>
                  <w:fldChar w:fldCharType="end"/>
                </w:r>
                <w:r w:rsidR="008D1DD7">
                  <w:t xml:space="preserve">   </w:t>
                </w:r>
                <w:r w:rsidR="008D1DD7">
                  <w:rPr>
                    <w:spacing w:val="12"/>
                  </w:rPr>
                  <w:t xml:space="preserve"> </w:t>
                </w:r>
                <w:r w:rsidR="008D1DD7">
                  <w:rPr>
                    <w:i/>
                  </w:rPr>
                  <w:t>A.</w:t>
                </w:r>
                <w:r w:rsidR="008D1DD7">
                  <w:rPr>
                    <w:i/>
                    <w:spacing w:val="29"/>
                  </w:rPr>
                  <w:t xml:space="preserve"> </w:t>
                </w:r>
                <w:r w:rsidR="008D1DD7">
                  <w:rPr>
                    <w:i/>
                  </w:rPr>
                  <w:t>D.</w:t>
                </w:r>
                <w:r w:rsidR="008D1DD7">
                  <w:rPr>
                    <w:i/>
                    <w:spacing w:val="22"/>
                  </w:rPr>
                  <w:t xml:space="preserve"> </w:t>
                </w:r>
                <w:r w:rsidR="008D1DD7">
                  <w:rPr>
                    <w:i/>
                  </w:rPr>
                  <w:t>Basiago</w:t>
                </w:r>
              </w:p>
            </w:txbxContent>
          </v:textbox>
          <w10:wrap anchorx="page" anchory="page"/>
        </v:shape>
      </w:pict>
    </w:r>
  </w:p>
  <w:p w:rsidR="00EB6336" w:rsidRDefault="00EB6336"/>
  <w:p w:rsidR="00D909AC" w:rsidRDefault="00CC6E8C">
    <w:pPr>
      <w:spacing w:line="200" w:lineRule="exact"/>
    </w:pPr>
    <w:r>
      <w:pict>
        <v:shape id="_x0000_s2057" type="#_x0000_t202" style="position:absolute;margin-left:226.9pt;margin-top:18pt;width:250.3pt;height:12pt;z-index:-1226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line="220" w:lineRule="exact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157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26.9pt;margin-top:18pt;width:250.3pt;height:12pt;z-index:-1223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line="220" w:lineRule="exact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158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  <w:p w:rsidR="00EB6336" w:rsidRDefault="00EB6336"/>
  <w:p w:rsidR="00D909AC" w:rsidRDefault="00CC6E8C">
    <w:pPr>
      <w:spacing w:line="200" w:lineRule="exact"/>
    </w:pPr>
    <w:r>
      <w:pict>
        <v:shape id="_x0000_s2055" type="#_x0000_t202" style="position:absolute;margin-left:15.8pt;margin-top:17pt;width:89.1pt;height:14pt;z-index:-1224;mso-position-horizontal-relative:page;mso-position-vertical-relative:page" filled="f" stroked="f">
          <v:textbox inset="0,0,0,0">
            <w:txbxContent>
              <w:p w:rsidR="00D909AC" w:rsidRDefault="00CC6E8C">
                <w:pPr>
                  <w:spacing w:before="11"/>
                  <w:ind w:left="80" w:right="-30"/>
                </w:pPr>
                <w:r>
                  <w:fldChar w:fldCharType="begin"/>
                </w:r>
                <w:r w:rsidR="008D1DD7">
                  <w:instrText xml:space="preserve"> PAGE </w:instrText>
                </w:r>
                <w:r>
                  <w:fldChar w:fldCharType="separate"/>
                </w:r>
                <w:r w:rsidR="00783F21">
                  <w:rPr>
                    <w:noProof/>
                  </w:rPr>
                  <w:t>158</w:t>
                </w:r>
                <w:r>
                  <w:fldChar w:fldCharType="end"/>
                </w:r>
                <w:r w:rsidR="008D1DD7">
                  <w:t xml:space="preserve">   </w:t>
                </w:r>
                <w:r w:rsidR="008D1DD7">
                  <w:rPr>
                    <w:spacing w:val="12"/>
                  </w:rPr>
                  <w:t xml:space="preserve"> </w:t>
                </w:r>
                <w:r w:rsidR="008D1DD7">
                  <w:rPr>
                    <w:i/>
                  </w:rPr>
                  <w:t>A.</w:t>
                </w:r>
                <w:r w:rsidR="008D1DD7">
                  <w:rPr>
                    <w:i/>
                    <w:spacing w:val="29"/>
                  </w:rPr>
                  <w:t xml:space="preserve"> </w:t>
                </w:r>
                <w:r w:rsidR="008D1DD7">
                  <w:rPr>
                    <w:i/>
                  </w:rPr>
                  <w:t>D.</w:t>
                </w:r>
                <w:r w:rsidR="008D1DD7">
                  <w:rPr>
                    <w:i/>
                    <w:spacing w:val="22"/>
                  </w:rPr>
                  <w:t xml:space="preserve"> </w:t>
                </w:r>
                <w:r w:rsidR="008D1DD7">
                  <w:rPr>
                    <w:i/>
                  </w:rPr>
                  <w:t>Basiago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.8pt;margin-top:17.85pt;width:87.1pt;height:12.15pt;z-index:-1221;mso-position-horizontal-relative:page;mso-position-vertical-relative:page" filled="f" stroked="f">
          <v:textbox inset="0,0,0,0">
            <w:txbxContent>
              <w:p w:rsidR="00D909AC" w:rsidRDefault="00CC6E8C">
                <w:pPr>
                  <w:spacing w:line="220" w:lineRule="exact"/>
                  <w:ind w:left="40" w:right="-30"/>
                </w:pPr>
                <w:r>
                  <w:fldChar w:fldCharType="begin"/>
                </w:r>
                <w:r w:rsidR="008D1DD7">
                  <w:instrText xml:space="preserve"> PAGE </w:instrText>
                </w:r>
                <w:r>
                  <w:fldChar w:fldCharType="separate"/>
                </w:r>
                <w:r w:rsidR="00783F21">
                  <w:rPr>
                    <w:noProof/>
                  </w:rPr>
                  <w:t>159</w:t>
                </w:r>
                <w:r>
                  <w:fldChar w:fldCharType="end"/>
                </w:r>
                <w:r w:rsidR="008D1DD7">
                  <w:t xml:space="preserve">   </w:t>
                </w:r>
                <w:r w:rsidR="008D1DD7">
                  <w:rPr>
                    <w:spacing w:val="12"/>
                  </w:rPr>
                  <w:t xml:space="preserve"> </w:t>
                </w:r>
                <w:r w:rsidR="008D1DD7">
                  <w:rPr>
                    <w:i/>
                  </w:rPr>
                  <w:t>A.</w:t>
                </w:r>
                <w:r w:rsidR="008D1DD7">
                  <w:rPr>
                    <w:i/>
                    <w:spacing w:val="29"/>
                  </w:rPr>
                  <w:t xml:space="preserve"> </w:t>
                </w:r>
                <w:r w:rsidR="008D1DD7">
                  <w:rPr>
                    <w:i/>
                  </w:rPr>
                  <w:t>D.</w:t>
                </w:r>
                <w:r w:rsidR="008D1DD7">
                  <w:rPr>
                    <w:i/>
                    <w:spacing w:val="22"/>
                  </w:rPr>
                  <w:t xml:space="preserve"> </w:t>
                </w:r>
                <w:r w:rsidR="008D1DD7">
                  <w:rPr>
                    <w:i/>
                  </w:rPr>
                  <w:t>Basiago</w:t>
                </w:r>
              </w:p>
            </w:txbxContent>
          </v:textbox>
          <w10:wrap anchorx="page" anchory="page"/>
        </v:shape>
      </w:pict>
    </w:r>
  </w:p>
  <w:p w:rsidR="00EB6336" w:rsidRDefault="00EB6336"/>
  <w:p w:rsidR="00D909AC" w:rsidRDefault="00CC6E8C">
    <w:pPr>
      <w:spacing w:line="200" w:lineRule="exact"/>
    </w:pPr>
    <w:r>
      <w:pict>
        <v:shape id="_x0000_s2053" type="#_x0000_t202" style="position:absolute;margin-left:226.9pt;margin-top:17pt;width:252.3pt;height:14pt;z-index:-1222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before="11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159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6.9pt;margin-top:18pt;width:250.3pt;height:12pt;z-index:-1219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line="220" w:lineRule="exact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160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  <w:p w:rsidR="00EB6336" w:rsidRDefault="00EB6336"/>
  <w:p w:rsidR="00D909AC" w:rsidRDefault="00CC6E8C">
    <w:pPr>
      <w:spacing w:line="200" w:lineRule="exact"/>
    </w:pPr>
    <w:r>
      <w:pict>
        <v:shape id="_x0000_s2051" type="#_x0000_t202" style="position:absolute;margin-left:15.8pt;margin-top:17pt;width:89.1pt;height:14pt;z-index:-1220;mso-position-horizontal-relative:page;mso-position-vertical-relative:page" filled="f" stroked="f">
          <v:textbox inset="0,0,0,0">
            <w:txbxContent>
              <w:p w:rsidR="00D909AC" w:rsidRDefault="00CC6E8C">
                <w:pPr>
                  <w:spacing w:before="11"/>
                  <w:ind w:left="80" w:right="-30"/>
                </w:pPr>
                <w:r>
                  <w:fldChar w:fldCharType="begin"/>
                </w:r>
                <w:r w:rsidR="008D1DD7">
                  <w:instrText xml:space="preserve"> PAGE </w:instrText>
                </w:r>
                <w:r>
                  <w:fldChar w:fldCharType="separate"/>
                </w:r>
                <w:r w:rsidR="00783F21">
                  <w:rPr>
                    <w:noProof/>
                  </w:rPr>
                  <w:t>160</w:t>
                </w:r>
                <w:r>
                  <w:fldChar w:fldCharType="end"/>
                </w:r>
                <w:r w:rsidR="008D1DD7">
                  <w:t xml:space="preserve">   </w:t>
                </w:r>
                <w:r w:rsidR="008D1DD7">
                  <w:rPr>
                    <w:spacing w:val="12"/>
                  </w:rPr>
                  <w:t xml:space="preserve"> </w:t>
                </w:r>
                <w:r w:rsidR="008D1DD7">
                  <w:rPr>
                    <w:i/>
                  </w:rPr>
                  <w:t>A.</w:t>
                </w:r>
                <w:r w:rsidR="008D1DD7">
                  <w:rPr>
                    <w:i/>
                    <w:spacing w:val="29"/>
                  </w:rPr>
                  <w:t xml:space="preserve"> </w:t>
                </w:r>
                <w:r w:rsidR="008D1DD7">
                  <w:rPr>
                    <w:i/>
                  </w:rPr>
                  <w:t>D.</w:t>
                </w:r>
                <w:r w:rsidR="008D1DD7">
                  <w:rPr>
                    <w:i/>
                    <w:spacing w:val="22"/>
                  </w:rPr>
                  <w:t xml:space="preserve"> </w:t>
                </w:r>
                <w:r w:rsidR="008D1DD7">
                  <w:rPr>
                    <w:i/>
                  </w:rPr>
                  <w:t>Basiago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9AC" w:rsidRDefault="00CC6E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6.9pt;margin-top:17pt;width:252.3pt;height:14pt;z-index:-1218;mso-position-horizontal-relative:page;mso-position-vertical-relative:page" filled="f" stroked="f">
          <v:textbox inset="0,0,0,0">
            <w:txbxContent>
              <w:p w:rsidR="00D909AC" w:rsidRDefault="008D1DD7">
                <w:pPr>
                  <w:spacing w:before="11"/>
                  <w:ind w:left="20"/>
                </w:pPr>
                <w:r>
                  <w:t xml:space="preserve">Economic, </w:t>
                </w:r>
                <w:r>
                  <w:rPr>
                    <w:spacing w:val="3"/>
                  </w:rPr>
                  <w:t xml:space="preserve"> </w:t>
                </w:r>
                <w:r>
                  <w:t>Social,</w:t>
                </w:r>
                <w:r>
                  <w:rPr>
                    <w:spacing w:val="13"/>
                  </w:rPr>
                  <w:t xml:space="preserve"> </w:t>
                </w:r>
                <w:r>
                  <w:t>and</w:t>
                </w:r>
                <w:r>
                  <w:rPr>
                    <w:spacing w:val="34"/>
                  </w:rPr>
                  <w:t xml:space="preserve"> </w:t>
                </w:r>
                <w:r>
                  <w:rPr>
                    <w:w w:val="107"/>
                  </w:rPr>
                  <w:t>Environmental</w:t>
                </w:r>
                <w:r>
                  <w:rPr>
                    <w:spacing w:val="5"/>
                    <w:w w:val="107"/>
                  </w:rPr>
                  <w:t xml:space="preserve"> </w:t>
                </w:r>
                <w:r>
                  <w:t xml:space="preserve">Sustainability    </w:t>
                </w:r>
                <w:r>
                  <w:rPr>
                    <w:spacing w:val="1"/>
                  </w:rPr>
                  <w:t xml:space="preserve"> </w:t>
                </w:r>
                <w:r w:rsidR="00CC6E8C">
                  <w:fldChar w:fldCharType="begin"/>
                </w:r>
                <w:r>
                  <w:instrText xml:space="preserve"> PAGE </w:instrText>
                </w:r>
                <w:r w:rsidR="00CC6E8C">
                  <w:fldChar w:fldCharType="separate"/>
                </w:r>
                <w:r w:rsidR="00783F21">
                  <w:rPr>
                    <w:noProof/>
                  </w:rPr>
                  <w:t>161</w:t>
                </w:r>
                <w:r w:rsidR="00CC6E8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C0EB3"/>
    <w:multiLevelType w:val="multilevel"/>
    <w:tmpl w:val="418607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909AC"/>
    <w:rsid w:val="001F6193"/>
    <w:rsid w:val="00253F93"/>
    <w:rsid w:val="00420A45"/>
    <w:rsid w:val="00783F21"/>
    <w:rsid w:val="008D1DD7"/>
    <w:rsid w:val="00AB4685"/>
    <w:rsid w:val="00CC6E8C"/>
    <w:rsid w:val="00D909AC"/>
    <w:rsid w:val="00EB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20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A45"/>
  </w:style>
  <w:style w:type="paragraph" w:styleId="Footer">
    <w:name w:val="footer"/>
    <w:basedOn w:val="Normal"/>
    <w:link w:val="FooterChar"/>
    <w:uiPriority w:val="99"/>
    <w:semiHidden/>
    <w:unhideWhenUsed/>
    <w:rsid w:val="00420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11687</Words>
  <Characters>66617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arifa.khalid</cp:lastModifiedBy>
  <cp:revision>2</cp:revision>
  <dcterms:created xsi:type="dcterms:W3CDTF">2015-08-11T07:57:00Z</dcterms:created>
  <dcterms:modified xsi:type="dcterms:W3CDTF">2015-08-11T07:57:00Z</dcterms:modified>
</cp:coreProperties>
</file>